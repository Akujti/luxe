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FC68" w14:textId="77777777" w:rsidR="0085356D" w:rsidRDefault="0085356D" w:rsidP="00BE5A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D82F95" wp14:editId="0C3960D8">
            <wp:extent cx="1032217" cy="333375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43" cy="3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C3A" w14:textId="3A6FF223" w:rsidR="00A66F1F" w:rsidRPr="00D4731B" w:rsidRDefault="00A3020C" w:rsidP="00BE5A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31B">
        <w:rPr>
          <w:rFonts w:ascii="Times New Roman" w:hAnsi="Times New Roman" w:cs="Times New Roman"/>
          <w:b/>
          <w:sz w:val="24"/>
          <w:szCs w:val="24"/>
          <w:u w:val="single"/>
        </w:rPr>
        <w:t>ASSET PURCHASE CONTRACT AND RECEIPT</w:t>
      </w:r>
    </w:p>
    <w:p w14:paraId="7EC9C5DF" w14:textId="77777777" w:rsidR="0085356D" w:rsidRPr="00DD6E4C" w:rsidRDefault="0085356D" w:rsidP="00BE5A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832C8" w14:textId="1A5C8B31" w:rsidR="00A3020C" w:rsidRDefault="00A3020C" w:rsidP="00BE5A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E4C">
        <w:rPr>
          <w:rFonts w:ascii="Times New Roman" w:hAnsi="Times New Roman" w:cs="Times New Roman"/>
          <w:sz w:val="24"/>
          <w:szCs w:val="24"/>
        </w:rPr>
        <w:t xml:space="preserve">THIS ASSET PURCHASE CONTRACT AND RECEIPT (hereinafter, this "Contract") is entered into on </w:t>
      </w:r>
      <w:r w:rsidR="0085356D">
        <w:rPr>
          <w:rFonts w:ascii="Times New Roman" w:hAnsi="Times New Roman" w:cs="Times New Roman"/>
          <w:sz w:val="24"/>
          <w:szCs w:val="24"/>
        </w:rPr>
        <w:t>_________</w:t>
      </w:r>
      <w:r w:rsidRPr="00DD6E4C">
        <w:rPr>
          <w:rFonts w:ascii="Times New Roman" w:hAnsi="Times New Roman" w:cs="Times New Roman"/>
          <w:sz w:val="24"/>
          <w:szCs w:val="24"/>
        </w:rPr>
        <w:t>_____, 20</w:t>
      </w:r>
      <w:r w:rsidR="0085356D">
        <w:rPr>
          <w:rFonts w:ascii="Times New Roman" w:hAnsi="Times New Roman" w:cs="Times New Roman"/>
          <w:sz w:val="24"/>
          <w:szCs w:val="24"/>
        </w:rPr>
        <w:t>22</w:t>
      </w:r>
      <w:r w:rsidRPr="00DD6E4C">
        <w:rPr>
          <w:rFonts w:ascii="Times New Roman" w:hAnsi="Times New Roman" w:cs="Times New Roman"/>
          <w:sz w:val="24"/>
          <w:szCs w:val="24"/>
        </w:rPr>
        <w:t xml:space="preserve"> by </w:t>
      </w:r>
      <w:r w:rsidR="0085356D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Pr="00DD6E4C">
        <w:rPr>
          <w:rFonts w:ascii="Times New Roman" w:hAnsi="Times New Roman" w:cs="Times New Roman"/>
          <w:sz w:val="24"/>
          <w:szCs w:val="24"/>
        </w:rPr>
        <w:t xml:space="preserve">/or assignee (the </w:t>
      </w:r>
      <w:r w:rsidR="00107E12" w:rsidRPr="00DD6E4C">
        <w:rPr>
          <w:rFonts w:ascii="Times New Roman" w:hAnsi="Times New Roman" w:cs="Times New Roman"/>
          <w:sz w:val="24"/>
          <w:szCs w:val="24"/>
        </w:rPr>
        <w:t>“</w:t>
      </w:r>
      <w:r w:rsidRPr="00DD6E4C">
        <w:rPr>
          <w:rFonts w:ascii="Times New Roman" w:hAnsi="Times New Roman" w:cs="Times New Roman"/>
          <w:sz w:val="24"/>
          <w:szCs w:val="24"/>
        </w:rPr>
        <w:t xml:space="preserve">Buyer”) who hereby offers and agrees to purchase upon the terms and conditions hereinafter set forth, the business assets of </w:t>
      </w:r>
      <w:r w:rsidR="0085356D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85356D" w:rsidRPr="00DD6E4C">
        <w:rPr>
          <w:rFonts w:ascii="Times New Roman" w:hAnsi="Times New Roman" w:cs="Times New Roman"/>
          <w:sz w:val="24"/>
          <w:szCs w:val="24"/>
        </w:rPr>
        <w:t xml:space="preserve"> </w:t>
      </w:r>
      <w:r w:rsidRPr="00DD6E4C">
        <w:rPr>
          <w:rFonts w:ascii="Times New Roman" w:hAnsi="Times New Roman" w:cs="Times New Roman"/>
          <w:sz w:val="24"/>
          <w:szCs w:val="24"/>
        </w:rPr>
        <w:t>(the “Seller”)</w:t>
      </w:r>
      <w:r w:rsidR="00107E12" w:rsidRPr="00DD6E4C">
        <w:rPr>
          <w:rFonts w:ascii="Times New Roman" w:hAnsi="Times New Roman" w:cs="Times New Roman"/>
          <w:sz w:val="24"/>
          <w:szCs w:val="24"/>
        </w:rPr>
        <w:t>.</w:t>
      </w:r>
    </w:p>
    <w:p w14:paraId="15410A36" w14:textId="77777777" w:rsidR="00DD6E4C" w:rsidRPr="00DD6E4C" w:rsidRDefault="00DD6E4C" w:rsidP="00BE5A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16E23" w14:textId="77777777" w:rsidR="00A3020C" w:rsidRDefault="00A3020C" w:rsidP="00BE5A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E4C">
        <w:rPr>
          <w:rFonts w:ascii="Times New Roman" w:hAnsi="Times New Roman" w:cs="Times New Roman"/>
          <w:sz w:val="24"/>
          <w:szCs w:val="24"/>
        </w:rPr>
        <w:t>THE TOTAL PURCHASE PRICE FOR THE BUSINESS ASSETS SHALL BE:</w:t>
      </w:r>
    </w:p>
    <w:p w14:paraId="325B4195" w14:textId="77777777" w:rsidR="00DD6E4C" w:rsidRPr="00DD6E4C" w:rsidRDefault="00DD6E4C" w:rsidP="00BE5A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FB72F" w14:textId="4A3F1656" w:rsidR="00A3020C" w:rsidRDefault="00A3020C" w:rsidP="00BE5AF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525252"/>
          <w:sz w:val="24"/>
          <w:szCs w:val="24"/>
        </w:rPr>
      </w:pPr>
      <w:r w:rsidRPr="00DD6E4C">
        <w:rPr>
          <w:rFonts w:ascii="Times New Roman" w:hAnsi="Times New Roman" w:cs="Times New Roman"/>
          <w:color w:val="3D3D3D"/>
          <w:sz w:val="24"/>
          <w:szCs w:val="24"/>
          <w:u w:val="single" w:color="000000"/>
        </w:rPr>
        <w:t>$</w:t>
      </w:r>
      <w:r w:rsidR="0085356D">
        <w:rPr>
          <w:rFonts w:ascii="Times New Roman" w:hAnsi="Times New Roman" w:cs="Times New Roman"/>
          <w:color w:val="3D3D3D"/>
          <w:sz w:val="24"/>
          <w:szCs w:val="24"/>
          <w:u w:val="single" w:color="000000"/>
        </w:rPr>
        <w:t>_____________________</w:t>
      </w:r>
      <w:proofErr w:type="gramStart"/>
      <w:r w:rsidR="0085356D">
        <w:rPr>
          <w:rFonts w:ascii="Times New Roman" w:hAnsi="Times New Roman" w:cs="Times New Roman"/>
          <w:color w:val="3D3D3D"/>
          <w:sz w:val="24"/>
          <w:szCs w:val="24"/>
          <w:u w:val="single" w:color="000000"/>
        </w:rPr>
        <w:t>_</w:t>
      </w:r>
      <w:r w:rsidRPr="00DD6E4C">
        <w:rPr>
          <w:rFonts w:ascii="Times New Roman" w:hAnsi="Times New Roman" w:cs="Times New Roman"/>
          <w:color w:val="3D3D3D"/>
          <w:sz w:val="24"/>
          <w:szCs w:val="24"/>
          <w:u w:val="single" w:color="000000"/>
        </w:rPr>
        <w:t xml:space="preserve">  </w:t>
      </w:r>
      <w:r w:rsidRPr="00DD6E4C">
        <w:rPr>
          <w:rFonts w:ascii="Times New Roman" w:hAnsi="Times New Roman" w:cs="Times New Roman"/>
          <w:b/>
          <w:bCs/>
          <w:color w:val="3D3D3D"/>
          <w:sz w:val="24"/>
          <w:szCs w:val="24"/>
        </w:rPr>
        <w:t>PAYABLE</w:t>
      </w:r>
      <w:proofErr w:type="gramEnd"/>
      <w:r w:rsidRPr="00DD6E4C">
        <w:rPr>
          <w:rFonts w:ascii="Times New Roman" w:hAnsi="Times New Roman" w:cs="Times New Roman"/>
          <w:b/>
          <w:bCs/>
          <w:color w:val="3D3D3D"/>
          <w:sz w:val="24"/>
          <w:szCs w:val="24"/>
        </w:rPr>
        <w:t xml:space="preserve">  </w:t>
      </w:r>
      <w:r w:rsidRPr="00DD6E4C">
        <w:rPr>
          <w:rFonts w:ascii="Times New Roman" w:hAnsi="Times New Roman" w:cs="Times New Roman"/>
          <w:b/>
          <w:bCs/>
          <w:color w:val="525252"/>
          <w:sz w:val="24"/>
          <w:szCs w:val="24"/>
        </w:rPr>
        <w:t>AS FOLLOWS:</w:t>
      </w:r>
    </w:p>
    <w:p w14:paraId="14537FE9" w14:textId="77777777" w:rsidR="00DD6E4C" w:rsidRPr="00DD6E4C" w:rsidRDefault="00DD6E4C" w:rsidP="00BE5AF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525252"/>
          <w:sz w:val="24"/>
          <w:szCs w:val="24"/>
        </w:rPr>
      </w:pPr>
    </w:p>
    <w:p w14:paraId="625ECE9B" w14:textId="4AE2DE71" w:rsidR="00A3020C" w:rsidRPr="00DD6E4C" w:rsidRDefault="00A3020C" w:rsidP="00BE5AFF">
      <w:pPr>
        <w:pStyle w:val="ListParagraph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E4C">
        <w:rPr>
          <w:rFonts w:ascii="Times New Roman" w:hAnsi="Times New Roman" w:cs="Times New Roman"/>
          <w:sz w:val="24"/>
          <w:szCs w:val="24"/>
          <w:u w:val="single"/>
        </w:rPr>
        <w:t>$</w:t>
      </w:r>
      <w:r w:rsidR="0085356D"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DD6E4C">
        <w:rPr>
          <w:rFonts w:ascii="Times New Roman" w:hAnsi="Times New Roman" w:cs="Times New Roman"/>
          <w:sz w:val="24"/>
          <w:szCs w:val="24"/>
        </w:rPr>
        <w:t xml:space="preserve">Earnest deposit to be deposited within three (3) days of execution of the instant contract. All Deposits to be held by: Law Offices of Adorno-Cunill &amp; Damas Address: 1000 Brickell Ave Suite </w:t>
      </w:r>
      <w:r w:rsidR="0085356D">
        <w:rPr>
          <w:rFonts w:ascii="Times New Roman" w:hAnsi="Times New Roman" w:cs="Times New Roman"/>
          <w:sz w:val="24"/>
          <w:szCs w:val="24"/>
        </w:rPr>
        <w:t>720,</w:t>
      </w:r>
      <w:r w:rsidRPr="00DD6E4C">
        <w:rPr>
          <w:rFonts w:ascii="Times New Roman" w:hAnsi="Times New Roman" w:cs="Times New Roman"/>
          <w:sz w:val="24"/>
          <w:szCs w:val="24"/>
        </w:rPr>
        <w:t xml:space="preserve"> Miami, FL 33131 Phone: (305) </w:t>
      </w:r>
      <w:r w:rsidR="0085356D">
        <w:rPr>
          <w:rFonts w:ascii="Times New Roman" w:hAnsi="Times New Roman" w:cs="Times New Roman"/>
          <w:sz w:val="24"/>
          <w:szCs w:val="24"/>
        </w:rPr>
        <w:t>381-9999</w:t>
      </w:r>
      <w:r w:rsidRPr="00DD6E4C">
        <w:rPr>
          <w:rFonts w:ascii="Times New Roman" w:hAnsi="Times New Roman" w:cs="Times New Roman"/>
          <w:sz w:val="24"/>
          <w:szCs w:val="24"/>
        </w:rPr>
        <w:t xml:space="preserve">; </w:t>
      </w:r>
      <w:r w:rsidR="00DD6E4C" w:rsidRPr="00DD6E4C">
        <w:rPr>
          <w:rFonts w:ascii="Times New Roman" w:hAnsi="Times New Roman" w:cs="Times New Roman"/>
          <w:sz w:val="24"/>
          <w:szCs w:val="24"/>
        </w:rPr>
        <w:t>Email: Ken@acdfirm.com ("Escrow Agent")</w:t>
      </w:r>
      <w:r w:rsidRPr="00DD6E4C">
        <w:rPr>
          <w:rFonts w:ascii="Times New Roman" w:hAnsi="Times New Roman" w:cs="Times New Roman"/>
          <w:sz w:val="24"/>
          <w:szCs w:val="24"/>
        </w:rPr>
        <w:t>.</w:t>
      </w:r>
      <w:r w:rsidR="00DD6E4C" w:rsidRPr="00DD6E4C">
        <w:rPr>
          <w:rFonts w:ascii="Times New Roman" w:hAnsi="Times New Roman" w:cs="Times New Roman"/>
          <w:sz w:val="24"/>
          <w:szCs w:val="24"/>
        </w:rPr>
        <w:t xml:space="preserve"> </w:t>
      </w:r>
      <w:r w:rsidRPr="00DD6E4C">
        <w:rPr>
          <w:rFonts w:ascii="Times New Roman" w:hAnsi="Times New Roman" w:cs="Times New Roman"/>
          <w:sz w:val="24"/>
          <w:szCs w:val="24"/>
        </w:rPr>
        <w:t>Seller and Buyer acknowledge that all checks accepted by the Escrow Agent are s</w:t>
      </w:r>
      <w:r w:rsidR="00DD6E4C" w:rsidRPr="00DD6E4C">
        <w:rPr>
          <w:rFonts w:ascii="Times New Roman" w:hAnsi="Times New Roman" w:cs="Times New Roman"/>
          <w:sz w:val="24"/>
          <w:szCs w:val="24"/>
        </w:rPr>
        <w:t xml:space="preserve">ubject to collection. Escrowed </w:t>
      </w:r>
      <w:r w:rsidRPr="00DD6E4C">
        <w:rPr>
          <w:rFonts w:ascii="Times New Roman" w:hAnsi="Times New Roman" w:cs="Times New Roman"/>
          <w:sz w:val="24"/>
          <w:szCs w:val="24"/>
        </w:rPr>
        <w:t xml:space="preserve">funds shall not </w:t>
      </w:r>
      <w:proofErr w:type="gramStart"/>
      <w:r w:rsidRPr="00DD6E4C">
        <w:rPr>
          <w:rFonts w:ascii="Times New Roman" w:hAnsi="Times New Roman" w:cs="Times New Roman"/>
          <w:sz w:val="24"/>
          <w:szCs w:val="24"/>
        </w:rPr>
        <w:t>be  disbursed</w:t>
      </w:r>
      <w:proofErr w:type="gramEnd"/>
      <w:r w:rsidRPr="00DD6E4C">
        <w:rPr>
          <w:rFonts w:ascii="Times New Roman" w:hAnsi="Times New Roman" w:cs="Times New Roman"/>
          <w:sz w:val="24"/>
          <w:szCs w:val="24"/>
        </w:rPr>
        <w:t xml:space="preserve">  until  the bank  has  cleared them. The </w:t>
      </w:r>
      <w:proofErr w:type="gramStart"/>
      <w:r w:rsidRPr="00DD6E4C">
        <w:rPr>
          <w:rFonts w:ascii="Times New Roman" w:hAnsi="Times New Roman" w:cs="Times New Roman"/>
          <w:sz w:val="24"/>
          <w:szCs w:val="24"/>
        </w:rPr>
        <w:t>named  Buyer</w:t>
      </w:r>
      <w:proofErr w:type="gramEnd"/>
      <w:r w:rsidRPr="00DD6E4C">
        <w:rPr>
          <w:rFonts w:ascii="Times New Roman" w:hAnsi="Times New Roman" w:cs="Times New Roman"/>
          <w:sz w:val="24"/>
          <w:szCs w:val="24"/>
        </w:rPr>
        <w:t xml:space="preserve">  on the  contract  must be the remitter  of any  deposit.</w:t>
      </w:r>
    </w:p>
    <w:p w14:paraId="6A28FCA7" w14:textId="77777777" w:rsidR="00650B3C" w:rsidRPr="00DD6E4C" w:rsidRDefault="00650B3C" w:rsidP="00BE5A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18589" w14:textId="23499ABC" w:rsidR="00A3020C" w:rsidRPr="00DD6E4C" w:rsidRDefault="00A3020C" w:rsidP="00BE5AFF">
      <w:pPr>
        <w:pStyle w:val="ListParagraph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E4C">
        <w:rPr>
          <w:rFonts w:ascii="Times New Roman" w:hAnsi="Times New Roman" w:cs="Times New Roman"/>
          <w:sz w:val="24"/>
          <w:szCs w:val="24"/>
          <w:u w:val="single"/>
        </w:rPr>
        <w:t>$</w:t>
      </w:r>
      <w:r w:rsidR="0085356D"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  <w:r w:rsidRPr="00DD6E4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D6E4C">
        <w:rPr>
          <w:rFonts w:ascii="Times New Roman" w:hAnsi="Times New Roman" w:cs="Times New Roman"/>
          <w:sz w:val="24"/>
          <w:szCs w:val="24"/>
        </w:rPr>
        <w:t xml:space="preserve">By </w:t>
      </w:r>
      <w:r w:rsidR="0085356D">
        <w:rPr>
          <w:rFonts w:ascii="Times New Roman" w:hAnsi="Times New Roman" w:cs="Times New Roman"/>
          <w:sz w:val="24"/>
          <w:szCs w:val="24"/>
        </w:rPr>
        <w:t>i</w:t>
      </w:r>
      <w:r w:rsidRPr="00DD6E4C">
        <w:rPr>
          <w:rFonts w:ascii="Times New Roman" w:hAnsi="Times New Roman" w:cs="Times New Roman"/>
          <w:sz w:val="24"/>
          <w:szCs w:val="24"/>
        </w:rPr>
        <w:t xml:space="preserve">n State Cashier’s </w:t>
      </w:r>
      <w:r w:rsidR="00650B3C" w:rsidRPr="00DD6E4C">
        <w:rPr>
          <w:rFonts w:ascii="Times New Roman" w:hAnsi="Times New Roman" w:cs="Times New Roman"/>
          <w:sz w:val="24"/>
          <w:szCs w:val="24"/>
        </w:rPr>
        <w:t>check</w:t>
      </w:r>
      <w:r w:rsidRPr="00DD6E4C">
        <w:rPr>
          <w:rFonts w:ascii="Times New Roman" w:hAnsi="Times New Roman" w:cs="Times New Roman"/>
          <w:sz w:val="24"/>
          <w:szCs w:val="24"/>
        </w:rPr>
        <w:t xml:space="preserve"> or wire transfer from Buyer on or before the Closing Date. </w:t>
      </w:r>
    </w:p>
    <w:p w14:paraId="3B1C9DB4" w14:textId="77777777" w:rsidR="00650B3C" w:rsidRPr="00DD6E4C" w:rsidRDefault="00650B3C" w:rsidP="00BE5A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AE06D" w14:textId="57C62E84" w:rsidR="00650B3C" w:rsidRDefault="0085356D" w:rsidP="00BE5AFF">
      <w:pPr>
        <w:pStyle w:val="ListParagraph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$_________________</w:t>
      </w:r>
      <w:r w:rsidR="00650B3C" w:rsidRPr="00DD6E4C">
        <w:rPr>
          <w:rFonts w:ascii="Times New Roman" w:hAnsi="Times New Roman" w:cs="Times New Roman"/>
          <w:sz w:val="24"/>
          <w:szCs w:val="24"/>
        </w:rPr>
        <w:t xml:space="preserve"> </w:t>
      </w:r>
      <w:r w:rsidR="00650B3C" w:rsidRPr="00DD6E4C">
        <w:rPr>
          <w:rFonts w:ascii="Times New Roman" w:hAnsi="Times New Roman" w:cs="Times New Roman"/>
          <w:b/>
          <w:sz w:val="24"/>
          <w:szCs w:val="24"/>
        </w:rPr>
        <w:t>TOTAL PURCHASE PRICE.</w:t>
      </w:r>
    </w:p>
    <w:p w14:paraId="0EE08DDE" w14:textId="77777777" w:rsidR="00DD6E4C" w:rsidRPr="00DD6E4C" w:rsidRDefault="00DD6E4C" w:rsidP="00BE5AF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AF3013" w14:textId="77777777" w:rsidR="00DD6E4C" w:rsidRPr="00DD6E4C" w:rsidRDefault="00DD6E4C" w:rsidP="00BE5A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D42C1B" w14:textId="77777777" w:rsidR="00650B3C" w:rsidRPr="00DD6E4C" w:rsidRDefault="00650B3C" w:rsidP="00BE5AFF">
      <w:pPr>
        <w:pStyle w:val="Heading5"/>
        <w:kinsoku w:val="0"/>
        <w:overflowPunct w:val="0"/>
        <w:ind w:left="116" w:right="878"/>
        <w:jc w:val="center"/>
        <w:rPr>
          <w:color w:val="383838"/>
          <w:w w:val="105"/>
          <w:sz w:val="24"/>
          <w:szCs w:val="24"/>
        </w:rPr>
      </w:pPr>
      <w:r w:rsidRPr="00DD6E4C">
        <w:rPr>
          <w:color w:val="383838"/>
          <w:w w:val="105"/>
          <w:sz w:val="24"/>
          <w:szCs w:val="24"/>
        </w:rPr>
        <w:t>PRELIMINARY CONTRACT PROVISIONS</w:t>
      </w:r>
    </w:p>
    <w:p w14:paraId="44ACF488" w14:textId="77777777" w:rsidR="00650B3C" w:rsidRPr="00DD6E4C" w:rsidRDefault="00650B3C" w:rsidP="00BE5AFF">
      <w:pPr>
        <w:pStyle w:val="BodyText"/>
        <w:kinsoku w:val="0"/>
        <w:overflowPunct w:val="0"/>
        <w:rPr>
          <w:b/>
          <w:bCs/>
          <w:sz w:val="24"/>
          <w:szCs w:val="24"/>
        </w:rPr>
      </w:pPr>
    </w:p>
    <w:p w14:paraId="75A777C5" w14:textId="77777777" w:rsidR="0085356D" w:rsidRDefault="00650B3C" w:rsidP="00BE5AFF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DD6E4C">
        <w:rPr>
          <w:b/>
          <w:bCs/>
          <w:color w:val="383838"/>
          <w:sz w:val="24"/>
          <w:szCs w:val="24"/>
        </w:rPr>
        <w:t>OFFER</w:t>
      </w:r>
      <w:r w:rsidR="0085356D">
        <w:rPr>
          <w:b/>
          <w:bCs/>
          <w:color w:val="383838"/>
          <w:sz w:val="24"/>
          <w:szCs w:val="24"/>
        </w:rPr>
        <w:t xml:space="preserve">. </w:t>
      </w:r>
      <w:r w:rsidRPr="00DD6E4C">
        <w:rPr>
          <w:color w:val="383838"/>
          <w:w w:val="103"/>
          <w:sz w:val="24"/>
          <w:szCs w:val="24"/>
        </w:rPr>
        <w:t>This</w:t>
      </w:r>
      <w:r w:rsidRPr="00DD6E4C">
        <w:rPr>
          <w:color w:val="383838"/>
          <w:spacing w:val="11"/>
          <w:sz w:val="24"/>
          <w:szCs w:val="24"/>
        </w:rPr>
        <w:t xml:space="preserve"> </w:t>
      </w:r>
      <w:r w:rsidRPr="00DD6E4C">
        <w:rPr>
          <w:color w:val="484848"/>
          <w:w w:val="102"/>
          <w:sz w:val="24"/>
          <w:szCs w:val="24"/>
        </w:rPr>
        <w:t>C</w:t>
      </w:r>
      <w:r w:rsidRPr="00DD6E4C">
        <w:rPr>
          <w:color w:val="484848"/>
          <w:spacing w:val="4"/>
          <w:w w:val="102"/>
          <w:sz w:val="24"/>
          <w:szCs w:val="24"/>
        </w:rPr>
        <w:t>o</w:t>
      </w:r>
      <w:r w:rsidRPr="00DD6E4C">
        <w:rPr>
          <w:color w:val="282828"/>
          <w:w w:val="103"/>
          <w:sz w:val="24"/>
          <w:szCs w:val="24"/>
        </w:rPr>
        <w:t>nt</w:t>
      </w:r>
      <w:r w:rsidRPr="00DD6E4C">
        <w:rPr>
          <w:color w:val="282828"/>
          <w:spacing w:val="8"/>
          <w:w w:val="103"/>
          <w:sz w:val="24"/>
          <w:szCs w:val="24"/>
        </w:rPr>
        <w:t>r</w:t>
      </w:r>
      <w:r w:rsidRPr="00DD6E4C">
        <w:rPr>
          <w:color w:val="484848"/>
          <w:w w:val="101"/>
          <w:sz w:val="24"/>
          <w:szCs w:val="24"/>
        </w:rPr>
        <w:t>act</w:t>
      </w:r>
      <w:r w:rsidRPr="00DD6E4C">
        <w:rPr>
          <w:color w:val="484848"/>
          <w:spacing w:val="10"/>
          <w:sz w:val="24"/>
          <w:szCs w:val="24"/>
        </w:rPr>
        <w:t xml:space="preserve"> </w:t>
      </w:r>
      <w:r w:rsidRPr="00DD6E4C">
        <w:rPr>
          <w:color w:val="484848"/>
          <w:spacing w:val="-5"/>
          <w:w w:val="102"/>
          <w:sz w:val="24"/>
          <w:szCs w:val="24"/>
        </w:rPr>
        <w:t>s</w:t>
      </w:r>
      <w:r w:rsidRPr="00DD6E4C">
        <w:rPr>
          <w:color w:val="282828"/>
          <w:w w:val="102"/>
          <w:sz w:val="24"/>
          <w:szCs w:val="24"/>
        </w:rPr>
        <w:t>hall</w:t>
      </w:r>
      <w:r w:rsidRPr="00DD6E4C">
        <w:rPr>
          <w:color w:val="282828"/>
          <w:spacing w:val="18"/>
          <w:sz w:val="24"/>
          <w:szCs w:val="24"/>
        </w:rPr>
        <w:t xml:space="preserve"> </w:t>
      </w:r>
      <w:r w:rsidRPr="00DD6E4C">
        <w:rPr>
          <w:color w:val="282828"/>
          <w:spacing w:val="15"/>
          <w:w w:val="95"/>
          <w:sz w:val="24"/>
          <w:szCs w:val="24"/>
        </w:rPr>
        <w:t>b</w:t>
      </w:r>
      <w:r w:rsidRPr="00DD6E4C">
        <w:rPr>
          <w:color w:val="484848"/>
          <w:w w:val="103"/>
          <w:sz w:val="24"/>
          <w:szCs w:val="24"/>
        </w:rPr>
        <w:t>e</w:t>
      </w:r>
      <w:r w:rsidRPr="00DD6E4C">
        <w:rPr>
          <w:color w:val="484848"/>
          <w:spacing w:val="1"/>
          <w:sz w:val="24"/>
          <w:szCs w:val="24"/>
        </w:rPr>
        <w:t xml:space="preserve"> </w:t>
      </w:r>
      <w:r w:rsidRPr="00DD6E4C">
        <w:rPr>
          <w:color w:val="383838"/>
          <w:w w:val="101"/>
          <w:sz w:val="24"/>
          <w:szCs w:val="24"/>
        </w:rPr>
        <w:t>open</w:t>
      </w:r>
      <w:r w:rsidRPr="00DD6E4C">
        <w:rPr>
          <w:color w:val="383838"/>
          <w:spacing w:val="20"/>
          <w:sz w:val="24"/>
          <w:szCs w:val="24"/>
        </w:rPr>
        <w:t xml:space="preserve"> </w:t>
      </w:r>
      <w:r w:rsidRPr="00DD6E4C">
        <w:rPr>
          <w:color w:val="383838"/>
          <w:w w:val="103"/>
          <w:sz w:val="24"/>
          <w:szCs w:val="24"/>
        </w:rPr>
        <w:t>for</w:t>
      </w:r>
      <w:r w:rsidRPr="00DD6E4C">
        <w:rPr>
          <w:color w:val="383838"/>
          <w:spacing w:val="5"/>
          <w:sz w:val="24"/>
          <w:szCs w:val="24"/>
        </w:rPr>
        <w:t xml:space="preserve"> </w:t>
      </w:r>
      <w:proofErr w:type="gramStart"/>
      <w:r w:rsidRPr="00DD6E4C">
        <w:rPr>
          <w:color w:val="383838"/>
          <w:w w:val="103"/>
          <w:sz w:val="24"/>
          <w:szCs w:val="24"/>
        </w:rPr>
        <w:t>Party's</w:t>
      </w:r>
      <w:r w:rsidRPr="00DD6E4C">
        <w:rPr>
          <w:color w:val="383838"/>
          <w:sz w:val="24"/>
          <w:szCs w:val="24"/>
        </w:rPr>
        <w:t xml:space="preserve"> </w:t>
      </w:r>
      <w:r w:rsidRPr="00DD6E4C">
        <w:rPr>
          <w:color w:val="383838"/>
          <w:spacing w:val="-1"/>
          <w:sz w:val="24"/>
          <w:szCs w:val="24"/>
        </w:rPr>
        <w:t xml:space="preserve"> </w:t>
      </w:r>
      <w:r w:rsidRPr="00DD6E4C">
        <w:rPr>
          <w:color w:val="484848"/>
          <w:spacing w:val="14"/>
          <w:w w:val="95"/>
          <w:sz w:val="24"/>
          <w:szCs w:val="24"/>
        </w:rPr>
        <w:t>w</w:t>
      </w:r>
      <w:r w:rsidRPr="00DD6E4C">
        <w:rPr>
          <w:color w:val="282828"/>
          <w:sz w:val="24"/>
          <w:szCs w:val="24"/>
        </w:rPr>
        <w:t>rit</w:t>
      </w:r>
      <w:r w:rsidRPr="00DD6E4C">
        <w:rPr>
          <w:color w:val="282828"/>
          <w:spacing w:val="14"/>
          <w:sz w:val="24"/>
          <w:szCs w:val="24"/>
        </w:rPr>
        <w:t>t</w:t>
      </w:r>
      <w:r w:rsidRPr="00DD6E4C">
        <w:rPr>
          <w:color w:val="484848"/>
          <w:spacing w:val="-2"/>
          <w:w w:val="103"/>
          <w:sz w:val="24"/>
          <w:szCs w:val="24"/>
        </w:rPr>
        <w:t>e</w:t>
      </w:r>
      <w:r w:rsidRPr="00DD6E4C">
        <w:rPr>
          <w:color w:val="282828"/>
          <w:w w:val="96"/>
          <w:sz w:val="24"/>
          <w:szCs w:val="24"/>
        </w:rPr>
        <w:t>n</w:t>
      </w:r>
      <w:proofErr w:type="gramEnd"/>
      <w:r w:rsidRPr="00DD6E4C">
        <w:rPr>
          <w:color w:val="282828"/>
          <w:spacing w:val="17"/>
          <w:sz w:val="24"/>
          <w:szCs w:val="24"/>
        </w:rPr>
        <w:t xml:space="preserve"> </w:t>
      </w:r>
      <w:r w:rsidRPr="00DD6E4C">
        <w:rPr>
          <w:color w:val="484848"/>
          <w:w w:val="103"/>
          <w:sz w:val="24"/>
          <w:szCs w:val="24"/>
        </w:rPr>
        <w:t>acc</w:t>
      </w:r>
      <w:r w:rsidRPr="00DD6E4C">
        <w:rPr>
          <w:color w:val="484848"/>
          <w:spacing w:val="4"/>
          <w:w w:val="103"/>
          <w:sz w:val="24"/>
          <w:szCs w:val="24"/>
        </w:rPr>
        <w:t>e</w:t>
      </w:r>
      <w:r w:rsidRPr="00DD6E4C">
        <w:rPr>
          <w:color w:val="282828"/>
          <w:w w:val="102"/>
          <w:sz w:val="24"/>
          <w:szCs w:val="24"/>
        </w:rPr>
        <w:t>p</w:t>
      </w:r>
      <w:r w:rsidRPr="00DD6E4C">
        <w:rPr>
          <w:color w:val="282828"/>
          <w:spacing w:val="9"/>
          <w:w w:val="102"/>
          <w:sz w:val="24"/>
          <w:szCs w:val="24"/>
        </w:rPr>
        <w:t>t</w:t>
      </w:r>
      <w:r w:rsidRPr="00DD6E4C">
        <w:rPr>
          <w:color w:val="484848"/>
          <w:spacing w:val="5"/>
          <w:w w:val="95"/>
          <w:sz w:val="24"/>
          <w:szCs w:val="24"/>
        </w:rPr>
        <w:t>a</w:t>
      </w:r>
      <w:r w:rsidRPr="00DD6E4C">
        <w:rPr>
          <w:color w:val="282828"/>
          <w:sz w:val="24"/>
          <w:szCs w:val="24"/>
        </w:rPr>
        <w:t>n</w:t>
      </w:r>
      <w:r w:rsidRPr="00DD6E4C">
        <w:rPr>
          <w:color w:val="282828"/>
          <w:spacing w:val="10"/>
          <w:sz w:val="24"/>
          <w:szCs w:val="24"/>
        </w:rPr>
        <w:t>c</w:t>
      </w:r>
      <w:r w:rsidRPr="00DD6E4C">
        <w:rPr>
          <w:color w:val="484848"/>
          <w:w w:val="103"/>
          <w:sz w:val="24"/>
          <w:szCs w:val="24"/>
        </w:rPr>
        <w:t>e</w:t>
      </w:r>
      <w:r w:rsidRPr="00DD6E4C">
        <w:rPr>
          <w:color w:val="484848"/>
          <w:spacing w:val="1"/>
          <w:sz w:val="24"/>
          <w:szCs w:val="24"/>
        </w:rPr>
        <w:t xml:space="preserve"> </w:t>
      </w:r>
      <w:r w:rsidRPr="00DD6E4C">
        <w:rPr>
          <w:color w:val="282828"/>
          <w:w w:val="102"/>
          <w:sz w:val="24"/>
          <w:szCs w:val="24"/>
        </w:rPr>
        <w:t>until:</w:t>
      </w:r>
      <w:r w:rsidRPr="00DD6E4C">
        <w:rPr>
          <w:color w:val="282828"/>
          <w:sz w:val="24"/>
          <w:szCs w:val="24"/>
        </w:rPr>
        <w:t xml:space="preserve"> </w:t>
      </w:r>
      <w:r w:rsidRPr="00DD6E4C">
        <w:rPr>
          <w:color w:val="282828"/>
          <w:spacing w:val="-21"/>
          <w:sz w:val="24"/>
          <w:szCs w:val="24"/>
        </w:rPr>
        <w:t xml:space="preserve"> </w:t>
      </w:r>
      <w:r w:rsidRPr="00DD6E4C">
        <w:rPr>
          <w:color w:val="484848"/>
          <w:sz w:val="24"/>
          <w:szCs w:val="24"/>
          <w:u w:val="single" w:color="000000"/>
        </w:rPr>
        <w:t>5</w:t>
      </w:r>
      <w:r w:rsidRPr="00DD6E4C">
        <w:rPr>
          <w:color w:val="484848"/>
          <w:spacing w:val="7"/>
          <w:sz w:val="24"/>
          <w:szCs w:val="24"/>
          <w:u w:val="single" w:color="000000"/>
        </w:rPr>
        <w:t>:</w:t>
      </w:r>
      <w:r w:rsidRPr="00DD6E4C">
        <w:rPr>
          <w:color w:val="282828"/>
          <w:w w:val="101"/>
          <w:sz w:val="24"/>
          <w:szCs w:val="24"/>
          <w:u w:val="single" w:color="000000"/>
        </w:rPr>
        <w:t>00</w:t>
      </w:r>
      <w:r w:rsidRPr="00DD6E4C">
        <w:rPr>
          <w:color w:val="282828"/>
          <w:spacing w:val="13"/>
          <w:sz w:val="24"/>
          <w:szCs w:val="24"/>
        </w:rPr>
        <w:t xml:space="preserve"> </w:t>
      </w:r>
      <w:r w:rsidRPr="00DD6E4C">
        <w:rPr>
          <w:color w:val="383838"/>
          <w:w w:val="102"/>
          <w:sz w:val="24"/>
          <w:szCs w:val="24"/>
        </w:rPr>
        <w:t>o'clock</w:t>
      </w:r>
      <w:r w:rsidRPr="00DD6E4C">
        <w:rPr>
          <w:color w:val="383838"/>
          <w:sz w:val="24"/>
          <w:szCs w:val="24"/>
        </w:rPr>
        <w:t xml:space="preserve"> </w:t>
      </w:r>
      <w:r w:rsidRPr="00DD6E4C">
        <w:rPr>
          <w:color w:val="383838"/>
          <w:spacing w:val="6"/>
          <w:sz w:val="24"/>
          <w:szCs w:val="24"/>
        </w:rPr>
        <w:t xml:space="preserve"> </w:t>
      </w:r>
      <w:r w:rsidRPr="00DD6E4C">
        <w:rPr>
          <w:color w:val="383838"/>
          <w:w w:val="103"/>
          <w:sz w:val="24"/>
          <w:szCs w:val="24"/>
        </w:rPr>
        <w:t xml:space="preserve">PM </w:t>
      </w:r>
      <w:r w:rsidRPr="00DD6E4C">
        <w:rPr>
          <w:color w:val="383838"/>
          <w:w w:val="101"/>
          <w:sz w:val="24"/>
          <w:szCs w:val="24"/>
        </w:rPr>
        <w:t>on</w:t>
      </w:r>
      <w:r w:rsidRPr="00DD6E4C">
        <w:rPr>
          <w:color w:val="383838"/>
          <w:spacing w:val="8"/>
          <w:sz w:val="24"/>
          <w:szCs w:val="24"/>
        </w:rPr>
        <w:t xml:space="preserve"> </w:t>
      </w:r>
      <w:r w:rsidRPr="00DD6E4C">
        <w:rPr>
          <w:color w:val="484848"/>
          <w:spacing w:val="4"/>
          <w:w w:val="99"/>
          <w:sz w:val="24"/>
          <w:szCs w:val="24"/>
          <w:u w:val="single" w:color="000000"/>
        </w:rPr>
        <w:t>_</w:t>
      </w:r>
      <w:r w:rsidR="0085356D">
        <w:rPr>
          <w:color w:val="484848"/>
          <w:spacing w:val="4"/>
          <w:w w:val="99"/>
          <w:sz w:val="24"/>
          <w:szCs w:val="24"/>
          <w:u w:val="single" w:color="000000"/>
        </w:rPr>
        <w:t>______________</w:t>
      </w:r>
      <w:r w:rsidRPr="00DD6E4C">
        <w:rPr>
          <w:color w:val="484848"/>
          <w:spacing w:val="4"/>
          <w:w w:val="99"/>
          <w:sz w:val="24"/>
          <w:szCs w:val="24"/>
          <w:u w:val="single" w:color="000000"/>
        </w:rPr>
        <w:t>____</w:t>
      </w:r>
      <w:r w:rsidRPr="00DD6E4C">
        <w:rPr>
          <w:color w:val="5E5E5E"/>
          <w:spacing w:val="17"/>
          <w:w w:val="120"/>
          <w:sz w:val="24"/>
          <w:szCs w:val="24"/>
        </w:rPr>
        <w:t>,</w:t>
      </w:r>
      <w:r w:rsidRPr="00DD6E4C">
        <w:rPr>
          <w:color w:val="484848"/>
          <w:spacing w:val="4"/>
          <w:w w:val="102"/>
          <w:sz w:val="24"/>
          <w:szCs w:val="24"/>
        </w:rPr>
        <w:t>2</w:t>
      </w:r>
      <w:r w:rsidRPr="00DD6E4C">
        <w:rPr>
          <w:color w:val="282828"/>
          <w:w w:val="92"/>
          <w:sz w:val="24"/>
          <w:szCs w:val="24"/>
        </w:rPr>
        <w:t>0</w:t>
      </w:r>
      <w:r w:rsidR="0085356D">
        <w:rPr>
          <w:color w:val="282828"/>
          <w:w w:val="92"/>
          <w:sz w:val="24"/>
          <w:szCs w:val="24"/>
        </w:rPr>
        <w:t>22</w:t>
      </w:r>
      <w:r w:rsidRPr="00DD6E4C">
        <w:rPr>
          <w:color w:val="282828"/>
          <w:spacing w:val="3"/>
          <w:w w:val="92"/>
          <w:sz w:val="24"/>
          <w:szCs w:val="24"/>
        </w:rPr>
        <w:t>.</w:t>
      </w:r>
    </w:p>
    <w:p w14:paraId="169AECC4" w14:textId="77777777" w:rsidR="0085356D" w:rsidRPr="0085356D" w:rsidRDefault="0085356D" w:rsidP="00BE5AFF">
      <w:pPr>
        <w:pStyle w:val="BodyText"/>
        <w:kinsoku w:val="0"/>
        <w:overflowPunct w:val="0"/>
        <w:ind w:left="418" w:right="878"/>
        <w:jc w:val="both"/>
        <w:rPr>
          <w:b/>
          <w:bCs/>
          <w:color w:val="383838"/>
          <w:sz w:val="24"/>
          <w:szCs w:val="24"/>
        </w:rPr>
      </w:pPr>
    </w:p>
    <w:p w14:paraId="215D6160" w14:textId="20011B7A" w:rsidR="0085356D" w:rsidRPr="00736C2D" w:rsidRDefault="00650B3C" w:rsidP="00BE5AFF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85356D">
        <w:rPr>
          <w:b/>
          <w:bCs/>
          <w:color w:val="383838"/>
          <w:w w:val="105"/>
          <w:sz w:val="24"/>
          <w:szCs w:val="24"/>
        </w:rPr>
        <w:t>EFFECTIVE</w:t>
      </w:r>
      <w:r w:rsidRPr="0085356D">
        <w:rPr>
          <w:b/>
          <w:bCs/>
          <w:color w:val="383838"/>
          <w:spacing w:val="-14"/>
          <w:w w:val="105"/>
          <w:sz w:val="24"/>
          <w:szCs w:val="24"/>
        </w:rPr>
        <w:t xml:space="preserve"> </w:t>
      </w:r>
      <w:r w:rsidRPr="0085356D">
        <w:rPr>
          <w:b/>
          <w:bCs/>
          <w:color w:val="383838"/>
          <w:spacing w:val="3"/>
          <w:w w:val="105"/>
          <w:sz w:val="24"/>
          <w:szCs w:val="24"/>
        </w:rPr>
        <w:t>DATE</w:t>
      </w:r>
      <w:r w:rsidR="0085356D" w:rsidRPr="0085356D">
        <w:rPr>
          <w:b/>
          <w:bCs/>
          <w:color w:val="383838"/>
          <w:spacing w:val="3"/>
          <w:w w:val="105"/>
          <w:sz w:val="24"/>
          <w:szCs w:val="24"/>
        </w:rPr>
        <w:t xml:space="preserve">. </w:t>
      </w:r>
      <w:r w:rsidRPr="0085356D">
        <w:rPr>
          <w:color w:val="383838"/>
          <w:sz w:val="24"/>
          <w:szCs w:val="24"/>
        </w:rPr>
        <w:t xml:space="preserve">The "Effective </w:t>
      </w:r>
      <w:r w:rsidRPr="0085356D">
        <w:rPr>
          <w:color w:val="282828"/>
          <w:spacing w:val="2"/>
          <w:sz w:val="24"/>
          <w:szCs w:val="24"/>
        </w:rPr>
        <w:t>Dat</w:t>
      </w:r>
      <w:r w:rsidRPr="0085356D">
        <w:rPr>
          <w:color w:val="484848"/>
          <w:spacing w:val="2"/>
          <w:sz w:val="24"/>
          <w:szCs w:val="24"/>
        </w:rPr>
        <w:t>e</w:t>
      </w:r>
      <w:r w:rsidRPr="0085356D">
        <w:rPr>
          <w:color w:val="282828"/>
          <w:spacing w:val="2"/>
          <w:sz w:val="24"/>
          <w:szCs w:val="24"/>
        </w:rPr>
        <w:t xml:space="preserve">" </w:t>
      </w:r>
      <w:r w:rsidRPr="0085356D">
        <w:rPr>
          <w:color w:val="383838"/>
          <w:sz w:val="24"/>
          <w:szCs w:val="24"/>
        </w:rPr>
        <w:t xml:space="preserve">of this </w:t>
      </w:r>
      <w:r w:rsidRPr="0085356D">
        <w:rPr>
          <w:color w:val="484848"/>
          <w:spacing w:val="2"/>
          <w:sz w:val="24"/>
          <w:szCs w:val="24"/>
        </w:rPr>
        <w:t>Co</w:t>
      </w:r>
      <w:r w:rsidRPr="0085356D">
        <w:rPr>
          <w:color w:val="282828"/>
          <w:spacing w:val="2"/>
          <w:sz w:val="24"/>
          <w:szCs w:val="24"/>
        </w:rPr>
        <w:t>ntra</w:t>
      </w:r>
      <w:r w:rsidRPr="0085356D">
        <w:rPr>
          <w:color w:val="484848"/>
          <w:spacing w:val="2"/>
          <w:sz w:val="24"/>
          <w:szCs w:val="24"/>
        </w:rPr>
        <w:t>ct s</w:t>
      </w:r>
      <w:r w:rsidRPr="0085356D">
        <w:rPr>
          <w:color w:val="282828"/>
          <w:spacing w:val="2"/>
          <w:sz w:val="24"/>
          <w:szCs w:val="24"/>
        </w:rPr>
        <w:t>h</w:t>
      </w:r>
      <w:r w:rsidRPr="0085356D">
        <w:rPr>
          <w:color w:val="484848"/>
          <w:spacing w:val="2"/>
          <w:sz w:val="24"/>
          <w:szCs w:val="24"/>
        </w:rPr>
        <w:t>a</w:t>
      </w:r>
      <w:r w:rsidRPr="0085356D">
        <w:rPr>
          <w:color w:val="282828"/>
          <w:spacing w:val="2"/>
          <w:sz w:val="24"/>
          <w:szCs w:val="24"/>
        </w:rPr>
        <w:t xml:space="preserve">ll </w:t>
      </w:r>
      <w:r w:rsidRPr="0085356D">
        <w:rPr>
          <w:color w:val="282828"/>
          <w:spacing w:val="4"/>
          <w:sz w:val="24"/>
          <w:szCs w:val="24"/>
        </w:rPr>
        <w:t>b</w:t>
      </w:r>
      <w:r w:rsidRPr="0085356D">
        <w:rPr>
          <w:color w:val="484848"/>
          <w:spacing w:val="4"/>
          <w:sz w:val="24"/>
          <w:szCs w:val="24"/>
        </w:rPr>
        <w:t xml:space="preserve">e </w:t>
      </w:r>
      <w:r w:rsidRPr="0085356D">
        <w:rPr>
          <w:color w:val="282828"/>
          <w:spacing w:val="6"/>
          <w:sz w:val="24"/>
          <w:szCs w:val="24"/>
        </w:rPr>
        <w:t>th</w:t>
      </w:r>
      <w:r w:rsidRPr="0085356D">
        <w:rPr>
          <w:color w:val="484848"/>
          <w:spacing w:val="6"/>
          <w:sz w:val="24"/>
          <w:szCs w:val="24"/>
        </w:rPr>
        <w:t xml:space="preserve">e </w:t>
      </w:r>
      <w:r w:rsidRPr="0085356D">
        <w:rPr>
          <w:color w:val="282828"/>
          <w:sz w:val="24"/>
          <w:szCs w:val="24"/>
        </w:rPr>
        <w:t>d</w:t>
      </w:r>
      <w:r w:rsidRPr="0085356D">
        <w:rPr>
          <w:color w:val="484848"/>
          <w:sz w:val="24"/>
          <w:szCs w:val="24"/>
        </w:rPr>
        <w:t>a</w:t>
      </w:r>
      <w:r w:rsidRPr="0085356D">
        <w:rPr>
          <w:color w:val="282828"/>
          <w:sz w:val="24"/>
          <w:szCs w:val="24"/>
        </w:rPr>
        <w:t xml:space="preserve">te </w:t>
      </w:r>
      <w:r w:rsidRPr="0085356D">
        <w:rPr>
          <w:color w:val="383838"/>
          <w:sz w:val="24"/>
          <w:szCs w:val="24"/>
        </w:rPr>
        <w:t xml:space="preserve">on </w:t>
      </w:r>
      <w:r w:rsidRPr="0085356D">
        <w:rPr>
          <w:color w:val="484848"/>
          <w:sz w:val="24"/>
          <w:szCs w:val="24"/>
        </w:rPr>
        <w:t>w</w:t>
      </w:r>
      <w:r w:rsidRPr="0085356D">
        <w:rPr>
          <w:color w:val="282828"/>
          <w:sz w:val="24"/>
          <w:szCs w:val="24"/>
        </w:rPr>
        <w:t xml:space="preserve">hich </w:t>
      </w:r>
      <w:r w:rsidR="00107E12" w:rsidRPr="0085356D">
        <w:rPr>
          <w:color w:val="383838"/>
          <w:sz w:val="24"/>
          <w:szCs w:val="24"/>
        </w:rPr>
        <w:t xml:space="preserve">the </w:t>
      </w:r>
      <w:r w:rsidRPr="0085356D">
        <w:rPr>
          <w:color w:val="282828"/>
          <w:spacing w:val="4"/>
          <w:sz w:val="24"/>
          <w:szCs w:val="24"/>
        </w:rPr>
        <w:t>l</w:t>
      </w:r>
      <w:r w:rsidRPr="0085356D">
        <w:rPr>
          <w:color w:val="484848"/>
          <w:spacing w:val="4"/>
          <w:sz w:val="24"/>
          <w:szCs w:val="24"/>
        </w:rPr>
        <w:t>as</w:t>
      </w:r>
      <w:r w:rsidRPr="0085356D">
        <w:rPr>
          <w:color w:val="282828"/>
          <w:spacing w:val="4"/>
          <w:sz w:val="24"/>
          <w:szCs w:val="24"/>
        </w:rPr>
        <w:t xml:space="preserve">t </w:t>
      </w:r>
      <w:r w:rsidRPr="0085356D">
        <w:rPr>
          <w:color w:val="383838"/>
          <w:sz w:val="24"/>
          <w:szCs w:val="24"/>
        </w:rPr>
        <w:t xml:space="preserve">of </w:t>
      </w:r>
      <w:r w:rsidRPr="0085356D">
        <w:rPr>
          <w:color w:val="282828"/>
          <w:spacing w:val="4"/>
          <w:sz w:val="24"/>
          <w:szCs w:val="24"/>
        </w:rPr>
        <w:t>th</w:t>
      </w:r>
      <w:r w:rsidRPr="0085356D">
        <w:rPr>
          <w:color w:val="484848"/>
          <w:spacing w:val="4"/>
          <w:sz w:val="24"/>
          <w:szCs w:val="24"/>
        </w:rPr>
        <w:t xml:space="preserve">e </w:t>
      </w:r>
      <w:r w:rsidRPr="0085356D">
        <w:rPr>
          <w:color w:val="282828"/>
          <w:spacing w:val="2"/>
          <w:sz w:val="24"/>
          <w:szCs w:val="24"/>
        </w:rPr>
        <w:t>parti</w:t>
      </w:r>
      <w:r w:rsidRPr="0085356D">
        <w:rPr>
          <w:color w:val="484848"/>
          <w:spacing w:val="2"/>
          <w:sz w:val="24"/>
          <w:szCs w:val="24"/>
        </w:rPr>
        <w:t xml:space="preserve">es </w:t>
      </w:r>
      <w:r w:rsidRPr="0085356D">
        <w:rPr>
          <w:color w:val="484848"/>
          <w:spacing w:val="4"/>
          <w:sz w:val="24"/>
          <w:szCs w:val="24"/>
        </w:rPr>
        <w:t>s</w:t>
      </w:r>
      <w:r w:rsidRPr="0085356D">
        <w:rPr>
          <w:color w:val="282828"/>
          <w:spacing w:val="4"/>
          <w:sz w:val="24"/>
          <w:szCs w:val="24"/>
        </w:rPr>
        <w:t>i</w:t>
      </w:r>
      <w:r w:rsidRPr="0085356D">
        <w:rPr>
          <w:color w:val="484848"/>
          <w:spacing w:val="4"/>
          <w:sz w:val="24"/>
          <w:szCs w:val="24"/>
        </w:rPr>
        <w:t>g</w:t>
      </w:r>
      <w:r w:rsidRPr="0085356D">
        <w:rPr>
          <w:color w:val="282828"/>
          <w:spacing w:val="4"/>
          <w:sz w:val="24"/>
          <w:szCs w:val="24"/>
        </w:rPr>
        <w:t xml:space="preserve">n </w:t>
      </w:r>
      <w:r w:rsidRPr="0085356D">
        <w:rPr>
          <w:color w:val="484848"/>
          <w:sz w:val="24"/>
          <w:szCs w:val="24"/>
        </w:rPr>
        <w:t xml:space="preserve">s </w:t>
      </w:r>
      <w:proofErr w:type="gramStart"/>
      <w:r w:rsidRPr="0085356D">
        <w:rPr>
          <w:color w:val="383838"/>
          <w:sz w:val="24"/>
          <w:szCs w:val="24"/>
        </w:rPr>
        <w:t>and  accepts</w:t>
      </w:r>
      <w:proofErr w:type="gramEnd"/>
      <w:r w:rsidRPr="0085356D">
        <w:rPr>
          <w:color w:val="383838"/>
          <w:sz w:val="24"/>
          <w:szCs w:val="24"/>
        </w:rPr>
        <w:t xml:space="preserve"> the final  offer thereby  </w:t>
      </w:r>
      <w:r w:rsidRPr="0085356D">
        <w:rPr>
          <w:color w:val="383838"/>
          <w:spacing w:val="3"/>
          <w:sz w:val="24"/>
          <w:szCs w:val="24"/>
        </w:rPr>
        <w:t>makin</w:t>
      </w:r>
      <w:r w:rsidRPr="0085356D">
        <w:rPr>
          <w:color w:val="5E5E5E"/>
          <w:spacing w:val="3"/>
          <w:sz w:val="24"/>
          <w:szCs w:val="24"/>
        </w:rPr>
        <w:t>g</w:t>
      </w:r>
      <w:r w:rsidRPr="0085356D">
        <w:rPr>
          <w:color w:val="5E5E5E"/>
          <w:spacing w:val="51"/>
          <w:sz w:val="24"/>
          <w:szCs w:val="24"/>
        </w:rPr>
        <w:t xml:space="preserve"> </w:t>
      </w:r>
      <w:r w:rsidRPr="0085356D">
        <w:rPr>
          <w:color w:val="383838"/>
          <w:sz w:val="24"/>
          <w:szCs w:val="24"/>
        </w:rPr>
        <w:t xml:space="preserve">the  </w:t>
      </w:r>
      <w:r w:rsidRPr="0085356D">
        <w:rPr>
          <w:color w:val="484848"/>
          <w:spacing w:val="2"/>
          <w:sz w:val="24"/>
          <w:szCs w:val="24"/>
        </w:rPr>
        <w:t>Co</w:t>
      </w:r>
      <w:r w:rsidRPr="0085356D">
        <w:rPr>
          <w:color w:val="282828"/>
          <w:spacing w:val="2"/>
          <w:sz w:val="24"/>
          <w:szCs w:val="24"/>
        </w:rPr>
        <w:t>ntra</w:t>
      </w:r>
      <w:r w:rsidRPr="0085356D">
        <w:rPr>
          <w:color w:val="484848"/>
          <w:spacing w:val="2"/>
          <w:sz w:val="24"/>
          <w:szCs w:val="24"/>
        </w:rPr>
        <w:t xml:space="preserve">ct </w:t>
      </w:r>
      <w:r w:rsidRPr="0085356D">
        <w:rPr>
          <w:color w:val="282828"/>
          <w:spacing w:val="2"/>
          <w:sz w:val="24"/>
          <w:szCs w:val="24"/>
        </w:rPr>
        <w:t>bi</w:t>
      </w:r>
      <w:r w:rsidRPr="0085356D">
        <w:rPr>
          <w:color w:val="484848"/>
          <w:spacing w:val="2"/>
          <w:sz w:val="24"/>
          <w:szCs w:val="24"/>
        </w:rPr>
        <w:t>-</w:t>
      </w:r>
      <w:r w:rsidRPr="0085356D">
        <w:rPr>
          <w:color w:val="282828"/>
          <w:spacing w:val="2"/>
          <w:sz w:val="24"/>
          <w:szCs w:val="24"/>
        </w:rPr>
        <w:t>lat</w:t>
      </w:r>
      <w:r w:rsidRPr="0085356D">
        <w:rPr>
          <w:color w:val="484848"/>
          <w:spacing w:val="2"/>
          <w:sz w:val="24"/>
          <w:szCs w:val="24"/>
        </w:rPr>
        <w:t>era</w:t>
      </w:r>
      <w:r w:rsidRPr="0085356D">
        <w:rPr>
          <w:color w:val="282828"/>
          <w:spacing w:val="2"/>
          <w:sz w:val="24"/>
          <w:szCs w:val="24"/>
        </w:rPr>
        <w:t xml:space="preserve">l </w:t>
      </w:r>
      <w:r w:rsidRPr="0085356D">
        <w:rPr>
          <w:color w:val="383838"/>
          <w:sz w:val="24"/>
          <w:szCs w:val="24"/>
        </w:rPr>
        <w:t xml:space="preserve">on all  </w:t>
      </w:r>
      <w:r w:rsidRPr="0085356D">
        <w:rPr>
          <w:color w:val="282828"/>
          <w:sz w:val="24"/>
          <w:szCs w:val="24"/>
        </w:rPr>
        <w:t>it</w:t>
      </w:r>
      <w:r w:rsidRPr="0085356D">
        <w:rPr>
          <w:color w:val="484848"/>
          <w:sz w:val="24"/>
          <w:szCs w:val="24"/>
        </w:rPr>
        <w:t>ems  and</w:t>
      </w:r>
      <w:r w:rsidRPr="0085356D">
        <w:rPr>
          <w:color w:val="484848"/>
          <w:spacing w:val="25"/>
          <w:sz w:val="24"/>
          <w:szCs w:val="24"/>
        </w:rPr>
        <w:t xml:space="preserve"> </w:t>
      </w:r>
      <w:r w:rsidRPr="0085356D">
        <w:rPr>
          <w:color w:val="484848"/>
          <w:spacing w:val="2"/>
          <w:sz w:val="24"/>
          <w:szCs w:val="24"/>
        </w:rPr>
        <w:t>condi</w:t>
      </w:r>
      <w:r w:rsidRPr="0085356D">
        <w:rPr>
          <w:color w:val="282828"/>
          <w:spacing w:val="2"/>
          <w:sz w:val="24"/>
          <w:szCs w:val="24"/>
        </w:rPr>
        <w:t>tion</w:t>
      </w:r>
      <w:r w:rsidRPr="0085356D">
        <w:rPr>
          <w:color w:val="5E5E5E"/>
          <w:spacing w:val="2"/>
          <w:sz w:val="24"/>
          <w:szCs w:val="24"/>
        </w:rPr>
        <w:t>s</w:t>
      </w:r>
      <w:r w:rsidRPr="0085356D">
        <w:rPr>
          <w:color w:val="383838"/>
          <w:spacing w:val="2"/>
          <w:sz w:val="24"/>
          <w:szCs w:val="24"/>
        </w:rPr>
        <w:t>.</w:t>
      </w:r>
    </w:p>
    <w:p w14:paraId="6587D92E" w14:textId="77777777" w:rsidR="00736C2D" w:rsidRPr="00736C2D" w:rsidRDefault="00736C2D" w:rsidP="00BE5AFF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01C6B48B" w14:textId="77777777" w:rsidR="00736C2D" w:rsidRPr="00736C2D" w:rsidRDefault="00650B3C" w:rsidP="00BE5AFF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736C2D">
        <w:rPr>
          <w:b/>
          <w:bCs/>
          <w:color w:val="383838"/>
          <w:w w:val="105"/>
          <w:sz w:val="24"/>
          <w:szCs w:val="24"/>
        </w:rPr>
        <w:t>PURCHASE OF BUSINESS</w:t>
      </w:r>
      <w:r w:rsidRPr="00736C2D">
        <w:rPr>
          <w:b/>
          <w:bCs/>
          <w:color w:val="383838"/>
          <w:spacing w:val="8"/>
          <w:w w:val="105"/>
          <w:sz w:val="24"/>
          <w:szCs w:val="24"/>
        </w:rPr>
        <w:t xml:space="preserve"> </w:t>
      </w:r>
      <w:r w:rsidRPr="00736C2D">
        <w:rPr>
          <w:b/>
          <w:bCs/>
          <w:color w:val="484848"/>
          <w:w w:val="105"/>
          <w:sz w:val="24"/>
          <w:szCs w:val="24"/>
        </w:rPr>
        <w:t>ASSETS</w:t>
      </w:r>
      <w:r w:rsidR="0085356D">
        <w:rPr>
          <w:color w:val="484848"/>
          <w:w w:val="105"/>
          <w:sz w:val="24"/>
          <w:szCs w:val="24"/>
        </w:rPr>
        <w:t xml:space="preserve">. </w:t>
      </w:r>
      <w:r w:rsidRPr="0085356D">
        <w:rPr>
          <w:color w:val="383838"/>
          <w:sz w:val="24"/>
          <w:szCs w:val="24"/>
        </w:rPr>
        <w:t xml:space="preserve">Buyer </w:t>
      </w:r>
      <w:r w:rsidRPr="0085356D">
        <w:rPr>
          <w:color w:val="282828"/>
          <w:sz w:val="24"/>
          <w:szCs w:val="24"/>
        </w:rPr>
        <w:t>h</w:t>
      </w:r>
      <w:r w:rsidRPr="0085356D">
        <w:rPr>
          <w:color w:val="484848"/>
          <w:sz w:val="24"/>
          <w:szCs w:val="24"/>
        </w:rPr>
        <w:t>ere</w:t>
      </w:r>
      <w:r w:rsidRPr="0085356D">
        <w:rPr>
          <w:color w:val="282828"/>
          <w:sz w:val="24"/>
          <w:szCs w:val="24"/>
        </w:rPr>
        <w:t xml:space="preserve">by </w:t>
      </w:r>
      <w:r w:rsidRPr="0085356D">
        <w:rPr>
          <w:color w:val="383838"/>
          <w:sz w:val="24"/>
          <w:szCs w:val="24"/>
        </w:rPr>
        <w:t xml:space="preserve">offers </w:t>
      </w:r>
      <w:r w:rsidRPr="0085356D">
        <w:rPr>
          <w:color w:val="282828"/>
          <w:sz w:val="24"/>
          <w:szCs w:val="24"/>
        </w:rPr>
        <w:t xml:space="preserve">to </w:t>
      </w:r>
      <w:r w:rsidRPr="0085356D">
        <w:rPr>
          <w:color w:val="383838"/>
          <w:sz w:val="24"/>
          <w:szCs w:val="24"/>
        </w:rPr>
        <w:t xml:space="preserve">purchase and </w:t>
      </w:r>
      <w:r w:rsidRPr="0085356D">
        <w:rPr>
          <w:color w:val="484848"/>
          <w:sz w:val="24"/>
          <w:szCs w:val="24"/>
        </w:rPr>
        <w:t>Se</w:t>
      </w:r>
      <w:r w:rsidRPr="0085356D">
        <w:rPr>
          <w:color w:val="282828"/>
          <w:sz w:val="24"/>
          <w:szCs w:val="24"/>
        </w:rPr>
        <w:t>ll</w:t>
      </w:r>
      <w:r w:rsidRPr="0085356D">
        <w:rPr>
          <w:color w:val="484848"/>
          <w:sz w:val="24"/>
          <w:szCs w:val="24"/>
        </w:rPr>
        <w:t xml:space="preserve">er </w:t>
      </w:r>
      <w:r w:rsidRPr="0085356D">
        <w:rPr>
          <w:color w:val="282828"/>
          <w:sz w:val="24"/>
          <w:szCs w:val="24"/>
        </w:rPr>
        <w:t>h</w:t>
      </w:r>
      <w:r w:rsidRPr="0085356D">
        <w:rPr>
          <w:color w:val="484848"/>
          <w:sz w:val="24"/>
          <w:szCs w:val="24"/>
        </w:rPr>
        <w:t>ere</w:t>
      </w:r>
      <w:r w:rsidRPr="0085356D">
        <w:rPr>
          <w:color w:val="282828"/>
          <w:sz w:val="24"/>
          <w:szCs w:val="24"/>
        </w:rPr>
        <w:t>b</w:t>
      </w:r>
      <w:r w:rsidRPr="0085356D">
        <w:rPr>
          <w:color w:val="484848"/>
          <w:sz w:val="24"/>
          <w:szCs w:val="24"/>
        </w:rPr>
        <w:t xml:space="preserve">y </w:t>
      </w:r>
      <w:r w:rsidRPr="0085356D">
        <w:rPr>
          <w:color w:val="383838"/>
          <w:sz w:val="24"/>
          <w:szCs w:val="24"/>
        </w:rPr>
        <w:t xml:space="preserve">agrees </w:t>
      </w:r>
      <w:proofErr w:type="gramStart"/>
      <w:r w:rsidRPr="0085356D">
        <w:rPr>
          <w:color w:val="383838"/>
          <w:sz w:val="24"/>
          <w:szCs w:val="24"/>
        </w:rPr>
        <w:t xml:space="preserve">to  </w:t>
      </w:r>
      <w:r w:rsidRPr="0085356D">
        <w:rPr>
          <w:color w:val="484848"/>
          <w:sz w:val="24"/>
          <w:szCs w:val="24"/>
        </w:rPr>
        <w:t>se</w:t>
      </w:r>
      <w:r w:rsidRPr="0085356D">
        <w:rPr>
          <w:color w:val="282828"/>
          <w:sz w:val="24"/>
          <w:szCs w:val="24"/>
        </w:rPr>
        <w:t>ll</w:t>
      </w:r>
      <w:proofErr w:type="gramEnd"/>
      <w:r w:rsidRPr="0085356D">
        <w:rPr>
          <w:color w:val="282828"/>
          <w:sz w:val="24"/>
          <w:szCs w:val="24"/>
        </w:rPr>
        <w:t xml:space="preserve"> th</w:t>
      </w:r>
      <w:r w:rsidRPr="0085356D">
        <w:rPr>
          <w:color w:val="484848"/>
          <w:sz w:val="24"/>
          <w:szCs w:val="24"/>
        </w:rPr>
        <w:t>e Se</w:t>
      </w:r>
      <w:r w:rsidRPr="0085356D">
        <w:rPr>
          <w:color w:val="282828"/>
          <w:sz w:val="24"/>
          <w:szCs w:val="24"/>
        </w:rPr>
        <w:t>ll</w:t>
      </w:r>
      <w:r w:rsidRPr="0085356D">
        <w:rPr>
          <w:color w:val="484848"/>
          <w:sz w:val="24"/>
          <w:szCs w:val="24"/>
        </w:rPr>
        <w:t xml:space="preserve">er's </w:t>
      </w:r>
      <w:r w:rsidRPr="0085356D">
        <w:rPr>
          <w:color w:val="282828"/>
          <w:sz w:val="24"/>
          <w:szCs w:val="24"/>
        </w:rPr>
        <w:t>bu</w:t>
      </w:r>
      <w:r w:rsidRPr="0085356D">
        <w:rPr>
          <w:color w:val="484848"/>
          <w:sz w:val="24"/>
          <w:szCs w:val="24"/>
        </w:rPr>
        <w:t>s</w:t>
      </w:r>
      <w:r w:rsidRPr="0085356D">
        <w:rPr>
          <w:color w:val="282828"/>
          <w:sz w:val="24"/>
          <w:szCs w:val="24"/>
        </w:rPr>
        <w:t>in</w:t>
      </w:r>
      <w:r w:rsidRPr="0085356D">
        <w:rPr>
          <w:color w:val="484848"/>
          <w:sz w:val="24"/>
          <w:szCs w:val="24"/>
        </w:rPr>
        <w:t xml:space="preserve">ess </w:t>
      </w:r>
      <w:r w:rsidRPr="0085356D">
        <w:rPr>
          <w:color w:val="383838"/>
          <w:sz w:val="24"/>
          <w:szCs w:val="24"/>
        </w:rPr>
        <w:t xml:space="preserve">assets </w:t>
      </w:r>
      <w:r w:rsidRPr="0085356D">
        <w:rPr>
          <w:color w:val="484848"/>
          <w:sz w:val="24"/>
          <w:szCs w:val="24"/>
        </w:rPr>
        <w:t>a</w:t>
      </w:r>
      <w:r w:rsidRPr="0085356D">
        <w:rPr>
          <w:color w:val="282828"/>
          <w:sz w:val="24"/>
          <w:szCs w:val="24"/>
        </w:rPr>
        <w:t xml:space="preserve">t the  </w:t>
      </w:r>
      <w:r w:rsidRPr="0085356D">
        <w:rPr>
          <w:color w:val="383838"/>
          <w:sz w:val="24"/>
          <w:szCs w:val="24"/>
        </w:rPr>
        <w:t>total  Purchase Price</w:t>
      </w:r>
      <w:r w:rsidRPr="0085356D">
        <w:rPr>
          <w:color w:val="5E5E5E"/>
          <w:sz w:val="24"/>
          <w:szCs w:val="24"/>
        </w:rPr>
        <w:t>.</w:t>
      </w:r>
    </w:p>
    <w:p w14:paraId="3F08F856" w14:textId="77777777" w:rsidR="00736C2D" w:rsidRDefault="00736C2D" w:rsidP="00BE5AFF">
      <w:pPr>
        <w:pStyle w:val="ListParagraph"/>
        <w:spacing w:after="0" w:line="240" w:lineRule="auto"/>
        <w:rPr>
          <w:color w:val="383838"/>
          <w:w w:val="105"/>
          <w:sz w:val="24"/>
          <w:szCs w:val="24"/>
        </w:rPr>
      </w:pPr>
    </w:p>
    <w:p w14:paraId="746127C0" w14:textId="659A5ED2" w:rsidR="00736C2D" w:rsidRPr="00D4731B" w:rsidRDefault="00650B3C" w:rsidP="00D4731B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736C2D">
        <w:rPr>
          <w:b/>
          <w:bCs/>
          <w:color w:val="383838"/>
          <w:w w:val="105"/>
          <w:sz w:val="24"/>
          <w:szCs w:val="24"/>
        </w:rPr>
        <w:t>PAYMENT OF</w:t>
      </w:r>
      <w:r w:rsidRPr="00736C2D">
        <w:rPr>
          <w:b/>
          <w:bCs/>
          <w:color w:val="383838"/>
          <w:spacing w:val="-2"/>
          <w:w w:val="105"/>
          <w:sz w:val="24"/>
          <w:szCs w:val="24"/>
        </w:rPr>
        <w:t xml:space="preserve"> </w:t>
      </w:r>
      <w:r w:rsidRPr="00736C2D">
        <w:rPr>
          <w:b/>
          <w:bCs/>
          <w:color w:val="383838"/>
          <w:w w:val="105"/>
          <w:sz w:val="24"/>
          <w:szCs w:val="24"/>
        </w:rPr>
        <w:t>DEPOSIT</w:t>
      </w:r>
      <w:r w:rsidR="00736C2D">
        <w:rPr>
          <w:b/>
          <w:bCs/>
          <w:color w:val="383838"/>
          <w:w w:val="105"/>
          <w:sz w:val="24"/>
          <w:szCs w:val="24"/>
        </w:rPr>
        <w:t xml:space="preserve">. </w:t>
      </w:r>
      <w:r w:rsidRPr="00736C2D">
        <w:rPr>
          <w:color w:val="484848"/>
          <w:sz w:val="24"/>
          <w:szCs w:val="24"/>
        </w:rPr>
        <w:t>T</w:t>
      </w:r>
      <w:r w:rsidRPr="00736C2D">
        <w:rPr>
          <w:color w:val="282828"/>
          <w:sz w:val="24"/>
          <w:szCs w:val="24"/>
        </w:rPr>
        <w:t>h</w:t>
      </w:r>
      <w:r w:rsidRPr="00736C2D">
        <w:rPr>
          <w:color w:val="484848"/>
          <w:sz w:val="24"/>
          <w:szCs w:val="24"/>
        </w:rPr>
        <w:t xml:space="preserve">e </w:t>
      </w:r>
      <w:r w:rsidRPr="00736C2D">
        <w:rPr>
          <w:color w:val="383838"/>
          <w:sz w:val="24"/>
          <w:szCs w:val="24"/>
        </w:rPr>
        <w:t xml:space="preserve">Buyer </w:t>
      </w:r>
      <w:proofErr w:type="gramStart"/>
      <w:r w:rsidRPr="00736C2D">
        <w:rPr>
          <w:color w:val="282828"/>
          <w:sz w:val="24"/>
          <w:szCs w:val="24"/>
        </w:rPr>
        <w:t>t</w:t>
      </w:r>
      <w:r w:rsidRPr="00736C2D">
        <w:rPr>
          <w:color w:val="484848"/>
          <w:sz w:val="24"/>
          <w:szCs w:val="24"/>
        </w:rPr>
        <w:t>e</w:t>
      </w:r>
      <w:r w:rsidRPr="00736C2D">
        <w:rPr>
          <w:color w:val="282828"/>
          <w:sz w:val="24"/>
          <w:szCs w:val="24"/>
        </w:rPr>
        <w:t>nd</w:t>
      </w:r>
      <w:r w:rsidRPr="00736C2D">
        <w:rPr>
          <w:color w:val="484848"/>
          <w:sz w:val="24"/>
          <w:szCs w:val="24"/>
        </w:rPr>
        <w:t>ers</w:t>
      </w:r>
      <w:proofErr w:type="gramEnd"/>
      <w:r w:rsidRPr="00736C2D">
        <w:rPr>
          <w:color w:val="484848"/>
          <w:sz w:val="24"/>
          <w:szCs w:val="24"/>
        </w:rPr>
        <w:t xml:space="preserve"> </w:t>
      </w:r>
      <w:r w:rsidRPr="00736C2D">
        <w:rPr>
          <w:color w:val="282828"/>
          <w:sz w:val="24"/>
          <w:szCs w:val="24"/>
        </w:rPr>
        <w:t>p</w:t>
      </w:r>
      <w:r w:rsidRPr="00736C2D">
        <w:rPr>
          <w:color w:val="484848"/>
          <w:sz w:val="24"/>
          <w:szCs w:val="24"/>
        </w:rPr>
        <w:t>ayme</w:t>
      </w:r>
      <w:r w:rsidRPr="00736C2D">
        <w:rPr>
          <w:color w:val="282828"/>
          <w:sz w:val="24"/>
          <w:szCs w:val="24"/>
        </w:rPr>
        <w:t xml:space="preserve">nt </w:t>
      </w:r>
      <w:r w:rsidRPr="00736C2D">
        <w:rPr>
          <w:color w:val="383838"/>
          <w:sz w:val="24"/>
          <w:szCs w:val="24"/>
        </w:rPr>
        <w:t xml:space="preserve">of the </w:t>
      </w:r>
      <w:r w:rsidRPr="00736C2D">
        <w:rPr>
          <w:color w:val="484848"/>
          <w:sz w:val="24"/>
          <w:szCs w:val="24"/>
        </w:rPr>
        <w:t>Ea</w:t>
      </w:r>
      <w:r w:rsidRPr="00736C2D">
        <w:rPr>
          <w:color w:val="282828"/>
          <w:sz w:val="24"/>
          <w:szCs w:val="24"/>
        </w:rPr>
        <w:t>rn</w:t>
      </w:r>
      <w:r w:rsidRPr="00736C2D">
        <w:rPr>
          <w:color w:val="484848"/>
          <w:sz w:val="24"/>
          <w:szCs w:val="24"/>
        </w:rPr>
        <w:t>es</w:t>
      </w:r>
      <w:r w:rsidRPr="00736C2D">
        <w:rPr>
          <w:color w:val="282828"/>
          <w:sz w:val="24"/>
          <w:szCs w:val="24"/>
        </w:rPr>
        <w:t xml:space="preserve">t </w:t>
      </w:r>
      <w:r w:rsidRPr="00736C2D">
        <w:rPr>
          <w:color w:val="383838"/>
          <w:sz w:val="24"/>
          <w:szCs w:val="24"/>
        </w:rPr>
        <w:t xml:space="preserve">Money Deposit within three days of </w:t>
      </w:r>
      <w:r w:rsidRPr="00736C2D">
        <w:rPr>
          <w:color w:val="282828"/>
          <w:sz w:val="24"/>
          <w:szCs w:val="24"/>
        </w:rPr>
        <w:t>thi</w:t>
      </w:r>
      <w:r w:rsidRPr="00736C2D">
        <w:rPr>
          <w:color w:val="484848"/>
          <w:sz w:val="24"/>
          <w:szCs w:val="24"/>
        </w:rPr>
        <w:t xml:space="preserve">s </w:t>
      </w:r>
      <w:r w:rsidRPr="00736C2D">
        <w:rPr>
          <w:color w:val="383838"/>
          <w:sz w:val="24"/>
          <w:szCs w:val="24"/>
        </w:rPr>
        <w:t>offer</w:t>
      </w:r>
      <w:r w:rsidRPr="00736C2D">
        <w:rPr>
          <w:color w:val="5E5E5E"/>
          <w:sz w:val="24"/>
          <w:szCs w:val="24"/>
        </w:rPr>
        <w:t>, sa</w:t>
      </w:r>
      <w:r w:rsidRPr="00736C2D">
        <w:rPr>
          <w:color w:val="282828"/>
          <w:sz w:val="24"/>
          <w:szCs w:val="24"/>
        </w:rPr>
        <w:t>id d</w:t>
      </w:r>
      <w:r w:rsidRPr="00736C2D">
        <w:rPr>
          <w:color w:val="484848"/>
          <w:sz w:val="24"/>
          <w:szCs w:val="24"/>
        </w:rPr>
        <w:t>epos</w:t>
      </w:r>
      <w:r w:rsidRPr="00736C2D">
        <w:rPr>
          <w:color w:val="282828"/>
          <w:sz w:val="24"/>
          <w:szCs w:val="24"/>
        </w:rPr>
        <w:t xml:space="preserve">it </w:t>
      </w:r>
      <w:r w:rsidRPr="00736C2D">
        <w:rPr>
          <w:color w:val="484848"/>
          <w:sz w:val="24"/>
          <w:szCs w:val="24"/>
        </w:rPr>
        <w:t>s</w:t>
      </w:r>
      <w:r w:rsidRPr="00736C2D">
        <w:rPr>
          <w:color w:val="282828"/>
          <w:sz w:val="24"/>
          <w:szCs w:val="24"/>
        </w:rPr>
        <w:t>h</w:t>
      </w:r>
      <w:r w:rsidRPr="00736C2D">
        <w:rPr>
          <w:color w:val="484848"/>
          <w:sz w:val="24"/>
          <w:szCs w:val="24"/>
        </w:rPr>
        <w:t>a</w:t>
      </w:r>
      <w:r w:rsidRPr="00736C2D">
        <w:rPr>
          <w:color w:val="282828"/>
          <w:sz w:val="24"/>
          <w:szCs w:val="24"/>
        </w:rPr>
        <w:t>ll b</w:t>
      </w:r>
      <w:r w:rsidRPr="00736C2D">
        <w:rPr>
          <w:color w:val="484848"/>
          <w:sz w:val="24"/>
          <w:szCs w:val="24"/>
        </w:rPr>
        <w:t xml:space="preserve">e </w:t>
      </w:r>
      <w:r w:rsidRPr="00736C2D">
        <w:rPr>
          <w:color w:val="383838"/>
          <w:sz w:val="24"/>
          <w:szCs w:val="24"/>
        </w:rPr>
        <w:t>m</w:t>
      </w:r>
      <w:r w:rsidRPr="00736C2D">
        <w:rPr>
          <w:color w:val="5E5E5E"/>
          <w:sz w:val="24"/>
          <w:szCs w:val="24"/>
        </w:rPr>
        <w:t>a</w:t>
      </w:r>
      <w:r w:rsidRPr="00736C2D">
        <w:rPr>
          <w:color w:val="282828"/>
          <w:sz w:val="24"/>
          <w:szCs w:val="24"/>
        </w:rPr>
        <w:t>d</w:t>
      </w:r>
      <w:r w:rsidRPr="00736C2D">
        <w:rPr>
          <w:color w:val="484848"/>
          <w:sz w:val="24"/>
          <w:szCs w:val="24"/>
        </w:rPr>
        <w:t xml:space="preserve">e </w:t>
      </w:r>
      <w:r w:rsidRPr="00736C2D">
        <w:rPr>
          <w:color w:val="282828"/>
          <w:sz w:val="24"/>
          <w:szCs w:val="24"/>
        </w:rPr>
        <w:t>p</w:t>
      </w:r>
      <w:r w:rsidRPr="00736C2D">
        <w:rPr>
          <w:color w:val="484848"/>
          <w:sz w:val="24"/>
          <w:szCs w:val="24"/>
        </w:rPr>
        <w:t>aya</w:t>
      </w:r>
      <w:r w:rsidRPr="00736C2D">
        <w:rPr>
          <w:color w:val="282828"/>
          <w:sz w:val="24"/>
          <w:szCs w:val="24"/>
        </w:rPr>
        <w:t>bl</w:t>
      </w:r>
      <w:r w:rsidRPr="00736C2D">
        <w:rPr>
          <w:color w:val="484848"/>
          <w:sz w:val="24"/>
          <w:szCs w:val="24"/>
        </w:rPr>
        <w:t xml:space="preserve">e </w:t>
      </w:r>
      <w:r w:rsidRPr="00736C2D">
        <w:rPr>
          <w:color w:val="383838"/>
          <w:sz w:val="24"/>
          <w:szCs w:val="24"/>
        </w:rPr>
        <w:t xml:space="preserve">to </w:t>
      </w:r>
      <w:r w:rsidRPr="00736C2D">
        <w:rPr>
          <w:color w:val="282828"/>
          <w:sz w:val="24"/>
          <w:szCs w:val="24"/>
        </w:rPr>
        <w:t>th</w:t>
      </w:r>
      <w:r w:rsidRPr="00736C2D">
        <w:rPr>
          <w:color w:val="484848"/>
          <w:sz w:val="24"/>
          <w:szCs w:val="24"/>
        </w:rPr>
        <w:t xml:space="preserve">e </w:t>
      </w:r>
      <w:r w:rsidRPr="00736C2D">
        <w:rPr>
          <w:color w:val="5E5E5E"/>
          <w:sz w:val="24"/>
          <w:szCs w:val="24"/>
        </w:rPr>
        <w:t>Esc</w:t>
      </w:r>
      <w:r w:rsidRPr="00736C2D">
        <w:rPr>
          <w:color w:val="383838"/>
          <w:sz w:val="24"/>
          <w:szCs w:val="24"/>
        </w:rPr>
        <w:t xml:space="preserve">row </w:t>
      </w:r>
      <w:r w:rsidRPr="00736C2D">
        <w:rPr>
          <w:color w:val="484848"/>
          <w:sz w:val="24"/>
          <w:szCs w:val="24"/>
        </w:rPr>
        <w:t>Age</w:t>
      </w:r>
      <w:r w:rsidRPr="00736C2D">
        <w:rPr>
          <w:color w:val="282828"/>
          <w:sz w:val="24"/>
          <w:szCs w:val="24"/>
        </w:rPr>
        <w:t>n</w:t>
      </w:r>
      <w:r w:rsidRPr="00736C2D">
        <w:rPr>
          <w:color w:val="484848"/>
          <w:sz w:val="24"/>
          <w:szCs w:val="24"/>
        </w:rPr>
        <w:t>t.</w:t>
      </w:r>
    </w:p>
    <w:p w14:paraId="17A3B885" w14:textId="7EEA7A17" w:rsidR="00736C2D" w:rsidRDefault="00736C2D" w:rsidP="00BE5AFF">
      <w:pPr>
        <w:pStyle w:val="ListParagraph"/>
        <w:spacing w:after="0" w:line="240" w:lineRule="auto"/>
        <w:rPr>
          <w:color w:val="383838"/>
          <w:w w:val="105"/>
          <w:sz w:val="24"/>
          <w:szCs w:val="24"/>
        </w:rPr>
      </w:pPr>
    </w:p>
    <w:p w14:paraId="2C47E51F" w14:textId="77777777" w:rsidR="00736C2D" w:rsidRPr="00736C2D" w:rsidRDefault="00650B3C" w:rsidP="00BE5AFF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736C2D">
        <w:rPr>
          <w:b/>
          <w:bCs/>
          <w:color w:val="383838"/>
          <w:w w:val="105"/>
          <w:sz w:val="24"/>
          <w:szCs w:val="24"/>
        </w:rPr>
        <w:t>CLOSING</w:t>
      </w:r>
      <w:r w:rsidR="00736C2D">
        <w:rPr>
          <w:b/>
          <w:bCs/>
          <w:color w:val="383838"/>
          <w:w w:val="105"/>
          <w:sz w:val="24"/>
          <w:szCs w:val="24"/>
        </w:rPr>
        <w:t xml:space="preserve">. </w:t>
      </w:r>
    </w:p>
    <w:p w14:paraId="5D2DB3EC" w14:textId="77777777" w:rsidR="00736C2D" w:rsidRDefault="00736C2D" w:rsidP="00BE5AFF">
      <w:pPr>
        <w:pStyle w:val="ListParagraph"/>
        <w:spacing w:after="0" w:line="240" w:lineRule="auto"/>
        <w:rPr>
          <w:color w:val="383838"/>
          <w:w w:val="105"/>
          <w:sz w:val="24"/>
          <w:szCs w:val="24"/>
        </w:rPr>
      </w:pPr>
    </w:p>
    <w:p w14:paraId="27D3D4A9" w14:textId="4E3EE377" w:rsidR="00736C2D" w:rsidRPr="00736C2D" w:rsidRDefault="00650B3C" w:rsidP="00BE5AFF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736C2D">
        <w:rPr>
          <w:color w:val="383838"/>
          <w:w w:val="105"/>
          <w:sz w:val="24"/>
          <w:szCs w:val="24"/>
        </w:rPr>
        <w:t xml:space="preserve">Buyer and Seller </w:t>
      </w:r>
      <w:r w:rsidRPr="00736C2D">
        <w:rPr>
          <w:color w:val="282828"/>
          <w:w w:val="105"/>
          <w:sz w:val="24"/>
          <w:szCs w:val="24"/>
        </w:rPr>
        <w:t>her</w:t>
      </w:r>
      <w:r w:rsidRPr="00736C2D">
        <w:rPr>
          <w:color w:val="484848"/>
          <w:w w:val="105"/>
          <w:sz w:val="24"/>
          <w:szCs w:val="24"/>
        </w:rPr>
        <w:t>e</w:t>
      </w:r>
      <w:r w:rsidRPr="00736C2D">
        <w:rPr>
          <w:color w:val="282828"/>
          <w:w w:val="105"/>
          <w:sz w:val="24"/>
          <w:szCs w:val="24"/>
        </w:rPr>
        <w:t xml:space="preserve">by mutually </w:t>
      </w:r>
      <w:r w:rsidRPr="00736C2D">
        <w:rPr>
          <w:color w:val="484848"/>
          <w:w w:val="105"/>
          <w:sz w:val="24"/>
          <w:szCs w:val="24"/>
        </w:rPr>
        <w:t xml:space="preserve">agree </w:t>
      </w:r>
      <w:r w:rsidRPr="00736C2D">
        <w:rPr>
          <w:color w:val="282828"/>
          <w:w w:val="105"/>
          <w:sz w:val="24"/>
          <w:szCs w:val="24"/>
        </w:rPr>
        <w:t xml:space="preserve">to </w:t>
      </w:r>
      <w:r w:rsidRPr="00736C2D">
        <w:rPr>
          <w:color w:val="484848"/>
          <w:w w:val="105"/>
          <w:sz w:val="24"/>
          <w:szCs w:val="24"/>
        </w:rPr>
        <w:t>exec</w:t>
      </w:r>
      <w:r w:rsidRPr="00736C2D">
        <w:rPr>
          <w:color w:val="282828"/>
          <w:w w:val="105"/>
          <w:sz w:val="24"/>
          <w:szCs w:val="24"/>
        </w:rPr>
        <w:t>ut</w:t>
      </w:r>
      <w:r w:rsidRPr="00736C2D">
        <w:rPr>
          <w:color w:val="484848"/>
          <w:w w:val="105"/>
          <w:sz w:val="24"/>
          <w:szCs w:val="24"/>
        </w:rPr>
        <w:t xml:space="preserve">e </w:t>
      </w:r>
      <w:proofErr w:type="gramStart"/>
      <w:r w:rsidRPr="00736C2D">
        <w:rPr>
          <w:color w:val="484848"/>
          <w:w w:val="105"/>
          <w:sz w:val="24"/>
          <w:szCs w:val="24"/>
        </w:rPr>
        <w:t>a</w:t>
      </w:r>
      <w:r w:rsidRPr="00736C2D">
        <w:rPr>
          <w:color w:val="282828"/>
          <w:w w:val="105"/>
          <w:sz w:val="24"/>
          <w:szCs w:val="24"/>
        </w:rPr>
        <w:t>n</w:t>
      </w:r>
      <w:r w:rsidRPr="00736C2D">
        <w:rPr>
          <w:color w:val="484848"/>
          <w:w w:val="105"/>
          <w:sz w:val="24"/>
          <w:szCs w:val="24"/>
        </w:rPr>
        <w:t xml:space="preserve">y </w:t>
      </w:r>
      <w:r w:rsidRPr="00736C2D">
        <w:rPr>
          <w:color w:val="383838"/>
          <w:w w:val="105"/>
          <w:sz w:val="24"/>
          <w:szCs w:val="24"/>
        </w:rPr>
        <w:t xml:space="preserve">and </w:t>
      </w:r>
      <w:r w:rsidRPr="00736C2D">
        <w:rPr>
          <w:color w:val="484848"/>
          <w:w w:val="105"/>
          <w:sz w:val="24"/>
          <w:szCs w:val="24"/>
        </w:rPr>
        <w:t>a</w:t>
      </w:r>
      <w:r w:rsidRPr="00736C2D">
        <w:rPr>
          <w:color w:val="282828"/>
          <w:w w:val="105"/>
          <w:sz w:val="24"/>
          <w:szCs w:val="24"/>
        </w:rPr>
        <w:t>ll</w:t>
      </w:r>
      <w:proofErr w:type="gramEnd"/>
      <w:r w:rsidRPr="00736C2D">
        <w:rPr>
          <w:color w:val="282828"/>
          <w:w w:val="105"/>
          <w:sz w:val="24"/>
          <w:szCs w:val="24"/>
        </w:rPr>
        <w:t xml:space="preserve"> docum</w:t>
      </w:r>
      <w:r w:rsidRPr="00736C2D">
        <w:rPr>
          <w:color w:val="484848"/>
          <w:w w:val="105"/>
          <w:sz w:val="24"/>
          <w:szCs w:val="24"/>
        </w:rPr>
        <w:t>e</w:t>
      </w:r>
      <w:r w:rsidRPr="00736C2D">
        <w:rPr>
          <w:color w:val="282828"/>
          <w:w w:val="105"/>
          <w:sz w:val="24"/>
          <w:szCs w:val="24"/>
        </w:rPr>
        <w:t>nt</w:t>
      </w:r>
      <w:r w:rsidR="00107E12" w:rsidRPr="00736C2D">
        <w:rPr>
          <w:color w:val="484848"/>
          <w:w w:val="105"/>
          <w:sz w:val="24"/>
          <w:szCs w:val="24"/>
        </w:rPr>
        <w:t xml:space="preserve">s </w:t>
      </w:r>
      <w:r w:rsidRPr="00736C2D">
        <w:rPr>
          <w:color w:val="282828"/>
          <w:w w:val="105"/>
          <w:sz w:val="24"/>
          <w:szCs w:val="24"/>
        </w:rPr>
        <w:lastRenderedPageBreak/>
        <w:t>n</w:t>
      </w:r>
      <w:r w:rsidRPr="00736C2D">
        <w:rPr>
          <w:color w:val="484848"/>
          <w:w w:val="105"/>
          <w:sz w:val="24"/>
          <w:szCs w:val="24"/>
        </w:rPr>
        <w:t xml:space="preserve">ecessary </w:t>
      </w:r>
      <w:r w:rsidRPr="00736C2D">
        <w:rPr>
          <w:color w:val="383838"/>
          <w:w w:val="105"/>
          <w:sz w:val="24"/>
          <w:szCs w:val="24"/>
        </w:rPr>
        <w:t xml:space="preserve">to </w:t>
      </w:r>
      <w:r w:rsidRPr="00736C2D">
        <w:rPr>
          <w:color w:val="282828"/>
          <w:w w:val="105"/>
          <w:sz w:val="24"/>
          <w:szCs w:val="24"/>
        </w:rPr>
        <w:t>clo</w:t>
      </w:r>
      <w:r w:rsidRPr="00736C2D">
        <w:rPr>
          <w:color w:val="484848"/>
          <w:w w:val="105"/>
          <w:sz w:val="24"/>
          <w:szCs w:val="24"/>
        </w:rPr>
        <w:t xml:space="preserve">se </w:t>
      </w:r>
      <w:r w:rsidRPr="00736C2D">
        <w:rPr>
          <w:color w:val="383838"/>
          <w:w w:val="105"/>
          <w:sz w:val="24"/>
          <w:szCs w:val="24"/>
        </w:rPr>
        <w:t>thi</w:t>
      </w:r>
      <w:r w:rsidRPr="00736C2D">
        <w:rPr>
          <w:color w:val="5E5E5E"/>
          <w:w w:val="105"/>
          <w:sz w:val="24"/>
          <w:szCs w:val="24"/>
        </w:rPr>
        <w:t xml:space="preserve">s </w:t>
      </w:r>
      <w:r w:rsidRPr="00736C2D">
        <w:rPr>
          <w:color w:val="282828"/>
          <w:w w:val="105"/>
          <w:sz w:val="24"/>
          <w:szCs w:val="24"/>
        </w:rPr>
        <w:t>tran</w:t>
      </w:r>
      <w:r w:rsidRPr="00736C2D">
        <w:rPr>
          <w:color w:val="484848"/>
          <w:w w:val="105"/>
          <w:sz w:val="24"/>
          <w:szCs w:val="24"/>
        </w:rPr>
        <w:t>sact</w:t>
      </w:r>
      <w:r w:rsidRPr="00736C2D">
        <w:rPr>
          <w:color w:val="282828"/>
          <w:w w:val="105"/>
          <w:sz w:val="24"/>
          <w:szCs w:val="24"/>
        </w:rPr>
        <w:t xml:space="preserve">ion </w:t>
      </w:r>
      <w:r w:rsidRPr="00736C2D">
        <w:rPr>
          <w:color w:val="383838"/>
          <w:w w:val="105"/>
          <w:sz w:val="24"/>
          <w:szCs w:val="24"/>
        </w:rPr>
        <w:t xml:space="preserve">on </w:t>
      </w:r>
      <w:r w:rsidRPr="00736C2D">
        <w:rPr>
          <w:color w:val="282828"/>
          <w:w w:val="105"/>
          <w:sz w:val="24"/>
          <w:szCs w:val="24"/>
        </w:rPr>
        <w:t>th</w:t>
      </w:r>
      <w:r w:rsidRPr="00736C2D">
        <w:rPr>
          <w:color w:val="484848"/>
          <w:w w:val="105"/>
          <w:sz w:val="24"/>
          <w:szCs w:val="24"/>
        </w:rPr>
        <w:t xml:space="preserve">e </w:t>
      </w:r>
      <w:r w:rsidRPr="00736C2D">
        <w:rPr>
          <w:color w:val="383838"/>
          <w:w w:val="105"/>
          <w:sz w:val="24"/>
          <w:szCs w:val="24"/>
        </w:rPr>
        <w:t>Closing Date.</w:t>
      </w:r>
    </w:p>
    <w:p w14:paraId="5DA929AA" w14:textId="77777777" w:rsidR="00736C2D" w:rsidRPr="00736C2D" w:rsidRDefault="00736C2D" w:rsidP="00BE5AFF">
      <w:pPr>
        <w:pStyle w:val="BodyText"/>
        <w:kinsoku w:val="0"/>
        <w:overflowPunct w:val="0"/>
        <w:ind w:left="792" w:right="878"/>
        <w:jc w:val="both"/>
        <w:rPr>
          <w:b/>
          <w:bCs/>
          <w:color w:val="383838"/>
          <w:sz w:val="24"/>
          <w:szCs w:val="24"/>
        </w:rPr>
      </w:pPr>
    </w:p>
    <w:p w14:paraId="7396E64D" w14:textId="3DB04C01" w:rsidR="00736C2D" w:rsidRPr="00736C2D" w:rsidRDefault="00650B3C" w:rsidP="00BE5AFF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736C2D">
        <w:rPr>
          <w:color w:val="383838"/>
          <w:sz w:val="24"/>
          <w:szCs w:val="24"/>
        </w:rPr>
        <w:t xml:space="preserve">The </w:t>
      </w:r>
      <w:r w:rsidRPr="00736C2D">
        <w:rPr>
          <w:color w:val="484848"/>
          <w:sz w:val="24"/>
          <w:szCs w:val="24"/>
        </w:rPr>
        <w:t>C</w:t>
      </w:r>
      <w:r w:rsidRPr="00736C2D">
        <w:rPr>
          <w:color w:val="282828"/>
          <w:sz w:val="24"/>
          <w:szCs w:val="24"/>
        </w:rPr>
        <w:t>lo</w:t>
      </w:r>
      <w:r w:rsidRPr="00736C2D">
        <w:rPr>
          <w:color w:val="484848"/>
          <w:sz w:val="24"/>
          <w:szCs w:val="24"/>
        </w:rPr>
        <w:t>s</w:t>
      </w:r>
      <w:r w:rsidRPr="00736C2D">
        <w:rPr>
          <w:color w:val="282828"/>
          <w:sz w:val="24"/>
          <w:szCs w:val="24"/>
        </w:rPr>
        <w:t>in</w:t>
      </w:r>
      <w:r w:rsidRPr="00736C2D">
        <w:rPr>
          <w:color w:val="484848"/>
          <w:sz w:val="24"/>
          <w:szCs w:val="24"/>
        </w:rPr>
        <w:t xml:space="preserve">g </w:t>
      </w:r>
      <w:r w:rsidRPr="00736C2D">
        <w:rPr>
          <w:color w:val="383838"/>
          <w:sz w:val="24"/>
          <w:szCs w:val="24"/>
        </w:rPr>
        <w:t xml:space="preserve">Date shall </w:t>
      </w:r>
      <w:r w:rsidRPr="00736C2D">
        <w:rPr>
          <w:color w:val="282828"/>
          <w:spacing w:val="5"/>
          <w:sz w:val="24"/>
          <w:szCs w:val="24"/>
        </w:rPr>
        <w:t>b</w:t>
      </w:r>
      <w:r w:rsidRPr="00736C2D">
        <w:rPr>
          <w:color w:val="484848"/>
          <w:spacing w:val="5"/>
          <w:sz w:val="24"/>
          <w:szCs w:val="24"/>
        </w:rPr>
        <w:t xml:space="preserve">e </w:t>
      </w:r>
      <w:r w:rsidRPr="00736C2D">
        <w:rPr>
          <w:color w:val="383838"/>
          <w:sz w:val="24"/>
          <w:szCs w:val="24"/>
        </w:rPr>
        <w:t xml:space="preserve">on or </w:t>
      </w:r>
      <w:r w:rsidRPr="00736C2D">
        <w:rPr>
          <w:color w:val="282828"/>
          <w:sz w:val="24"/>
          <w:szCs w:val="24"/>
        </w:rPr>
        <w:t>b</w:t>
      </w:r>
      <w:r w:rsidRPr="00736C2D">
        <w:rPr>
          <w:color w:val="484848"/>
          <w:sz w:val="24"/>
          <w:szCs w:val="24"/>
        </w:rPr>
        <w:t xml:space="preserve">efore </w:t>
      </w:r>
      <w:r w:rsidR="00736C2D">
        <w:rPr>
          <w:color w:val="484848"/>
          <w:spacing w:val="4"/>
          <w:sz w:val="24"/>
          <w:szCs w:val="24"/>
          <w:u w:val="single" w:color="000000"/>
        </w:rPr>
        <w:t>___________________</w:t>
      </w:r>
    </w:p>
    <w:p w14:paraId="2F6095C3" w14:textId="77777777" w:rsidR="00736C2D" w:rsidRPr="00736C2D" w:rsidRDefault="00736C2D" w:rsidP="00BE5AFF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5BE7E470" w14:textId="53F058BF" w:rsidR="00736C2D" w:rsidRPr="00736C2D" w:rsidRDefault="00650B3C" w:rsidP="00BE5AFF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736C2D">
        <w:rPr>
          <w:color w:val="383838"/>
          <w:sz w:val="24"/>
          <w:szCs w:val="24"/>
        </w:rPr>
        <w:t xml:space="preserve">The </w:t>
      </w:r>
      <w:r w:rsidRPr="00736C2D">
        <w:rPr>
          <w:color w:val="484848"/>
          <w:spacing w:val="3"/>
          <w:sz w:val="24"/>
          <w:szCs w:val="24"/>
        </w:rPr>
        <w:t>C</w:t>
      </w:r>
      <w:r w:rsidRPr="00736C2D">
        <w:rPr>
          <w:color w:val="282828"/>
          <w:spacing w:val="3"/>
          <w:sz w:val="24"/>
          <w:szCs w:val="24"/>
        </w:rPr>
        <w:t>lo</w:t>
      </w:r>
      <w:r w:rsidRPr="00736C2D">
        <w:rPr>
          <w:color w:val="484848"/>
          <w:spacing w:val="3"/>
          <w:sz w:val="24"/>
          <w:szCs w:val="24"/>
        </w:rPr>
        <w:t>s</w:t>
      </w:r>
      <w:r w:rsidRPr="00736C2D">
        <w:rPr>
          <w:color w:val="282828"/>
          <w:spacing w:val="3"/>
          <w:sz w:val="24"/>
          <w:szCs w:val="24"/>
        </w:rPr>
        <w:t>in</w:t>
      </w:r>
      <w:r w:rsidRPr="00736C2D">
        <w:rPr>
          <w:color w:val="484848"/>
          <w:spacing w:val="3"/>
          <w:sz w:val="24"/>
          <w:szCs w:val="24"/>
        </w:rPr>
        <w:t xml:space="preserve">g </w:t>
      </w:r>
      <w:r w:rsidRPr="00736C2D">
        <w:rPr>
          <w:color w:val="383838"/>
          <w:sz w:val="24"/>
          <w:szCs w:val="24"/>
        </w:rPr>
        <w:t xml:space="preserve">Date may be </w:t>
      </w:r>
      <w:r w:rsidRPr="00736C2D">
        <w:rPr>
          <w:color w:val="484848"/>
          <w:spacing w:val="2"/>
          <w:sz w:val="24"/>
          <w:szCs w:val="24"/>
        </w:rPr>
        <w:t>ex</w:t>
      </w:r>
      <w:r w:rsidRPr="00736C2D">
        <w:rPr>
          <w:color w:val="282828"/>
          <w:spacing w:val="2"/>
          <w:sz w:val="24"/>
          <w:szCs w:val="24"/>
        </w:rPr>
        <w:t>t</w:t>
      </w:r>
      <w:r w:rsidRPr="00736C2D">
        <w:rPr>
          <w:color w:val="484848"/>
          <w:spacing w:val="2"/>
          <w:sz w:val="24"/>
          <w:szCs w:val="24"/>
        </w:rPr>
        <w:t>en</w:t>
      </w:r>
      <w:r w:rsidRPr="00736C2D">
        <w:rPr>
          <w:color w:val="282828"/>
          <w:spacing w:val="2"/>
          <w:sz w:val="24"/>
          <w:szCs w:val="24"/>
        </w:rPr>
        <w:t>d</w:t>
      </w:r>
      <w:r w:rsidRPr="00736C2D">
        <w:rPr>
          <w:color w:val="484848"/>
          <w:spacing w:val="2"/>
          <w:sz w:val="24"/>
          <w:szCs w:val="24"/>
        </w:rPr>
        <w:t>e</w:t>
      </w:r>
      <w:r w:rsidRPr="00736C2D">
        <w:rPr>
          <w:color w:val="282828"/>
          <w:spacing w:val="2"/>
          <w:sz w:val="24"/>
          <w:szCs w:val="24"/>
        </w:rPr>
        <w:t xml:space="preserve">d </w:t>
      </w:r>
      <w:r w:rsidRPr="00736C2D">
        <w:rPr>
          <w:color w:val="282828"/>
          <w:sz w:val="24"/>
          <w:szCs w:val="24"/>
        </w:rPr>
        <w:t xml:space="preserve">in </w:t>
      </w:r>
      <w:r w:rsidRPr="00736C2D">
        <w:rPr>
          <w:color w:val="484848"/>
          <w:sz w:val="24"/>
          <w:szCs w:val="24"/>
        </w:rPr>
        <w:t xml:space="preserve">a </w:t>
      </w:r>
      <w:r w:rsidRPr="00736C2D">
        <w:rPr>
          <w:color w:val="484848"/>
          <w:spacing w:val="4"/>
          <w:sz w:val="24"/>
          <w:szCs w:val="24"/>
        </w:rPr>
        <w:t>w</w:t>
      </w:r>
      <w:r w:rsidRPr="00736C2D">
        <w:rPr>
          <w:color w:val="282828"/>
          <w:spacing w:val="4"/>
          <w:sz w:val="24"/>
          <w:szCs w:val="24"/>
        </w:rPr>
        <w:t>ritin</w:t>
      </w:r>
      <w:r w:rsidRPr="00736C2D">
        <w:rPr>
          <w:color w:val="484848"/>
          <w:spacing w:val="4"/>
          <w:sz w:val="24"/>
          <w:szCs w:val="24"/>
        </w:rPr>
        <w:t>g s</w:t>
      </w:r>
      <w:r w:rsidRPr="00736C2D">
        <w:rPr>
          <w:color w:val="282828"/>
          <w:spacing w:val="4"/>
          <w:sz w:val="24"/>
          <w:szCs w:val="24"/>
        </w:rPr>
        <w:t>i</w:t>
      </w:r>
      <w:r w:rsidRPr="00736C2D">
        <w:rPr>
          <w:color w:val="484848"/>
          <w:spacing w:val="4"/>
          <w:sz w:val="24"/>
          <w:szCs w:val="24"/>
        </w:rPr>
        <w:t>g</w:t>
      </w:r>
      <w:r w:rsidRPr="00736C2D">
        <w:rPr>
          <w:color w:val="282828"/>
          <w:spacing w:val="4"/>
          <w:sz w:val="24"/>
          <w:szCs w:val="24"/>
        </w:rPr>
        <w:t>n</w:t>
      </w:r>
      <w:r w:rsidRPr="00736C2D">
        <w:rPr>
          <w:color w:val="484848"/>
          <w:spacing w:val="4"/>
          <w:sz w:val="24"/>
          <w:szCs w:val="24"/>
        </w:rPr>
        <w:t>e</w:t>
      </w:r>
      <w:r w:rsidRPr="00736C2D">
        <w:rPr>
          <w:color w:val="282828"/>
          <w:spacing w:val="4"/>
          <w:sz w:val="24"/>
          <w:szCs w:val="24"/>
        </w:rPr>
        <w:t xml:space="preserve">d </w:t>
      </w:r>
      <w:r w:rsidRPr="00736C2D">
        <w:rPr>
          <w:color w:val="282828"/>
          <w:spacing w:val="2"/>
          <w:sz w:val="24"/>
          <w:szCs w:val="24"/>
        </w:rPr>
        <w:t>b</w:t>
      </w:r>
      <w:r w:rsidRPr="00736C2D">
        <w:rPr>
          <w:color w:val="484848"/>
          <w:spacing w:val="2"/>
          <w:sz w:val="24"/>
          <w:szCs w:val="24"/>
        </w:rPr>
        <w:t xml:space="preserve">y </w:t>
      </w:r>
      <w:r w:rsidRPr="00736C2D">
        <w:rPr>
          <w:color w:val="282828"/>
          <w:sz w:val="24"/>
          <w:szCs w:val="24"/>
        </w:rPr>
        <w:t xml:space="preserve">both </w:t>
      </w:r>
      <w:r w:rsidRPr="00736C2D">
        <w:rPr>
          <w:color w:val="383838"/>
          <w:sz w:val="24"/>
          <w:szCs w:val="24"/>
        </w:rPr>
        <w:t xml:space="preserve">Buyer </w:t>
      </w:r>
      <w:r w:rsidRPr="00736C2D">
        <w:rPr>
          <w:color w:val="484848"/>
          <w:sz w:val="24"/>
          <w:szCs w:val="24"/>
        </w:rPr>
        <w:t>a</w:t>
      </w:r>
      <w:r w:rsidRPr="00736C2D">
        <w:rPr>
          <w:color w:val="282828"/>
          <w:sz w:val="24"/>
          <w:szCs w:val="24"/>
        </w:rPr>
        <w:t>nd</w:t>
      </w:r>
      <w:r w:rsidRPr="00736C2D">
        <w:rPr>
          <w:color w:val="282828"/>
          <w:spacing w:val="30"/>
          <w:sz w:val="24"/>
          <w:szCs w:val="24"/>
        </w:rPr>
        <w:t xml:space="preserve"> </w:t>
      </w:r>
      <w:r w:rsidRPr="00736C2D">
        <w:rPr>
          <w:color w:val="484848"/>
          <w:sz w:val="24"/>
          <w:szCs w:val="24"/>
        </w:rPr>
        <w:t>Se</w:t>
      </w:r>
      <w:r w:rsidRPr="00736C2D">
        <w:rPr>
          <w:color w:val="282828"/>
          <w:sz w:val="24"/>
          <w:szCs w:val="24"/>
        </w:rPr>
        <w:t>ll</w:t>
      </w:r>
      <w:r w:rsidRPr="00736C2D">
        <w:rPr>
          <w:color w:val="484848"/>
          <w:sz w:val="24"/>
          <w:szCs w:val="24"/>
        </w:rPr>
        <w:t>er.</w:t>
      </w:r>
    </w:p>
    <w:p w14:paraId="6A337686" w14:textId="77777777" w:rsidR="00736C2D" w:rsidRDefault="00736C2D" w:rsidP="00BE5AFF">
      <w:pPr>
        <w:pStyle w:val="ListParagraph"/>
        <w:spacing w:after="0" w:line="240" w:lineRule="auto"/>
        <w:rPr>
          <w:color w:val="484848"/>
          <w:w w:val="105"/>
          <w:sz w:val="24"/>
          <w:szCs w:val="24"/>
        </w:rPr>
      </w:pPr>
    </w:p>
    <w:p w14:paraId="48DF15C7" w14:textId="2B9DFBD8" w:rsidR="00736C2D" w:rsidRPr="00736C2D" w:rsidRDefault="00650B3C" w:rsidP="00BE5AFF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736C2D">
        <w:rPr>
          <w:b/>
          <w:bCs/>
          <w:color w:val="484848"/>
          <w:w w:val="105"/>
          <w:sz w:val="24"/>
          <w:szCs w:val="24"/>
        </w:rPr>
        <w:t>TIME</w:t>
      </w:r>
      <w:r w:rsidR="00736C2D" w:rsidRPr="00736C2D">
        <w:rPr>
          <w:b/>
          <w:bCs/>
          <w:color w:val="484848"/>
          <w:w w:val="105"/>
          <w:sz w:val="24"/>
          <w:szCs w:val="24"/>
        </w:rPr>
        <w:t>.</w:t>
      </w:r>
      <w:r w:rsidR="00736C2D">
        <w:rPr>
          <w:color w:val="484848"/>
          <w:w w:val="105"/>
          <w:sz w:val="24"/>
          <w:szCs w:val="24"/>
        </w:rPr>
        <w:t xml:space="preserve"> </w:t>
      </w:r>
      <w:r w:rsidRPr="00736C2D">
        <w:rPr>
          <w:bCs/>
          <w:color w:val="383838"/>
          <w:sz w:val="24"/>
          <w:szCs w:val="24"/>
        </w:rPr>
        <w:t>TIME IS OF THE ESSENCE</w:t>
      </w:r>
      <w:r w:rsidRPr="00736C2D">
        <w:rPr>
          <w:b/>
          <w:bCs/>
          <w:color w:val="383838"/>
          <w:sz w:val="24"/>
          <w:szCs w:val="24"/>
        </w:rPr>
        <w:t xml:space="preserve"> </w:t>
      </w:r>
      <w:r w:rsidRPr="00736C2D">
        <w:rPr>
          <w:color w:val="484848"/>
          <w:sz w:val="24"/>
          <w:szCs w:val="24"/>
        </w:rPr>
        <w:t>w</w:t>
      </w:r>
      <w:r w:rsidRPr="00736C2D">
        <w:rPr>
          <w:color w:val="282828"/>
          <w:sz w:val="24"/>
          <w:szCs w:val="24"/>
        </w:rPr>
        <w:t>ith r</w:t>
      </w:r>
      <w:r w:rsidRPr="00736C2D">
        <w:rPr>
          <w:color w:val="484848"/>
          <w:sz w:val="24"/>
          <w:szCs w:val="24"/>
        </w:rPr>
        <w:t>espec</w:t>
      </w:r>
      <w:r w:rsidRPr="00736C2D">
        <w:rPr>
          <w:color w:val="282828"/>
          <w:sz w:val="24"/>
          <w:szCs w:val="24"/>
        </w:rPr>
        <w:t xml:space="preserve">t </w:t>
      </w:r>
      <w:r w:rsidRPr="00736C2D">
        <w:rPr>
          <w:color w:val="383838"/>
          <w:sz w:val="24"/>
          <w:szCs w:val="24"/>
        </w:rPr>
        <w:t xml:space="preserve">to </w:t>
      </w:r>
      <w:r w:rsidRPr="00736C2D">
        <w:rPr>
          <w:color w:val="484848"/>
          <w:sz w:val="24"/>
          <w:szCs w:val="24"/>
        </w:rPr>
        <w:t>a</w:t>
      </w:r>
      <w:r w:rsidRPr="00736C2D">
        <w:rPr>
          <w:color w:val="282828"/>
          <w:sz w:val="24"/>
          <w:szCs w:val="24"/>
        </w:rPr>
        <w:t xml:space="preserve">ll </w:t>
      </w:r>
      <w:r w:rsidRPr="00736C2D">
        <w:rPr>
          <w:color w:val="484848"/>
          <w:sz w:val="24"/>
          <w:szCs w:val="24"/>
        </w:rPr>
        <w:t>as</w:t>
      </w:r>
      <w:r w:rsidRPr="00736C2D">
        <w:rPr>
          <w:color w:val="282828"/>
          <w:sz w:val="24"/>
          <w:szCs w:val="24"/>
        </w:rPr>
        <w:t>p</w:t>
      </w:r>
      <w:r w:rsidRPr="00736C2D">
        <w:rPr>
          <w:color w:val="484848"/>
          <w:sz w:val="24"/>
          <w:szCs w:val="24"/>
        </w:rPr>
        <w:t xml:space="preserve">ects </w:t>
      </w:r>
      <w:r w:rsidRPr="00736C2D">
        <w:rPr>
          <w:color w:val="383838"/>
          <w:sz w:val="24"/>
          <w:szCs w:val="24"/>
        </w:rPr>
        <w:t xml:space="preserve">of </w:t>
      </w:r>
      <w:r w:rsidRPr="00736C2D">
        <w:rPr>
          <w:color w:val="282828"/>
          <w:sz w:val="24"/>
          <w:szCs w:val="24"/>
        </w:rPr>
        <w:t>thi</w:t>
      </w:r>
      <w:r w:rsidRPr="00736C2D">
        <w:rPr>
          <w:color w:val="484848"/>
          <w:sz w:val="24"/>
          <w:szCs w:val="24"/>
        </w:rPr>
        <w:t>s Co</w:t>
      </w:r>
      <w:r w:rsidRPr="00736C2D">
        <w:rPr>
          <w:color w:val="282828"/>
          <w:sz w:val="24"/>
          <w:szCs w:val="24"/>
        </w:rPr>
        <w:t>ntra</w:t>
      </w:r>
      <w:r w:rsidRPr="00736C2D">
        <w:rPr>
          <w:color w:val="484848"/>
          <w:sz w:val="24"/>
          <w:szCs w:val="24"/>
        </w:rPr>
        <w:t>c</w:t>
      </w:r>
      <w:r w:rsidRPr="00736C2D">
        <w:rPr>
          <w:color w:val="282828"/>
          <w:sz w:val="24"/>
          <w:szCs w:val="24"/>
        </w:rPr>
        <w:t>t.</w:t>
      </w:r>
    </w:p>
    <w:p w14:paraId="651BD381" w14:textId="77777777" w:rsidR="00736C2D" w:rsidRPr="00736C2D" w:rsidRDefault="00736C2D" w:rsidP="00BE5AFF">
      <w:pPr>
        <w:pStyle w:val="BodyText"/>
        <w:kinsoku w:val="0"/>
        <w:overflowPunct w:val="0"/>
        <w:ind w:left="360" w:right="878"/>
        <w:jc w:val="both"/>
        <w:rPr>
          <w:b/>
          <w:bCs/>
          <w:color w:val="383838"/>
          <w:sz w:val="24"/>
          <w:szCs w:val="24"/>
        </w:rPr>
      </w:pPr>
    </w:p>
    <w:p w14:paraId="328CE4B0" w14:textId="77777777" w:rsidR="00736C2D" w:rsidRDefault="00650B3C" w:rsidP="00BE5AFF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736C2D">
        <w:rPr>
          <w:b/>
          <w:bCs/>
          <w:color w:val="484848"/>
          <w:w w:val="105"/>
          <w:sz w:val="24"/>
          <w:szCs w:val="24"/>
        </w:rPr>
        <w:t>AUTHORITY</w:t>
      </w:r>
      <w:r w:rsidR="00736C2D">
        <w:rPr>
          <w:color w:val="484848"/>
          <w:w w:val="105"/>
          <w:sz w:val="24"/>
          <w:szCs w:val="24"/>
        </w:rPr>
        <w:t>.</w:t>
      </w:r>
    </w:p>
    <w:p w14:paraId="622DF20D" w14:textId="77777777" w:rsidR="00736C2D" w:rsidRDefault="00736C2D" w:rsidP="00BE5AFF">
      <w:pPr>
        <w:pStyle w:val="ListParagraph"/>
        <w:spacing w:after="0" w:line="240" w:lineRule="auto"/>
        <w:rPr>
          <w:color w:val="383838"/>
          <w:w w:val="105"/>
          <w:sz w:val="24"/>
          <w:szCs w:val="24"/>
        </w:rPr>
      </w:pPr>
    </w:p>
    <w:p w14:paraId="064F841F" w14:textId="77777777" w:rsidR="00D4731B" w:rsidRPr="00D4731B" w:rsidRDefault="00650B3C" w:rsidP="00D4731B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736C2D">
        <w:rPr>
          <w:color w:val="383838"/>
          <w:w w:val="105"/>
          <w:sz w:val="24"/>
          <w:szCs w:val="24"/>
        </w:rPr>
        <w:t xml:space="preserve">The Buyer and </w:t>
      </w:r>
      <w:r w:rsidRPr="00736C2D">
        <w:rPr>
          <w:color w:val="484848"/>
          <w:w w:val="105"/>
          <w:sz w:val="24"/>
          <w:szCs w:val="24"/>
        </w:rPr>
        <w:t>Se</w:t>
      </w:r>
      <w:r w:rsidRPr="00736C2D">
        <w:rPr>
          <w:color w:val="282828"/>
          <w:w w:val="105"/>
          <w:sz w:val="24"/>
          <w:szCs w:val="24"/>
        </w:rPr>
        <w:t>ll</w:t>
      </w:r>
      <w:r w:rsidRPr="00736C2D">
        <w:rPr>
          <w:color w:val="484848"/>
          <w:w w:val="105"/>
          <w:sz w:val="24"/>
          <w:szCs w:val="24"/>
        </w:rPr>
        <w:t xml:space="preserve">er </w:t>
      </w:r>
      <w:r w:rsidRPr="00736C2D">
        <w:rPr>
          <w:color w:val="282828"/>
          <w:w w:val="105"/>
          <w:sz w:val="24"/>
          <w:szCs w:val="24"/>
        </w:rPr>
        <w:t>ha</w:t>
      </w:r>
      <w:r w:rsidRPr="00736C2D">
        <w:rPr>
          <w:color w:val="484848"/>
          <w:w w:val="105"/>
          <w:sz w:val="24"/>
          <w:szCs w:val="24"/>
        </w:rPr>
        <w:t xml:space="preserve">ve </w:t>
      </w:r>
      <w:r w:rsidRPr="00736C2D">
        <w:rPr>
          <w:color w:val="383838"/>
          <w:w w:val="105"/>
          <w:sz w:val="24"/>
          <w:szCs w:val="24"/>
        </w:rPr>
        <w:t xml:space="preserve">full </w:t>
      </w:r>
      <w:r w:rsidRPr="00736C2D">
        <w:rPr>
          <w:color w:val="484848"/>
          <w:w w:val="105"/>
          <w:sz w:val="24"/>
          <w:szCs w:val="24"/>
        </w:rPr>
        <w:t>a</w:t>
      </w:r>
      <w:r w:rsidRPr="00736C2D">
        <w:rPr>
          <w:color w:val="282828"/>
          <w:w w:val="105"/>
          <w:sz w:val="24"/>
          <w:szCs w:val="24"/>
        </w:rPr>
        <w:t xml:space="preserve">uthority to </w:t>
      </w:r>
      <w:proofErr w:type="gramStart"/>
      <w:r w:rsidRPr="00736C2D">
        <w:rPr>
          <w:color w:val="484848"/>
          <w:w w:val="105"/>
          <w:sz w:val="24"/>
          <w:szCs w:val="24"/>
        </w:rPr>
        <w:t>e</w:t>
      </w:r>
      <w:r w:rsidRPr="00736C2D">
        <w:rPr>
          <w:color w:val="282828"/>
          <w:w w:val="105"/>
          <w:sz w:val="24"/>
          <w:szCs w:val="24"/>
        </w:rPr>
        <w:t>nt</w:t>
      </w:r>
      <w:r w:rsidRPr="00736C2D">
        <w:rPr>
          <w:color w:val="484848"/>
          <w:w w:val="105"/>
          <w:sz w:val="24"/>
          <w:szCs w:val="24"/>
        </w:rPr>
        <w:t xml:space="preserve">er </w:t>
      </w:r>
      <w:r w:rsidRPr="00736C2D">
        <w:rPr>
          <w:color w:val="383838"/>
          <w:w w:val="105"/>
          <w:sz w:val="24"/>
          <w:szCs w:val="24"/>
        </w:rPr>
        <w:t>into</w:t>
      </w:r>
      <w:proofErr w:type="gramEnd"/>
      <w:r w:rsidRPr="00736C2D">
        <w:rPr>
          <w:color w:val="383838"/>
          <w:w w:val="105"/>
          <w:sz w:val="24"/>
          <w:szCs w:val="24"/>
        </w:rPr>
        <w:t xml:space="preserve"> </w:t>
      </w:r>
      <w:r w:rsidRPr="00736C2D">
        <w:rPr>
          <w:color w:val="282828"/>
          <w:w w:val="105"/>
          <w:sz w:val="24"/>
          <w:szCs w:val="24"/>
        </w:rPr>
        <w:t>thi</w:t>
      </w:r>
      <w:r w:rsidRPr="00736C2D">
        <w:rPr>
          <w:color w:val="484848"/>
          <w:w w:val="105"/>
          <w:sz w:val="24"/>
          <w:szCs w:val="24"/>
        </w:rPr>
        <w:t>s Co</w:t>
      </w:r>
      <w:r w:rsidRPr="00736C2D">
        <w:rPr>
          <w:color w:val="282828"/>
          <w:w w:val="105"/>
          <w:sz w:val="24"/>
          <w:szCs w:val="24"/>
        </w:rPr>
        <w:t xml:space="preserve">ntract </w:t>
      </w:r>
      <w:r w:rsidRPr="00736C2D">
        <w:rPr>
          <w:color w:val="383838"/>
          <w:w w:val="105"/>
          <w:sz w:val="24"/>
          <w:szCs w:val="24"/>
        </w:rPr>
        <w:t xml:space="preserve">and </w:t>
      </w:r>
      <w:r w:rsidRPr="00736C2D">
        <w:rPr>
          <w:color w:val="282828"/>
          <w:w w:val="105"/>
          <w:sz w:val="24"/>
          <w:szCs w:val="24"/>
        </w:rPr>
        <w:t xml:space="preserve">to </w:t>
      </w:r>
      <w:r w:rsidRPr="00736C2D">
        <w:rPr>
          <w:color w:val="484848"/>
          <w:w w:val="105"/>
          <w:sz w:val="24"/>
          <w:szCs w:val="24"/>
        </w:rPr>
        <w:t>conc</w:t>
      </w:r>
      <w:r w:rsidRPr="00736C2D">
        <w:rPr>
          <w:color w:val="282828"/>
          <w:w w:val="105"/>
          <w:sz w:val="24"/>
          <w:szCs w:val="24"/>
        </w:rPr>
        <w:t>lud</w:t>
      </w:r>
      <w:r w:rsidRPr="00736C2D">
        <w:rPr>
          <w:color w:val="484848"/>
          <w:w w:val="105"/>
          <w:sz w:val="24"/>
          <w:szCs w:val="24"/>
        </w:rPr>
        <w:t xml:space="preserve">e </w:t>
      </w:r>
      <w:r w:rsidRPr="00736C2D">
        <w:rPr>
          <w:color w:val="383838"/>
          <w:w w:val="105"/>
          <w:sz w:val="24"/>
          <w:szCs w:val="24"/>
        </w:rPr>
        <w:t xml:space="preserve">the transaction </w:t>
      </w:r>
      <w:r w:rsidRPr="00736C2D">
        <w:rPr>
          <w:color w:val="282828"/>
          <w:w w:val="105"/>
          <w:sz w:val="24"/>
          <w:szCs w:val="24"/>
        </w:rPr>
        <w:t>d</w:t>
      </w:r>
      <w:r w:rsidRPr="00736C2D">
        <w:rPr>
          <w:color w:val="484848"/>
          <w:w w:val="105"/>
          <w:sz w:val="24"/>
          <w:szCs w:val="24"/>
        </w:rPr>
        <w:t>escr</w:t>
      </w:r>
      <w:r w:rsidRPr="00736C2D">
        <w:rPr>
          <w:color w:val="282828"/>
          <w:w w:val="105"/>
          <w:sz w:val="24"/>
          <w:szCs w:val="24"/>
        </w:rPr>
        <w:t>ib</w:t>
      </w:r>
      <w:r w:rsidRPr="00736C2D">
        <w:rPr>
          <w:color w:val="484848"/>
          <w:w w:val="105"/>
          <w:sz w:val="24"/>
          <w:szCs w:val="24"/>
        </w:rPr>
        <w:t>e</w:t>
      </w:r>
      <w:r w:rsidRPr="00736C2D">
        <w:rPr>
          <w:color w:val="282828"/>
          <w:w w:val="105"/>
          <w:sz w:val="24"/>
          <w:szCs w:val="24"/>
        </w:rPr>
        <w:t>d h</w:t>
      </w:r>
      <w:r w:rsidRPr="00736C2D">
        <w:rPr>
          <w:color w:val="484848"/>
          <w:w w:val="105"/>
          <w:sz w:val="24"/>
          <w:szCs w:val="24"/>
        </w:rPr>
        <w:t>erei</w:t>
      </w:r>
      <w:r w:rsidRPr="00736C2D">
        <w:rPr>
          <w:color w:val="282828"/>
          <w:w w:val="105"/>
          <w:sz w:val="24"/>
          <w:szCs w:val="24"/>
        </w:rPr>
        <w:t>n.</w:t>
      </w:r>
    </w:p>
    <w:p w14:paraId="2B541EB5" w14:textId="77777777" w:rsidR="00D4731B" w:rsidRPr="00D4731B" w:rsidRDefault="00D4731B" w:rsidP="00D4731B">
      <w:pPr>
        <w:pStyle w:val="BodyText"/>
        <w:kinsoku w:val="0"/>
        <w:overflowPunct w:val="0"/>
        <w:ind w:left="792" w:right="878"/>
        <w:jc w:val="both"/>
        <w:rPr>
          <w:b/>
          <w:bCs/>
          <w:color w:val="383838"/>
          <w:sz w:val="24"/>
          <w:szCs w:val="24"/>
        </w:rPr>
      </w:pPr>
    </w:p>
    <w:p w14:paraId="33CEDCD4" w14:textId="22ED2DE6" w:rsidR="00D4731B" w:rsidRPr="00D4731B" w:rsidRDefault="00650B3C" w:rsidP="00D4731B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D4731B">
        <w:rPr>
          <w:color w:val="484848"/>
          <w:w w:val="105"/>
          <w:sz w:val="24"/>
          <w:szCs w:val="24"/>
        </w:rPr>
        <w:t>Nei</w:t>
      </w:r>
      <w:r w:rsidRPr="00D4731B">
        <w:rPr>
          <w:color w:val="282828"/>
          <w:spacing w:val="3"/>
          <w:w w:val="105"/>
          <w:sz w:val="24"/>
          <w:szCs w:val="24"/>
        </w:rPr>
        <w:t>th</w:t>
      </w:r>
      <w:r w:rsidRPr="00D4731B">
        <w:rPr>
          <w:color w:val="484848"/>
          <w:spacing w:val="3"/>
          <w:w w:val="105"/>
          <w:sz w:val="24"/>
          <w:szCs w:val="24"/>
        </w:rPr>
        <w:t>er</w:t>
      </w:r>
      <w:r w:rsidRPr="00D4731B">
        <w:rPr>
          <w:color w:val="484848"/>
          <w:spacing w:val="-4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Buyer</w:t>
      </w:r>
      <w:r w:rsidRPr="00D4731B">
        <w:rPr>
          <w:color w:val="383838"/>
          <w:spacing w:val="1"/>
          <w:w w:val="105"/>
          <w:sz w:val="24"/>
          <w:szCs w:val="24"/>
        </w:rPr>
        <w:t xml:space="preserve"> </w:t>
      </w:r>
      <w:r w:rsidRPr="00D4731B">
        <w:rPr>
          <w:color w:val="282828"/>
          <w:w w:val="105"/>
          <w:sz w:val="24"/>
          <w:szCs w:val="24"/>
        </w:rPr>
        <w:t>nor</w:t>
      </w:r>
      <w:r w:rsidRPr="00D4731B">
        <w:rPr>
          <w:color w:val="282828"/>
          <w:spacing w:val="7"/>
          <w:w w:val="105"/>
          <w:sz w:val="24"/>
          <w:szCs w:val="24"/>
        </w:rPr>
        <w:t xml:space="preserve"> </w:t>
      </w:r>
      <w:r w:rsidRPr="00D4731B">
        <w:rPr>
          <w:color w:val="484848"/>
          <w:spacing w:val="2"/>
          <w:w w:val="105"/>
          <w:sz w:val="24"/>
          <w:szCs w:val="24"/>
        </w:rPr>
        <w:t>Se</w:t>
      </w:r>
      <w:r w:rsidRPr="00D4731B">
        <w:rPr>
          <w:color w:val="282828"/>
          <w:spacing w:val="2"/>
          <w:w w:val="105"/>
          <w:sz w:val="24"/>
          <w:szCs w:val="24"/>
        </w:rPr>
        <w:t>ll</w:t>
      </w:r>
      <w:r w:rsidRPr="00D4731B">
        <w:rPr>
          <w:color w:val="484848"/>
          <w:spacing w:val="2"/>
          <w:w w:val="105"/>
          <w:sz w:val="24"/>
          <w:szCs w:val="24"/>
        </w:rPr>
        <w:t>er</w:t>
      </w:r>
      <w:r w:rsidRPr="00D4731B">
        <w:rPr>
          <w:color w:val="484848"/>
          <w:spacing w:val="-4"/>
          <w:w w:val="105"/>
          <w:sz w:val="24"/>
          <w:szCs w:val="24"/>
        </w:rPr>
        <w:t xml:space="preserve"> </w:t>
      </w:r>
      <w:r w:rsidRPr="00D4731B">
        <w:rPr>
          <w:color w:val="282828"/>
          <w:spacing w:val="3"/>
          <w:w w:val="105"/>
          <w:sz w:val="24"/>
          <w:szCs w:val="24"/>
        </w:rPr>
        <w:t>i</w:t>
      </w:r>
      <w:r w:rsidRPr="00D4731B">
        <w:rPr>
          <w:color w:val="484848"/>
          <w:spacing w:val="3"/>
          <w:w w:val="105"/>
          <w:sz w:val="24"/>
          <w:szCs w:val="24"/>
        </w:rPr>
        <w:t>s</w:t>
      </w:r>
      <w:r w:rsidRPr="00D4731B">
        <w:rPr>
          <w:color w:val="484848"/>
          <w:spacing w:val="-9"/>
          <w:w w:val="105"/>
          <w:sz w:val="24"/>
          <w:szCs w:val="24"/>
        </w:rPr>
        <w:t xml:space="preserve"> </w:t>
      </w:r>
      <w:r w:rsidRPr="00D4731B">
        <w:rPr>
          <w:color w:val="484848"/>
          <w:w w:val="105"/>
          <w:sz w:val="24"/>
          <w:szCs w:val="24"/>
        </w:rPr>
        <w:t>a</w:t>
      </w:r>
      <w:r w:rsidRPr="00D4731B">
        <w:rPr>
          <w:color w:val="484848"/>
          <w:spacing w:val="-9"/>
          <w:w w:val="105"/>
          <w:sz w:val="24"/>
          <w:szCs w:val="24"/>
        </w:rPr>
        <w:t xml:space="preserve"> </w:t>
      </w:r>
      <w:r w:rsidRPr="00D4731B">
        <w:rPr>
          <w:color w:val="282828"/>
          <w:w w:val="105"/>
          <w:sz w:val="24"/>
          <w:szCs w:val="24"/>
        </w:rPr>
        <w:t>p</w:t>
      </w:r>
      <w:r w:rsidRPr="00D4731B">
        <w:rPr>
          <w:color w:val="484848"/>
          <w:w w:val="105"/>
          <w:sz w:val="24"/>
          <w:szCs w:val="24"/>
        </w:rPr>
        <w:t>arty</w:t>
      </w:r>
      <w:r w:rsidRPr="00D4731B">
        <w:rPr>
          <w:color w:val="484848"/>
          <w:spacing w:val="-7"/>
          <w:w w:val="105"/>
          <w:sz w:val="24"/>
          <w:szCs w:val="24"/>
        </w:rPr>
        <w:t xml:space="preserve"> </w:t>
      </w:r>
      <w:r w:rsidRPr="00D4731B">
        <w:rPr>
          <w:color w:val="282828"/>
          <w:w w:val="105"/>
          <w:sz w:val="24"/>
          <w:szCs w:val="24"/>
        </w:rPr>
        <w:t>to</w:t>
      </w:r>
      <w:r w:rsidRPr="00D4731B">
        <w:rPr>
          <w:color w:val="282828"/>
          <w:spacing w:val="3"/>
          <w:w w:val="105"/>
          <w:sz w:val="24"/>
          <w:szCs w:val="24"/>
        </w:rPr>
        <w:t xml:space="preserve"> </w:t>
      </w:r>
      <w:r w:rsidRPr="00D4731B">
        <w:rPr>
          <w:color w:val="484848"/>
          <w:w w:val="105"/>
          <w:sz w:val="24"/>
          <w:szCs w:val="24"/>
        </w:rPr>
        <w:t>any</w:t>
      </w:r>
      <w:r w:rsidRPr="00D4731B">
        <w:rPr>
          <w:color w:val="484848"/>
          <w:spacing w:val="-9"/>
          <w:w w:val="105"/>
          <w:sz w:val="24"/>
          <w:szCs w:val="24"/>
        </w:rPr>
        <w:t xml:space="preserve"> </w:t>
      </w:r>
      <w:r w:rsidRPr="00D4731B">
        <w:rPr>
          <w:color w:val="484848"/>
          <w:spacing w:val="2"/>
          <w:w w:val="105"/>
          <w:sz w:val="24"/>
          <w:szCs w:val="24"/>
        </w:rPr>
        <w:t>agree</w:t>
      </w:r>
      <w:r w:rsidRPr="00D4731B">
        <w:rPr>
          <w:color w:val="282828"/>
          <w:spacing w:val="2"/>
          <w:w w:val="105"/>
          <w:sz w:val="24"/>
          <w:szCs w:val="24"/>
        </w:rPr>
        <w:t>m</w:t>
      </w:r>
      <w:r w:rsidRPr="00D4731B">
        <w:rPr>
          <w:color w:val="484848"/>
          <w:spacing w:val="2"/>
          <w:w w:val="105"/>
          <w:sz w:val="24"/>
          <w:szCs w:val="24"/>
        </w:rPr>
        <w:t>e</w:t>
      </w:r>
      <w:r w:rsidRPr="00D4731B">
        <w:rPr>
          <w:color w:val="282828"/>
          <w:spacing w:val="2"/>
          <w:w w:val="105"/>
          <w:sz w:val="24"/>
          <w:szCs w:val="24"/>
        </w:rPr>
        <w:t>nt</w:t>
      </w:r>
      <w:r w:rsidRPr="00D4731B">
        <w:rPr>
          <w:color w:val="282828"/>
          <w:spacing w:val="4"/>
          <w:w w:val="105"/>
          <w:sz w:val="24"/>
          <w:szCs w:val="24"/>
        </w:rPr>
        <w:t xml:space="preserve"> </w:t>
      </w:r>
      <w:r w:rsidRPr="00D4731B">
        <w:rPr>
          <w:color w:val="282828"/>
          <w:spacing w:val="3"/>
          <w:w w:val="105"/>
          <w:sz w:val="24"/>
          <w:szCs w:val="24"/>
        </w:rPr>
        <w:t>th</w:t>
      </w:r>
      <w:r w:rsidRPr="00D4731B">
        <w:rPr>
          <w:color w:val="484848"/>
          <w:spacing w:val="3"/>
          <w:w w:val="105"/>
          <w:sz w:val="24"/>
          <w:szCs w:val="24"/>
        </w:rPr>
        <w:t>a</w:t>
      </w:r>
      <w:r w:rsidRPr="00D4731B">
        <w:rPr>
          <w:color w:val="282828"/>
          <w:spacing w:val="3"/>
          <w:w w:val="105"/>
          <w:sz w:val="24"/>
          <w:szCs w:val="24"/>
        </w:rPr>
        <w:t>t</w:t>
      </w:r>
      <w:r w:rsidRPr="00D4731B">
        <w:rPr>
          <w:color w:val="282828"/>
          <w:spacing w:val="-5"/>
          <w:w w:val="105"/>
          <w:sz w:val="24"/>
          <w:szCs w:val="24"/>
        </w:rPr>
        <w:t xml:space="preserve"> </w:t>
      </w:r>
      <w:r w:rsidRPr="00D4731B">
        <w:rPr>
          <w:color w:val="484848"/>
          <w:spacing w:val="4"/>
          <w:w w:val="105"/>
          <w:sz w:val="24"/>
          <w:szCs w:val="24"/>
        </w:rPr>
        <w:t>s</w:t>
      </w:r>
      <w:r w:rsidRPr="00D4731B">
        <w:rPr>
          <w:color w:val="282828"/>
          <w:spacing w:val="4"/>
          <w:w w:val="105"/>
          <w:sz w:val="24"/>
          <w:szCs w:val="24"/>
        </w:rPr>
        <w:t>h</w:t>
      </w:r>
      <w:r w:rsidRPr="00D4731B">
        <w:rPr>
          <w:color w:val="484848"/>
          <w:spacing w:val="4"/>
          <w:w w:val="105"/>
          <w:sz w:val="24"/>
          <w:szCs w:val="24"/>
        </w:rPr>
        <w:t>a</w:t>
      </w:r>
      <w:r w:rsidRPr="00D4731B">
        <w:rPr>
          <w:color w:val="282828"/>
          <w:spacing w:val="4"/>
          <w:w w:val="105"/>
          <w:sz w:val="24"/>
          <w:szCs w:val="24"/>
        </w:rPr>
        <w:t>ll</w:t>
      </w:r>
      <w:r w:rsidRPr="00D4731B">
        <w:rPr>
          <w:color w:val="282828"/>
          <w:spacing w:val="2"/>
          <w:w w:val="105"/>
          <w:sz w:val="24"/>
          <w:szCs w:val="24"/>
        </w:rPr>
        <w:t xml:space="preserve"> pr</w:t>
      </w:r>
      <w:r w:rsidRPr="00D4731B">
        <w:rPr>
          <w:color w:val="484848"/>
          <w:spacing w:val="2"/>
          <w:w w:val="105"/>
          <w:sz w:val="24"/>
          <w:szCs w:val="24"/>
        </w:rPr>
        <w:t>eve</w:t>
      </w:r>
      <w:r w:rsidRPr="00D4731B">
        <w:rPr>
          <w:color w:val="282828"/>
          <w:spacing w:val="2"/>
          <w:w w:val="105"/>
          <w:sz w:val="24"/>
          <w:szCs w:val="24"/>
        </w:rPr>
        <w:t>nt</w:t>
      </w:r>
      <w:r w:rsidRPr="00D4731B">
        <w:rPr>
          <w:color w:val="282828"/>
          <w:spacing w:val="-3"/>
          <w:w w:val="105"/>
          <w:sz w:val="24"/>
          <w:szCs w:val="24"/>
        </w:rPr>
        <w:t xml:space="preserve"> </w:t>
      </w:r>
      <w:r w:rsidRPr="00D4731B">
        <w:rPr>
          <w:color w:val="484848"/>
          <w:spacing w:val="2"/>
          <w:w w:val="105"/>
          <w:sz w:val="24"/>
          <w:szCs w:val="24"/>
        </w:rPr>
        <w:t>e</w:t>
      </w:r>
      <w:r w:rsidRPr="00D4731B">
        <w:rPr>
          <w:color w:val="282828"/>
          <w:spacing w:val="2"/>
          <w:w w:val="105"/>
          <w:sz w:val="24"/>
          <w:szCs w:val="24"/>
        </w:rPr>
        <w:t>ith</w:t>
      </w:r>
      <w:r w:rsidRPr="00D4731B">
        <w:rPr>
          <w:color w:val="484848"/>
          <w:spacing w:val="2"/>
          <w:w w:val="105"/>
          <w:sz w:val="24"/>
          <w:szCs w:val="24"/>
        </w:rPr>
        <w:t>er</w:t>
      </w:r>
      <w:r w:rsidRPr="00D4731B">
        <w:rPr>
          <w:color w:val="484848"/>
          <w:spacing w:val="-7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Buyer</w:t>
      </w:r>
      <w:r w:rsidRPr="00D4731B">
        <w:rPr>
          <w:color w:val="383838"/>
          <w:spacing w:val="2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 xml:space="preserve">or </w:t>
      </w:r>
      <w:r w:rsidRPr="00D4731B">
        <w:rPr>
          <w:color w:val="484848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>ll</w:t>
      </w:r>
      <w:r w:rsidRPr="00D4731B">
        <w:rPr>
          <w:color w:val="484848"/>
          <w:w w:val="105"/>
          <w:sz w:val="24"/>
          <w:szCs w:val="24"/>
        </w:rPr>
        <w:t>e</w:t>
      </w:r>
      <w:r w:rsidRPr="00D4731B">
        <w:rPr>
          <w:color w:val="282828"/>
          <w:w w:val="105"/>
          <w:sz w:val="24"/>
          <w:szCs w:val="24"/>
        </w:rPr>
        <w:t>r from</w:t>
      </w:r>
      <w:r w:rsidRPr="00D4731B">
        <w:rPr>
          <w:color w:val="282828"/>
          <w:spacing w:val="-1"/>
          <w:w w:val="105"/>
          <w:sz w:val="24"/>
          <w:szCs w:val="24"/>
        </w:rPr>
        <w:t xml:space="preserve"> </w:t>
      </w:r>
      <w:r w:rsidRPr="00D4731B">
        <w:rPr>
          <w:color w:val="484848"/>
          <w:w w:val="105"/>
          <w:sz w:val="24"/>
          <w:szCs w:val="24"/>
        </w:rPr>
        <w:t>co</w:t>
      </w:r>
      <w:r w:rsidRPr="00D4731B">
        <w:rPr>
          <w:color w:val="282828"/>
          <w:w w:val="105"/>
          <w:sz w:val="24"/>
          <w:szCs w:val="24"/>
        </w:rPr>
        <w:t>ncludin</w:t>
      </w:r>
      <w:r w:rsidRPr="00D4731B">
        <w:rPr>
          <w:color w:val="484848"/>
          <w:w w:val="105"/>
          <w:sz w:val="24"/>
          <w:szCs w:val="24"/>
        </w:rPr>
        <w:t>g</w:t>
      </w:r>
      <w:r w:rsidRPr="00D4731B">
        <w:rPr>
          <w:color w:val="484848"/>
          <w:spacing w:val="-7"/>
          <w:w w:val="105"/>
          <w:sz w:val="24"/>
          <w:szCs w:val="24"/>
        </w:rPr>
        <w:t xml:space="preserve"> </w:t>
      </w:r>
      <w:r w:rsidRPr="00D4731B">
        <w:rPr>
          <w:color w:val="282828"/>
          <w:w w:val="105"/>
          <w:sz w:val="24"/>
          <w:szCs w:val="24"/>
        </w:rPr>
        <w:t>thi</w:t>
      </w:r>
      <w:r w:rsidRPr="00D4731B">
        <w:rPr>
          <w:color w:val="484848"/>
          <w:w w:val="105"/>
          <w:sz w:val="24"/>
          <w:szCs w:val="24"/>
        </w:rPr>
        <w:t>s</w:t>
      </w:r>
      <w:r w:rsidRPr="00D4731B">
        <w:rPr>
          <w:color w:val="484848"/>
          <w:spacing w:val="-9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transaction</w:t>
      </w:r>
      <w:r w:rsidRPr="00D4731B">
        <w:rPr>
          <w:color w:val="5E5E5E"/>
          <w:w w:val="105"/>
          <w:sz w:val="24"/>
          <w:szCs w:val="24"/>
        </w:rPr>
        <w:t xml:space="preserve">; </w:t>
      </w:r>
      <w:r w:rsidRPr="00D4731B">
        <w:rPr>
          <w:color w:val="282828"/>
          <w:w w:val="105"/>
          <w:sz w:val="24"/>
          <w:szCs w:val="24"/>
        </w:rPr>
        <w:t xml:space="preserve">nor </w:t>
      </w:r>
      <w:r w:rsidRPr="00D4731B">
        <w:rPr>
          <w:color w:val="282828"/>
          <w:spacing w:val="6"/>
          <w:w w:val="105"/>
          <w:sz w:val="24"/>
          <w:szCs w:val="24"/>
        </w:rPr>
        <w:t>i</w:t>
      </w:r>
      <w:r w:rsidRPr="00D4731B">
        <w:rPr>
          <w:color w:val="484848"/>
          <w:spacing w:val="6"/>
          <w:w w:val="105"/>
          <w:sz w:val="24"/>
          <w:szCs w:val="24"/>
        </w:rPr>
        <w:t xml:space="preserve">s </w:t>
      </w:r>
      <w:r w:rsidRPr="00D4731B">
        <w:rPr>
          <w:color w:val="484848"/>
          <w:spacing w:val="4"/>
          <w:w w:val="105"/>
          <w:sz w:val="24"/>
          <w:szCs w:val="24"/>
        </w:rPr>
        <w:t>a</w:t>
      </w:r>
      <w:r w:rsidRPr="00D4731B">
        <w:rPr>
          <w:color w:val="282828"/>
          <w:spacing w:val="4"/>
          <w:w w:val="105"/>
          <w:sz w:val="24"/>
          <w:szCs w:val="24"/>
        </w:rPr>
        <w:t>n</w:t>
      </w:r>
      <w:r w:rsidRPr="00D4731B">
        <w:rPr>
          <w:color w:val="484848"/>
          <w:spacing w:val="4"/>
          <w:w w:val="105"/>
          <w:sz w:val="24"/>
          <w:szCs w:val="24"/>
        </w:rPr>
        <w:t xml:space="preserve">y </w:t>
      </w:r>
      <w:r w:rsidRPr="00D4731B">
        <w:rPr>
          <w:color w:val="383838"/>
          <w:w w:val="105"/>
          <w:sz w:val="24"/>
          <w:szCs w:val="24"/>
        </w:rPr>
        <w:t>con</w:t>
      </w:r>
      <w:r w:rsidRPr="00D4731B">
        <w:rPr>
          <w:color w:val="5E5E5E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 xml:space="preserve">nt </w:t>
      </w:r>
      <w:r w:rsidRPr="00D4731B">
        <w:rPr>
          <w:color w:val="383838"/>
          <w:w w:val="105"/>
          <w:sz w:val="24"/>
          <w:szCs w:val="24"/>
        </w:rPr>
        <w:t xml:space="preserve">required from </w:t>
      </w:r>
      <w:r w:rsidRPr="00D4731B">
        <w:rPr>
          <w:color w:val="484848"/>
          <w:spacing w:val="6"/>
          <w:w w:val="105"/>
          <w:sz w:val="24"/>
          <w:szCs w:val="24"/>
        </w:rPr>
        <w:t>a</w:t>
      </w:r>
      <w:r w:rsidRPr="00D4731B">
        <w:rPr>
          <w:color w:val="282828"/>
          <w:spacing w:val="6"/>
          <w:w w:val="105"/>
          <w:sz w:val="24"/>
          <w:szCs w:val="24"/>
        </w:rPr>
        <w:t>n</w:t>
      </w:r>
      <w:r w:rsidRPr="00D4731B">
        <w:rPr>
          <w:color w:val="484848"/>
          <w:spacing w:val="6"/>
          <w:w w:val="105"/>
          <w:sz w:val="24"/>
          <w:szCs w:val="24"/>
        </w:rPr>
        <w:t xml:space="preserve">y </w:t>
      </w:r>
      <w:r w:rsidRPr="00D4731B">
        <w:rPr>
          <w:color w:val="383838"/>
          <w:w w:val="105"/>
          <w:sz w:val="24"/>
          <w:szCs w:val="24"/>
        </w:rPr>
        <w:t>third</w:t>
      </w:r>
      <w:r w:rsidRPr="00D4731B">
        <w:rPr>
          <w:color w:val="383838"/>
          <w:spacing w:val="-29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party.</w:t>
      </w:r>
    </w:p>
    <w:p w14:paraId="00068B27" w14:textId="77777777" w:rsidR="00D4731B" w:rsidRPr="00D4731B" w:rsidRDefault="00D4731B" w:rsidP="00D4731B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0E1ED251" w14:textId="77777777" w:rsidR="00D4731B" w:rsidRPr="00D4731B" w:rsidRDefault="00650B3C" w:rsidP="00D4731B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D4731B">
        <w:rPr>
          <w:color w:val="383838"/>
          <w:w w:val="105"/>
          <w:sz w:val="24"/>
          <w:szCs w:val="24"/>
        </w:rPr>
        <w:t xml:space="preserve">The </w:t>
      </w:r>
      <w:r w:rsidRPr="00D4731B">
        <w:rPr>
          <w:color w:val="484848"/>
          <w:spacing w:val="2"/>
          <w:w w:val="105"/>
          <w:sz w:val="24"/>
          <w:szCs w:val="24"/>
        </w:rPr>
        <w:t>exec</w:t>
      </w:r>
      <w:r w:rsidRPr="00D4731B">
        <w:rPr>
          <w:color w:val="282828"/>
          <w:spacing w:val="2"/>
          <w:w w:val="105"/>
          <w:sz w:val="24"/>
          <w:szCs w:val="24"/>
        </w:rPr>
        <w:t>ution</w:t>
      </w:r>
      <w:r w:rsidRPr="00D4731B">
        <w:rPr>
          <w:color w:val="484848"/>
          <w:spacing w:val="2"/>
          <w:w w:val="105"/>
          <w:sz w:val="24"/>
          <w:szCs w:val="24"/>
        </w:rPr>
        <w:t xml:space="preserve">, </w:t>
      </w:r>
      <w:r w:rsidRPr="00D4731B">
        <w:rPr>
          <w:color w:val="383838"/>
          <w:w w:val="105"/>
          <w:sz w:val="24"/>
          <w:szCs w:val="24"/>
        </w:rPr>
        <w:t xml:space="preserve">delivery </w:t>
      </w:r>
      <w:r w:rsidRPr="00D4731B">
        <w:rPr>
          <w:color w:val="484848"/>
          <w:w w:val="105"/>
          <w:sz w:val="24"/>
          <w:szCs w:val="24"/>
        </w:rPr>
        <w:t>a</w:t>
      </w:r>
      <w:r w:rsidRPr="00D4731B">
        <w:rPr>
          <w:color w:val="282828"/>
          <w:w w:val="105"/>
          <w:sz w:val="24"/>
          <w:szCs w:val="24"/>
        </w:rPr>
        <w:t>nd performan</w:t>
      </w:r>
      <w:r w:rsidRPr="00D4731B">
        <w:rPr>
          <w:color w:val="484848"/>
          <w:w w:val="105"/>
          <w:sz w:val="24"/>
          <w:szCs w:val="24"/>
        </w:rPr>
        <w:t xml:space="preserve">ce </w:t>
      </w:r>
      <w:r w:rsidRPr="00D4731B">
        <w:rPr>
          <w:color w:val="383838"/>
          <w:w w:val="105"/>
          <w:sz w:val="24"/>
          <w:szCs w:val="24"/>
        </w:rPr>
        <w:t xml:space="preserve">of </w:t>
      </w:r>
      <w:r w:rsidRPr="00D4731B">
        <w:rPr>
          <w:color w:val="282828"/>
          <w:spacing w:val="4"/>
          <w:w w:val="105"/>
          <w:sz w:val="24"/>
          <w:szCs w:val="24"/>
        </w:rPr>
        <w:t>thi</w:t>
      </w:r>
      <w:r w:rsidRPr="00D4731B">
        <w:rPr>
          <w:color w:val="484848"/>
          <w:spacing w:val="4"/>
          <w:w w:val="105"/>
          <w:sz w:val="24"/>
          <w:szCs w:val="24"/>
        </w:rPr>
        <w:t xml:space="preserve">s </w:t>
      </w:r>
      <w:r w:rsidRPr="00D4731B">
        <w:rPr>
          <w:color w:val="484848"/>
          <w:spacing w:val="2"/>
          <w:w w:val="105"/>
          <w:sz w:val="24"/>
          <w:szCs w:val="24"/>
        </w:rPr>
        <w:t>Co</w:t>
      </w:r>
      <w:r w:rsidRPr="00D4731B">
        <w:rPr>
          <w:color w:val="282828"/>
          <w:spacing w:val="2"/>
          <w:w w:val="105"/>
          <w:sz w:val="24"/>
          <w:szCs w:val="24"/>
        </w:rPr>
        <w:t>ntra</w:t>
      </w:r>
      <w:r w:rsidRPr="00D4731B">
        <w:rPr>
          <w:color w:val="484848"/>
          <w:spacing w:val="2"/>
          <w:w w:val="105"/>
          <w:sz w:val="24"/>
          <w:szCs w:val="24"/>
        </w:rPr>
        <w:t>c</w:t>
      </w:r>
      <w:r w:rsidRPr="00D4731B">
        <w:rPr>
          <w:color w:val="282828"/>
          <w:spacing w:val="2"/>
          <w:w w:val="105"/>
          <w:sz w:val="24"/>
          <w:szCs w:val="24"/>
        </w:rPr>
        <w:t xml:space="preserve">t </w:t>
      </w:r>
      <w:r w:rsidRPr="00D4731B">
        <w:rPr>
          <w:color w:val="484848"/>
          <w:spacing w:val="3"/>
          <w:w w:val="105"/>
          <w:sz w:val="24"/>
          <w:szCs w:val="24"/>
        </w:rPr>
        <w:t>s</w:t>
      </w:r>
      <w:r w:rsidRPr="00D4731B">
        <w:rPr>
          <w:color w:val="282828"/>
          <w:spacing w:val="3"/>
          <w:w w:val="105"/>
          <w:sz w:val="24"/>
          <w:szCs w:val="24"/>
        </w:rPr>
        <w:t>h</w:t>
      </w:r>
      <w:r w:rsidRPr="00D4731B">
        <w:rPr>
          <w:color w:val="484848"/>
          <w:spacing w:val="3"/>
          <w:w w:val="105"/>
          <w:sz w:val="24"/>
          <w:szCs w:val="24"/>
        </w:rPr>
        <w:t>a</w:t>
      </w:r>
      <w:r w:rsidRPr="00D4731B">
        <w:rPr>
          <w:color w:val="282828"/>
          <w:spacing w:val="3"/>
          <w:w w:val="105"/>
          <w:sz w:val="24"/>
          <w:szCs w:val="24"/>
        </w:rPr>
        <w:t xml:space="preserve">ll </w:t>
      </w:r>
      <w:r w:rsidRPr="00D4731B">
        <w:rPr>
          <w:color w:val="282828"/>
          <w:w w:val="105"/>
          <w:sz w:val="24"/>
          <w:szCs w:val="24"/>
        </w:rPr>
        <w:t xml:space="preserve">not </w:t>
      </w:r>
      <w:r w:rsidRPr="00D4731B">
        <w:rPr>
          <w:color w:val="484848"/>
          <w:spacing w:val="2"/>
          <w:w w:val="105"/>
          <w:sz w:val="24"/>
          <w:szCs w:val="24"/>
        </w:rPr>
        <w:t>co</w:t>
      </w:r>
      <w:r w:rsidRPr="00D4731B">
        <w:rPr>
          <w:color w:val="282828"/>
          <w:spacing w:val="2"/>
          <w:w w:val="105"/>
          <w:sz w:val="24"/>
          <w:szCs w:val="24"/>
        </w:rPr>
        <w:t>n</w:t>
      </w:r>
      <w:r w:rsidRPr="00D4731B">
        <w:rPr>
          <w:color w:val="484848"/>
          <w:spacing w:val="2"/>
          <w:w w:val="105"/>
          <w:sz w:val="24"/>
          <w:szCs w:val="24"/>
        </w:rPr>
        <w:t>st</w:t>
      </w:r>
      <w:r w:rsidRPr="00D4731B">
        <w:rPr>
          <w:color w:val="282828"/>
          <w:spacing w:val="2"/>
          <w:w w:val="105"/>
          <w:sz w:val="24"/>
          <w:szCs w:val="24"/>
        </w:rPr>
        <w:t>itut</w:t>
      </w:r>
      <w:r w:rsidRPr="00D4731B">
        <w:rPr>
          <w:color w:val="484848"/>
          <w:spacing w:val="2"/>
          <w:w w:val="105"/>
          <w:sz w:val="24"/>
          <w:szCs w:val="24"/>
        </w:rPr>
        <w:t xml:space="preserve">e </w:t>
      </w:r>
      <w:r w:rsidRPr="00D4731B">
        <w:rPr>
          <w:color w:val="484848"/>
          <w:w w:val="105"/>
          <w:sz w:val="24"/>
          <w:szCs w:val="24"/>
        </w:rPr>
        <w:t>a v</w:t>
      </w:r>
      <w:r w:rsidRPr="00D4731B">
        <w:rPr>
          <w:color w:val="282828"/>
          <w:w w:val="105"/>
          <w:sz w:val="24"/>
          <w:szCs w:val="24"/>
        </w:rPr>
        <w:t xml:space="preserve">iolation </w:t>
      </w:r>
      <w:r w:rsidRPr="00D4731B">
        <w:rPr>
          <w:color w:val="383838"/>
          <w:w w:val="105"/>
          <w:sz w:val="24"/>
          <w:szCs w:val="24"/>
        </w:rPr>
        <w:t xml:space="preserve">of </w:t>
      </w:r>
      <w:r w:rsidRPr="00D4731B">
        <w:rPr>
          <w:color w:val="484848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>ll</w:t>
      </w:r>
      <w:r w:rsidRPr="00D4731B">
        <w:rPr>
          <w:color w:val="484848"/>
          <w:w w:val="105"/>
          <w:sz w:val="24"/>
          <w:szCs w:val="24"/>
        </w:rPr>
        <w:t xml:space="preserve">er's </w:t>
      </w:r>
      <w:r w:rsidRPr="00D4731B">
        <w:rPr>
          <w:color w:val="484848"/>
          <w:spacing w:val="2"/>
          <w:w w:val="105"/>
          <w:sz w:val="24"/>
          <w:szCs w:val="24"/>
        </w:rPr>
        <w:t>Art</w:t>
      </w:r>
      <w:r w:rsidRPr="00D4731B">
        <w:rPr>
          <w:color w:val="282828"/>
          <w:spacing w:val="2"/>
          <w:w w:val="105"/>
          <w:sz w:val="24"/>
          <w:szCs w:val="24"/>
        </w:rPr>
        <w:t>icl</w:t>
      </w:r>
      <w:r w:rsidRPr="00D4731B">
        <w:rPr>
          <w:color w:val="484848"/>
          <w:spacing w:val="2"/>
          <w:w w:val="105"/>
          <w:sz w:val="24"/>
          <w:szCs w:val="24"/>
        </w:rPr>
        <w:t xml:space="preserve">es </w:t>
      </w:r>
      <w:r w:rsidRPr="00D4731B">
        <w:rPr>
          <w:color w:val="383838"/>
          <w:w w:val="105"/>
          <w:sz w:val="24"/>
          <w:szCs w:val="24"/>
        </w:rPr>
        <w:t>of</w:t>
      </w:r>
      <w:r w:rsidRPr="00D4731B">
        <w:rPr>
          <w:color w:val="383838"/>
          <w:spacing w:val="-22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 xml:space="preserve">Incorporation if a corporation or Seller's Articles of Organization </w:t>
      </w:r>
      <w:r w:rsidRPr="00D4731B">
        <w:rPr>
          <w:color w:val="282828"/>
          <w:spacing w:val="6"/>
          <w:w w:val="105"/>
          <w:sz w:val="24"/>
          <w:szCs w:val="24"/>
        </w:rPr>
        <w:t>i</w:t>
      </w:r>
      <w:r w:rsidRPr="00D4731B">
        <w:rPr>
          <w:color w:val="484848"/>
          <w:spacing w:val="6"/>
          <w:w w:val="105"/>
          <w:sz w:val="24"/>
          <w:szCs w:val="24"/>
        </w:rPr>
        <w:t xml:space="preserve">f </w:t>
      </w:r>
      <w:r w:rsidRPr="00D4731B">
        <w:rPr>
          <w:color w:val="484848"/>
          <w:w w:val="105"/>
          <w:sz w:val="24"/>
          <w:szCs w:val="24"/>
        </w:rPr>
        <w:t xml:space="preserve">a </w:t>
      </w:r>
      <w:r w:rsidRPr="00D4731B">
        <w:rPr>
          <w:color w:val="282828"/>
          <w:w w:val="105"/>
          <w:sz w:val="24"/>
          <w:szCs w:val="24"/>
        </w:rPr>
        <w:t>Limit</w:t>
      </w:r>
      <w:r w:rsidRPr="00D4731B">
        <w:rPr>
          <w:color w:val="484848"/>
          <w:w w:val="105"/>
          <w:sz w:val="24"/>
          <w:szCs w:val="24"/>
        </w:rPr>
        <w:t xml:space="preserve">ed </w:t>
      </w:r>
      <w:r w:rsidRPr="00D4731B">
        <w:rPr>
          <w:color w:val="383838"/>
          <w:w w:val="105"/>
          <w:sz w:val="24"/>
          <w:szCs w:val="24"/>
        </w:rPr>
        <w:t xml:space="preserve">Liability </w:t>
      </w:r>
      <w:r w:rsidRPr="00D4731B">
        <w:rPr>
          <w:color w:val="484848"/>
          <w:spacing w:val="2"/>
          <w:w w:val="105"/>
          <w:sz w:val="24"/>
          <w:szCs w:val="24"/>
        </w:rPr>
        <w:t>C</w:t>
      </w:r>
      <w:r w:rsidRPr="00D4731B">
        <w:rPr>
          <w:color w:val="282828"/>
          <w:spacing w:val="2"/>
          <w:w w:val="105"/>
          <w:sz w:val="24"/>
          <w:szCs w:val="24"/>
        </w:rPr>
        <w:t>omp</w:t>
      </w:r>
      <w:r w:rsidRPr="00D4731B">
        <w:rPr>
          <w:color w:val="484848"/>
          <w:spacing w:val="2"/>
          <w:w w:val="105"/>
          <w:sz w:val="24"/>
          <w:szCs w:val="24"/>
        </w:rPr>
        <w:t>a</w:t>
      </w:r>
      <w:r w:rsidRPr="00D4731B">
        <w:rPr>
          <w:color w:val="282828"/>
          <w:spacing w:val="2"/>
          <w:w w:val="105"/>
          <w:sz w:val="24"/>
          <w:szCs w:val="24"/>
        </w:rPr>
        <w:t xml:space="preserve">ny </w:t>
      </w:r>
      <w:r w:rsidRPr="00D4731B">
        <w:rPr>
          <w:color w:val="383838"/>
          <w:w w:val="105"/>
          <w:sz w:val="24"/>
          <w:szCs w:val="24"/>
        </w:rPr>
        <w:t xml:space="preserve">or </w:t>
      </w:r>
      <w:r w:rsidRPr="00D4731B">
        <w:rPr>
          <w:color w:val="282828"/>
          <w:spacing w:val="4"/>
          <w:w w:val="105"/>
          <w:sz w:val="24"/>
          <w:szCs w:val="24"/>
        </w:rPr>
        <w:t>th</w:t>
      </w:r>
      <w:r w:rsidRPr="00D4731B">
        <w:rPr>
          <w:color w:val="484848"/>
          <w:spacing w:val="4"/>
          <w:w w:val="105"/>
          <w:sz w:val="24"/>
          <w:szCs w:val="24"/>
        </w:rPr>
        <w:t xml:space="preserve">e </w:t>
      </w:r>
      <w:r w:rsidRPr="00D4731B">
        <w:rPr>
          <w:color w:val="383838"/>
          <w:w w:val="105"/>
          <w:sz w:val="24"/>
          <w:szCs w:val="24"/>
        </w:rPr>
        <w:t xml:space="preserve">entity's </w:t>
      </w:r>
      <w:r w:rsidRPr="00D4731B">
        <w:rPr>
          <w:color w:val="282828"/>
          <w:spacing w:val="2"/>
          <w:w w:val="105"/>
          <w:sz w:val="24"/>
          <w:szCs w:val="24"/>
        </w:rPr>
        <w:t>by</w:t>
      </w:r>
      <w:r w:rsidRPr="00D4731B">
        <w:rPr>
          <w:color w:val="484848"/>
          <w:spacing w:val="2"/>
          <w:w w:val="105"/>
          <w:sz w:val="24"/>
          <w:szCs w:val="24"/>
        </w:rPr>
        <w:t>-</w:t>
      </w:r>
      <w:r w:rsidRPr="00D4731B">
        <w:rPr>
          <w:color w:val="282828"/>
          <w:spacing w:val="2"/>
          <w:w w:val="105"/>
          <w:sz w:val="24"/>
          <w:szCs w:val="24"/>
        </w:rPr>
        <w:t>la</w:t>
      </w:r>
      <w:r w:rsidRPr="00D4731B">
        <w:rPr>
          <w:color w:val="484848"/>
          <w:spacing w:val="2"/>
          <w:w w:val="105"/>
          <w:sz w:val="24"/>
          <w:szCs w:val="24"/>
        </w:rPr>
        <w:t>ws.</w:t>
      </w:r>
    </w:p>
    <w:p w14:paraId="4F7715D0" w14:textId="77777777" w:rsidR="00D4731B" w:rsidRDefault="00D4731B" w:rsidP="00D4731B">
      <w:pPr>
        <w:pStyle w:val="ListParagraph"/>
        <w:rPr>
          <w:color w:val="484848"/>
          <w:w w:val="105"/>
          <w:sz w:val="24"/>
          <w:szCs w:val="24"/>
        </w:rPr>
      </w:pPr>
    </w:p>
    <w:p w14:paraId="776FF85C" w14:textId="41C1C1D4" w:rsidR="00D4731B" w:rsidRPr="00D4731B" w:rsidRDefault="00650B3C" w:rsidP="00D4731B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D4731B">
        <w:rPr>
          <w:b/>
          <w:bCs/>
          <w:color w:val="484848"/>
          <w:w w:val="105"/>
          <w:sz w:val="24"/>
          <w:szCs w:val="24"/>
        </w:rPr>
        <w:t>SELLER'S</w:t>
      </w:r>
      <w:r w:rsidRPr="00D4731B">
        <w:rPr>
          <w:b/>
          <w:bCs/>
          <w:color w:val="484848"/>
          <w:spacing w:val="-1"/>
          <w:w w:val="105"/>
          <w:sz w:val="24"/>
          <w:szCs w:val="24"/>
        </w:rPr>
        <w:t xml:space="preserve"> </w:t>
      </w:r>
      <w:r w:rsidRPr="00D4731B">
        <w:rPr>
          <w:b/>
          <w:bCs/>
          <w:color w:val="383838"/>
          <w:w w:val="105"/>
          <w:sz w:val="24"/>
          <w:szCs w:val="24"/>
        </w:rPr>
        <w:t>REPRESENTATION</w:t>
      </w:r>
      <w:r w:rsidR="00D4731B" w:rsidRPr="00D4731B">
        <w:rPr>
          <w:b/>
          <w:bCs/>
          <w:color w:val="383838"/>
          <w:w w:val="105"/>
          <w:sz w:val="24"/>
          <w:szCs w:val="24"/>
        </w:rPr>
        <w:t>.</w:t>
      </w:r>
    </w:p>
    <w:p w14:paraId="67F97A63" w14:textId="77777777" w:rsidR="00D4731B" w:rsidRPr="00D4731B" w:rsidRDefault="00D4731B" w:rsidP="00D4731B">
      <w:pPr>
        <w:pStyle w:val="BodyText"/>
        <w:kinsoku w:val="0"/>
        <w:overflowPunct w:val="0"/>
        <w:ind w:left="360" w:right="878"/>
        <w:jc w:val="both"/>
        <w:rPr>
          <w:b/>
          <w:bCs/>
          <w:color w:val="383838"/>
          <w:sz w:val="24"/>
          <w:szCs w:val="24"/>
        </w:rPr>
      </w:pPr>
    </w:p>
    <w:p w14:paraId="7CC6C591" w14:textId="0BCDF80B" w:rsidR="00D4731B" w:rsidRPr="00D4731B" w:rsidRDefault="00650B3C" w:rsidP="00D4731B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D4731B">
        <w:rPr>
          <w:color w:val="484848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>ll</w:t>
      </w:r>
      <w:r w:rsidRPr="00D4731B">
        <w:rPr>
          <w:color w:val="484848"/>
          <w:w w:val="105"/>
          <w:sz w:val="24"/>
          <w:szCs w:val="24"/>
        </w:rPr>
        <w:t xml:space="preserve">er </w:t>
      </w:r>
      <w:r w:rsidRPr="00D4731B">
        <w:rPr>
          <w:color w:val="383838"/>
          <w:w w:val="105"/>
          <w:sz w:val="24"/>
          <w:szCs w:val="24"/>
        </w:rPr>
        <w:t xml:space="preserve">represents to </w:t>
      </w:r>
      <w:r w:rsidRPr="00D4731B">
        <w:rPr>
          <w:color w:val="484848"/>
          <w:w w:val="105"/>
          <w:sz w:val="24"/>
          <w:szCs w:val="24"/>
        </w:rPr>
        <w:t>B</w:t>
      </w:r>
      <w:r w:rsidRPr="00D4731B">
        <w:rPr>
          <w:color w:val="282828"/>
          <w:w w:val="105"/>
          <w:sz w:val="24"/>
          <w:szCs w:val="24"/>
        </w:rPr>
        <w:t>u</w:t>
      </w:r>
      <w:r w:rsidRPr="00D4731B">
        <w:rPr>
          <w:color w:val="484848"/>
          <w:w w:val="105"/>
          <w:sz w:val="24"/>
          <w:szCs w:val="24"/>
        </w:rPr>
        <w:t xml:space="preserve">yer </w:t>
      </w:r>
      <w:r w:rsidRPr="00D4731B">
        <w:rPr>
          <w:color w:val="282828"/>
          <w:w w:val="105"/>
          <w:sz w:val="24"/>
          <w:szCs w:val="24"/>
        </w:rPr>
        <w:t xml:space="preserve">that </w:t>
      </w:r>
      <w:r w:rsidRPr="00D4731B">
        <w:rPr>
          <w:color w:val="484848"/>
          <w:spacing w:val="3"/>
          <w:w w:val="105"/>
          <w:sz w:val="24"/>
          <w:szCs w:val="24"/>
        </w:rPr>
        <w:t>a</w:t>
      </w:r>
      <w:r w:rsidRPr="00D4731B">
        <w:rPr>
          <w:color w:val="282828"/>
          <w:spacing w:val="3"/>
          <w:w w:val="105"/>
          <w:sz w:val="24"/>
          <w:szCs w:val="24"/>
        </w:rPr>
        <w:t xml:space="preserve">ll </w:t>
      </w:r>
      <w:r w:rsidRPr="00D4731B">
        <w:rPr>
          <w:color w:val="383838"/>
          <w:w w:val="105"/>
          <w:sz w:val="24"/>
          <w:szCs w:val="24"/>
        </w:rPr>
        <w:t xml:space="preserve">outstanding </w:t>
      </w:r>
      <w:r w:rsidRPr="00D4731B">
        <w:rPr>
          <w:color w:val="282828"/>
          <w:w w:val="105"/>
          <w:sz w:val="24"/>
          <w:szCs w:val="24"/>
        </w:rPr>
        <w:t>li</w:t>
      </w:r>
      <w:r w:rsidRPr="00D4731B">
        <w:rPr>
          <w:color w:val="484848"/>
          <w:w w:val="105"/>
          <w:sz w:val="24"/>
          <w:szCs w:val="24"/>
        </w:rPr>
        <w:t>a</w:t>
      </w:r>
      <w:r w:rsidRPr="00D4731B">
        <w:rPr>
          <w:color w:val="282828"/>
          <w:w w:val="105"/>
          <w:sz w:val="24"/>
          <w:szCs w:val="24"/>
        </w:rPr>
        <w:t>biliti</w:t>
      </w:r>
      <w:r w:rsidRPr="00D4731B">
        <w:rPr>
          <w:color w:val="484848"/>
          <w:w w:val="105"/>
          <w:sz w:val="24"/>
          <w:szCs w:val="24"/>
        </w:rPr>
        <w:t xml:space="preserve">es </w:t>
      </w:r>
      <w:r w:rsidRPr="00D4731B">
        <w:rPr>
          <w:color w:val="383838"/>
          <w:w w:val="105"/>
          <w:sz w:val="24"/>
          <w:szCs w:val="24"/>
        </w:rPr>
        <w:t>of the Business</w:t>
      </w:r>
      <w:r w:rsidRPr="00D4731B">
        <w:rPr>
          <w:color w:val="5E5E5E"/>
          <w:w w:val="105"/>
          <w:sz w:val="24"/>
          <w:szCs w:val="24"/>
        </w:rPr>
        <w:t xml:space="preserve">, </w:t>
      </w:r>
      <w:r w:rsidRPr="00D4731B">
        <w:rPr>
          <w:color w:val="484848"/>
          <w:w w:val="105"/>
          <w:sz w:val="24"/>
          <w:szCs w:val="24"/>
        </w:rPr>
        <w:t>excep</w:t>
      </w:r>
      <w:r w:rsidRPr="00D4731B">
        <w:rPr>
          <w:color w:val="282828"/>
          <w:w w:val="105"/>
          <w:sz w:val="24"/>
          <w:szCs w:val="24"/>
        </w:rPr>
        <w:t xml:space="preserve">t </w:t>
      </w:r>
      <w:r w:rsidRPr="00D4731B">
        <w:rPr>
          <w:color w:val="484848"/>
          <w:w w:val="105"/>
          <w:sz w:val="24"/>
          <w:szCs w:val="24"/>
        </w:rPr>
        <w:t xml:space="preserve">as </w:t>
      </w:r>
      <w:r w:rsidRPr="00D4731B">
        <w:rPr>
          <w:color w:val="484848"/>
          <w:spacing w:val="3"/>
          <w:w w:val="105"/>
          <w:sz w:val="24"/>
          <w:szCs w:val="24"/>
        </w:rPr>
        <w:t>spec</w:t>
      </w:r>
      <w:r w:rsidRPr="00D4731B">
        <w:rPr>
          <w:color w:val="282828"/>
          <w:spacing w:val="3"/>
          <w:w w:val="105"/>
          <w:sz w:val="24"/>
          <w:szCs w:val="24"/>
        </w:rPr>
        <w:t>ifi</w:t>
      </w:r>
      <w:r w:rsidRPr="00D4731B">
        <w:rPr>
          <w:color w:val="484848"/>
          <w:spacing w:val="3"/>
          <w:w w:val="105"/>
          <w:sz w:val="24"/>
          <w:szCs w:val="24"/>
        </w:rPr>
        <w:t>ca</w:t>
      </w:r>
      <w:r w:rsidRPr="00D4731B">
        <w:rPr>
          <w:color w:val="282828"/>
          <w:spacing w:val="3"/>
          <w:w w:val="105"/>
          <w:sz w:val="24"/>
          <w:szCs w:val="24"/>
        </w:rPr>
        <w:t>ll</w:t>
      </w:r>
      <w:r w:rsidRPr="00D4731B">
        <w:rPr>
          <w:color w:val="484848"/>
          <w:spacing w:val="3"/>
          <w:w w:val="105"/>
          <w:sz w:val="24"/>
          <w:szCs w:val="24"/>
        </w:rPr>
        <w:t xml:space="preserve">y </w:t>
      </w:r>
      <w:r w:rsidRPr="00D4731B">
        <w:rPr>
          <w:color w:val="484848"/>
          <w:w w:val="105"/>
          <w:sz w:val="24"/>
          <w:szCs w:val="24"/>
        </w:rPr>
        <w:t xml:space="preserve">set forth </w:t>
      </w:r>
      <w:r w:rsidRPr="00D4731B">
        <w:rPr>
          <w:color w:val="282828"/>
          <w:spacing w:val="4"/>
          <w:w w:val="105"/>
          <w:sz w:val="24"/>
          <w:szCs w:val="24"/>
        </w:rPr>
        <w:t>h</w:t>
      </w:r>
      <w:r w:rsidRPr="00D4731B">
        <w:rPr>
          <w:color w:val="484848"/>
          <w:spacing w:val="4"/>
          <w:w w:val="105"/>
          <w:sz w:val="24"/>
          <w:szCs w:val="24"/>
        </w:rPr>
        <w:t>erei</w:t>
      </w:r>
      <w:r w:rsidRPr="00D4731B">
        <w:rPr>
          <w:color w:val="282828"/>
          <w:spacing w:val="4"/>
          <w:w w:val="105"/>
          <w:sz w:val="24"/>
          <w:szCs w:val="24"/>
        </w:rPr>
        <w:t>n</w:t>
      </w:r>
      <w:r w:rsidRPr="00D4731B">
        <w:rPr>
          <w:color w:val="5E5E5E"/>
          <w:spacing w:val="4"/>
          <w:w w:val="105"/>
          <w:sz w:val="24"/>
          <w:szCs w:val="24"/>
        </w:rPr>
        <w:t xml:space="preserve">, </w:t>
      </w:r>
      <w:r w:rsidRPr="00D4731B">
        <w:rPr>
          <w:color w:val="5E5E5E"/>
          <w:spacing w:val="5"/>
          <w:w w:val="105"/>
          <w:sz w:val="24"/>
          <w:szCs w:val="24"/>
        </w:rPr>
        <w:t>s</w:t>
      </w:r>
      <w:r w:rsidRPr="00D4731B">
        <w:rPr>
          <w:color w:val="282828"/>
          <w:spacing w:val="5"/>
          <w:w w:val="105"/>
          <w:sz w:val="24"/>
          <w:szCs w:val="24"/>
        </w:rPr>
        <w:t>h</w:t>
      </w:r>
      <w:r w:rsidRPr="00D4731B">
        <w:rPr>
          <w:color w:val="484848"/>
          <w:spacing w:val="5"/>
          <w:w w:val="105"/>
          <w:sz w:val="24"/>
          <w:szCs w:val="24"/>
        </w:rPr>
        <w:t>a</w:t>
      </w:r>
      <w:r w:rsidRPr="00D4731B">
        <w:rPr>
          <w:color w:val="282828"/>
          <w:spacing w:val="5"/>
          <w:w w:val="105"/>
          <w:sz w:val="24"/>
          <w:szCs w:val="24"/>
        </w:rPr>
        <w:t>ll b</w:t>
      </w:r>
      <w:r w:rsidRPr="00D4731B">
        <w:rPr>
          <w:color w:val="484848"/>
          <w:spacing w:val="5"/>
          <w:w w:val="105"/>
          <w:sz w:val="24"/>
          <w:szCs w:val="24"/>
        </w:rPr>
        <w:t xml:space="preserve">e </w:t>
      </w:r>
      <w:r w:rsidRPr="00D4731B">
        <w:rPr>
          <w:color w:val="383838"/>
          <w:w w:val="105"/>
          <w:sz w:val="24"/>
          <w:szCs w:val="24"/>
        </w:rPr>
        <w:t xml:space="preserve">paid </w:t>
      </w:r>
      <w:r w:rsidRPr="00D4731B">
        <w:rPr>
          <w:color w:val="282828"/>
          <w:w w:val="105"/>
          <w:sz w:val="24"/>
          <w:szCs w:val="24"/>
        </w:rPr>
        <w:t xml:space="preserve">in </w:t>
      </w:r>
      <w:r w:rsidRPr="00D4731B">
        <w:rPr>
          <w:color w:val="383838"/>
          <w:w w:val="105"/>
          <w:sz w:val="24"/>
          <w:szCs w:val="24"/>
        </w:rPr>
        <w:t xml:space="preserve">full </w:t>
      </w:r>
      <w:r w:rsidRPr="00D4731B">
        <w:rPr>
          <w:color w:val="282828"/>
          <w:spacing w:val="2"/>
          <w:w w:val="105"/>
          <w:sz w:val="24"/>
          <w:szCs w:val="24"/>
        </w:rPr>
        <w:t>b</w:t>
      </w:r>
      <w:r w:rsidRPr="00D4731B">
        <w:rPr>
          <w:color w:val="484848"/>
          <w:spacing w:val="2"/>
          <w:w w:val="105"/>
          <w:sz w:val="24"/>
          <w:szCs w:val="24"/>
        </w:rPr>
        <w:t xml:space="preserve">y </w:t>
      </w:r>
      <w:r w:rsidRPr="00D4731B">
        <w:rPr>
          <w:color w:val="484848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>ll</w:t>
      </w:r>
      <w:r w:rsidRPr="00D4731B">
        <w:rPr>
          <w:color w:val="484848"/>
          <w:w w:val="105"/>
          <w:sz w:val="24"/>
          <w:szCs w:val="24"/>
        </w:rPr>
        <w:t xml:space="preserve">er </w:t>
      </w:r>
      <w:r w:rsidRPr="00D4731B">
        <w:rPr>
          <w:color w:val="383838"/>
          <w:w w:val="105"/>
          <w:sz w:val="24"/>
          <w:szCs w:val="24"/>
        </w:rPr>
        <w:t xml:space="preserve">on or before </w:t>
      </w:r>
      <w:r w:rsidRPr="00D4731B">
        <w:rPr>
          <w:color w:val="282828"/>
          <w:spacing w:val="4"/>
          <w:w w:val="105"/>
          <w:sz w:val="24"/>
          <w:szCs w:val="24"/>
        </w:rPr>
        <w:t>th</w:t>
      </w:r>
      <w:r w:rsidRPr="00D4731B">
        <w:rPr>
          <w:color w:val="484848"/>
          <w:spacing w:val="4"/>
          <w:w w:val="105"/>
          <w:sz w:val="24"/>
          <w:szCs w:val="24"/>
        </w:rPr>
        <w:t xml:space="preserve">e </w:t>
      </w:r>
      <w:r w:rsidRPr="00D4731B">
        <w:rPr>
          <w:color w:val="484848"/>
          <w:w w:val="105"/>
          <w:sz w:val="24"/>
          <w:szCs w:val="24"/>
        </w:rPr>
        <w:t>C</w:t>
      </w:r>
      <w:r w:rsidRPr="00D4731B">
        <w:rPr>
          <w:color w:val="282828"/>
          <w:w w:val="105"/>
          <w:sz w:val="24"/>
          <w:szCs w:val="24"/>
        </w:rPr>
        <w:t>lo</w:t>
      </w:r>
      <w:r w:rsidRPr="00D4731B">
        <w:rPr>
          <w:color w:val="484848"/>
          <w:w w:val="105"/>
          <w:sz w:val="24"/>
          <w:szCs w:val="24"/>
        </w:rPr>
        <w:t>s</w:t>
      </w:r>
      <w:r w:rsidRPr="00D4731B">
        <w:rPr>
          <w:color w:val="282828"/>
          <w:w w:val="105"/>
          <w:sz w:val="24"/>
          <w:szCs w:val="24"/>
        </w:rPr>
        <w:t>in</w:t>
      </w:r>
      <w:r w:rsidRPr="00D4731B">
        <w:rPr>
          <w:color w:val="484848"/>
          <w:w w:val="105"/>
          <w:sz w:val="24"/>
          <w:szCs w:val="24"/>
        </w:rPr>
        <w:t>g, a</w:t>
      </w:r>
      <w:r w:rsidRPr="00D4731B">
        <w:rPr>
          <w:color w:val="282828"/>
          <w:w w:val="105"/>
          <w:sz w:val="24"/>
          <w:szCs w:val="24"/>
        </w:rPr>
        <w:t xml:space="preserve">nd </w:t>
      </w:r>
      <w:r w:rsidRPr="00D4731B">
        <w:rPr>
          <w:color w:val="383838"/>
          <w:w w:val="105"/>
          <w:sz w:val="24"/>
          <w:szCs w:val="24"/>
        </w:rPr>
        <w:t xml:space="preserve">that Buyer </w:t>
      </w:r>
      <w:r w:rsidRPr="00D4731B">
        <w:rPr>
          <w:color w:val="484848"/>
          <w:spacing w:val="3"/>
          <w:w w:val="105"/>
          <w:sz w:val="24"/>
          <w:szCs w:val="24"/>
        </w:rPr>
        <w:t>s</w:t>
      </w:r>
      <w:r w:rsidRPr="00D4731B">
        <w:rPr>
          <w:color w:val="282828"/>
          <w:spacing w:val="3"/>
          <w:w w:val="105"/>
          <w:sz w:val="24"/>
          <w:szCs w:val="24"/>
        </w:rPr>
        <w:t>h</w:t>
      </w:r>
      <w:r w:rsidRPr="00D4731B">
        <w:rPr>
          <w:color w:val="484848"/>
          <w:spacing w:val="3"/>
          <w:w w:val="105"/>
          <w:sz w:val="24"/>
          <w:szCs w:val="24"/>
        </w:rPr>
        <w:t>a</w:t>
      </w:r>
      <w:r w:rsidRPr="00D4731B">
        <w:rPr>
          <w:color w:val="282828"/>
          <w:spacing w:val="3"/>
          <w:w w:val="105"/>
          <w:sz w:val="24"/>
          <w:szCs w:val="24"/>
        </w:rPr>
        <w:t xml:space="preserve">ll </w:t>
      </w:r>
      <w:r w:rsidRPr="00D4731B">
        <w:rPr>
          <w:color w:val="383838"/>
          <w:w w:val="105"/>
          <w:sz w:val="24"/>
          <w:szCs w:val="24"/>
        </w:rPr>
        <w:t xml:space="preserve">receive </w:t>
      </w:r>
      <w:r w:rsidRPr="00D4731B">
        <w:rPr>
          <w:color w:val="282828"/>
          <w:spacing w:val="2"/>
          <w:w w:val="105"/>
          <w:sz w:val="24"/>
          <w:szCs w:val="24"/>
        </w:rPr>
        <w:t>po</w:t>
      </w:r>
      <w:r w:rsidRPr="00D4731B">
        <w:rPr>
          <w:color w:val="484848"/>
          <w:spacing w:val="2"/>
          <w:w w:val="105"/>
          <w:sz w:val="24"/>
          <w:szCs w:val="24"/>
        </w:rPr>
        <w:t>ssessio</w:t>
      </w:r>
      <w:r w:rsidRPr="00D4731B">
        <w:rPr>
          <w:color w:val="282828"/>
          <w:spacing w:val="2"/>
          <w:w w:val="105"/>
          <w:sz w:val="24"/>
          <w:szCs w:val="24"/>
        </w:rPr>
        <w:t xml:space="preserve">n </w:t>
      </w:r>
      <w:r w:rsidRPr="00D4731B">
        <w:rPr>
          <w:color w:val="383838"/>
          <w:w w:val="105"/>
          <w:sz w:val="24"/>
          <w:szCs w:val="24"/>
        </w:rPr>
        <w:t xml:space="preserve">of </w:t>
      </w:r>
      <w:r w:rsidRPr="00D4731B">
        <w:rPr>
          <w:color w:val="282828"/>
          <w:spacing w:val="4"/>
          <w:w w:val="105"/>
          <w:sz w:val="24"/>
          <w:szCs w:val="24"/>
        </w:rPr>
        <w:t>th</w:t>
      </w:r>
      <w:r w:rsidRPr="00D4731B">
        <w:rPr>
          <w:color w:val="484848"/>
          <w:spacing w:val="4"/>
          <w:w w:val="105"/>
          <w:sz w:val="24"/>
          <w:szCs w:val="24"/>
        </w:rPr>
        <w:t xml:space="preserve">e </w:t>
      </w:r>
      <w:r w:rsidRPr="00D4731B">
        <w:rPr>
          <w:color w:val="484848"/>
          <w:spacing w:val="3"/>
          <w:w w:val="105"/>
          <w:sz w:val="24"/>
          <w:szCs w:val="24"/>
        </w:rPr>
        <w:t>Asse</w:t>
      </w:r>
      <w:r w:rsidRPr="00D4731B">
        <w:rPr>
          <w:color w:val="282828"/>
          <w:spacing w:val="3"/>
          <w:w w:val="105"/>
          <w:sz w:val="24"/>
          <w:szCs w:val="24"/>
        </w:rPr>
        <w:t>t</w:t>
      </w:r>
      <w:r w:rsidRPr="00D4731B">
        <w:rPr>
          <w:color w:val="5E5E5E"/>
          <w:spacing w:val="3"/>
          <w:w w:val="105"/>
          <w:sz w:val="24"/>
          <w:szCs w:val="24"/>
        </w:rPr>
        <w:t xml:space="preserve">s </w:t>
      </w:r>
      <w:r w:rsidRPr="00D4731B">
        <w:rPr>
          <w:color w:val="383838"/>
          <w:w w:val="105"/>
          <w:sz w:val="24"/>
          <w:szCs w:val="24"/>
        </w:rPr>
        <w:t xml:space="preserve">free and </w:t>
      </w:r>
      <w:r w:rsidRPr="00D4731B">
        <w:rPr>
          <w:color w:val="282828"/>
          <w:spacing w:val="2"/>
          <w:w w:val="105"/>
          <w:sz w:val="24"/>
          <w:szCs w:val="24"/>
        </w:rPr>
        <w:t>cl</w:t>
      </w:r>
      <w:r w:rsidRPr="00D4731B">
        <w:rPr>
          <w:color w:val="484848"/>
          <w:spacing w:val="2"/>
          <w:w w:val="105"/>
          <w:sz w:val="24"/>
          <w:szCs w:val="24"/>
        </w:rPr>
        <w:t xml:space="preserve">ear </w:t>
      </w:r>
      <w:r w:rsidRPr="00D4731B">
        <w:rPr>
          <w:color w:val="383838"/>
          <w:w w:val="105"/>
          <w:sz w:val="24"/>
          <w:szCs w:val="24"/>
        </w:rPr>
        <w:t xml:space="preserve">of </w:t>
      </w:r>
      <w:r w:rsidRPr="00D4731B">
        <w:rPr>
          <w:color w:val="484848"/>
          <w:spacing w:val="6"/>
          <w:w w:val="105"/>
          <w:sz w:val="24"/>
          <w:szCs w:val="24"/>
        </w:rPr>
        <w:t>a</w:t>
      </w:r>
      <w:r w:rsidRPr="00D4731B">
        <w:rPr>
          <w:color w:val="282828"/>
          <w:spacing w:val="6"/>
          <w:w w:val="105"/>
          <w:sz w:val="24"/>
          <w:szCs w:val="24"/>
        </w:rPr>
        <w:t>n</w:t>
      </w:r>
      <w:r w:rsidRPr="00D4731B">
        <w:rPr>
          <w:color w:val="484848"/>
          <w:spacing w:val="6"/>
          <w:w w:val="105"/>
          <w:sz w:val="24"/>
          <w:szCs w:val="24"/>
        </w:rPr>
        <w:t xml:space="preserve">y </w:t>
      </w:r>
      <w:r w:rsidRPr="00D4731B">
        <w:rPr>
          <w:color w:val="484848"/>
          <w:w w:val="105"/>
          <w:sz w:val="24"/>
          <w:szCs w:val="24"/>
        </w:rPr>
        <w:t>enc</w:t>
      </w:r>
      <w:r w:rsidRPr="00D4731B">
        <w:rPr>
          <w:color w:val="282828"/>
          <w:w w:val="105"/>
          <w:sz w:val="24"/>
          <w:szCs w:val="24"/>
        </w:rPr>
        <w:t>umb</w:t>
      </w:r>
      <w:r w:rsidRPr="00D4731B">
        <w:rPr>
          <w:color w:val="484848"/>
          <w:w w:val="105"/>
          <w:sz w:val="24"/>
          <w:szCs w:val="24"/>
        </w:rPr>
        <w:t xml:space="preserve">rances </w:t>
      </w:r>
      <w:r w:rsidRPr="00D4731B">
        <w:rPr>
          <w:color w:val="383838"/>
          <w:w w:val="105"/>
          <w:sz w:val="24"/>
          <w:szCs w:val="24"/>
        </w:rPr>
        <w:t xml:space="preserve">other than any </w:t>
      </w:r>
      <w:r w:rsidRPr="00D4731B">
        <w:rPr>
          <w:color w:val="484848"/>
          <w:spacing w:val="2"/>
          <w:w w:val="105"/>
          <w:sz w:val="24"/>
          <w:szCs w:val="24"/>
        </w:rPr>
        <w:t>sec</w:t>
      </w:r>
      <w:r w:rsidRPr="00D4731B">
        <w:rPr>
          <w:color w:val="282828"/>
          <w:spacing w:val="2"/>
          <w:w w:val="105"/>
          <w:sz w:val="24"/>
          <w:szCs w:val="24"/>
        </w:rPr>
        <w:t>u</w:t>
      </w:r>
      <w:r w:rsidRPr="00D4731B">
        <w:rPr>
          <w:color w:val="484848"/>
          <w:spacing w:val="2"/>
          <w:w w:val="105"/>
          <w:sz w:val="24"/>
          <w:szCs w:val="24"/>
        </w:rPr>
        <w:t>r</w:t>
      </w:r>
      <w:r w:rsidRPr="00D4731B">
        <w:rPr>
          <w:color w:val="282828"/>
          <w:spacing w:val="2"/>
          <w:w w:val="105"/>
          <w:sz w:val="24"/>
          <w:szCs w:val="24"/>
        </w:rPr>
        <w:t>i</w:t>
      </w:r>
      <w:r w:rsidRPr="00D4731B">
        <w:rPr>
          <w:color w:val="484848"/>
          <w:spacing w:val="2"/>
          <w:w w:val="105"/>
          <w:sz w:val="24"/>
          <w:szCs w:val="24"/>
        </w:rPr>
        <w:t xml:space="preserve">ty </w:t>
      </w:r>
      <w:r w:rsidRPr="00D4731B">
        <w:rPr>
          <w:color w:val="282828"/>
          <w:w w:val="105"/>
          <w:sz w:val="24"/>
          <w:szCs w:val="24"/>
        </w:rPr>
        <w:t>int</w:t>
      </w:r>
      <w:r w:rsidRPr="00D4731B">
        <w:rPr>
          <w:color w:val="484848"/>
          <w:w w:val="105"/>
          <w:sz w:val="24"/>
          <w:szCs w:val="24"/>
        </w:rPr>
        <w:t xml:space="preserve">erest </w:t>
      </w:r>
      <w:r w:rsidRPr="00D4731B">
        <w:rPr>
          <w:color w:val="282828"/>
          <w:spacing w:val="3"/>
          <w:w w:val="105"/>
          <w:sz w:val="24"/>
          <w:szCs w:val="24"/>
        </w:rPr>
        <w:t>th</w:t>
      </w:r>
      <w:r w:rsidRPr="00D4731B">
        <w:rPr>
          <w:color w:val="484848"/>
          <w:spacing w:val="3"/>
          <w:w w:val="105"/>
          <w:sz w:val="24"/>
          <w:szCs w:val="24"/>
        </w:rPr>
        <w:t xml:space="preserve">at </w:t>
      </w:r>
      <w:r w:rsidRPr="00D4731B">
        <w:rPr>
          <w:color w:val="282828"/>
          <w:spacing w:val="3"/>
          <w:w w:val="105"/>
          <w:sz w:val="24"/>
          <w:szCs w:val="24"/>
        </w:rPr>
        <w:t>m</w:t>
      </w:r>
      <w:r w:rsidRPr="00D4731B">
        <w:rPr>
          <w:color w:val="484848"/>
          <w:spacing w:val="3"/>
          <w:w w:val="105"/>
          <w:sz w:val="24"/>
          <w:szCs w:val="24"/>
        </w:rPr>
        <w:t xml:space="preserve">ay </w:t>
      </w:r>
      <w:r w:rsidRPr="00D4731B">
        <w:rPr>
          <w:color w:val="282828"/>
          <w:spacing w:val="4"/>
          <w:w w:val="105"/>
          <w:sz w:val="24"/>
          <w:szCs w:val="24"/>
        </w:rPr>
        <w:t>b</w:t>
      </w:r>
      <w:r w:rsidRPr="00D4731B">
        <w:rPr>
          <w:color w:val="484848"/>
          <w:spacing w:val="4"/>
          <w:w w:val="105"/>
          <w:sz w:val="24"/>
          <w:szCs w:val="24"/>
        </w:rPr>
        <w:t xml:space="preserve">e </w:t>
      </w:r>
      <w:r w:rsidRPr="00D4731B">
        <w:rPr>
          <w:color w:val="484848"/>
          <w:w w:val="105"/>
          <w:sz w:val="24"/>
          <w:szCs w:val="24"/>
        </w:rPr>
        <w:t>crea</w:t>
      </w:r>
      <w:r w:rsidRPr="00D4731B">
        <w:rPr>
          <w:color w:val="282828"/>
          <w:w w:val="105"/>
          <w:sz w:val="24"/>
          <w:szCs w:val="24"/>
        </w:rPr>
        <w:t>t</w:t>
      </w:r>
      <w:r w:rsidRPr="00D4731B">
        <w:rPr>
          <w:color w:val="484848"/>
          <w:w w:val="105"/>
          <w:sz w:val="24"/>
          <w:szCs w:val="24"/>
        </w:rPr>
        <w:t xml:space="preserve">ed </w:t>
      </w:r>
      <w:r w:rsidRPr="00D4731B">
        <w:rPr>
          <w:color w:val="383838"/>
          <w:w w:val="105"/>
          <w:sz w:val="24"/>
          <w:szCs w:val="24"/>
        </w:rPr>
        <w:t xml:space="preserve">pursuant </w:t>
      </w:r>
      <w:r w:rsidRPr="00D4731B">
        <w:rPr>
          <w:color w:val="282828"/>
          <w:w w:val="105"/>
          <w:sz w:val="24"/>
          <w:szCs w:val="24"/>
        </w:rPr>
        <w:t xml:space="preserve">to </w:t>
      </w:r>
      <w:r w:rsidRPr="00D4731B">
        <w:rPr>
          <w:color w:val="282828"/>
          <w:spacing w:val="4"/>
          <w:w w:val="105"/>
          <w:sz w:val="24"/>
          <w:szCs w:val="24"/>
        </w:rPr>
        <w:t>thi</w:t>
      </w:r>
      <w:r w:rsidRPr="00D4731B">
        <w:rPr>
          <w:color w:val="484848"/>
          <w:spacing w:val="4"/>
          <w:w w:val="105"/>
          <w:sz w:val="24"/>
          <w:szCs w:val="24"/>
        </w:rPr>
        <w:t>s</w:t>
      </w:r>
      <w:r w:rsidRPr="00D4731B">
        <w:rPr>
          <w:color w:val="484848"/>
          <w:spacing w:val="-11"/>
          <w:w w:val="105"/>
          <w:sz w:val="24"/>
          <w:szCs w:val="24"/>
        </w:rPr>
        <w:t xml:space="preserve"> </w:t>
      </w:r>
      <w:r w:rsidRPr="00D4731B">
        <w:rPr>
          <w:color w:val="484848"/>
          <w:w w:val="105"/>
          <w:sz w:val="24"/>
          <w:szCs w:val="24"/>
        </w:rPr>
        <w:t>Co</w:t>
      </w:r>
      <w:r w:rsidRPr="00D4731B">
        <w:rPr>
          <w:color w:val="282828"/>
          <w:w w:val="105"/>
          <w:sz w:val="24"/>
          <w:szCs w:val="24"/>
        </w:rPr>
        <w:t>ntra</w:t>
      </w:r>
      <w:r w:rsidRPr="00D4731B">
        <w:rPr>
          <w:color w:val="484848"/>
          <w:w w:val="105"/>
          <w:sz w:val="24"/>
          <w:szCs w:val="24"/>
        </w:rPr>
        <w:t>ct.</w:t>
      </w:r>
    </w:p>
    <w:p w14:paraId="77B16F85" w14:textId="77777777" w:rsidR="00D4731B" w:rsidRPr="00D4731B" w:rsidRDefault="00D4731B" w:rsidP="00D4731B">
      <w:pPr>
        <w:pStyle w:val="BodyText"/>
        <w:kinsoku w:val="0"/>
        <w:overflowPunct w:val="0"/>
        <w:ind w:left="792" w:right="878"/>
        <w:jc w:val="both"/>
        <w:rPr>
          <w:b/>
          <w:bCs/>
          <w:color w:val="383838"/>
          <w:sz w:val="24"/>
          <w:szCs w:val="24"/>
        </w:rPr>
      </w:pPr>
    </w:p>
    <w:p w14:paraId="7546B0B5" w14:textId="6D1043FD" w:rsidR="00D4731B" w:rsidRPr="00D4731B" w:rsidRDefault="00650B3C" w:rsidP="00D4731B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D4731B">
        <w:rPr>
          <w:color w:val="484848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>ll</w:t>
      </w:r>
      <w:r w:rsidRPr="00D4731B">
        <w:rPr>
          <w:color w:val="484848"/>
          <w:w w:val="105"/>
          <w:sz w:val="24"/>
          <w:szCs w:val="24"/>
        </w:rPr>
        <w:t>er</w:t>
      </w:r>
      <w:r w:rsidRPr="00D4731B">
        <w:rPr>
          <w:color w:val="484848"/>
          <w:spacing w:val="-7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represents</w:t>
      </w:r>
      <w:r w:rsidRPr="00D4731B">
        <w:rPr>
          <w:color w:val="383838"/>
          <w:spacing w:val="8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to</w:t>
      </w:r>
      <w:r w:rsidRPr="00D4731B">
        <w:rPr>
          <w:color w:val="383838"/>
          <w:spacing w:val="-1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Buyer</w:t>
      </w:r>
      <w:r w:rsidRPr="00D4731B">
        <w:rPr>
          <w:color w:val="383838"/>
          <w:spacing w:val="3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that</w:t>
      </w:r>
      <w:r w:rsidRPr="00D4731B">
        <w:rPr>
          <w:color w:val="383838"/>
          <w:spacing w:val="-2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there</w:t>
      </w:r>
      <w:r w:rsidRPr="00D4731B">
        <w:rPr>
          <w:color w:val="383838"/>
          <w:spacing w:val="3"/>
          <w:w w:val="105"/>
          <w:sz w:val="24"/>
          <w:szCs w:val="24"/>
        </w:rPr>
        <w:t xml:space="preserve"> </w:t>
      </w:r>
      <w:r w:rsidRPr="00D4731B">
        <w:rPr>
          <w:color w:val="282828"/>
          <w:spacing w:val="3"/>
          <w:w w:val="105"/>
          <w:sz w:val="24"/>
          <w:szCs w:val="24"/>
        </w:rPr>
        <w:t>i</w:t>
      </w:r>
      <w:r w:rsidRPr="00D4731B">
        <w:rPr>
          <w:color w:val="484848"/>
          <w:spacing w:val="3"/>
          <w:w w:val="105"/>
          <w:sz w:val="24"/>
          <w:szCs w:val="24"/>
        </w:rPr>
        <w:t>s</w:t>
      </w:r>
      <w:r w:rsidRPr="00D4731B">
        <w:rPr>
          <w:color w:val="484848"/>
          <w:spacing w:val="-9"/>
          <w:w w:val="105"/>
          <w:sz w:val="24"/>
          <w:szCs w:val="24"/>
        </w:rPr>
        <w:t xml:space="preserve"> </w:t>
      </w:r>
      <w:r w:rsidRPr="00D4731B">
        <w:rPr>
          <w:color w:val="282828"/>
          <w:w w:val="105"/>
          <w:sz w:val="24"/>
          <w:szCs w:val="24"/>
        </w:rPr>
        <w:t>no</w:t>
      </w:r>
      <w:r w:rsidRPr="00D4731B">
        <w:rPr>
          <w:color w:val="282828"/>
          <w:spacing w:val="4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current</w:t>
      </w:r>
      <w:r w:rsidRPr="00D4731B">
        <w:rPr>
          <w:color w:val="383838"/>
          <w:spacing w:val="2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or</w:t>
      </w:r>
      <w:r w:rsidRPr="00D4731B">
        <w:rPr>
          <w:color w:val="383838"/>
          <w:spacing w:val="-3"/>
          <w:w w:val="105"/>
          <w:sz w:val="24"/>
          <w:szCs w:val="24"/>
        </w:rPr>
        <w:t xml:space="preserve"> </w:t>
      </w:r>
      <w:r w:rsidRPr="00D4731B">
        <w:rPr>
          <w:color w:val="282828"/>
          <w:spacing w:val="3"/>
          <w:w w:val="105"/>
          <w:sz w:val="24"/>
          <w:szCs w:val="24"/>
        </w:rPr>
        <w:t>p</w:t>
      </w:r>
      <w:r w:rsidRPr="00D4731B">
        <w:rPr>
          <w:color w:val="484848"/>
          <w:spacing w:val="3"/>
          <w:w w:val="105"/>
          <w:sz w:val="24"/>
          <w:szCs w:val="24"/>
        </w:rPr>
        <w:t>e</w:t>
      </w:r>
      <w:r w:rsidRPr="00D4731B">
        <w:rPr>
          <w:color w:val="282828"/>
          <w:spacing w:val="3"/>
          <w:w w:val="105"/>
          <w:sz w:val="24"/>
          <w:szCs w:val="24"/>
        </w:rPr>
        <w:t>ndin</w:t>
      </w:r>
      <w:r w:rsidRPr="00D4731B">
        <w:rPr>
          <w:color w:val="484848"/>
          <w:spacing w:val="3"/>
          <w:w w:val="105"/>
          <w:sz w:val="24"/>
          <w:szCs w:val="24"/>
        </w:rPr>
        <w:t>g</w:t>
      </w:r>
      <w:r w:rsidRPr="00D4731B">
        <w:rPr>
          <w:color w:val="484848"/>
          <w:spacing w:val="-2"/>
          <w:w w:val="105"/>
          <w:sz w:val="24"/>
          <w:szCs w:val="24"/>
        </w:rPr>
        <w:t xml:space="preserve"> </w:t>
      </w:r>
      <w:r w:rsidRPr="00D4731B">
        <w:rPr>
          <w:color w:val="282828"/>
          <w:spacing w:val="4"/>
          <w:w w:val="105"/>
          <w:sz w:val="24"/>
          <w:szCs w:val="24"/>
        </w:rPr>
        <w:t>l</w:t>
      </w:r>
      <w:r w:rsidRPr="00D4731B">
        <w:rPr>
          <w:color w:val="484848"/>
          <w:spacing w:val="4"/>
          <w:w w:val="105"/>
          <w:sz w:val="24"/>
          <w:szCs w:val="24"/>
        </w:rPr>
        <w:t>ega</w:t>
      </w:r>
      <w:r w:rsidRPr="00D4731B">
        <w:rPr>
          <w:color w:val="282828"/>
          <w:spacing w:val="4"/>
          <w:w w:val="105"/>
          <w:sz w:val="24"/>
          <w:szCs w:val="24"/>
        </w:rPr>
        <w:t>l</w:t>
      </w:r>
      <w:r w:rsidRPr="00D4731B">
        <w:rPr>
          <w:color w:val="282828"/>
          <w:spacing w:val="-3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action</w:t>
      </w:r>
      <w:r w:rsidRPr="00D4731B">
        <w:rPr>
          <w:color w:val="5E5E5E"/>
          <w:w w:val="105"/>
          <w:sz w:val="24"/>
          <w:szCs w:val="24"/>
        </w:rPr>
        <w:t>,</w:t>
      </w:r>
      <w:r w:rsidRPr="00D4731B">
        <w:rPr>
          <w:color w:val="5E5E5E"/>
          <w:spacing w:val="-9"/>
          <w:w w:val="105"/>
          <w:sz w:val="24"/>
          <w:szCs w:val="24"/>
        </w:rPr>
        <w:t xml:space="preserve"> </w:t>
      </w:r>
      <w:proofErr w:type="gramStart"/>
      <w:r w:rsidRPr="00D4731B">
        <w:rPr>
          <w:color w:val="282828"/>
          <w:w w:val="105"/>
          <w:sz w:val="24"/>
          <w:szCs w:val="24"/>
        </w:rPr>
        <w:t>law</w:t>
      </w:r>
      <w:r w:rsidRPr="00D4731B">
        <w:rPr>
          <w:color w:val="484848"/>
          <w:w w:val="105"/>
          <w:sz w:val="24"/>
          <w:szCs w:val="24"/>
        </w:rPr>
        <w:t>s</w:t>
      </w:r>
      <w:r w:rsidRPr="00D4731B">
        <w:rPr>
          <w:color w:val="282828"/>
          <w:w w:val="105"/>
          <w:sz w:val="24"/>
          <w:szCs w:val="24"/>
        </w:rPr>
        <w:t>uit</w:t>
      </w:r>
      <w:proofErr w:type="gramEnd"/>
      <w:r w:rsidRPr="00D4731B">
        <w:rPr>
          <w:color w:val="282828"/>
          <w:spacing w:val="2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or</w:t>
      </w:r>
      <w:r w:rsidRPr="00D4731B">
        <w:rPr>
          <w:color w:val="383838"/>
          <w:spacing w:val="2"/>
          <w:w w:val="105"/>
          <w:sz w:val="24"/>
          <w:szCs w:val="24"/>
        </w:rPr>
        <w:t xml:space="preserve"> </w:t>
      </w:r>
      <w:r w:rsidRPr="00D4731B">
        <w:rPr>
          <w:color w:val="282828"/>
          <w:spacing w:val="3"/>
          <w:w w:val="105"/>
          <w:sz w:val="24"/>
          <w:szCs w:val="24"/>
        </w:rPr>
        <w:t>l</w:t>
      </w:r>
      <w:r w:rsidRPr="00D4731B">
        <w:rPr>
          <w:color w:val="484848"/>
          <w:spacing w:val="3"/>
          <w:w w:val="105"/>
          <w:sz w:val="24"/>
          <w:szCs w:val="24"/>
        </w:rPr>
        <w:t>ega</w:t>
      </w:r>
      <w:r w:rsidRPr="00D4731B">
        <w:rPr>
          <w:color w:val="282828"/>
          <w:spacing w:val="3"/>
          <w:w w:val="105"/>
          <w:sz w:val="24"/>
          <w:szCs w:val="24"/>
        </w:rPr>
        <w:t>l</w:t>
      </w:r>
      <w:r w:rsidRPr="00D4731B">
        <w:rPr>
          <w:color w:val="282828"/>
          <w:spacing w:val="-1"/>
          <w:w w:val="105"/>
          <w:sz w:val="24"/>
          <w:szCs w:val="24"/>
        </w:rPr>
        <w:t xml:space="preserve"> </w:t>
      </w:r>
      <w:r w:rsidRPr="00D4731B">
        <w:rPr>
          <w:color w:val="282828"/>
          <w:spacing w:val="2"/>
          <w:w w:val="105"/>
          <w:sz w:val="24"/>
          <w:szCs w:val="24"/>
        </w:rPr>
        <w:t>pro</w:t>
      </w:r>
      <w:r w:rsidRPr="00D4731B">
        <w:rPr>
          <w:color w:val="484848"/>
          <w:spacing w:val="2"/>
          <w:w w:val="105"/>
          <w:sz w:val="24"/>
          <w:szCs w:val="24"/>
        </w:rPr>
        <w:t>cee</w:t>
      </w:r>
      <w:r w:rsidRPr="00D4731B">
        <w:rPr>
          <w:color w:val="282828"/>
          <w:spacing w:val="2"/>
          <w:w w:val="105"/>
          <w:sz w:val="24"/>
          <w:szCs w:val="24"/>
        </w:rPr>
        <w:t>din</w:t>
      </w:r>
      <w:r w:rsidRPr="00D4731B">
        <w:rPr>
          <w:color w:val="484848"/>
          <w:spacing w:val="2"/>
          <w:w w:val="105"/>
          <w:sz w:val="24"/>
          <w:szCs w:val="24"/>
        </w:rPr>
        <w:t>g</w:t>
      </w:r>
      <w:r w:rsidRPr="00D4731B">
        <w:rPr>
          <w:color w:val="484848"/>
          <w:spacing w:val="-2"/>
          <w:w w:val="105"/>
          <w:sz w:val="24"/>
          <w:szCs w:val="24"/>
        </w:rPr>
        <w:t xml:space="preserve"> </w:t>
      </w:r>
      <w:r w:rsidRPr="00D4731B">
        <w:rPr>
          <w:color w:val="484848"/>
          <w:spacing w:val="3"/>
          <w:w w:val="105"/>
          <w:sz w:val="24"/>
          <w:szCs w:val="24"/>
        </w:rPr>
        <w:t>aga</w:t>
      </w:r>
      <w:r w:rsidRPr="00D4731B">
        <w:rPr>
          <w:color w:val="282828"/>
          <w:spacing w:val="3"/>
          <w:w w:val="105"/>
          <w:sz w:val="24"/>
          <w:szCs w:val="24"/>
        </w:rPr>
        <w:t>in</w:t>
      </w:r>
      <w:r w:rsidRPr="00D4731B">
        <w:rPr>
          <w:color w:val="484848"/>
          <w:spacing w:val="3"/>
          <w:w w:val="105"/>
          <w:sz w:val="24"/>
          <w:szCs w:val="24"/>
        </w:rPr>
        <w:t>s</w:t>
      </w:r>
      <w:r w:rsidRPr="00D4731B">
        <w:rPr>
          <w:color w:val="282828"/>
          <w:spacing w:val="3"/>
          <w:w w:val="105"/>
          <w:sz w:val="24"/>
          <w:szCs w:val="24"/>
        </w:rPr>
        <w:t>t</w:t>
      </w:r>
      <w:r w:rsidRPr="00D4731B">
        <w:rPr>
          <w:color w:val="282828"/>
          <w:spacing w:val="-1"/>
          <w:w w:val="105"/>
          <w:sz w:val="24"/>
          <w:szCs w:val="24"/>
        </w:rPr>
        <w:t xml:space="preserve"> </w:t>
      </w:r>
      <w:r w:rsidRPr="00D4731B">
        <w:rPr>
          <w:color w:val="282828"/>
          <w:w w:val="105"/>
          <w:sz w:val="24"/>
          <w:szCs w:val="24"/>
        </w:rPr>
        <w:t>or</w:t>
      </w:r>
      <w:r w:rsidRPr="00D4731B">
        <w:rPr>
          <w:color w:val="282828"/>
          <w:spacing w:val="-6"/>
          <w:w w:val="105"/>
          <w:sz w:val="24"/>
          <w:szCs w:val="24"/>
        </w:rPr>
        <w:t xml:space="preserve"> </w:t>
      </w:r>
      <w:r w:rsidRPr="00D4731B">
        <w:rPr>
          <w:color w:val="282828"/>
          <w:spacing w:val="4"/>
          <w:w w:val="105"/>
          <w:sz w:val="24"/>
          <w:szCs w:val="24"/>
        </w:rPr>
        <w:t>r</w:t>
      </w:r>
      <w:r w:rsidRPr="00D4731B">
        <w:rPr>
          <w:color w:val="484848"/>
          <w:spacing w:val="4"/>
          <w:w w:val="105"/>
          <w:sz w:val="24"/>
          <w:szCs w:val="24"/>
        </w:rPr>
        <w:t>e</w:t>
      </w:r>
      <w:r w:rsidRPr="00D4731B">
        <w:rPr>
          <w:color w:val="282828"/>
          <w:spacing w:val="4"/>
          <w:w w:val="105"/>
          <w:sz w:val="24"/>
          <w:szCs w:val="24"/>
        </w:rPr>
        <w:t>l</w:t>
      </w:r>
      <w:r w:rsidRPr="00D4731B">
        <w:rPr>
          <w:color w:val="484848"/>
          <w:spacing w:val="4"/>
          <w:w w:val="105"/>
          <w:sz w:val="24"/>
          <w:szCs w:val="24"/>
        </w:rPr>
        <w:t>a</w:t>
      </w:r>
      <w:r w:rsidRPr="00D4731B">
        <w:rPr>
          <w:color w:val="282828"/>
          <w:spacing w:val="4"/>
          <w:w w:val="105"/>
          <w:sz w:val="24"/>
          <w:szCs w:val="24"/>
        </w:rPr>
        <w:t>tin</w:t>
      </w:r>
      <w:r w:rsidRPr="00D4731B">
        <w:rPr>
          <w:color w:val="484848"/>
          <w:spacing w:val="4"/>
          <w:w w:val="105"/>
          <w:sz w:val="24"/>
          <w:szCs w:val="24"/>
        </w:rPr>
        <w:t>g</w:t>
      </w:r>
      <w:r w:rsidRPr="00D4731B">
        <w:rPr>
          <w:color w:val="484848"/>
          <w:spacing w:val="-6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to</w:t>
      </w:r>
      <w:r w:rsidRPr="00D4731B">
        <w:rPr>
          <w:color w:val="383838"/>
          <w:spacing w:val="-1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 xml:space="preserve">the </w:t>
      </w:r>
      <w:r w:rsidRPr="00D4731B">
        <w:rPr>
          <w:color w:val="282828"/>
          <w:w w:val="105"/>
          <w:sz w:val="24"/>
          <w:szCs w:val="24"/>
        </w:rPr>
        <w:t>Bu</w:t>
      </w:r>
      <w:r w:rsidRPr="00D4731B">
        <w:rPr>
          <w:color w:val="484848"/>
          <w:w w:val="105"/>
          <w:sz w:val="24"/>
          <w:szCs w:val="24"/>
        </w:rPr>
        <w:t>s</w:t>
      </w:r>
      <w:r w:rsidRPr="00D4731B">
        <w:rPr>
          <w:color w:val="282828"/>
          <w:w w:val="105"/>
          <w:sz w:val="24"/>
          <w:szCs w:val="24"/>
        </w:rPr>
        <w:t>in</w:t>
      </w:r>
      <w:r w:rsidRPr="00D4731B">
        <w:rPr>
          <w:color w:val="484848"/>
          <w:w w:val="105"/>
          <w:sz w:val="24"/>
          <w:szCs w:val="24"/>
        </w:rPr>
        <w:t xml:space="preserve">ess, </w:t>
      </w:r>
      <w:r w:rsidRPr="00D4731B">
        <w:rPr>
          <w:color w:val="282828"/>
          <w:spacing w:val="3"/>
          <w:w w:val="105"/>
          <w:sz w:val="24"/>
          <w:szCs w:val="24"/>
        </w:rPr>
        <w:t>it</w:t>
      </w:r>
      <w:r w:rsidRPr="00D4731B">
        <w:rPr>
          <w:color w:val="484848"/>
          <w:spacing w:val="3"/>
          <w:w w:val="105"/>
          <w:sz w:val="24"/>
          <w:szCs w:val="24"/>
        </w:rPr>
        <w:t xml:space="preserve">s </w:t>
      </w:r>
      <w:r w:rsidRPr="00D4731B">
        <w:rPr>
          <w:color w:val="383838"/>
          <w:w w:val="105"/>
          <w:sz w:val="24"/>
          <w:szCs w:val="24"/>
        </w:rPr>
        <w:t xml:space="preserve">assets or </w:t>
      </w:r>
      <w:r w:rsidRPr="00D4731B">
        <w:rPr>
          <w:color w:val="282828"/>
          <w:spacing w:val="4"/>
          <w:w w:val="105"/>
          <w:sz w:val="24"/>
          <w:szCs w:val="24"/>
        </w:rPr>
        <w:t>bu</w:t>
      </w:r>
      <w:r w:rsidRPr="00D4731B">
        <w:rPr>
          <w:color w:val="484848"/>
          <w:spacing w:val="4"/>
          <w:w w:val="105"/>
          <w:sz w:val="24"/>
          <w:szCs w:val="24"/>
        </w:rPr>
        <w:t>s</w:t>
      </w:r>
      <w:r w:rsidRPr="00D4731B">
        <w:rPr>
          <w:color w:val="282828"/>
          <w:spacing w:val="4"/>
          <w:w w:val="105"/>
          <w:sz w:val="24"/>
          <w:szCs w:val="24"/>
        </w:rPr>
        <w:t>in</w:t>
      </w:r>
      <w:r w:rsidRPr="00D4731B">
        <w:rPr>
          <w:color w:val="484848"/>
          <w:spacing w:val="4"/>
          <w:w w:val="105"/>
          <w:sz w:val="24"/>
          <w:szCs w:val="24"/>
        </w:rPr>
        <w:t xml:space="preserve">ess </w:t>
      </w:r>
      <w:r w:rsidRPr="00D4731B">
        <w:rPr>
          <w:color w:val="383838"/>
          <w:w w:val="105"/>
          <w:sz w:val="24"/>
          <w:szCs w:val="24"/>
        </w:rPr>
        <w:t>activity</w:t>
      </w:r>
      <w:r w:rsidRPr="00D4731B">
        <w:rPr>
          <w:color w:val="797B7E"/>
          <w:w w:val="105"/>
          <w:sz w:val="24"/>
          <w:szCs w:val="24"/>
        </w:rPr>
        <w:t xml:space="preserve">, </w:t>
      </w:r>
      <w:r w:rsidRPr="00D4731B">
        <w:rPr>
          <w:color w:val="282828"/>
          <w:w w:val="105"/>
          <w:sz w:val="24"/>
          <w:szCs w:val="24"/>
        </w:rPr>
        <w:t>no</w:t>
      </w:r>
      <w:r w:rsidRPr="00D4731B">
        <w:rPr>
          <w:color w:val="484848"/>
          <w:w w:val="105"/>
          <w:sz w:val="24"/>
          <w:szCs w:val="24"/>
        </w:rPr>
        <w:t xml:space="preserve">r </w:t>
      </w:r>
      <w:r w:rsidRPr="00D4731B">
        <w:rPr>
          <w:color w:val="282828"/>
          <w:w w:val="105"/>
          <w:sz w:val="24"/>
          <w:szCs w:val="24"/>
        </w:rPr>
        <w:t>do</w:t>
      </w:r>
      <w:r w:rsidRPr="00D4731B">
        <w:rPr>
          <w:color w:val="484848"/>
          <w:w w:val="105"/>
          <w:sz w:val="24"/>
          <w:szCs w:val="24"/>
        </w:rPr>
        <w:t xml:space="preserve">es </w:t>
      </w:r>
      <w:r w:rsidRPr="00D4731B">
        <w:rPr>
          <w:color w:val="383838"/>
          <w:w w:val="105"/>
          <w:sz w:val="24"/>
          <w:szCs w:val="24"/>
        </w:rPr>
        <w:t xml:space="preserve">the </w:t>
      </w:r>
      <w:r w:rsidRPr="00D4731B">
        <w:rPr>
          <w:color w:val="484848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>ll</w:t>
      </w:r>
      <w:r w:rsidRPr="00D4731B">
        <w:rPr>
          <w:color w:val="484848"/>
          <w:w w:val="105"/>
          <w:sz w:val="24"/>
          <w:szCs w:val="24"/>
        </w:rPr>
        <w:t xml:space="preserve">er </w:t>
      </w:r>
      <w:r w:rsidRPr="00D4731B">
        <w:rPr>
          <w:color w:val="383838"/>
          <w:w w:val="105"/>
          <w:sz w:val="24"/>
          <w:szCs w:val="24"/>
        </w:rPr>
        <w:t xml:space="preserve">know or </w:t>
      </w:r>
      <w:r w:rsidRPr="00D4731B">
        <w:rPr>
          <w:color w:val="282828"/>
          <w:spacing w:val="3"/>
          <w:w w:val="105"/>
          <w:sz w:val="24"/>
          <w:szCs w:val="24"/>
        </w:rPr>
        <w:t>hav</w:t>
      </w:r>
      <w:r w:rsidRPr="00D4731B">
        <w:rPr>
          <w:color w:val="484848"/>
          <w:spacing w:val="3"/>
          <w:w w:val="105"/>
          <w:sz w:val="24"/>
          <w:szCs w:val="24"/>
        </w:rPr>
        <w:t xml:space="preserve">e </w:t>
      </w:r>
      <w:r w:rsidRPr="00D4731B">
        <w:rPr>
          <w:color w:val="383838"/>
          <w:w w:val="105"/>
          <w:sz w:val="24"/>
          <w:szCs w:val="24"/>
        </w:rPr>
        <w:t xml:space="preserve">reasonable </w:t>
      </w:r>
      <w:r w:rsidRPr="00D4731B">
        <w:rPr>
          <w:color w:val="484848"/>
          <w:spacing w:val="2"/>
          <w:w w:val="105"/>
          <w:sz w:val="24"/>
          <w:szCs w:val="24"/>
        </w:rPr>
        <w:t>g</w:t>
      </w:r>
      <w:r w:rsidRPr="00D4731B">
        <w:rPr>
          <w:color w:val="282828"/>
          <w:spacing w:val="2"/>
          <w:w w:val="105"/>
          <w:sz w:val="24"/>
          <w:szCs w:val="24"/>
        </w:rPr>
        <w:t>round</w:t>
      </w:r>
      <w:r w:rsidRPr="00D4731B">
        <w:rPr>
          <w:color w:val="484848"/>
          <w:spacing w:val="2"/>
          <w:w w:val="105"/>
          <w:sz w:val="24"/>
          <w:szCs w:val="24"/>
        </w:rPr>
        <w:t xml:space="preserve">s </w:t>
      </w:r>
      <w:r w:rsidRPr="00D4731B">
        <w:rPr>
          <w:color w:val="282828"/>
          <w:w w:val="105"/>
          <w:sz w:val="24"/>
          <w:szCs w:val="24"/>
        </w:rPr>
        <w:t xml:space="preserve">to </w:t>
      </w:r>
      <w:r w:rsidRPr="00D4731B">
        <w:rPr>
          <w:color w:val="383838"/>
          <w:w w:val="105"/>
          <w:sz w:val="24"/>
          <w:szCs w:val="24"/>
        </w:rPr>
        <w:t xml:space="preserve">know the </w:t>
      </w:r>
      <w:r w:rsidRPr="00D4731B">
        <w:rPr>
          <w:color w:val="282828"/>
          <w:spacing w:val="4"/>
          <w:w w:val="105"/>
          <w:sz w:val="24"/>
          <w:szCs w:val="24"/>
        </w:rPr>
        <w:t>b</w:t>
      </w:r>
      <w:r w:rsidRPr="00D4731B">
        <w:rPr>
          <w:color w:val="484848"/>
          <w:spacing w:val="4"/>
          <w:w w:val="105"/>
          <w:sz w:val="24"/>
          <w:szCs w:val="24"/>
        </w:rPr>
        <w:t>as</w:t>
      </w:r>
      <w:r w:rsidRPr="00D4731B">
        <w:rPr>
          <w:color w:val="282828"/>
          <w:spacing w:val="4"/>
          <w:w w:val="105"/>
          <w:sz w:val="24"/>
          <w:szCs w:val="24"/>
        </w:rPr>
        <w:t>i</w:t>
      </w:r>
      <w:r w:rsidRPr="00D4731B">
        <w:rPr>
          <w:color w:val="484848"/>
          <w:spacing w:val="4"/>
          <w:w w:val="105"/>
          <w:sz w:val="24"/>
          <w:szCs w:val="24"/>
        </w:rPr>
        <w:t xml:space="preserve">s </w:t>
      </w:r>
      <w:r w:rsidRPr="00D4731B">
        <w:rPr>
          <w:color w:val="383838"/>
          <w:w w:val="105"/>
          <w:sz w:val="24"/>
          <w:szCs w:val="24"/>
        </w:rPr>
        <w:t>of any</w:t>
      </w:r>
      <w:r w:rsidRPr="00D4731B">
        <w:rPr>
          <w:color w:val="383838"/>
          <w:spacing w:val="-7"/>
          <w:w w:val="105"/>
          <w:sz w:val="24"/>
          <w:szCs w:val="24"/>
        </w:rPr>
        <w:t xml:space="preserve"> </w:t>
      </w:r>
      <w:r w:rsidRPr="00D4731B">
        <w:rPr>
          <w:color w:val="383838"/>
          <w:w w:val="105"/>
          <w:sz w:val="24"/>
          <w:szCs w:val="24"/>
        </w:rPr>
        <w:t>potential</w:t>
      </w:r>
      <w:r w:rsidR="00D4731B">
        <w:rPr>
          <w:b/>
          <w:bCs/>
          <w:color w:val="383838"/>
          <w:sz w:val="24"/>
          <w:szCs w:val="24"/>
        </w:rPr>
        <w:t xml:space="preserve"> </w:t>
      </w:r>
      <w:r w:rsidRPr="00D4731B">
        <w:rPr>
          <w:color w:val="282828"/>
          <w:w w:val="105"/>
          <w:sz w:val="24"/>
          <w:szCs w:val="24"/>
        </w:rPr>
        <w:t>l</w:t>
      </w:r>
      <w:r w:rsidRPr="00D4731B">
        <w:rPr>
          <w:color w:val="484848"/>
          <w:w w:val="105"/>
          <w:sz w:val="24"/>
          <w:szCs w:val="24"/>
        </w:rPr>
        <w:t>ega</w:t>
      </w:r>
      <w:r w:rsidRPr="00D4731B">
        <w:rPr>
          <w:color w:val="282828"/>
          <w:w w:val="105"/>
          <w:sz w:val="24"/>
          <w:szCs w:val="24"/>
        </w:rPr>
        <w:t xml:space="preserve">l </w:t>
      </w:r>
      <w:r w:rsidRPr="00D4731B">
        <w:rPr>
          <w:color w:val="383838"/>
          <w:w w:val="105"/>
          <w:sz w:val="24"/>
          <w:szCs w:val="24"/>
        </w:rPr>
        <w:t xml:space="preserve">action relative to </w:t>
      </w:r>
      <w:r w:rsidRPr="00D4731B">
        <w:rPr>
          <w:color w:val="282828"/>
          <w:w w:val="105"/>
          <w:sz w:val="24"/>
          <w:szCs w:val="24"/>
        </w:rPr>
        <w:t>th</w:t>
      </w:r>
      <w:r w:rsidRPr="00D4731B">
        <w:rPr>
          <w:color w:val="484848"/>
          <w:w w:val="105"/>
          <w:sz w:val="24"/>
          <w:szCs w:val="24"/>
        </w:rPr>
        <w:t xml:space="preserve">e </w:t>
      </w:r>
      <w:r w:rsidRPr="00D4731B">
        <w:rPr>
          <w:color w:val="383838"/>
          <w:w w:val="105"/>
          <w:sz w:val="24"/>
          <w:szCs w:val="24"/>
        </w:rPr>
        <w:t>Business</w:t>
      </w:r>
      <w:r w:rsidRPr="00D4731B">
        <w:rPr>
          <w:color w:val="5E5E5E"/>
          <w:w w:val="105"/>
          <w:sz w:val="24"/>
          <w:szCs w:val="24"/>
        </w:rPr>
        <w:t xml:space="preserve">, </w:t>
      </w:r>
      <w:r w:rsidRPr="00D4731B">
        <w:rPr>
          <w:color w:val="282828"/>
          <w:w w:val="105"/>
          <w:sz w:val="24"/>
          <w:szCs w:val="24"/>
        </w:rPr>
        <w:t>it</w:t>
      </w:r>
      <w:r w:rsidRPr="00D4731B">
        <w:rPr>
          <w:color w:val="5E5E5E"/>
          <w:w w:val="105"/>
          <w:sz w:val="24"/>
          <w:szCs w:val="24"/>
        </w:rPr>
        <w:t xml:space="preserve">s </w:t>
      </w:r>
      <w:r w:rsidRPr="00D4731B">
        <w:rPr>
          <w:color w:val="383838"/>
          <w:w w:val="105"/>
          <w:sz w:val="24"/>
          <w:szCs w:val="24"/>
        </w:rPr>
        <w:t xml:space="preserve">properties or </w:t>
      </w:r>
      <w:r w:rsidRPr="00D4731B">
        <w:rPr>
          <w:color w:val="282828"/>
          <w:w w:val="105"/>
          <w:sz w:val="24"/>
          <w:szCs w:val="24"/>
        </w:rPr>
        <w:t>bu</w:t>
      </w:r>
      <w:r w:rsidRPr="00D4731B">
        <w:rPr>
          <w:color w:val="484848"/>
          <w:w w:val="105"/>
          <w:sz w:val="24"/>
          <w:szCs w:val="24"/>
        </w:rPr>
        <w:t>s</w:t>
      </w:r>
      <w:r w:rsidRPr="00D4731B">
        <w:rPr>
          <w:color w:val="282828"/>
          <w:w w:val="105"/>
          <w:sz w:val="24"/>
          <w:szCs w:val="24"/>
        </w:rPr>
        <w:t>in</w:t>
      </w:r>
      <w:r w:rsidRPr="00D4731B">
        <w:rPr>
          <w:color w:val="484848"/>
          <w:w w:val="105"/>
          <w:sz w:val="24"/>
          <w:szCs w:val="24"/>
        </w:rPr>
        <w:t>ess activ</w:t>
      </w:r>
      <w:r w:rsidRPr="00D4731B">
        <w:rPr>
          <w:color w:val="282828"/>
          <w:w w:val="105"/>
          <w:sz w:val="24"/>
          <w:szCs w:val="24"/>
        </w:rPr>
        <w:t>ity</w:t>
      </w:r>
      <w:r w:rsidRPr="00D4731B">
        <w:rPr>
          <w:color w:val="5E5E5E"/>
          <w:w w:val="105"/>
          <w:sz w:val="24"/>
          <w:szCs w:val="24"/>
        </w:rPr>
        <w:t>.</w:t>
      </w:r>
    </w:p>
    <w:p w14:paraId="240D38B9" w14:textId="77777777" w:rsidR="00D4731B" w:rsidRPr="00D4731B" w:rsidRDefault="00D4731B" w:rsidP="00D4731B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0EC4224B" w14:textId="77777777" w:rsidR="00D4731B" w:rsidRPr="00D4731B" w:rsidRDefault="00650B3C" w:rsidP="00D4731B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D4731B">
        <w:rPr>
          <w:color w:val="484848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 xml:space="preserve">ller </w:t>
      </w:r>
      <w:r w:rsidRPr="00D4731B">
        <w:rPr>
          <w:color w:val="282828"/>
          <w:spacing w:val="2"/>
          <w:w w:val="105"/>
          <w:sz w:val="24"/>
          <w:szCs w:val="24"/>
        </w:rPr>
        <w:t>r</w:t>
      </w:r>
      <w:r w:rsidRPr="00D4731B">
        <w:rPr>
          <w:color w:val="484848"/>
          <w:spacing w:val="2"/>
          <w:w w:val="105"/>
          <w:sz w:val="24"/>
          <w:szCs w:val="24"/>
        </w:rPr>
        <w:t>e</w:t>
      </w:r>
      <w:r w:rsidRPr="00D4731B">
        <w:rPr>
          <w:color w:val="282828"/>
          <w:spacing w:val="2"/>
          <w:w w:val="105"/>
          <w:sz w:val="24"/>
          <w:szCs w:val="24"/>
        </w:rPr>
        <w:t>pre</w:t>
      </w:r>
      <w:r w:rsidRPr="00D4731B">
        <w:rPr>
          <w:color w:val="484848"/>
          <w:spacing w:val="2"/>
          <w:w w:val="105"/>
          <w:sz w:val="24"/>
          <w:szCs w:val="24"/>
        </w:rPr>
        <w:t>se</w:t>
      </w:r>
      <w:r w:rsidRPr="00D4731B">
        <w:rPr>
          <w:color w:val="282828"/>
          <w:spacing w:val="2"/>
          <w:w w:val="105"/>
          <w:sz w:val="24"/>
          <w:szCs w:val="24"/>
        </w:rPr>
        <w:t>nt</w:t>
      </w:r>
      <w:r w:rsidRPr="00D4731B">
        <w:rPr>
          <w:color w:val="484848"/>
          <w:spacing w:val="2"/>
          <w:w w:val="105"/>
          <w:sz w:val="24"/>
          <w:szCs w:val="24"/>
        </w:rPr>
        <w:t xml:space="preserve">s </w:t>
      </w:r>
      <w:r w:rsidRPr="00D4731B">
        <w:rPr>
          <w:color w:val="282828"/>
          <w:w w:val="105"/>
          <w:sz w:val="24"/>
          <w:szCs w:val="24"/>
        </w:rPr>
        <w:t xml:space="preserve">to </w:t>
      </w:r>
      <w:r w:rsidRPr="00D4731B">
        <w:rPr>
          <w:color w:val="383838"/>
          <w:w w:val="105"/>
          <w:sz w:val="24"/>
          <w:szCs w:val="24"/>
        </w:rPr>
        <w:t xml:space="preserve">Buyer </w:t>
      </w:r>
      <w:r w:rsidRPr="00D4731B">
        <w:rPr>
          <w:color w:val="282828"/>
          <w:w w:val="105"/>
          <w:sz w:val="24"/>
          <w:szCs w:val="24"/>
        </w:rPr>
        <w:t xml:space="preserve">that </w:t>
      </w:r>
      <w:r w:rsidRPr="00D4731B">
        <w:rPr>
          <w:color w:val="383838"/>
          <w:w w:val="105"/>
          <w:sz w:val="24"/>
          <w:szCs w:val="24"/>
        </w:rPr>
        <w:t xml:space="preserve">all of </w:t>
      </w:r>
      <w:r w:rsidRPr="00D4731B">
        <w:rPr>
          <w:color w:val="484848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>ll</w:t>
      </w:r>
      <w:r w:rsidRPr="00D4731B">
        <w:rPr>
          <w:color w:val="484848"/>
          <w:w w:val="105"/>
          <w:sz w:val="24"/>
          <w:szCs w:val="24"/>
        </w:rPr>
        <w:t xml:space="preserve">er's </w:t>
      </w:r>
      <w:r w:rsidRPr="00D4731B">
        <w:rPr>
          <w:color w:val="484848"/>
          <w:spacing w:val="2"/>
          <w:w w:val="105"/>
          <w:sz w:val="24"/>
          <w:szCs w:val="24"/>
        </w:rPr>
        <w:t>s</w:t>
      </w:r>
      <w:r w:rsidRPr="00D4731B">
        <w:rPr>
          <w:color w:val="282828"/>
          <w:spacing w:val="2"/>
          <w:w w:val="105"/>
          <w:sz w:val="24"/>
          <w:szCs w:val="24"/>
        </w:rPr>
        <w:t>t</w:t>
      </w:r>
      <w:r w:rsidRPr="00D4731B">
        <w:rPr>
          <w:color w:val="484848"/>
          <w:spacing w:val="2"/>
          <w:w w:val="105"/>
          <w:sz w:val="24"/>
          <w:szCs w:val="24"/>
        </w:rPr>
        <w:t>ateme</w:t>
      </w:r>
      <w:r w:rsidRPr="00D4731B">
        <w:rPr>
          <w:color w:val="282828"/>
          <w:spacing w:val="2"/>
          <w:w w:val="105"/>
          <w:sz w:val="24"/>
          <w:szCs w:val="24"/>
        </w:rPr>
        <w:t>nt</w:t>
      </w:r>
      <w:r w:rsidRPr="00D4731B">
        <w:rPr>
          <w:color w:val="484848"/>
          <w:spacing w:val="2"/>
          <w:w w:val="105"/>
          <w:sz w:val="24"/>
          <w:szCs w:val="24"/>
        </w:rPr>
        <w:t xml:space="preserve">s </w:t>
      </w:r>
      <w:r w:rsidRPr="00D4731B">
        <w:rPr>
          <w:color w:val="383838"/>
          <w:w w:val="105"/>
          <w:sz w:val="24"/>
          <w:szCs w:val="24"/>
        </w:rPr>
        <w:t xml:space="preserve">or representations </w:t>
      </w:r>
      <w:r w:rsidRPr="00D4731B">
        <w:rPr>
          <w:color w:val="484848"/>
          <w:spacing w:val="2"/>
          <w:w w:val="105"/>
          <w:sz w:val="24"/>
          <w:szCs w:val="24"/>
        </w:rPr>
        <w:t>regar</w:t>
      </w:r>
      <w:r w:rsidRPr="00D4731B">
        <w:rPr>
          <w:color w:val="282828"/>
          <w:spacing w:val="2"/>
          <w:w w:val="105"/>
          <w:sz w:val="24"/>
          <w:szCs w:val="24"/>
        </w:rPr>
        <w:t>din</w:t>
      </w:r>
      <w:r w:rsidRPr="00D4731B">
        <w:rPr>
          <w:color w:val="484848"/>
          <w:spacing w:val="2"/>
          <w:w w:val="105"/>
          <w:sz w:val="24"/>
          <w:szCs w:val="24"/>
        </w:rPr>
        <w:t xml:space="preserve">g </w:t>
      </w:r>
      <w:r w:rsidRPr="00D4731B">
        <w:rPr>
          <w:color w:val="282828"/>
          <w:spacing w:val="2"/>
          <w:w w:val="105"/>
          <w:sz w:val="24"/>
          <w:szCs w:val="24"/>
        </w:rPr>
        <w:t>th</w:t>
      </w:r>
      <w:r w:rsidRPr="00D4731B">
        <w:rPr>
          <w:color w:val="484848"/>
          <w:spacing w:val="2"/>
          <w:w w:val="105"/>
          <w:sz w:val="24"/>
          <w:szCs w:val="24"/>
        </w:rPr>
        <w:t xml:space="preserve">e </w:t>
      </w:r>
      <w:r w:rsidRPr="00D4731B">
        <w:rPr>
          <w:color w:val="383838"/>
          <w:w w:val="105"/>
          <w:sz w:val="24"/>
          <w:szCs w:val="24"/>
        </w:rPr>
        <w:t>prior operation of the Busines</w:t>
      </w:r>
      <w:r w:rsidRPr="00D4731B">
        <w:rPr>
          <w:color w:val="5E5E5E"/>
          <w:w w:val="105"/>
          <w:sz w:val="24"/>
          <w:szCs w:val="24"/>
        </w:rPr>
        <w:t xml:space="preserve">s, </w:t>
      </w:r>
      <w:r w:rsidRPr="00D4731B">
        <w:rPr>
          <w:color w:val="383838"/>
          <w:w w:val="105"/>
          <w:sz w:val="24"/>
          <w:szCs w:val="24"/>
        </w:rPr>
        <w:t xml:space="preserve">the </w:t>
      </w:r>
      <w:r w:rsidRPr="00D4731B">
        <w:rPr>
          <w:color w:val="484848"/>
          <w:w w:val="105"/>
          <w:sz w:val="24"/>
          <w:szCs w:val="24"/>
        </w:rPr>
        <w:t>va</w:t>
      </w:r>
      <w:r w:rsidRPr="00D4731B">
        <w:rPr>
          <w:color w:val="282828"/>
          <w:w w:val="105"/>
          <w:sz w:val="24"/>
          <w:szCs w:val="24"/>
        </w:rPr>
        <w:t xml:space="preserve">lue </w:t>
      </w:r>
      <w:r w:rsidRPr="00D4731B">
        <w:rPr>
          <w:color w:val="383838"/>
          <w:w w:val="105"/>
          <w:sz w:val="24"/>
          <w:szCs w:val="24"/>
        </w:rPr>
        <w:t xml:space="preserve">of </w:t>
      </w:r>
      <w:r w:rsidRPr="00D4731B">
        <w:rPr>
          <w:color w:val="282828"/>
          <w:spacing w:val="2"/>
          <w:w w:val="105"/>
          <w:sz w:val="24"/>
          <w:szCs w:val="24"/>
        </w:rPr>
        <w:t>th</w:t>
      </w:r>
      <w:r w:rsidRPr="00D4731B">
        <w:rPr>
          <w:color w:val="484848"/>
          <w:spacing w:val="2"/>
          <w:w w:val="105"/>
          <w:sz w:val="24"/>
          <w:szCs w:val="24"/>
        </w:rPr>
        <w:t xml:space="preserve">e </w:t>
      </w:r>
      <w:r w:rsidRPr="00D4731B">
        <w:rPr>
          <w:color w:val="383838"/>
          <w:w w:val="105"/>
          <w:sz w:val="24"/>
          <w:szCs w:val="24"/>
        </w:rPr>
        <w:t xml:space="preserve">assets </w:t>
      </w:r>
      <w:r w:rsidRPr="00D4731B">
        <w:rPr>
          <w:color w:val="282828"/>
          <w:spacing w:val="3"/>
          <w:w w:val="105"/>
          <w:sz w:val="24"/>
          <w:szCs w:val="24"/>
        </w:rPr>
        <w:t>b</w:t>
      </w:r>
      <w:r w:rsidRPr="00D4731B">
        <w:rPr>
          <w:color w:val="484848"/>
          <w:spacing w:val="3"/>
          <w:w w:val="105"/>
          <w:sz w:val="24"/>
          <w:szCs w:val="24"/>
        </w:rPr>
        <w:t>e</w:t>
      </w:r>
      <w:r w:rsidRPr="00D4731B">
        <w:rPr>
          <w:color w:val="282828"/>
          <w:spacing w:val="3"/>
          <w:w w:val="105"/>
          <w:sz w:val="24"/>
          <w:szCs w:val="24"/>
        </w:rPr>
        <w:t>in</w:t>
      </w:r>
      <w:r w:rsidRPr="00D4731B">
        <w:rPr>
          <w:color w:val="484848"/>
          <w:spacing w:val="3"/>
          <w:w w:val="105"/>
          <w:sz w:val="24"/>
          <w:szCs w:val="24"/>
        </w:rPr>
        <w:t xml:space="preserve">g </w:t>
      </w:r>
      <w:proofErr w:type="gramStart"/>
      <w:r w:rsidRPr="00D4731B">
        <w:rPr>
          <w:color w:val="383838"/>
          <w:w w:val="105"/>
          <w:sz w:val="24"/>
          <w:szCs w:val="24"/>
        </w:rPr>
        <w:t>purchased</w:t>
      </w:r>
      <w:proofErr w:type="gramEnd"/>
      <w:r w:rsidRPr="00D4731B">
        <w:rPr>
          <w:color w:val="383838"/>
          <w:w w:val="105"/>
          <w:sz w:val="24"/>
          <w:szCs w:val="24"/>
        </w:rPr>
        <w:t xml:space="preserve"> </w:t>
      </w:r>
      <w:r w:rsidRPr="00D4731B">
        <w:rPr>
          <w:color w:val="484848"/>
          <w:w w:val="105"/>
          <w:sz w:val="24"/>
          <w:szCs w:val="24"/>
        </w:rPr>
        <w:t>a</w:t>
      </w:r>
      <w:r w:rsidRPr="00D4731B">
        <w:rPr>
          <w:color w:val="282828"/>
          <w:w w:val="105"/>
          <w:sz w:val="24"/>
          <w:szCs w:val="24"/>
        </w:rPr>
        <w:t xml:space="preserve">nd </w:t>
      </w:r>
      <w:r w:rsidRPr="00D4731B">
        <w:rPr>
          <w:color w:val="484848"/>
          <w:spacing w:val="3"/>
          <w:w w:val="105"/>
          <w:sz w:val="24"/>
          <w:szCs w:val="24"/>
        </w:rPr>
        <w:t>a</w:t>
      </w:r>
      <w:r w:rsidRPr="00D4731B">
        <w:rPr>
          <w:color w:val="282828"/>
          <w:spacing w:val="3"/>
          <w:w w:val="105"/>
          <w:sz w:val="24"/>
          <w:szCs w:val="24"/>
        </w:rPr>
        <w:t xml:space="preserve">ll </w:t>
      </w:r>
      <w:r w:rsidRPr="00D4731B">
        <w:rPr>
          <w:color w:val="383838"/>
          <w:w w:val="105"/>
          <w:sz w:val="24"/>
          <w:szCs w:val="24"/>
        </w:rPr>
        <w:t xml:space="preserve">other </w:t>
      </w:r>
      <w:r w:rsidRPr="00D4731B">
        <w:rPr>
          <w:color w:val="282828"/>
          <w:spacing w:val="5"/>
          <w:w w:val="105"/>
          <w:sz w:val="24"/>
          <w:szCs w:val="24"/>
        </w:rPr>
        <w:t>m</w:t>
      </w:r>
      <w:r w:rsidRPr="00D4731B">
        <w:rPr>
          <w:color w:val="484848"/>
          <w:spacing w:val="5"/>
          <w:w w:val="105"/>
          <w:sz w:val="24"/>
          <w:szCs w:val="24"/>
        </w:rPr>
        <w:t>a</w:t>
      </w:r>
      <w:r w:rsidRPr="00D4731B">
        <w:rPr>
          <w:color w:val="282828"/>
          <w:spacing w:val="5"/>
          <w:w w:val="105"/>
          <w:sz w:val="24"/>
          <w:szCs w:val="24"/>
        </w:rPr>
        <w:t>t</w:t>
      </w:r>
      <w:r w:rsidRPr="00D4731B">
        <w:rPr>
          <w:color w:val="484848"/>
          <w:spacing w:val="5"/>
          <w:w w:val="105"/>
          <w:sz w:val="24"/>
          <w:szCs w:val="24"/>
        </w:rPr>
        <w:t>e</w:t>
      </w:r>
      <w:r w:rsidRPr="00D4731B">
        <w:rPr>
          <w:color w:val="282828"/>
          <w:spacing w:val="5"/>
          <w:w w:val="105"/>
          <w:sz w:val="24"/>
          <w:szCs w:val="24"/>
        </w:rPr>
        <w:t>ri</w:t>
      </w:r>
      <w:r w:rsidRPr="00D4731B">
        <w:rPr>
          <w:color w:val="484848"/>
          <w:spacing w:val="5"/>
          <w:w w:val="105"/>
          <w:sz w:val="24"/>
          <w:szCs w:val="24"/>
        </w:rPr>
        <w:t>a</w:t>
      </w:r>
      <w:r w:rsidRPr="00D4731B">
        <w:rPr>
          <w:color w:val="282828"/>
          <w:spacing w:val="5"/>
          <w:w w:val="105"/>
          <w:sz w:val="24"/>
          <w:szCs w:val="24"/>
        </w:rPr>
        <w:t xml:space="preserve">l </w:t>
      </w:r>
      <w:r w:rsidRPr="00D4731B">
        <w:rPr>
          <w:color w:val="484848"/>
          <w:w w:val="105"/>
          <w:sz w:val="24"/>
          <w:szCs w:val="24"/>
        </w:rPr>
        <w:t>fac</w:t>
      </w:r>
      <w:r w:rsidRPr="00D4731B">
        <w:rPr>
          <w:color w:val="282828"/>
          <w:w w:val="105"/>
          <w:sz w:val="24"/>
          <w:szCs w:val="24"/>
        </w:rPr>
        <w:t>t</w:t>
      </w:r>
      <w:r w:rsidRPr="00D4731B">
        <w:rPr>
          <w:color w:val="484848"/>
          <w:w w:val="105"/>
          <w:sz w:val="24"/>
          <w:szCs w:val="24"/>
        </w:rPr>
        <w:t xml:space="preserve">s are </w:t>
      </w:r>
      <w:r w:rsidRPr="00D4731B">
        <w:rPr>
          <w:color w:val="282828"/>
          <w:spacing w:val="4"/>
          <w:w w:val="105"/>
          <w:sz w:val="24"/>
          <w:szCs w:val="24"/>
        </w:rPr>
        <w:t>tru</w:t>
      </w:r>
      <w:r w:rsidRPr="00D4731B">
        <w:rPr>
          <w:color w:val="484848"/>
          <w:spacing w:val="4"/>
          <w:w w:val="105"/>
          <w:sz w:val="24"/>
          <w:szCs w:val="24"/>
        </w:rPr>
        <w:t xml:space="preserve">e </w:t>
      </w:r>
      <w:r w:rsidRPr="00D4731B">
        <w:rPr>
          <w:color w:val="484848"/>
          <w:w w:val="105"/>
          <w:sz w:val="24"/>
          <w:szCs w:val="24"/>
        </w:rPr>
        <w:t>a</w:t>
      </w:r>
      <w:r w:rsidRPr="00D4731B">
        <w:rPr>
          <w:color w:val="282828"/>
          <w:w w:val="105"/>
          <w:sz w:val="24"/>
          <w:szCs w:val="24"/>
        </w:rPr>
        <w:t xml:space="preserve">nd that </w:t>
      </w:r>
      <w:r w:rsidRPr="00D4731B">
        <w:rPr>
          <w:color w:val="484848"/>
          <w:w w:val="105"/>
          <w:sz w:val="24"/>
          <w:szCs w:val="24"/>
        </w:rPr>
        <w:t>Se</w:t>
      </w:r>
      <w:r w:rsidRPr="00D4731B">
        <w:rPr>
          <w:color w:val="282828"/>
          <w:w w:val="105"/>
          <w:sz w:val="24"/>
          <w:szCs w:val="24"/>
        </w:rPr>
        <w:t>ll</w:t>
      </w:r>
      <w:r w:rsidRPr="00D4731B">
        <w:rPr>
          <w:color w:val="484848"/>
          <w:w w:val="105"/>
          <w:sz w:val="24"/>
          <w:szCs w:val="24"/>
        </w:rPr>
        <w:t>e</w:t>
      </w:r>
      <w:r w:rsidRPr="00D4731B">
        <w:rPr>
          <w:color w:val="282828"/>
          <w:w w:val="105"/>
          <w:sz w:val="24"/>
          <w:szCs w:val="24"/>
        </w:rPr>
        <w:t xml:space="preserve">r </w:t>
      </w:r>
      <w:r w:rsidRPr="00D4731B">
        <w:rPr>
          <w:color w:val="383838"/>
          <w:w w:val="105"/>
          <w:sz w:val="24"/>
          <w:szCs w:val="24"/>
        </w:rPr>
        <w:t xml:space="preserve">knows </w:t>
      </w:r>
      <w:r w:rsidRPr="00D4731B">
        <w:rPr>
          <w:color w:val="484848"/>
          <w:w w:val="105"/>
          <w:sz w:val="24"/>
          <w:szCs w:val="24"/>
        </w:rPr>
        <w:t>sa</w:t>
      </w:r>
      <w:r w:rsidRPr="00D4731B">
        <w:rPr>
          <w:color w:val="282828"/>
          <w:w w:val="105"/>
          <w:sz w:val="24"/>
          <w:szCs w:val="24"/>
        </w:rPr>
        <w:t xml:space="preserve">id </w:t>
      </w:r>
      <w:r w:rsidRPr="00D4731B">
        <w:rPr>
          <w:color w:val="484848"/>
          <w:spacing w:val="2"/>
          <w:w w:val="105"/>
          <w:sz w:val="24"/>
          <w:szCs w:val="24"/>
        </w:rPr>
        <w:t>s</w:t>
      </w:r>
      <w:r w:rsidRPr="00D4731B">
        <w:rPr>
          <w:color w:val="282828"/>
          <w:spacing w:val="2"/>
          <w:w w:val="105"/>
          <w:sz w:val="24"/>
          <w:szCs w:val="24"/>
        </w:rPr>
        <w:t>t</w:t>
      </w:r>
      <w:r w:rsidRPr="00D4731B">
        <w:rPr>
          <w:color w:val="484848"/>
          <w:spacing w:val="2"/>
          <w:w w:val="105"/>
          <w:sz w:val="24"/>
          <w:szCs w:val="24"/>
        </w:rPr>
        <w:t>a</w:t>
      </w:r>
      <w:r w:rsidRPr="00D4731B">
        <w:rPr>
          <w:color w:val="282828"/>
          <w:spacing w:val="2"/>
          <w:w w:val="105"/>
          <w:sz w:val="24"/>
          <w:szCs w:val="24"/>
        </w:rPr>
        <w:t>t</w:t>
      </w:r>
      <w:r w:rsidRPr="00D4731B">
        <w:rPr>
          <w:color w:val="484848"/>
          <w:spacing w:val="2"/>
          <w:w w:val="105"/>
          <w:sz w:val="24"/>
          <w:szCs w:val="24"/>
        </w:rPr>
        <w:t>e</w:t>
      </w:r>
      <w:r w:rsidRPr="00D4731B">
        <w:rPr>
          <w:color w:val="282828"/>
          <w:spacing w:val="2"/>
          <w:w w:val="105"/>
          <w:sz w:val="24"/>
          <w:szCs w:val="24"/>
        </w:rPr>
        <w:t>m</w:t>
      </w:r>
      <w:r w:rsidRPr="00D4731B">
        <w:rPr>
          <w:color w:val="484848"/>
          <w:spacing w:val="2"/>
          <w:w w:val="105"/>
          <w:sz w:val="24"/>
          <w:szCs w:val="24"/>
        </w:rPr>
        <w:t xml:space="preserve">ents </w:t>
      </w:r>
      <w:r w:rsidRPr="00D4731B">
        <w:rPr>
          <w:color w:val="484848"/>
          <w:spacing w:val="3"/>
          <w:w w:val="105"/>
          <w:sz w:val="24"/>
          <w:szCs w:val="24"/>
        </w:rPr>
        <w:t>a</w:t>
      </w:r>
      <w:r w:rsidRPr="00D4731B">
        <w:rPr>
          <w:color w:val="282828"/>
          <w:spacing w:val="3"/>
          <w:w w:val="105"/>
          <w:sz w:val="24"/>
          <w:szCs w:val="24"/>
        </w:rPr>
        <w:t xml:space="preserve">nd </w:t>
      </w:r>
      <w:r w:rsidRPr="00D4731B">
        <w:rPr>
          <w:color w:val="383838"/>
          <w:w w:val="105"/>
          <w:sz w:val="24"/>
          <w:szCs w:val="24"/>
        </w:rPr>
        <w:t xml:space="preserve">representations </w:t>
      </w:r>
      <w:r w:rsidRPr="00D4731B">
        <w:rPr>
          <w:color w:val="282828"/>
          <w:w w:val="105"/>
          <w:sz w:val="24"/>
          <w:szCs w:val="24"/>
        </w:rPr>
        <w:t>h</w:t>
      </w:r>
      <w:r w:rsidRPr="00D4731B">
        <w:rPr>
          <w:color w:val="484848"/>
          <w:w w:val="105"/>
          <w:sz w:val="24"/>
          <w:szCs w:val="24"/>
        </w:rPr>
        <w:t xml:space="preserve">ave </w:t>
      </w:r>
      <w:r w:rsidRPr="00D4731B">
        <w:rPr>
          <w:color w:val="282828"/>
          <w:spacing w:val="2"/>
          <w:w w:val="105"/>
          <w:sz w:val="24"/>
          <w:szCs w:val="24"/>
        </w:rPr>
        <w:t>b</w:t>
      </w:r>
      <w:r w:rsidRPr="00D4731B">
        <w:rPr>
          <w:color w:val="484848"/>
          <w:spacing w:val="2"/>
          <w:w w:val="105"/>
          <w:sz w:val="24"/>
          <w:szCs w:val="24"/>
        </w:rPr>
        <w:t>ee</w:t>
      </w:r>
      <w:r w:rsidRPr="00D4731B">
        <w:rPr>
          <w:color w:val="282828"/>
          <w:spacing w:val="2"/>
          <w:w w:val="105"/>
          <w:sz w:val="24"/>
          <w:szCs w:val="24"/>
        </w:rPr>
        <w:t xml:space="preserve">n </w:t>
      </w:r>
      <w:r w:rsidRPr="00D4731B">
        <w:rPr>
          <w:color w:val="383838"/>
          <w:w w:val="105"/>
          <w:sz w:val="24"/>
          <w:szCs w:val="24"/>
        </w:rPr>
        <w:t xml:space="preserve">relied </w:t>
      </w:r>
      <w:r w:rsidRPr="00D4731B">
        <w:rPr>
          <w:color w:val="282828"/>
          <w:w w:val="105"/>
          <w:sz w:val="24"/>
          <w:szCs w:val="24"/>
        </w:rPr>
        <w:t xml:space="preserve">upon by </w:t>
      </w:r>
      <w:r w:rsidRPr="00D4731B">
        <w:rPr>
          <w:color w:val="383838"/>
          <w:w w:val="105"/>
          <w:sz w:val="24"/>
          <w:szCs w:val="24"/>
        </w:rPr>
        <w:t xml:space="preserve">Buyer </w:t>
      </w:r>
      <w:r w:rsidRPr="00D4731B">
        <w:rPr>
          <w:color w:val="282828"/>
          <w:w w:val="105"/>
          <w:sz w:val="24"/>
          <w:szCs w:val="24"/>
        </w:rPr>
        <w:t xml:space="preserve">in </w:t>
      </w:r>
      <w:r w:rsidR="002130BE" w:rsidRPr="00D4731B">
        <w:rPr>
          <w:color w:val="383838"/>
          <w:w w:val="105"/>
          <w:sz w:val="24"/>
          <w:szCs w:val="24"/>
        </w:rPr>
        <w:t xml:space="preserve">Buyer's </w:t>
      </w:r>
      <w:r w:rsidRPr="00D4731B">
        <w:rPr>
          <w:color w:val="282828"/>
          <w:spacing w:val="2"/>
          <w:w w:val="105"/>
          <w:sz w:val="24"/>
          <w:szCs w:val="24"/>
        </w:rPr>
        <w:t>d</w:t>
      </w:r>
      <w:r w:rsidRPr="00D4731B">
        <w:rPr>
          <w:color w:val="484848"/>
          <w:spacing w:val="2"/>
          <w:w w:val="105"/>
          <w:sz w:val="24"/>
          <w:szCs w:val="24"/>
        </w:rPr>
        <w:t>ecis</w:t>
      </w:r>
      <w:r w:rsidRPr="00D4731B">
        <w:rPr>
          <w:color w:val="282828"/>
          <w:spacing w:val="2"/>
          <w:w w:val="105"/>
          <w:sz w:val="24"/>
          <w:szCs w:val="24"/>
        </w:rPr>
        <w:t xml:space="preserve">ion </w:t>
      </w:r>
      <w:r w:rsidRPr="00D4731B">
        <w:rPr>
          <w:color w:val="383838"/>
          <w:w w:val="105"/>
          <w:sz w:val="24"/>
          <w:szCs w:val="24"/>
        </w:rPr>
        <w:t xml:space="preserve">to </w:t>
      </w:r>
      <w:r w:rsidRPr="00D4731B">
        <w:rPr>
          <w:color w:val="484848"/>
          <w:spacing w:val="3"/>
          <w:w w:val="105"/>
          <w:sz w:val="24"/>
          <w:szCs w:val="24"/>
        </w:rPr>
        <w:t>en</w:t>
      </w:r>
      <w:r w:rsidRPr="00D4731B">
        <w:rPr>
          <w:color w:val="282828"/>
          <w:spacing w:val="3"/>
          <w:w w:val="105"/>
          <w:sz w:val="24"/>
          <w:szCs w:val="24"/>
        </w:rPr>
        <w:t>t</w:t>
      </w:r>
      <w:r w:rsidRPr="00D4731B">
        <w:rPr>
          <w:color w:val="484848"/>
          <w:spacing w:val="3"/>
          <w:w w:val="105"/>
          <w:sz w:val="24"/>
          <w:szCs w:val="24"/>
        </w:rPr>
        <w:t xml:space="preserve">er </w:t>
      </w:r>
      <w:r w:rsidRPr="00D4731B">
        <w:rPr>
          <w:color w:val="383838"/>
          <w:w w:val="105"/>
          <w:sz w:val="24"/>
          <w:szCs w:val="24"/>
        </w:rPr>
        <w:t>into this</w:t>
      </w:r>
      <w:r w:rsidRPr="00D4731B">
        <w:rPr>
          <w:color w:val="383838"/>
          <w:spacing w:val="8"/>
          <w:w w:val="105"/>
          <w:sz w:val="24"/>
          <w:szCs w:val="24"/>
        </w:rPr>
        <w:t xml:space="preserve"> </w:t>
      </w:r>
      <w:r w:rsidRPr="00D4731B">
        <w:rPr>
          <w:color w:val="484848"/>
          <w:w w:val="105"/>
          <w:sz w:val="24"/>
          <w:szCs w:val="24"/>
        </w:rPr>
        <w:t>Co</w:t>
      </w:r>
      <w:r w:rsidRPr="00D4731B">
        <w:rPr>
          <w:color w:val="282828"/>
          <w:w w:val="105"/>
          <w:sz w:val="24"/>
          <w:szCs w:val="24"/>
        </w:rPr>
        <w:t>ntra</w:t>
      </w:r>
      <w:r w:rsidRPr="00D4731B">
        <w:rPr>
          <w:color w:val="484848"/>
          <w:w w:val="105"/>
          <w:sz w:val="24"/>
          <w:szCs w:val="24"/>
        </w:rPr>
        <w:t>ct.</w:t>
      </w:r>
    </w:p>
    <w:p w14:paraId="69187C58" w14:textId="77777777" w:rsidR="00D4731B" w:rsidRPr="00D4731B" w:rsidRDefault="00D4731B" w:rsidP="00D4731B">
      <w:pPr>
        <w:pStyle w:val="BodyText"/>
        <w:kinsoku w:val="0"/>
        <w:overflowPunct w:val="0"/>
        <w:ind w:left="792" w:right="878"/>
        <w:jc w:val="both"/>
        <w:rPr>
          <w:b/>
          <w:bCs/>
          <w:color w:val="383838"/>
          <w:sz w:val="24"/>
          <w:szCs w:val="24"/>
        </w:rPr>
      </w:pPr>
    </w:p>
    <w:p w14:paraId="58E7E1AF" w14:textId="77777777" w:rsidR="001C7CC7" w:rsidRPr="001C7CC7" w:rsidRDefault="00650B3C" w:rsidP="001C7CC7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D4731B">
        <w:rPr>
          <w:color w:val="484848"/>
          <w:sz w:val="24"/>
          <w:szCs w:val="24"/>
        </w:rPr>
        <w:t>Se</w:t>
      </w:r>
      <w:r w:rsidRPr="00D4731B">
        <w:rPr>
          <w:color w:val="282828"/>
          <w:sz w:val="24"/>
          <w:szCs w:val="24"/>
        </w:rPr>
        <w:t>ll</w:t>
      </w:r>
      <w:r w:rsidRPr="00D4731B">
        <w:rPr>
          <w:color w:val="484848"/>
          <w:sz w:val="24"/>
          <w:szCs w:val="24"/>
        </w:rPr>
        <w:t xml:space="preserve">er </w:t>
      </w:r>
      <w:r w:rsidRPr="00D4731B">
        <w:rPr>
          <w:color w:val="383838"/>
          <w:sz w:val="24"/>
          <w:szCs w:val="24"/>
        </w:rPr>
        <w:t xml:space="preserve">represents </w:t>
      </w:r>
      <w:r w:rsidRPr="00D4731B">
        <w:rPr>
          <w:color w:val="282828"/>
          <w:sz w:val="24"/>
          <w:szCs w:val="24"/>
        </w:rPr>
        <w:t xml:space="preserve">that </w:t>
      </w:r>
      <w:r w:rsidRPr="00D4731B">
        <w:rPr>
          <w:color w:val="282828"/>
          <w:spacing w:val="4"/>
          <w:sz w:val="24"/>
          <w:szCs w:val="24"/>
        </w:rPr>
        <w:t>th</w:t>
      </w:r>
      <w:r w:rsidRPr="00D4731B">
        <w:rPr>
          <w:color w:val="484848"/>
          <w:spacing w:val="4"/>
          <w:sz w:val="24"/>
          <w:szCs w:val="24"/>
        </w:rPr>
        <w:t xml:space="preserve">e </w:t>
      </w:r>
      <w:r w:rsidR="002130BE" w:rsidRPr="00D4731B">
        <w:rPr>
          <w:color w:val="383838"/>
          <w:sz w:val="24"/>
          <w:szCs w:val="24"/>
        </w:rPr>
        <w:t xml:space="preserve">financial </w:t>
      </w:r>
      <w:r w:rsidRPr="00D4731B">
        <w:rPr>
          <w:color w:val="282828"/>
          <w:spacing w:val="2"/>
          <w:sz w:val="24"/>
          <w:szCs w:val="24"/>
        </w:rPr>
        <w:t>inform</w:t>
      </w:r>
      <w:r w:rsidRPr="00D4731B">
        <w:rPr>
          <w:color w:val="484848"/>
          <w:spacing w:val="2"/>
          <w:sz w:val="24"/>
          <w:szCs w:val="24"/>
        </w:rPr>
        <w:t>at</w:t>
      </w:r>
      <w:r w:rsidRPr="00D4731B">
        <w:rPr>
          <w:color w:val="282828"/>
          <w:spacing w:val="2"/>
          <w:sz w:val="24"/>
          <w:szCs w:val="24"/>
        </w:rPr>
        <w:t xml:space="preserve">ion </w:t>
      </w:r>
      <w:r w:rsidRPr="00D4731B">
        <w:rPr>
          <w:color w:val="484848"/>
          <w:sz w:val="24"/>
          <w:szCs w:val="24"/>
        </w:rPr>
        <w:t>sup</w:t>
      </w:r>
      <w:r w:rsidRPr="00D4731B">
        <w:rPr>
          <w:color w:val="282828"/>
          <w:sz w:val="24"/>
          <w:szCs w:val="24"/>
        </w:rPr>
        <w:t>pli</w:t>
      </w:r>
      <w:r w:rsidRPr="00D4731B">
        <w:rPr>
          <w:color w:val="484848"/>
          <w:sz w:val="24"/>
          <w:szCs w:val="24"/>
        </w:rPr>
        <w:t>e</w:t>
      </w:r>
      <w:r w:rsidRPr="00D4731B">
        <w:rPr>
          <w:color w:val="282828"/>
          <w:sz w:val="24"/>
          <w:szCs w:val="24"/>
        </w:rPr>
        <w:t xml:space="preserve">d to </w:t>
      </w:r>
      <w:r w:rsidRPr="00D4731B">
        <w:rPr>
          <w:color w:val="383838"/>
          <w:sz w:val="24"/>
          <w:szCs w:val="24"/>
        </w:rPr>
        <w:t xml:space="preserve">Buyer </w:t>
      </w:r>
      <w:r w:rsidRPr="00D4731B">
        <w:rPr>
          <w:color w:val="282828"/>
          <w:spacing w:val="2"/>
          <w:sz w:val="24"/>
          <w:szCs w:val="24"/>
        </w:rPr>
        <w:t>b</w:t>
      </w:r>
      <w:r w:rsidRPr="00D4731B">
        <w:rPr>
          <w:color w:val="484848"/>
          <w:spacing w:val="2"/>
          <w:sz w:val="24"/>
          <w:szCs w:val="24"/>
        </w:rPr>
        <w:t xml:space="preserve">y </w:t>
      </w:r>
      <w:r w:rsidRPr="00D4731B">
        <w:rPr>
          <w:color w:val="484848"/>
          <w:sz w:val="24"/>
          <w:szCs w:val="24"/>
        </w:rPr>
        <w:t>Se</w:t>
      </w:r>
      <w:r w:rsidR="002130BE" w:rsidRPr="00D4731B">
        <w:rPr>
          <w:color w:val="282828"/>
          <w:sz w:val="24"/>
          <w:szCs w:val="24"/>
        </w:rPr>
        <w:t>ller i</w:t>
      </w:r>
      <w:r w:rsidRPr="00D4731B">
        <w:rPr>
          <w:color w:val="484848"/>
          <w:sz w:val="24"/>
          <w:szCs w:val="24"/>
        </w:rPr>
        <w:t xml:space="preserve">s </w:t>
      </w:r>
      <w:r w:rsidRPr="00D4731B">
        <w:rPr>
          <w:color w:val="282828"/>
          <w:spacing w:val="4"/>
          <w:sz w:val="24"/>
          <w:szCs w:val="24"/>
        </w:rPr>
        <w:t>tru</w:t>
      </w:r>
      <w:r w:rsidRPr="00D4731B">
        <w:rPr>
          <w:color w:val="484848"/>
          <w:spacing w:val="4"/>
          <w:sz w:val="24"/>
          <w:szCs w:val="24"/>
        </w:rPr>
        <w:t xml:space="preserve">e </w:t>
      </w:r>
      <w:r w:rsidRPr="00D4731B">
        <w:rPr>
          <w:color w:val="383838"/>
          <w:sz w:val="24"/>
          <w:szCs w:val="24"/>
        </w:rPr>
        <w:t xml:space="preserve">and </w:t>
      </w:r>
      <w:proofErr w:type="gramStart"/>
      <w:r w:rsidRPr="00D4731B">
        <w:rPr>
          <w:color w:val="484848"/>
          <w:sz w:val="24"/>
          <w:szCs w:val="24"/>
        </w:rPr>
        <w:t>correc</w:t>
      </w:r>
      <w:r w:rsidRPr="00D4731B">
        <w:rPr>
          <w:color w:val="282828"/>
          <w:sz w:val="24"/>
          <w:szCs w:val="24"/>
        </w:rPr>
        <w:t xml:space="preserve">t  </w:t>
      </w:r>
      <w:r w:rsidRPr="00D4731B">
        <w:rPr>
          <w:color w:val="383838"/>
          <w:sz w:val="24"/>
          <w:szCs w:val="24"/>
        </w:rPr>
        <w:t>and</w:t>
      </w:r>
      <w:proofErr w:type="gramEnd"/>
      <w:r w:rsidRPr="00D4731B">
        <w:rPr>
          <w:color w:val="383838"/>
          <w:sz w:val="24"/>
          <w:szCs w:val="24"/>
        </w:rPr>
        <w:t xml:space="preserve">  </w:t>
      </w:r>
      <w:r w:rsidRPr="00D4731B">
        <w:rPr>
          <w:color w:val="282828"/>
          <w:sz w:val="24"/>
          <w:szCs w:val="24"/>
        </w:rPr>
        <w:t>i</w:t>
      </w:r>
      <w:r w:rsidRPr="00D4731B">
        <w:rPr>
          <w:color w:val="484848"/>
          <w:sz w:val="24"/>
          <w:szCs w:val="24"/>
        </w:rPr>
        <w:t xml:space="preserve">s </w:t>
      </w:r>
      <w:r w:rsidRPr="00D4731B">
        <w:rPr>
          <w:color w:val="383838"/>
          <w:sz w:val="24"/>
          <w:szCs w:val="24"/>
        </w:rPr>
        <w:t xml:space="preserve">an accurate  presentation  of </w:t>
      </w:r>
      <w:r w:rsidRPr="00D4731B">
        <w:rPr>
          <w:color w:val="282828"/>
          <w:spacing w:val="4"/>
          <w:sz w:val="24"/>
          <w:szCs w:val="24"/>
        </w:rPr>
        <w:t>th</w:t>
      </w:r>
      <w:r w:rsidRPr="00D4731B">
        <w:rPr>
          <w:color w:val="484848"/>
          <w:spacing w:val="4"/>
          <w:sz w:val="24"/>
          <w:szCs w:val="24"/>
        </w:rPr>
        <w:t xml:space="preserve">e </w:t>
      </w:r>
      <w:r w:rsidRPr="00D4731B">
        <w:rPr>
          <w:color w:val="383838"/>
          <w:sz w:val="24"/>
          <w:szCs w:val="24"/>
        </w:rPr>
        <w:t xml:space="preserve">financial  </w:t>
      </w:r>
      <w:r w:rsidRPr="00D4731B">
        <w:rPr>
          <w:color w:val="484848"/>
          <w:sz w:val="24"/>
          <w:szCs w:val="24"/>
        </w:rPr>
        <w:t>condi</w:t>
      </w:r>
      <w:r w:rsidRPr="00D4731B">
        <w:rPr>
          <w:color w:val="282828"/>
          <w:sz w:val="24"/>
          <w:szCs w:val="24"/>
        </w:rPr>
        <w:t xml:space="preserve">tion  </w:t>
      </w:r>
      <w:r w:rsidRPr="00D4731B">
        <w:rPr>
          <w:color w:val="383838"/>
          <w:sz w:val="24"/>
          <w:szCs w:val="24"/>
        </w:rPr>
        <w:t xml:space="preserve">and  operating  results  </w:t>
      </w:r>
      <w:r w:rsidRPr="00D4731B">
        <w:rPr>
          <w:color w:val="484848"/>
          <w:sz w:val="24"/>
          <w:szCs w:val="24"/>
        </w:rPr>
        <w:t xml:space="preserve">of </w:t>
      </w:r>
      <w:r w:rsidRPr="00D4731B">
        <w:rPr>
          <w:color w:val="383838"/>
          <w:sz w:val="24"/>
          <w:szCs w:val="24"/>
        </w:rPr>
        <w:t>the</w:t>
      </w:r>
      <w:r w:rsidRPr="00D4731B">
        <w:rPr>
          <w:color w:val="383838"/>
          <w:spacing w:val="29"/>
          <w:sz w:val="24"/>
          <w:szCs w:val="24"/>
        </w:rPr>
        <w:t xml:space="preserve"> </w:t>
      </w:r>
      <w:r w:rsidRPr="00D4731B">
        <w:rPr>
          <w:color w:val="383838"/>
          <w:sz w:val="24"/>
          <w:szCs w:val="24"/>
        </w:rPr>
        <w:t>Business.</w:t>
      </w:r>
    </w:p>
    <w:p w14:paraId="52C9D8CE" w14:textId="77777777" w:rsidR="001C7CC7" w:rsidRDefault="001C7CC7" w:rsidP="001C7CC7">
      <w:pPr>
        <w:pStyle w:val="ListParagraph"/>
        <w:rPr>
          <w:color w:val="363636"/>
          <w:sz w:val="24"/>
          <w:szCs w:val="24"/>
        </w:rPr>
      </w:pPr>
    </w:p>
    <w:p w14:paraId="054E60A7" w14:textId="63F28752" w:rsidR="001C7CC7" w:rsidRPr="001C7CC7" w:rsidRDefault="00650B3C" w:rsidP="001C7CC7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b/>
          <w:bCs/>
          <w:color w:val="363636"/>
          <w:sz w:val="24"/>
          <w:szCs w:val="24"/>
        </w:rPr>
        <w:t xml:space="preserve">BUYER </w:t>
      </w:r>
      <w:r w:rsidR="002130BE" w:rsidRPr="001C7CC7">
        <w:rPr>
          <w:b/>
          <w:bCs/>
          <w:color w:val="4D4D4D"/>
          <w:sz w:val="24"/>
          <w:szCs w:val="24"/>
        </w:rPr>
        <w:t>MAY</w:t>
      </w:r>
      <w:r w:rsidRPr="001C7CC7">
        <w:rPr>
          <w:b/>
          <w:bCs/>
          <w:color w:val="4D4D4D"/>
          <w:sz w:val="24"/>
          <w:szCs w:val="24"/>
        </w:rPr>
        <w:t xml:space="preserve"> </w:t>
      </w:r>
      <w:r w:rsidR="00E605F0" w:rsidRPr="001C7CC7">
        <w:rPr>
          <w:b/>
          <w:bCs/>
          <w:color w:val="363636"/>
          <w:sz w:val="24"/>
          <w:szCs w:val="24"/>
        </w:rPr>
        <w:t>FORM NEW</w:t>
      </w:r>
      <w:r w:rsidRPr="001C7CC7">
        <w:rPr>
          <w:b/>
          <w:bCs/>
          <w:color w:val="4D4D4D"/>
          <w:sz w:val="24"/>
          <w:szCs w:val="24"/>
        </w:rPr>
        <w:t xml:space="preserve"> ENTITY</w:t>
      </w:r>
      <w:r w:rsidR="001C7CC7">
        <w:rPr>
          <w:b/>
          <w:bCs/>
          <w:color w:val="4D4D4D"/>
          <w:sz w:val="24"/>
          <w:szCs w:val="24"/>
        </w:rPr>
        <w:t>.</w:t>
      </w:r>
    </w:p>
    <w:p w14:paraId="2CC58783" w14:textId="77777777" w:rsidR="001C7CC7" w:rsidRDefault="001C7CC7" w:rsidP="001C7CC7">
      <w:pPr>
        <w:pStyle w:val="BodyText"/>
        <w:kinsoku w:val="0"/>
        <w:overflowPunct w:val="0"/>
        <w:ind w:left="360" w:right="878"/>
        <w:jc w:val="both"/>
        <w:rPr>
          <w:b/>
          <w:bCs/>
          <w:color w:val="383838"/>
          <w:sz w:val="24"/>
          <w:szCs w:val="24"/>
        </w:rPr>
      </w:pPr>
    </w:p>
    <w:p w14:paraId="09E6AC1E" w14:textId="76F62AD8" w:rsidR="001C7CC7" w:rsidRPr="001C7CC7" w:rsidRDefault="00650B3C" w:rsidP="001C7CC7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363636"/>
          <w:w w:val="105"/>
          <w:sz w:val="24"/>
          <w:szCs w:val="24"/>
        </w:rPr>
        <w:t xml:space="preserve">Buyer may </w:t>
      </w:r>
      <w:r w:rsidRPr="001C7CC7">
        <w:rPr>
          <w:color w:val="4D4D4D"/>
          <w:w w:val="105"/>
          <w:sz w:val="24"/>
          <w:szCs w:val="24"/>
        </w:rPr>
        <w:t xml:space="preserve">elect </w:t>
      </w:r>
      <w:r w:rsidRPr="001C7CC7">
        <w:rPr>
          <w:color w:val="363636"/>
          <w:w w:val="105"/>
          <w:sz w:val="24"/>
          <w:szCs w:val="24"/>
        </w:rPr>
        <w:t xml:space="preserve">to </w:t>
      </w:r>
      <w:r w:rsidRPr="001C7CC7">
        <w:rPr>
          <w:color w:val="4D4D4D"/>
          <w:w w:val="105"/>
          <w:sz w:val="24"/>
          <w:szCs w:val="24"/>
        </w:rPr>
        <w:t xml:space="preserve">form a </w:t>
      </w:r>
      <w:proofErr w:type="gramStart"/>
      <w:r w:rsidRPr="001C7CC7">
        <w:rPr>
          <w:color w:val="4D4D4D"/>
          <w:w w:val="105"/>
          <w:sz w:val="24"/>
          <w:szCs w:val="24"/>
        </w:rPr>
        <w:t>corporation</w:t>
      </w:r>
      <w:proofErr w:type="gramEnd"/>
      <w:r w:rsidRPr="001C7CC7">
        <w:rPr>
          <w:color w:val="4D4D4D"/>
          <w:w w:val="105"/>
          <w:sz w:val="24"/>
          <w:szCs w:val="24"/>
        </w:rPr>
        <w:t xml:space="preserve"> or a Limited </w:t>
      </w:r>
      <w:r w:rsidRPr="001C7CC7">
        <w:rPr>
          <w:color w:val="363636"/>
          <w:w w:val="105"/>
          <w:sz w:val="24"/>
          <w:szCs w:val="24"/>
        </w:rPr>
        <w:t xml:space="preserve">Liability </w:t>
      </w:r>
      <w:r w:rsidRPr="001C7CC7">
        <w:rPr>
          <w:color w:val="4D4D4D"/>
          <w:w w:val="105"/>
          <w:sz w:val="24"/>
          <w:szCs w:val="24"/>
        </w:rPr>
        <w:t xml:space="preserve">Company after </w:t>
      </w:r>
      <w:r w:rsidRPr="001C7CC7">
        <w:rPr>
          <w:color w:val="363636"/>
          <w:w w:val="105"/>
          <w:sz w:val="24"/>
          <w:szCs w:val="24"/>
        </w:rPr>
        <w:t xml:space="preserve">this </w:t>
      </w:r>
      <w:r w:rsidRPr="001C7CC7">
        <w:rPr>
          <w:color w:val="4D4D4D"/>
          <w:w w:val="105"/>
          <w:sz w:val="24"/>
          <w:szCs w:val="24"/>
        </w:rPr>
        <w:t xml:space="preserve">Contract </w:t>
      </w:r>
      <w:r w:rsidRPr="001C7CC7">
        <w:rPr>
          <w:color w:val="363636"/>
          <w:w w:val="105"/>
          <w:sz w:val="24"/>
          <w:szCs w:val="24"/>
        </w:rPr>
        <w:t xml:space="preserve">has been </w:t>
      </w:r>
      <w:r w:rsidR="002130BE" w:rsidRPr="001C7CC7">
        <w:rPr>
          <w:color w:val="4D4D4D"/>
          <w:w w:val="105"/>
          <w:sz w:val="24"/>
          <w:szCs w:val="24"/>
        </w:rPr>
        <w:t>executed</w:t>
      </w:r>
      <w:r w:rsidRPr="001C7CC7">
        <w:rPr>
          <w:color w:val="1F1F1F"/>
          <w:w w:val="105"/>
          <w:sz w:val="24"/>
          <w:szCs w:val="24"/>
        </w:rPr>
        <w:t xml:space="preserve">. </w:t>
      </w:r>
      <w:r w:rsidRPr="001C7CC7">
        <w:rPr>
          <w:color w:val="363636"/>
          <w:w w:val="105"/>
          <w:sz w:val="24"/>
          <w:szCs w:val="24"/>
        </w:rPr>
        <w:t xml:space="preserve">In </w:t>
      </w:r>
      <w:r w:rsidRPr="001C7CC7">
        <w:rPr>
          <w:color w:val="4D4D4D"/>
          <w:w w:val="105"/>
          <w:sz w:val="24"/>
          <w:szCs w:val="24"/>
        </w:rPr>
        <w:t>such event</w:t>
      </w:r>
      <w:r w:rsidRPr="001C7CC7">
        <w:rPr>
          <w:color w:val="6E6E6E"/>
          <w:w w:val="105"/>
          <w:sz w:val="24"/>
          <w:szCs w:val="24"/>
        </w:rPr>
        <w:t xml:space="preserve">, </w:t>
      </w:r>
      <w:r w:rsidRPr="001C7CC7">
        <w:rPr>
          <w:color w:val="363636"/>
          <w:w w:val="105"/>
          <w:sz w:val="24"/>
          <w:szCs w:val="24"/>
        </w:rPr>
        <w:t xml:space="preserve">the new </w:t>
      </w:r>
      <w:r w:rsidRPr="001C7CC7">
        <w:rPr>
          <w:color w:val="4D4D4D"/>
          <w:w w:val="105"/>
          <w:sz w:val="24"/>
          <w:szCs w:val="24"/>
        </w:rPr>
        <w:t xml:space="preserve">entity shall </w:t>
      </w:r>
      <w:r w:rsidRPr="001C7CC7">
        <w:rPr>
          <w:color w:val="363636"/>
          <w:w w:val="105"/>
          <w:sz w:val="24"/>
          <w:szCs w:val="24"/>
        </w:rPr>
        <w:t xml:space="preserve">become the </w:t>
      </w:r>
      <w:r w:rsidRPr="001C7CC7">
        <w:rPr>
          <w:color w:val="4D4D4D"/>
          <w:w w:val="105"/>
          <w:sz w:val="24"/>
          <w:szCs w:val="24"/>
        </w:rPr>
        <w:t>Buyer. The original Buyer sha</w:t>
      </w:r>
      <w:r w:rsidRPr="001C7CC7">
        <w:rPr>
          <w:color w:val="1F1F1F"/>
          <w:w w:val="105"/>
          <w:sz w:val="24"/>
          <w:szCs w:val="24"/>
        </w:rPr>
        <w:t xml:space="preserve">ll </w:t>
      </w:r>
      <w:r w:rsidRPr="001C7CC7">
        <w:rPr>
          <w:color w:val="4D4D4D"/>
          <w:w w:val="105"/>
          <w:sz w:val="24"/>
          <w:szCs w:val="24"/>
        </w:rPr>
        <w:t xml:space="preserve">cause </w:t>
      </w:r>
      <w:r w:rsidRPr="001C7CC7">
        <w:rPr>
          <w:color w:val="363636"/>
          <w:w w:val="105"/>
          <w:sz w:val="24"/>
          <w:szCs w:val="24"/>
        </w:rPr>
        <w:t xml:space="preserve">the </w:t>
      </w:r>
      <w:r w:rsidRPr="001C7CC7">
        <w:rPr>
          <w:color w:val="4D4D4D"/>
          <w:w w:val="105"/>
          <w:sz w:val="24"/>
          <w:szCs w:val="24"/>
        </w:rPr>
        <w:t xml:space="preserve">corporation or </w:t>
      </w:r>
      <w:r w:rsidRPr="001C7CC7">
        <w:rPr>
          <w:color w:val="363636"/>
          <w:w w:val="105"/>
          <w:sz w:val="24"/>
          <w:szCs w:val="24"/>
        </w:rPr>
        <w:t xml:space="preserve">the </w:t>
      </w:r>
      <w:r w:rsidRPr="001C7CC7">
        <w:rPr>
          <w:color w:val="4D4D4D"/>
          <w:w w:val="105"/>
          <w:sz w:val="24"/>
          <w:szCs w:val="24"/>
        </w:rPr>
        <w:t xml:space="preserve">Limited Liability Company </w:t>
      </w:r>
      <w:r w:rsidRPr="001C7CC7">
        <w:rPr>
          <w:color w:val="363636"/>
          <w:w w:val="105"/>
          <w:sz w:val="24"/>
          <w:szCs w:val="24"/>
        </w:rPr>
        <w:t xml:space="preserve">to </w:t>
      </w:r>
      <w:r w:rsidRPr="001C7CC7">
        <w:rPr>
          <w:color w:val="4D4D4D"/>
          <w:w w:val="105"/>
          <w:sz w:val="24"/>
          <w:szCs w:val="24"/>
        </w:rPr>
        <w:t xml:space="preserve">ratify </w:t>
      </w:r>
      <w:proofErr w:type="gramStart"/>
      <w:r w:rsidRPr="001C7CC7">
        <w:rPr>
          <w:color w:val="4D4D4D"/>
          <w:w w:val="105"/>
          <w:sz w:val="24"/>
          <w:szCs w:val="24"/>
        </w:rPr>
        <w:t>all of</w:t>
      </w:r>
      <w:proofErr w:type="gramEnd"/>
      <w:r w:rsidRPr="001C7CC7">
        <w:rPr>
          <w:color w:val="4D4D4D"/>
          <w:w w:val="105"/>
          <w:sz w:val="24"/>
          <w:szCs w:val="24"/>
        </w:rPr>
        <w:t xml:space="preserve"> </w:t>
      </w:r>
      <w:r w:rsidRPr="001C7CC7">
        <w:rPr>
          <w:color w:val="363636"/>
          <w:w w:val="105"/>
          <w:sz w:val="24"/>
          <w:szCs w:val="24"/>
        </w:rPr>
        <w:t xml:space="preserve">the terms </w:t>
      </w:r>
      <w:r w:rsidRPr="001C7CC7">
        <w:rPr>
          <w:color w:val="4D4D4D"/>
          <w:w w:val="105"/>
          <w:sz w:val="24"/>
          <w:szCs w:val="24"/>
        </w:rPr>
        <w:t xml:space="preserve">and conditions of </w:t>
      </w:r>
      <w:r w:rsidRPr="001C7CC7">
        <w:rPr>
          <w:color w:val="363636"/>
          <w:w w:val="105"/>
          <w:sz w:val="24"/>
          <w:szCs w:val="24"/>
        </w:rPr>
        <w:t xml:space="preserve">this </w:t>
      </w:r>
      <w:r w:rsidRPr="001C7CC7">
        <w:rPr>
          <w:color w:val="4D4D4D"/>
          <w:w w:val="105"/>
          <w:sz w:val="24"/>
          <w:szCs w:val="24"/>
        </w:rPr>
        <w:t>Contract.</w:t>
      </w:r>
    </w:p>
    <w:p w14:paraId="370C2ABB" w14:textId="77777777" w:rsidR="00E605F0" w:rsidRPr="00E605F0" w:rsidRDefault="00E605F0" w:rsidP="00E605F0">
      <w:pPr>
        <w:pStyle w:val="BodyText"/>
        <w:kinsoku w:val="0"/>
        <w:overflowPunct w:val="0"/>
        <w:ind w:left="360" w:right="878"/>
        <w:jc w:val="both"/>
        <w:rPr>
          <w:b/>
          <w:bCs/>
          <w:color w:val="383838"/>
          <w:sz w:val="24"/>
          <w:szCs w:val="24"/>
        </w:rPr>
      </w:pPr>
    </w:p>
    <w:p w14:paraId="701A64E8" w14:textId="720EA63B" w:rsidR="001C7CC7" w:rsidRPr="001C7CC7" w:rsidRDefault="00650B3C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363636"/>
          <w:w w:val="105"/>
          <w:sz w:val="24"/>
          <w:szCs w:val="24"/>
        </w:rPr>
        <w:t xml:space="preserve">Buyer </w:t>
      </w:r>
      <w:r w:rsidRPr="001C7CC7">
        <w:rPr>
          <w:color w:val="4D4D4D"/>
          <w:w w:val="105"/>
          <w:sz w:val="24"/>
          <w:szCs w:val="24"/>
        </w:rPr>
        <w:t xml:space="preserve">shall continue </w:t>
      </w:r>
      <w:r w:rsidRPr="001C7CC7">
        <w:rPr>
          <w:color w:val="363636"/>
          <w:w w:val="105"/>
          <w:sz w:val="24"/>
          <w:szCs w:val="24"/>
        </w:rPr>
        <w:t xml:space="preserve">to be </w:t>
      </w:r>
      <w:r w:rsidRPr="001C7CC7">
        <w:rPr>
          <w:color w:val="4D4D4D"/>
          <w:w w:val="105"/>
          <w:sz w:val="24"/>
          <w:szCs w:val="24"/>
        </w:rPr>
        <w:t xml:space="preserve">personally </w:t>
      </w:r>
      <w:r w:rsidRPr="001C7CC7">
        <w:rPr>
          <w:color w:val="363636"/>
          <w:w w:val="105"/>
          <w:sz w:val="24"/>
          <w:szCs w:val="24"/>
        </w:rPr>
        <w:t xml:space="preserve">liable for the performance of the </w:t>
      </w:r>
      <w:r w:rsidRPr="001C7CC7">
        <w:rPr>
          <w:color w:val="363636"/>
          <w:spacing w:val="2"/>
          <w:w w:val="105"/>
          <w:sz w:val="24"/>
          <w:szCs w:val="24"/>
        </w:rPr>
        <w:t>terms</w:t>
      </w:r>
      <w:r w:rsidRPr="001C7CC7">
        <w:rPr>
          <w:color w:val="6E6E6E"/>
          <w:spacing w:val="2"/>
          <w:w w:val="105"/>
          <w:sz w:val="24"/>
          <w:szCs w:val="24"/>
        </w:rPr>
        <w:t xml:space="preserve">, </w:t>
      </w:r>
      <w:proofErr w:type="gramStart"/>
      <w:r w:rsidRPr="001C7CC7">
        <w:rPr>
          <w:color w:val="4D4D4D"/>
          <w:w w:val="105"/>
          <w:sz w:val="24"/>
          <w:szCs w:val="24"/>
        </w:rPr>
        <w:t>covenants</w:t>
      </w:r>
      <w:proofErr w:type="gramEnd"/>
      <w:r w:rsidRPr="001C7CC7">
        <w:rPr>
          <w:color w:val="4D4D4D"/>
          <w:w w:val="105"/>
          <w:sz w:val="24"/>
          <w:szCs w:val="24"/>
        </w:rPr>
        <w:t xml:space="preserve"> and conditions </w:t>
      </w:r>
      <w:r w:rsidRPr="001C7CC7">
        <w:rPr>
          <w:color w:val="363636"/>
          <w:spacing w:val="2"/>
          <w:w w:val="105"/>
          <w:sz w:val="24"/>
          <w:szCs w:val="24"/>
        </w:rPr>
        <w:t>herein</w:t>
      </w:r>
      <w:r w:rsidRPr="001C7CC7">
        <w:rPr>
          <w:color w:val="6E6E6E"/>
          <w:spacing w:val="2"/>
          <w:w w:val="105"/>
          <w:sz w:val="24"/>
          <w:szCs w:val="24"/>
        </w:rPr>
        <w:t>.</w:t>
      </w:r>
    </w:p>
    <w:p w14:paraId="147B714B" w14:textId="77777777" w:rsidR="00E605F0" w:rsidRPr="00E605F0" w:rsidRDefault="00E605F0" w:rsidP="00E605F0">
      <w:pPr>
        <w:pStyle w:val="BodyText"/>
        <w:kinsoku w:val="0"/>
        <w:overflowPunct w:val="0"/>
        <w:ind w:left="792" w:right="878"/>
        <w:jc w:val="both"/>
        <w:rPr>
          <w:b/>
          <w:bCs/>
          <w:color w:val="383838"/>
          <w:sz w:val="24"/>
          <w:szCs w:val="24"/>
        </w:rPr>
      </w:pPr>
    </w:p>
    <w:p w14:paraId="3150FB02" w14:textId="68D0272A" w:rsidR="001C7CC7" w:rsidRDefault="00650B3C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363636"/>
          <w:spacing w:val="3"/>
          <w:w w:val="105"/>
          <w:sz w:val="24"/>
          <w:szCs w:val="24"/>
        </w:rPr>
        <w:t>If</w:t>
      </w:r>
      <w:r w:rsidR="002130BE" w:rsidRPr="001C7CC7">
        <w:rPr>
          <w:color w:val="363636"/>
          <w:spacing w:val="3"/>
          <w:w w:val="105"/>
          <w:sz w:val="24"/>
          <w:szCs w:val="24"/>
        </w:rPr>
        <w:t xml:space="preserve"> </w:t>
      </w:r>
      <w:r w:rsidRPr="001C7CC7">
        <w:rPr>
          <w:color w:val="363636"/>
          <w:spacing w:val="3"/>
          <w:w w:val="105"/>
          <w:sz w:val="24"/>
          <w:szCs w:val="24"/>
        </w:rPr>
        <w:t xml:space="preserve">the </w:t>
      </w:r>
      <w:r w:rsidRPr="001C7CC7">
        <w:rPr>
          <w:color w:val="363636"/>
          <w:w w:val="105"/>
          <w:sz w:val="24"/>
          <w:szCs w:val="24"/>
        </w:rPr>
        <w:t xml:space="preserve">Buyer becomes </w:t>
      </w:r>
      <w:r w:rsidRPr="001C7CC7">
        <w:rPr>
          <w:color w:val="4D4D4D"/>
          <w:w w:val="105"/>
          <w:sz w:val="24"/>
          <w:szCs w:val="24"/>
        </w:rPr>
        <w:t xml:space="preserve">an entity, </w:t>
      </w:r>
      <w:r w:rsidRPr="001C7CC7">
        <w:rPr>
          <w:color w:val="363636"/>
          <w:w w:val="105"/>
          <w:sz w:val="24"/>
          <w:szCs w:val="24"/>
        </w:rPr>
        <w:t xml:space="preserve">the individual </w:t>
      </w:r>
      <w:r w:rsidRPr="001C7CC7">
        <w:rPr>
          <w:color w:val="4D4D4D"/>
          <w:w w:val="105"/>
          <w:sz w:val="24"/>
          <w:szCs w:val="24"/>
        </w:rPr>
        <w:t>signatory(</w:t>
      </w:r>
      <w:proofErr w:type="spellStart"/>
      <w:r w:rsidRPr="001C7CC7">
        <w:rPr>
          <w:color w:val="4D4D4D"/>
          <w:w w:val="105"/>
          <w:sz w:val="24"/>
          <w:szCs w:val="24"/>
        </w:rPr>
        <w:t>ies</w:t>
      </w:r>
      <w:proofErr w:type="spellEnd"/>
      <w:r w:rsidRPr="001C7CC7">
        <w:rPr>
          <w:color w:val="4D4D4D"/>
          <w:w w:val="105"/>
          <w:sz w:val="24"/>
          <w:szCs w:val="24"/>
        </w:rPr>
        <w:t xml:space="preserve">) </w:t>
      </w:r>
      <w:r w:rsidRPr="001C7CC7">
        <w:rPr>
          <w:color w:val="363636"/>
          <w:w w:val="105"/>
          <w:sz w:val="24"/>
          <w:szCs w:val="24"/>
        </w:rPr>
        <w:t xml:space="preserve">to this </w:t>
      </w:r>
      <w:r w:rsidRPr="001C7CC7">
        <w:rPr>
          <w:color w:val="4D4D4D"/>
          <w:w w:val="105"/>
          <w:sz w:val="24"/>
          <w:szCs w:val="24"/>
        </w:rPr>
        <w:t>Contract sha</w:t>
      </w:r>
      <w:r w:rsidRPr="001C7CC7">
        <w:rPr>
          <w:color w:val="1F1F1F"/>
          <w:w w:val="105"/>
          <w:sz w:val="24"/>
          <w:szCs w:val="24"/>
        </w:rPr>
        <w:t xml:space="preserve">ll </w:t>
      </w:r>
      <w:r w:rsidRPr="001C7CC7">
        <w:rPr>
          <w:color w:val="363636"/>
          <w:w w:val="105"/>
          <w:sz w:val="24"/>
          <w:szCs w:val="24"/>
        </w:rPr>
        <w:t xml:space="preserve">be personally </w:t>
      </w:r>
      <w:r w:rsidRPr="001C7CC7">
        <w:rPr>
          <w:color w:val="1F1F1F"/>
          <w:spacing w:val="4"/>
          <w:w w:val="105"/>
          <w:sz w:val="24"/>
          <w:szCs w:val="24"/>
        </w:rPr>
        <w:t>li</w:t>
      </w:r>
      <w:r w:rsidRPr="001C7CC7">
        <w:rPr>
          <w:color w:val="4D4D4D"/>
          <w:spacing w:val="4"/>
          <w:w w:val="105"/>
          <w:sz w:val="24"/>
          <w:szCs w:val="24"/>
        </w:rPr>
        <w:t>ab</w:t>
      </w:r>
      <w:r w:rsidRPr="001C7CC7">
        <w:rPr>
          <w:color w:val="1F1F1F"/>
          <w:spacing w:val="4"/>
          <w:w w:val="105"/>
          <w:sz w:val="24"/>
          <w:szCs w:val="24"/>
        </w:rPr>
        <w:t>l</w:t>
      </w:r>
      <w:r w:rsidRPr="001C7CC7">
        <w:rPr>
          <w:color w:val="4D4D4D"/>
          <w:spacing w:val="4"/>
          <w:w w:val="105"/>
          <w:sz w:val="24"/>
          <w:szCs w:val="24"/>
        </w:rPr>
        <w:t xml:space="preserve">e </w:t>
      </w:r>
      <w:r w:rsidRPr="001C7CC7">
        <w:rPr>
          <w:color w:val="4D4D4D"/>
          <w:w w:val="105"/>
          <w:sz w:val="24"/>
          <w:szCs w:val="24"/>
        </w:rPr>
        <w:t xml:space="preserve">for </w:t>
      </w:r>
      <w:r w:rsidRPr="001C7CC7">
        <w:rPr>
          <w:color w:val="363636"/>
          <w:w w:val="105"/>
          <w:sz w:val="24"/>
          <w:szCs w:val="24"/>
        </w:rPr>
        <w:t xml:space="preserve">the performance </w:t>
      </w:r>
      <w:r w:rsidRPr="001C7CC7">
        <w:rPr>
          <w:color w:val="4D4D4D"/>
          <w:w w:val="105"/>
          <w:sz w:val="24"/>
          <w:szCs w:val="24"/>
        </w:rPr>
        <w:t xml:space="preserve">of </w:t>
      </w:r>
      <w:r w:rsidRPr="001C7CC7">
        <w:rPr>
          <w:color w:val="363636"/>
          <w:w w:val="105"/>
          <w:sz w:val="24"/>
          <w:szCs w:val="24"/>
        </w:rPr>
        <w:t xml:space="preserve">the </w:t>
      </w:r>
      <w:r w:rsidRPr="001C7CC7">
        <w:rPr>
          <w:color w:val="363636"/>
          <w:spacing w:val="3"/>
          <w:w w:val="105"/>
          <w:sz w:val="24"/>
          <w:szCs w:val="24"/>
        </w:rPr>
        <w:t>terms</w:t>
      </w:r>
      <w:r w:rsidRPr="001C7CC7">
        <w:rPr>
          <w:color w:val="6E6E6E"/>
          <w:spacing w:val="3"/>
          <w:w w:val="105"/>
          <w:sz w:val="24"/>
          <w:szCs w:val="24"/>
        </w:rPr>
        <w:t xml:space="preserve">, </w:t>
      </w:r>
      <w:r w:rsidRPr="001C7CC7">
        <w:rPr>
          <w:color w:val="4D4D4D"/>
          <w:w w:val="105"/>
          <w:sz w:val="24"/>
          <w:szCs w:val="24"/>
        </w:rPr>
        <w:t xml:space="preserve">conditions and </w:t>
      </w:r>
      <w:r w:rsidRPr="001C7CC7">
        <w:rPr>
          <w:color w:val="363636"/>
          <w:w w:val="105"/>
          <w:sz w:val="24"/>
          <w:szCs w:val="24"/>
        </w:rPr>
        <w:t xml:space="preserve">covenants </w:t>
      </w:r>
      <w:r w:rsidRPr="001C7CC7">
        <w:rPr>
          <w:color w:val="4D4D4D"/>
          <w:w w:val="105"/>
          <w:sz w:val="24"/>
          <w:szCs w:val="24"/>
        </w:rPr>
        <w:t>contained</w:t>
      </w:r>
      <w:r w:rsidRPr="001C7CC7">
        <w:rPr>
          <w:color w:val="4D4D4D"/>
          <w:spacing w:val="9"/>
          <w:w w:val="105"/>
          <w:sz w:val="24"/>
          <w:szCs w:val="24"/>
        </w:rPr>
        <w:t xml:space="preserve"> </w:t>
      </w:r>
      <w:r w:rsidRPr="001C7CC7">
        <w:rPr>
          <w:color w:val="363636"/>
          <w:w w:val="105"/>
          <w:sz w:val="24"/>
          <w:szCs w:val="24"/>
        </w:rPr>
        <w:t>herein.</w:t>
      </w:r>
    </w:p>
    <w:p w14:paraId="08492312" w14:textId="77777777" w:rsidR="00E605F0" w:rsidRPr="00E605F0" w:rsidRDefault="00E605F0" w:rsidP="00E605F0">
      <w:pPr>
        <w:pStyle w:val="BodyText"/>
        <w:kinsoku w:val="0"/>
        <w:overflowPunct w:val="0"/>
        <w:ind w:left="360" w:right="878"/>
        <w:jc w:val="both"/>
        <w:rPr>
          <w:b/>
          <w:bCs/>
          <w:color w:val="383838"/>
          <w:sz w:val="24"/>
          <w:szCs w:val="24"/>
        </w:rPr>
      </w:pPr>
    </w:p>
    <w:p w14:paraId="4F203B81" w14:textId="562F7292" w:rsidR="001C7CC7" w:rsidRPr="00E605F0" w:rsidRDefault="002130BE" w:rsidP="001C7CC7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E605F0">
        <w:rPr>
          <w:b/>
          <w:bCs/>
          <w:color w:val="363636"/>
          <w:sz w:val="24"/>
          <w:szCs w:val="24"/>
        </w:rPr>
        <w:t xml:space="preserve">BUYER'S </w:t>
      </w:r>
      <w:r w:rsidR="00650B3C" w:rsidRPr="00E605F0">
        <w:rPr>
          <w:b/>
          <w:bCs/>
          <w:color w:val="363636"/>
          <w:sz w:val="24"/>
          <w:szCs w:val="24"/>
        </w:rPr>
        <w:t>DUE DILIGENCE</w:t>
      </w:r>
      <w:r w:rsidR="00E605F0" w:rsidRPr="00E605F0">
        <w:rPr>
          <w:b/>
          <w:bCs/>
          <w:color w:val="363636"/>
          <w:sz w:val="24"/>
          <w:szCs w:val="24"/>
        </w:rPr>
        <w:t>.</w:t>
      </w:r>
    </w:p>
    <w:p w14:paraId="7859B693" w14:textId="6BFF1CBC" w:rsidR="001C7CC7" w:rsidRPr="00E605F0" w:rsidRDefault="00650B3C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4D4D4D"/>
          <w:sz w:val="24"/>
          <w:szCs w:val="24"/>
        </w:rPr>
        <w:t>Buyer</w:t>
      </w:r>
      <w:r w:rsidRPr="001C7CC7">
        <w:rPr>
          <w:color w:val="6E6E6E"/>
          <w:sz w:val="24"/>
          <w:szCs w:val="24"/>
        </w:rPr>
        <w:t xml:space="preserve">, </w:t>
      </w:r>
      <w:r w:rsidRPr="001C7CC7">
        <w:rPr>
          <w:color w:val="4D4D4D"/>
          <w:sz w:val="24"/>
          <w:szCs w:val="24"/>
        </w:rPr>
        <w:t xml:space="preserve">at </w:t>
      </w:r>
      <w:r w:rsidRPr="001C7CC7">
        <w:rPr>
          <w:color w:val="363636"/>
          <w:sz w:val="24"/>
          <w:szCs w:val="24"/>
        </w:rPr>
        <w:t xml:space="preserve">Buyer's </w:t>
      </w:r>
      <w:r w:rsidRPr="001C7CC7">
        <w:rPr>
          <w:color w:val="4D4D4D"/>
          <w:sz w:val="24"/>
          <w:szCs w:val="24"/>
        </w:rPr>
        <w:t>expense</w:t>
      </w:r>
      <w:r w:rsidRPr="001C7CC7">
        <w:rPr>
          <w:color w:val="6E6E6E"/>
          <w:sz w:val="24"/>
          <w:szCs w:val="24"/>
        </w:rPr>
        <w:t xml:space="preserve">, </w:t>
      </w:r>
      <w:r w:rsidRPr="001C7CC7">
        <w:rPr>
          <w:color w:val="4D4D4D"/>
          <w:sz w:val="24"/>
          <w:szCs w:val="24"/>
        </w:rPr>
        <w:t>sha</w:t>
      </w:r>
      <w:r w:rsidRPr="001C7CC7">
        <w:rPr>
          <w:color w:val="1F1F1F"/>
          <w:sz w:val="24"/>
          <w:szCs w:val="24"/>
        </w:rPr>
        <w:t xml:space="preserve">ll </w:t>
      </w:r>
      <w:r w:rsidRPr="001C7CC7">
        <w:rPr>
          <w:color w:val="4D4D4D"/>
          <w:sz w:val="24"/>
          <w:szCs w:val="24"/>
        </w:rPr>
        <w:t xml:space="preserve">be responsible </w:t>
      </w:r>
      <w:r w:rsidRPr="001C7CC7">
        <w:rPr>
          <w:color w:val="363636"/>
          <w:sz w:val="24"/>
          <w:szCs w:val="24"/>
        </w:rPr>
        <w:t xml:space="preserve">for the initiation </w:t>
      </w:r>
      <w:r w:rsidRPr="001C7CC7">
        <w:rPr>
          <w:color w:val="4D4D4D"/>
          <w:sz w:val="24"/>
          <w:szCs w:val="24"/>
        </w:rPr>
        <w:t>of any forma</w:t>
      </w:r>
      <w:r w:rsidRPr="001C7CC7">
        <w:rPr>
          <w:color w:val="1F1F1F"/>
          <w:sz w:val="24"/>
          <w:szCs w:val="24"/>
        </w:rPr>
        <w:t xml:space="preserve">l </w:t>
      </w:r>
      <w:r w:rsidRPr="001C7CC7">
        <w:rPr>
          <w:color w:val="363636"/>
          <w:sz w:val="24"/>
          <w:szCs w:val="24"/>
        </w:rPr>
        <w:t xml:space="preserve">Due Diligence </w:t>
      </w:r>
      <w:r w:rsidRPr="001C7CC7">
        <w:rPr>
          <w:color w:val="4D4D4D"/>
          <w:sz w:val="24"/>
          <w:szCs w:val="24"/>
        </w:rPr>
        <w:t xml:space="preserve">examination of </w:t>
      </w:r>
      <w:r w:rsidR="002130BE" w:rsidRPr="001C7CC7">
        <w:rPr>
          <w:color w:val="363636"/>
          <w:sz w:val="24"/>
          <w:szCs w:val="24"/>
        </w:rPr>
        <w:t>th</w:t>
      </w:r>
      <w:r w:rsidRPr="001C7CC7">
        <w:rPr>
          <w:color w:val="363636"/>
          <w:sz w:val="24"/>
          <w:szCs w:val="24"/>
        </w:rPr>
        <w:t xml:space="preserve">e business </w:t>
      </w:r>
      <w:r w:rsidRPr="001C7CC7">
        <w:rPr>
          <w:color w:val="4D4D4D"/>
          <w:sz w:val="24"/>
          <w:szCs w:val="24"/>
        </w:rPr>
        <w:t xml:space="preserve">operation generally and </w:t>
      </w:r>
      <w:r w:rsidR="002130BE" w:rsidRPr="001C7CC7">
        <w:rPr>
          <w:color w:val="363636"/>
          <w:sz w:val="24"/>
          <w:szCs w:val="24"/>
        </w:rPr>
        <w:t xml:space="preserve">that </w:t>
      </w:r>
      <w:r w:rsidRPr="001C7CC7">
        <w:rPr>
          <w:color w:val="363636"/>
          <w:sz w:val="24"/>
          <w:szCs w:val="24"/>
        </w:rPr>
        <w:t xml:space="preserve">that </w:t>
      </w:r>
      <w:proofErr w:type="gramStart"/>
      <w:r w:rsidRPr="001C7CC7">
        <w:rPr>
          <w:color w:val="4D4D4D"/>
          <w:sz w:val="24"/>
          <w:szCs w:val="24"/>
        </w:rPr>
        <w:t>examination  sha</w:t>
      </w:r>
      <w:r w:rsidRPr="001C7CC7">
        <w:rPr>
          <w:color w:val="1F1F1F"/>
          <w:sz w:val="24"/>
          <w:szCs w:val="24"/>
        </w:rPr>
        <w:t>ll</w:t>
      </w:r>
      <w:proofErr w:type="gramEnd"/>
      <w:r w:rsidRPr="001C7CC7">
        <w:rPr>
          <w:color w:val="1F1F1F"/>
          <w:sz w:val="24"/>
          <w:szCs w:val="24"/>
        </w:rPr>
        <w:t xml:space="preserve">  </w:t>
      </w:r>
      <w:r w:rsidRPr="001C7CC7">
        <w:rPr>
          <w:color w:val="363636"/>
          <w:sz w:val="24"/>
          <w:szCs w:val="24"/>
        </w:rPr>
        <w:t xml:space="preserve">be </w:t>
      </w:r>
      <w:r w:rsidRPr="001C7CC7">
        <w:rPr>
          <w:color w:val="4D4D4D"/>
          <w:sz w:val="24"/>
          <w:szCs w:val="24"/>
        </w:rPr>
        <w:t xml:space="preserve">conducted  </w:t>
      </w:r>
      <w:r w:rsidRPr="001C7CC7">
        <w:rPr>
          <w:color w:val="363636"/>
          <w:sz w:val="24"/>
          <w:szCs w:val="24"/>
        </w:rPr>
        <w:t xml:space="preserve">by  the  Buyer  </w:t>
      </w:r>
      <w:r w:rsidRPr="001C7CC7">
        <w:rPr>
          <w:color w:val="4D4D4D"/>
          <w:sz w:val="24"/>
          <w:szCs w:val="24"/>
        </w:rPr>
        <w:t xml:space="preserve">and/or </w:t>
      </w:r>
      <w:r w:rsidRPr="001C7CC7">
        <w:rPr>
          <w:color w:val="363636"/>
          <w:sz w:val="24"/>
          <w:szCs w:val="24"/>
        </w:rPr>
        <w:t xml:space="preserve">by  </w:t>
      </w:r>
      <w:r w:rsidRPr="001C7CC7">
        <w:rPr>
          <w:color w:val="4D4D4D"/>
          <w:sz w:val="24"/>
          <w:szCs w:val="24"/>
        </w:rPr>
        <w:t xml:space="preserve">an appropriate </w:t>
      </w:r>
      <w:r w:rsidRPr="001C7CC7">
        <w:rPr>
          <w:color w:val="363636"/>
          <w:sz w:val="24"/>
          <w:szCs w:val="24"/>
        </w:rPr>
        <w:t xml:space="preserve">professional  </w:t>
      </w:r>
      <w:r w:rsidRPr="001C7CC7">
        <w:rPr>
          <w:color w:val="4D4D4D"/>
          <w:sz w:val="24"/>
          <w:szCs w:val="24"/>
        </w:rPr>
        <w:t>or professionals</w:t>
      </w:r>
      <w:r w:rsidRPr="001C7CC7">
        <w:rPr>
          <w:color w:val="1F1F1F"/>
          <w:sz w:val="24"/>
          <w:szCs w:val="24"/>
        </w:rPr>
        <w:t>.</w:t>
      </w:r>
    </w:p>
    <w:p w14:paraId="34FE4671" w14:textId="77777777" w:rsidR="00E605F0" w:rsidRDefault="00E605F0" w:rsidP="00E605F0">
      <w:pPr>
        <w:pStyle w:val="BodyText"/>
        <w:kinsoku w:val="0"/>
        <w:overflowPunct w:val="0"/>
        <w:ind w:left="792" w:right="878"/>
        <w:jc w:val="both"/>
        <w:rPr>
          <w:b/>
          <w:bCs/>
          <w:color w:val="383838"/>
          <w:sz w:val="24"/>
          <w:szCs w:val="24"/>
        </w:rPr>
      </w:pPr>
    </w:p>
    <w:p w14:paraId="40C6A706" w14:textId="52C3EFC0" w:rsidR="001C7CC7" w:rsidRDefault="00650B3C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4D4D4D"/>
          <w:w w:val="105"/>
          <w:sz w:val="24"/>
          <w:szCs w:val="24"/>
        </w:rPr>
        <w:t xml:space="preserve">This Contract shall </w:t>
      </w:r>
      <w:r w:rsidRPr="001C7CC7">
        <w:rPr>
          <w:color w:val="363636"/>
          <w:w w:val="105"/>
          <w:sz w:val="24"/>
          <w:szCs w:val="24"/>
        </w:rPr>
        <w:t xml:space="preserve">be contingent upon the Buyer's </w:t>
      </w:r>
      <w:r w:rsidRPr="001C7CC7">
        <w:rPr>
          <w:color w:val="4D4D4D"/>
          <w:w w:val="105"/>
          <w:sz w:val="24"/>
          <w:szCs w:val="24"/>
        </w:rPr>
        <w:t xml:space="preserve">satisfactory </w:t>
      </w:r>
      <w:r w:rsidRPr="001C7CC7">
        <w:rPr>
          <w:color w:val="363636"/>
          <w:w w:val="105"/>
          <w:sz w:val="24"/>
          <w:szCs w:val="24"/>
        </w:rPr>
        <w:t xml:space="preserve">Due Diligence </w:t>
      </w:r>
      <w:r w:rsidRPr="001C7CC7">
        <w:rPr>
          <w:color w:val="4D4D4D"/>
          <w:w w:val="105"/>
          <w:sz w:val="24"/>
          <w:szCs w:val="24"/>
        </w:rPr>
        <w:t xml:space="preserve">of </w:t>
      </w:r>
      <w:r w:rsidRPr="001C7CC7">
        <w:rPr>
          <w:color w:val="363636"/>
          <w:w w:val="105"/>
          <w:sz w:val="24"/>
          <w:szCs w:val="24"/>
        </w:rPr>
        <w:t xml:space="preserve">the </w:t>
      </w:r>
      <w:r w:rsidRPr="001C7CC7">
        <w:rPr>
          <w:color w:val="4D4D4D"/>
          <w:w w:val="105"/>
          <w:sz w:val="24"/>
          <w:szCs w:val="24"/>
        </w:rPr>
        <w:t xml:space="preserve">company's complete operations </w:t>
      </w:r>
      <w:r w:rsidRPr="001C7CC7">
        <w:rPr>
          <w:color w:val="363636"/>
          <w:w w:val="105"/>
          <w:sz w:val="24"/>
          <w:szCs w:val="24"/>
        </w:rPr>
        <w:t>including</w:t>
      </w:r>
      <w:r w:rsidRPr="001C7CC7">
        <w:rPr>
          <w:color w:val="6E6E6E"/>
          <w:w w:val="105"/>
          <w:sz w:val="24"/>
          <w:szCs w:val="24"/>
        </w:rPr>
        <w:t xml:space="preserve">, </w:t>
      </w:r>
      <w:r w:rsidRPr="001C7CC7">
        <w:rPr>
          <w:color w:val="363636"/>
          <w:w w:val="105"/>
          <w:sz w:val="24"/>
          <w:szCs w:val="24"/>
        </w:rPr>
        <w:t xml:space="preserve">but not </w:t>
      </w:r>
      <w:r w:rsidRPr="001C7CC7">
        <w:rPr>
          <w:color w:val="1F1F1F"/>
          <w:w w:val="105"/>
          <w:sz w:val="24"/>
          <w:szCs w:val="24"/>
        </w:rPr>
        <w:t>limit</w:t>
      </w:r>
      <w:r w:rsidRPr="001C7CC7">
        <w:rPr>
          <w:color w:val="4D4D4D"/>
          <w:w w:val="105"/>
          <w:sz w:val="24"/>
          <w:szCs w:val="24"/>
        </w:rPr>
        <w:t xml:space="preserve">ed </w:t>
      </w:r>
      <w:r w:rsidR="002130BE" w:rsidRPr="001C7CC7">
        <w:rPr>
          <w:color w:val="363636"/>
          <w:w w:val="105"/>
          <w:sz w:val="24"/>
          <w:szCs w:val="24"/>
        </w:rPr>
        <w:t>to, financial records</w:t>
      </w:r>
      <w:r w:rsidRPr="001C7CC7">
        <w:rPr>
          <w:color w:val="6E6E6E"/>
          <w:w w:val="105"/>
          <w:sz w:val="24"/>
          <w:szCs w:val="24"/>
        </w:rPr>
        <w:t xml:space="preserve">, </w:t>
      </w:r>
      <w:r w:rsidR="002130BE" w:rsidRPr="001C7CC7">
        <w:rPr>
          <w:color w:val="363636"/>
          <w:w w:val="105"/>
          <w:sz w:val="24"/>
          <w:szCs w:val="24"/>
        </w:rPr>
        <w:t>operational procedures</w:t>
      </w:r>
      <w:r w:rsidRPr="001C7CC7">
        <w:rPr>
          <w:color w:val="6E6E6E"/>
          <w:w w:val="105"/>
          <w:sz w:val="24"/>
          <w:szCs w:val="24"/>
        </w:rPr>
        <w:t xml:space="preserve">, </w:t>
      </w:r>
      <w:r w:rsidRPr="001C7CC7">
        <w:rPr>
          <w:color w:val="4D4D4D"/>
          <w:w w:val="105"/>
          <w:sz w:val="24"/>
          <w:szCs w:val="24"/>
        </w:rPr>
        <w:t xml:space="preserve">condition </w:t>
      </w:r>
      <w:r w:rsidRPr="001C7CC7">
        <w:rPr>
          <w:color w:val="363636"/>
          <w:w w:val="105"/>
          <w:sz w:val="24"/>
          <w:szCs w:val="24"/>
        </w:rPr>
        <w:t xml:space="preserve">of </w:t>
      </w:r>
      <w:r w:rsidRPr="001C7CC7">
        <w:rPr>
          <w:color w:val="4D4D4D"/>
          <w:w w:val="105"/>
          <w:sz w:val="24"/>
          <w:szCs w:val="24"/>
        </w:rPr>
        <w:t xml:space="preserve">equipment, </w:t>
      </w:r>
      <w:proofErr w:type="gramStart"/>
      <w:r w:rsidRPr="001C7CC7">
        <w:rPr>
          <w:color w:val="4D4D4D"/>
          <w:w w:val="105"/>
          <w:sz w:val="24"/>
          <w:szCs w:val="24"/>
        </w:rPr>
        <w:t>any and all</w:t>
      </w:r>
      <w:proofErr w:type="gramEnd"/>
      <w:r w:rsidRPr="001C7CC7">
        <w:rPr>
          <w:color w:val="4D4D4D"/>
          <w:w w:val="105"/>
          <w:sz w:val="24"/>
          <w:szCs w:val="24"/>
        </w:rPr>
        <w:t xml:space="preserve"> </w:t>
      </w:r>
      <w:r w:rsidRPr="001C7CC7">
        <w:rPr>
          <w:color w:val="363636"/>
          <w:w w:val="105"/>
          <w:sz w:val="24"/>
          <w:szCs w:val="24"/>
        </w:rPr>
        <w:t xml:space="preserve">leases, </w:t>
      </w:r>
      <w:r w:rsidRPr="001C7CC7">
        <w:rPr>
          <w:color w:val="4D4D4D"/>
          <w:w w:val="105"/>
          <w:sz w:val="24"/>
          <w:szCs w:val="24"/>
        </w:rPr>
        <w:t>and any contractua</w:t>
      </w:r>
      <w:r w:rsidRPr="001C7CC7">
        <w:rPr>
          <w:color w:val="1F1F1F"/>
          <w:w w:val="105"/>
          <w:sz w:val="24"/>
          <w:szCs w:val="24"/>
        </w:rPr>
        <w:t xml:space="preserve">l </w:t>
      </w:r>
      <w:r w:rsidRPr="001C7CC7">
        <w:rPr>
          <w:color w:val="4D4D4D"/>
          <w:w w:val="105"/>
          <w:sz w:val="24"/>
          <w:szCs w:val="24"/>
        </w:rPr>
        <w:t>relationships</w:t>
      </w:r>
      <w:r w:rsidR="00E605F0" w:rsidRPr="00E605F0">
        <w:rPr>
          <w:b/>
          <w:bCs/>
          <w:color w:val="383838"/>
          <w:sz w:val="24"/>
          <w:szCs w:val="24"/>
        </w:rPr>
        <w:t>.</w:t>
      </w:r>
    </w:p>
    <w:p w14:paraId="41D175A9" w14:textId="77777777" w:rsidR="00E605F0" w:rsidRDefault="00E605F0" w:rsidP="00E605F0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14AC2E54" w14:textId="3FD0F5F3" w:rsidR="001C7CC7" w:rsidRPr="00E605F0" w:rsidRDefault="002130BE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4D4D4D"/>
          <w:w w:val="105"/>
          <w:sz w:val="24"/>
          <w:szCs w:val="24"/>
        </w:rPr>
        <w:t xml:space="preserve">Buyer shall have </w:t>
      </w:r>
      <w:r w:rsidR="00E605F0">
        <w:rPr>
          <w:color w:val="4D4D4D"/>
          <w:w w:val="105"/>
          <w:sz w:val="24"/>
          <w:szCs w:val="24"/>
        </w:rPr>
        <w:t>_____________</w:t>
      </w:r>
      <w:r w:rsidRPr="001C7CC7">
        <w:rPr>
          <w:color w:val="4D4D4D"/>
          <w:w w:val="105"/>
          <w:sz w:val="24"/>
          <w:szCs w:val="24"/>
        </w:rPr>
        <w:t xml:space="preserve"> calendar days to complete the said due diligence. </w:t>
      </w:r>
    </w:p>
    <w:p w14:paraId="4E7848DD" w14:textId="77777777" w:rsidR="00E605F0" w:rsidRDefault="00E605F0" w:rsidP="00E605F0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680D1FFE" w14:textId="6E6CA5F6" w:rsidR="001C7CC7" w:rsidRPr="00E605F0" w:rsidRDefault="002130BE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4D4D4D"/>
          <w:w w:val="105"/>
          <w:sz w:val="24"/>
          <w:szCs w:val="24"/>
        </w:rPr>
        <w:t xml:space="preserve">Buyer’s due diligence shall commence on the date the instant contract is signed by the Seller and delivered to Buyer. </w:t>
      </w:r>
    </w:p>
    <w:p w14:paraId="5927AF66" w14:textId="77777777" w:rsidR="00E605F0" w:rsidRDefault="00E605F0" w:rsidP="00E605F0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04231F9D" w14:textId="001C54DE" w:rsidR="001C7CC7" w:rsidRPr="00E605F0" w:rsidRDefault="00650B3C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363636"/>
          <w:w w:val="105"/>
          <w:sz w:val="24"/>
          <w:szCs w:val="24"/>
        </w:rPr>
        <w:t xml:space="preserve">Buyer's discovery, during the Due Diligence Period, </w:t>
      </w:r>
      <w:r w:rsidR="002130BE" w:rsidRPr="001C7CC7">
        <w:rPr>
          <w:color w:val="363636"/>
          <w:w w:val="105"/>
          <w:sz w:val="24"/>
          <w:szCs w:val="24"/>
        </w:rPr>
        <w:t xml:space="preserve">of any items or items not to the Buyer’s sole, complete and personal satisfaction shall cause this Contract to be cancelled in every respect </w:t>
      </w:r>
      <w:proofErr w:type="gramStart"/>
      <w:r w:rsidR="002130BE" w:rsidRPr="001C7CC7">
        <w:rPr>
          <w:color w:val="363636"/>
          <w:w w:val="105"/>
          <w:sz w:val="24"/>
          <w:szCs w:val="24"/>
        </w:rPr>
        <w:t>and particular</w:t>
      </w:r>
      <w:proofErr w:type="gramEnd"/>
      <w:r w:rsidR="002130BE" w:rsidRPr="001C7CC7">
        <w:rPr>
          <w:color w:val="363636"/>
          <w:w w:val="105"/>
          <w:sz w:val="24"/>
          <w:szCs w:val="24"/>
        </w:rPr>
        <w:t xml:space="preserve">. </w:t>
      </w:r>
    </w:p>
    <w:p w14:paraId="59F069FE" w14:textId="77777777" w:rsidR="00E605F0" w:rsidRDefault="00E605F0" w:rsidP="00E605F0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2FC962B3" w14:textId="7C9996D7" w:rsidR="001C7CC7" w:rsidRPr="00E605F0" w:rsidRDefault="00650B3C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363636"/>
          <w:w w:val="105"/>
          <w:sz w:val="24"/>
          <w:szCs w:val="24"/>
        </w:rPr>
        <w:t xml:space="preserve">Buyer </w:t>
      </w:r>
      <w:r w:rsidRPr="001C7CC7">
        <w:rPr>
          <w:color w:val="4D4D4D"/>
          <w:w w:val="105"/>
          <w:sz w:val="24"/>
          <w:szCs w:val="24"/>
        </w:rPr>
        <w:t>and Se</w:t>
      </w:r>
      <w:r w:rsidRPr="001C7CC7">
        <w:rPr>
          <w:color w:val="1F1F1F"/>
          <w:w w:val="105"/>
          <w:sz w:val="24"/>
          <w:szCs w:val="24"/>
        </w:rPr>
        <w:t>ll</w:t>
      </w:r>
      <w:r w:rsidRPr="001C7CC7">
        <w:rPr>
          <w:color w:val="4D4D4D"/>
          <w:w w:val="105"/>
          <w:sz w:val="24"/>
          <w:szCs w:val="24"/>
        </w:rPr>
        <w:t xml:space="preserve">er agree </w:t>
      </w:r>
      <w:r w:rsidRPr="001C7CC7">
        <w:rPr>
          <w:color w:val="363636"/>
          <w:w w:val="105"/>
          <w:sz w:val="24"/>
          <w:szCs w:val="24"/>
        </w:rPr>
        <w:t xml:space="preserve">that if this </w:t>
      </w:r>
      <w:r w:rsidRPr="001C7CC7">
        <w:rPr>
          <w:color w:val="4D4D4D"/>
          <w:w w:val="105"/>
          <w:sz w:val="24"/>
          <w:szCs w:val="24"/>
        </w:rPr>
        <w:t xml:space="preserve">Contract shall </w:t>
      </w:r>
      <w:r w:rsidRPr="001C7CC7">
        <w:rPr>
          <w:color w:val="363636"/>
          <w:w w:val="105"/>
          <w:sz w:val="24"/>
          <w:szCs w:val="24"/>
        </w:rPr>
        <w:t xml:space="preserve">become </w:t>
      </w:r>
      <w:r w:rsidRPr="001C7CC7">
        <w:rPr>
          <w:color w:val="4D4D4D"/>
          <w:spacing w:val="3"/>
          <w:w w:val="105"/>
          <w:sz w:val="24"/>
          <w:szCs w:val="24"/>
        </w:rPr>
        <w:t>cance</w:t>
      </w:r>
      <w:r w:rsidRPr="001C7CC7">
        <w:rPr>
          <w:color w:val="1F1F1F"/>
          <w:spacing w:val="3"/>
          <w:w w:val="105"/>
          <w:sz w:val="24"/>
          <w:szCs w:val="24"/>
        </w:rPr>
        <w:t>ll</w:t>
      </w:r>
      <w:r w:rsidRPr="001C7CC7">
        <w:rPr>
          <w:color w:val="4D4D4D"/>
          <w:spacing w:val="3"/>
          <w:w w:val="105"/>
          <w:sz w:val="24"/>
          <w:szCs w:val="24"/>
        </w:rPr>
        <w:t xml:space="preserve">ed </w:t>
      </w:r>
      <w:r w:rsidRPr="001C7CC7">
        <w:rPr>
          <w:color w:val="363636"/>
          <w:w w:val="105"/>
          <w:sz w:val="24"/>
          <w:szCs w:val="24"/>
        </w:rPr>
        <w:t xml:space="preserve">because </w:t>
      </w:r>
      <w:r w:rsidRPr="001C7CC7">
        <w:rPr>
          <w:color w:val="4D4D4D"/>
          <w:w w:val="105"/>
          <w:sz w:val="24"/>
          <w:szCs w:val="24"/>
        </w:rPr>
        <w:t xml:space="preserve">of </w:t>
      </w:r>
      <w:r w:rsidRPr="001C7CC7">
        <w:rPr>
          <w:color w:val="363636"/>
          <w:w w:val="105"/>
          <w:sz w:val="24"/>
          <w:szCs w:val="24"/>
        </w:rPr>
        <w:t xml:space="preserve">the </w:t>
      </w:r>
      <w:r w:rsidRPr="001C7CC7">
        <w:rPr>
          <w:color w:val="4D4D4D"/>
          <w:w w:val="105"/>
          <w:sz w:val="24"/>
          <w:szCs w:val="24"/>
        </w:rPr>
        <w:t>fai</w:t>
      </w:r>
      <w:r w:rsidRPr="001C7CC7">
        <w:rPr>
          <w:color w:val="1F1F1F"/>
          <w:w w:val="105"/>
          <w:sz w:val="24"/>
          <w:szCs w:val="24"/>
        </w:rPr>
        <w:t>lur</w:t>
      </w:r>
      <w:r w:rsidRPr="001C7CC7">
        <w:rPr>
          <w:color w:val="4D4D4D"/>
          <w:w w:val="105"/>
          <w:sz w:val="24"/>
          <w:szCs w:val="24"/>
        </w:rPr>
        <w:t xml:space="preserve">e of </w:t>
      </w:r>
      <w:r w:rsidRPr="001C7CC7">
        <w:rPr>
          <w:color w:val="363636"/>
          <w:w w:val="105"/>
          <w:sz w:val="24"/>
          <w:szCs w:val="24"/>
        </w:rPr>
        <w:t>Due Diligence</w:t>
      </w:r>
      <w:r w:rsidRPr="001C7CC7">
        <w:rPr>
          <w:color w:val="6E6E6E"/>
          <w:w w:val="105"/>
          <w:sz w:val="24"/>
          <w:szCs w:val="24"/>
        </w:rPr>
        <w:t xml:space="preserve">, </w:t>
      </w:r>
      <w:r w:rsidRPr="001C7CC7">
        <w:rPr>
          <w:color w:val="363636"/>
          <w:w w:val="105"/>
          <w:sz w:val="24"/>
          <w:szCs w:val="24"/>
        </w:rPr>
        <w:t xml:space="preserve">the </w:t>
      </w:r>
      <w:r w:rsidRPr="001C7CC7">
        <w:rPr>
          <w:color w:val="4D4D4D"/>
          <w:w w:val="105"/>
          <w:sz w:val="24"/>
          <w:szCs w:val="24"/>
        </w:rPr>
        <w:t xml:space="preserve">Escrow Agent shall </w:t>
      </w:r>
      <w:r w:rsidRPr="001C7CC7">
        <w:rPr>
          <w:color w:val="363636"/>
          <w:w w:val="105"/>
          <w:sz w:val="24"/>
          <w:szCs w:val="24"/>
        </w:rPr>
        <w:t xml:space="preserve">be </w:t>
      </w:r>
      <w:r w:rsidRPr="001C7CC7">
        <w:rPr>
          <w:color w:val="4D4D4D"/>
          <w:w w:val="105"/>
          <w:sz w:val="24"/>
          <w:szCs w:val="24"/>
        </w:rPr>
        <w:t xml:space="preserve">vested with </w:t>
      </w:r>
      <w:r w:rsidRPr="001C7CC7">
        <w:rPr>
          <w:color w:val="363636"/>
          <w:w w:val="105"/>
          <w:sz w:val="24"/>
          <w:szCs w:val="24"/>
        </w:rPr>
        <w:t xml:space="preserve">the </w:t>
      </w:r>
      <w:r w:rsidRPr="001C7CC7">
        <w:rPr>
          <w:color w:val="4D4D4D"/>
          <w:w w:val="105"/>
          <w:sz w:val="24"/>
          <w:szCs w:val="24"/>
        </w:rPr>
        <w:t xml:space="preserve">authority </w:t>
      </w:r>
      <w:r w:rsidRPr="001C7CC7">
        <w:rPr>
          <w:color w:val="363636"/>
          <w:w w:val="105"/>
          <w:sz w:val="24"/>
          <w:szCs w:val="24"/>
        </w:rPr>
        <w:t xml:space="preserve">to immediately refund </w:t>
      </w:r>
      <w:proofErr w:type="gramStart"/>
      <w:r w:rsidRPr="001C7CC7">
        <w:rPr>
          <w:color w:val="4D4D4D"/>
          <w:w w:val="105"/>
          <w:sz w:val="24"/>
          <w:szCs w:val="24"/>
        </w:rPr>
        <w:t>any and all</w:t>
      </w:r>
      <w:proofErr w:type="gramEnd"/>
      <w:r w:rsidRPr="001C7CC7">
        <w:rPr>
          <w:color w:val="4D4D4D"/>
          <w:w w:val="105"/>
          <w:sz w:val="24"/>
          <w:szCs w:val="24"/>
        </w:rPr>
        <w:t xml:space="preserve"> </w:t>
      </w:r>
      <w:r w:rsidRPr="001C7CC7">
        <w:rPr>
          <w:color w:val="363636"/>
          <w:w w:val="105"/>
          <w:sz w:val="24"/>
          <w:szCs w:val="24"/>
        </w:rPr>
        <w:t xml:space="preserve">deposits held </w:t>
      </w:r>
      <w:r w:rsidRPr="001C7CC7">
        <w:rPr>
          <w:color w:val="4D4D4D"/>
          <w:w w:val="105"/>
          <w:sz w:val="24"/>
          <w:szCs w:val="24"/>
        </w:rPr>
        <w:t xml:space="preserve">for </w:t>
      </w:r>
      <w:r w:rsidRPr="001C7CC7">
        <w:rPr>
          <w:color w:val="363636"/>
          <w:w w:val="105"/>
          <w:sz w:val="24"/>
          <w:szCs w:val="24"/>
        </w:rPr>
        <w:t xml:space="preserve">this </w:t>
      </w:r>
      <w:r w:rsidRPr="001C7CC7">
        <w:rPr>
          <w:color w:val="4D4D4D"/>
          <w:w w:val="105"/>
          <w:sz w:val="24"/>
          <w:szCs w:val="24"/>
        </w:rPr>
        <w:t>Contract.</w:t>
      </w:r>
    </w:p>
    <w:p w14:paraId="2B3CBE67" w14:textId="77777777" w:rsidR="00E605F0" w:rsidRDefault="00E605F0" w:rsidP="00E605F0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26131B4A" w14:textId="77777777" w:rsidR="00E605F0" w:rsidRPr="00E605F0" w:rsidRDefault="008E6CC4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1C7CC7">
        <w:rPr>
          <w:color w:val="4D4D4D"/>
          <w:w w:val="105"/>
          <w:sz w:val="24"/>
          <w:szCs w:val="24"/>
        </w:rPr>
        <w:t>The follow documents are required to be provided by Seller to Buyer:</w:t>
      </w:r>
    </w:p>
    <w:p w14:paraId="75FBEBC5" w14:textId="77777777" w:rsidR="00E605F0" w:rsidRPr="001C7CC7" w:rsidRDefault="00E605F0" w:rsidP="00E605F0">
      <w:pPr>
        <w:pStyle w:val="BodyText"/>
        <w:kinsoku w:val="0"/>
        <w:overflowPunct w:val="0"/>
        <w:ind w:left="792" w:right="878"/>
        <w:jc w:val="both"/>
        <w:rPr>
          <w:b/>
          <w:bCs/>
          <w:color w:val="383838"/>
          <w:sz w:val="24"/>
          <w:szCs w:val="24"/>
        </w:rPr>
      </w:pPr>
      <w:r>
        <w:rPr>
          <w:color w:val="4D4D4D"/>
          <w:w w:val="105"/>
          <w:sz w:val="24"/>
          <w:szCs w:val="24"/>
        </w:rPr>
        <w:t>_______________________________________________________________________________________________________________________________________________________________________________________</w:t>
      </w:r>
    </w:p>
    <w:p w14:paraId="61618A1A" w14:textId="77777777" w:rsidR="00E605F0" w:rsidRDefault="00E605F0" w:rsidP="00E605F0">
      <w:pPr>
        <w:pStyle w:val="BodyText"/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</w:p>
    <w:p w14:paraId="26EA10BE" w14:textId="77777777" w:rsidR="00E605F0" w:rsidRPr="00E605F0" w:rsidRDefault="00E605F0" w:rsidP="00E605F0">
      <w:pPr>
        <w:pStyle w:val="BodyText"/>
        <w:kinsoku w:val="0"/>
        <w:overflowPunct w:val="0"/>
        <w:ind w:left="360" w:right="878"/>
        <w:jc w:val="both"/>
        <w:rPr>
          <w:b/>
          <w:bCs/>
          <w:color w:val="383838"/>
          <w:sz w:val="24"/>
          <w:szCs w:val="24"/>
        </w:rPr>
      </w:pPr>
    </w:p>
    <w:p w14:paraId="13D015CE" w14:textId="3759B9F5" w:rsidR="00E605F0" w:rsidRPr="00063995" w:rsidRDefault="00650B3C" w:rsidP="00E605F0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E605F0">
        <w:rPr>
          <w:b/>
          <w:bCs/>
          <w:color w:val="363636"/>
          <w:w w:val="105"/>
          <w:sz w:val="24"/>
          <w:szCs w:val="24"/>
        </w:rPr>
        <w:t xml:space="preserve">DEFAULT BY </w:t>
      </w:r>
      <w:r w:rsidRPr="00E605F0">
        <w:rPr>
          <w:b/>
          <w:bCs/>
          <w:color w:val="4D4D4D"/>
          <w:w w:val="105"/>
          <w:sz w:val="24"/>
          <w:szCs w:val="24"/>
        </w:rPr>
        <w:t>BUYER/SELLER</w:t>
      </w:r>
      <w:r w:rsidR="00E605F0">
        <w:rPr>
          <w:b/>
          <w:bCs/>
          <w:color w:val="4D4D4D"/>
          <w:w w:val="105"/>
          <w:sz w:val="24"/>
          <w:szCs w:val="24"/>
        </w:rPr>
        <w:t>.</w:t>
      </w:r>
    </w:p>
    <w:p w14:paraId="083FC672" w14:textId="77777777" w:rsidR="00063995" w:rsidRDefault="00063995" w:rsidP="00063995">
      <w:pPr>
        <w:pStyle w:val="BodyText"/>
        <w:kinsoku w:val="0"/>
        <w:overflowPunct w:val="0"/>
        <w:ind w:left="360" w:right="878"/>
        <w:jc w:val="both"/>
        <w:rPr>
          <w:b/>
          <w:bCs/>
          <w:color w:val="383838"/>
          <w:sz w:val="24"/>
          <w:szCs w:val="24"/>
        </w:rPr>
      </w:pPr>
    </w:p>
    <w:p w14:paraId="49E70B98" w14:textId="3B58840C" w:rsidR="00E605F0" w:rsidRPr="00E605F0" w:rsidRDefault="00650B3C" w:rsidP="00E605F0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E605F0">
        <w:rPr>
          <w:b/>
          <w:bCs/>
          <w:color w:val="363636"/>
          <w:sz w:val="24"/>
          <w:szCs w:val="24"/>
        </w:rPr>
        <w:t xml:space="preserve">DEFAULT </w:t>
      </w:r>
      <w:r w:rsidR="008264D0" w:rsidRPr="00E605F0">
        <w:rPr>
          <w:b/>
          <w:bCs/>
          <w:color w:val="4D4D4D"/>
          <w:sz w:val="24"/>
          <w:szCs w:val="24"/>
        </w:rPr>
        <w:t>BY BUYER</w:t>
      </w:r>
      <w:r w:rsidR="008264D0" w:rsidRPr="00E605F0">
        <w:rPr>
          <w:color w:val="4D4D4D"/>
          <w:sz w:val="24"/>
          <w:szCs w:val="24"/>
        </w:rPr>
        <w:t>:</w:t>
      </w:r>
    </w:p>
    <w:p w14:paraId="728ECFA6" w14:textId="77777777" w:rsidR="00E605F0" w:rsidRDefault="00E605F0" w:rsidP="00E605F0">
      <w:pPr>
        <w:pStyle w:val="BodyText"/>
        <w:kinsoku w:val="0"/>
        <w:overflowPunct w:val="0"/>
        <w:ind w:left="792" w:right="878"/>
        <w:jc w:val="both"/>
        <w:rPr>
          <w:b/>
          <w:bCs/>
          <w:color w:val="383838"/>
          <w:sz w:val="24"/>
          <w:szCs w:val="24"/>
        </w:rPr>
      </w:pPr>
    </w:p>
    <w:p w14:paraId="5E5C87FB" w14:textId="4DCE9567" w:rsidR="00E605F0" w:rsidRDefault="008264D0" w:rsidP="00E605F0">
      <w:pPr>
        <w:pStyle w:val="BodyText"/>
        <w:numPr>
          <w:ilvl w:val="2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E605F0">
        <w:rPr>
          <w:color w:val="363636"/>
          <w:w w:val="105"/>
          <w:sz w:val="24"/>
          <w:szCs w:val="24"/>
        </w:rPr>
        <w:t>If B</w:t>
      </w:r>
      <w:r w:rsidR="00650B3C" w:rsidRPr="00E605F0">
        <w:rPr>
          <w:color w:val="363636"/>
          <w:w w:val="105"/>
          <w:sz w:val="24"/>
          <w:szCs w:val="24"/>
        </w:rPr>
        <w:t>uyer</w:t>
      </w:r>
      <w:r w:rsidR="00650B3C" w:rsidRPr="00E605F0">
        <w:rPr>
          <w:color w:val="363636"/>
          <w:spacing w:val="5"/>
          <w:w w:val="105"/>
          <w:sz w:val="24"/>
          <w:szCs w:val="24"/>
        </w:rPr>
        <w:t xml:space="preserve"> </w:t>
      </w:r>
      <w:r w:rsidR="00650B3C" w:rsidRPr="00E605F0">
        <w:rPr>
          <w:color w:val="4D4D4D"/>
          <w:spacing w:val="4"/>
          <w:w w:val="105"/>
          <w:sz w:val="24"/>
          <w:szCs w:val="24"/>
        </w:rPr>
        <w:t>fai</w:t>
      </w:r>
      <w:r w:rsidR="00650B3C" w:rsidRPr="00E605F0">
        <w:rPr>
          <w:color w:val="1F1F1F"/>
          <w:spacing w:val="4"/>
          <w:w w:val="105"/>
          <w:sz w:val="24"/>
          <w:szCs w:val="24"/>
        </w:rPr>
        <w:t>l</w:t>
      </w:r>
      <w:r w:rsidR="00650B3C" w:rsidRPr="00E605F0">
        <w:rPr>
          <w:color w:val="4D4D4D"/>
          <w:spacing w:val="4"/>
          <w:w w:val="105"/>
          <w:sz w:val="24"/>
          <w:szCs w:val="24"/>
        </w:rPr>
        <w:t>s</w:t>
      </w:r>
      <w:r w:rsidR="00650B3C" w:rsidRPr="00E605F0">
        <w:rPr>
          <w:color w:val="4D4D4D"/>
          <w:spacing w:val="-14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to</w:t>
      </w:r>
      <w:r w:rsidR="00650B3C" w:rsidRPr="00E605F0">
        <w:rPr>
          <w:color w:val="363636"/>
          <w:spacing w:val="-1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pay</w:t>
      </w:r>
      <w:r w:rsidR="00650B3C" w:rsidRPr="00E605F0">
        <w:rPr>
          <w:color w:val="363636"/>
          <w:spacing w:val="7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the</w:t>
      </w:r>
      <w:r w:rsidR="00650B3C" w:rsidRPr="00E605F0">
        <w:rPr>
          <w:color w:val="363636"/>
          <w:spacing w:val="-3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balance</w:t>
      </w:r>
      <w:r w:rsidR="00650B3C" w:rsidRPr="00E605F0">
        <w:rPr>
          <w:color w:val="363636"/>
          <w:spacing w:val="6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of</w:t>
      </w:r>
      <w:r w:rsidR="00650B3C" w:rsidRPr="00E605F0">
        <w:rPr>
          <w:color w:val="363636"/>
          <w:spacing w:val="-3"/>
          <w:w w:val="105"/>
          <w:sz w:val="24"/>
          <w:szCs w:val="24"/>
        </w:rPr>
        <w:t xml:space="preserve"> </w:t>
      </w:r>
      <w:r w:rsidR="00650B3C" w:rsidRPr="00E605F0">
        <w:rPr>
          <w:color w:val="4D4D4D"/>
          <w:w w:val="105"/>
          <w:sz w:val="24"/>
          <w:szCs w:val="24"/>
        </w:rPr>
        <w:t>any</w:t>
      </w:r>
      <w:r w:rsidR="00650B3C" w:rsidRPr="00E605F0">
        <w:rPr>
          <w:color w:val="4D4D4D"/>
          <w:spacing w:val="-3"/>
          <w:w w:val="105"/>
          <w:sz w:val="24"/>
          <w:szCs w:val="24"/>
        </w:rPr>
        <w:t xml:space="preserve"> </w:t>
      </w:r>
      <w:r w:rsidR="00650B3C" w:rsidRPr="00E605F0">
        <w:rPr>
          <w:color w:val="4D4D4D"/>
          <w:w w:val="105"/>
          <w:sz w:val="24"/>
          <w:szCs w:val="24"/>
        </w:rPr>
        <w:t>cash</w:t>
      </w:r>
      <w:r w:rsidR="00650B3C" w:rsidRPr="00E605F0">
        <w:rPr>
          <w:color w:val="4D4D4D"/>
          <w:spacing w:val="6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necessary</w:t>
      </w:r>
      <w:r w:rsidR="00650B3C" w:rsidRPr="00E605F0">
        <w:rPr>
          <w:color w:val="363636"/>
          <w:spacing w:val="13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to</w:t>
      </w:r>
      <w:r w:rsidR="00650B3C" w:rsidRPr="00E605F0">
        <w:rPr>
          <w:color w:val="363636"/>
          <w:spacing w:val="3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close</w:t>
      </w:r>
      <w:r w:rsidR="00650B3C" w:rsidRPr="00E605F0">
        <w:rPr>
          <w:color w:val="363636"/>
          <w:spacing w:val="-2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this</w:t>
      </w:r>
      <w:r w:rsidR="00650B3C" w:rsidRPr="00E605F0">
        <w:rPr>
          <w:color w:val="363636"/>
          <w:spacing w:val="-4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transaction</w:t>
      </w:r>
      <w:r w:rsidR="00650B3C" w:rsidRPr="00E605F0">
        <w:rPr>
          <w:color w:val="6E6E6E"/>
          <w:w w:val="105"/>
          <w:sz w:val="24"/>
          <w:szCs w:val="24"/>
        </w:rPr>
        <w:t>,</w:t>
      </w:r>
      <w:r w:rsidR="00650B3C" w:rsidRPr="00E605F0">
        <w:rPr>
          <w:color w:val="6E6E6E"/>
          <w:spacing w:val="-16"/>
          <w:w w:val="105"/>
          <w:sz w:val="24"/>
          <w:szCs w:val="24"/>
        </w:rPr>
        <w:t xml:space="preserve"> </w:t>
      </w:r>
      <w:r w:rsidR="00650B3C" w:rsidRPr="00E605F0">
        <w:rPr>
          <w:color w:val="4D4D4D"/>
          <w:w w:val="105"/>
          <w:sz w:val="24"/>
          <w:szCs w:val="24"/>
        </w:rPr>
        <w:t>or</w:t>
      </w:r>
      <w:r w:rsidR="00650B3C" w:rsidRPr="00E605F0">
        <w:rPr>
          <w:color w:val="4D4D4D"/>
          <w:spacing w:val="1"/>
          <w:w w:val="105"/>
          <w:sz w:val="24"/>
          <w:szCs w:val="24"/>
        </w:rPr>
        <w:t xml:space="preserve"> </w:t>
      </w:r>
      <w:r w:rsidR="008E6CC4" w:rsidRPr="00E605F0">
        <w:rPr>
          <w:color w:val="1F1F1F"/>
          <w:spacing w:val="-32"/>
          <w:w w:val="95"/>
          <w:sz w:val="24"/>
          <w:szCs w:val="24"/>
        </w:rPr>
        <w:t>i</w:t>
      </w:r>
      <w:r w:rsidR="00650B3C" w:rsidRPr="00E605F0">
        <w:rPr>
          <w:color w:val="4D4D4D"/>
          <w:w w:val="105"/>
          <w:sz w:val="24"/>
          <w:szCs w:val="24"/>
        </w:rPr>
        <w:t>f</w:t>
      </w:r>
      <w:r w:rsidR="00650B3C" w:rsidRPr="00E605F0">
        <w:rPr>
          <w:color w:val="4D4D4D"/>
          <w:spacing w:val="-6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the</w:t>
      </w:r>
      <w:r w:rsidR="00650B3C" w:rsidRPr="00E605F0">
        <w:rPr>
          <w:color w:val="363636"/>
          <w:spacing w:val="1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Buyer</w:t>
      </w:r>
      <w:r w:rsidR="00650B3C" w:rsidRPr="00E605F0">
        <w:rPr>
          <w:color w:val="363636"/>
          <w:spacing w:val="1"/>
          <w:w w:val="105"/>
          <w:sz w:val="24"/>
          <w:szCs w:val="24"/>
        </w:rPr>
        <w:t xml:space="preserve"> </w:t>
      </w:r>
      <w:r w:rsidR="00650B3C" w:rsidRPr="00E605F0">
        <w:rPr>
          <w:color w:val="4D4D4D"/>
          <w:spacing w:val="5"/>
          <w:w w:val="105"/>
          <w:sz w:val="24"/>
          <w:szCs w:val="24"/>
        </w:rPr>
        <w:t>fai</w:t>
      </w:r>
      <w:r w:rsidR="00650B3C" w:rsidRPr="00E605F0">
        <w:rPr>
          <w:color w:val="1F1F1F"/>
          <w:spacing w:val="5"/>
          <w:w w:val="105"/>
          <w:sz w:val="24"/>
          <w:szCs w:val="24"/>
        </w:rPr>
        <w:t>l</w:t>
      </w:r>
      <w:r w:rsidR="00650B3C" w:rsidRPr="00E605F0">
        <w:rPr>
          <w:color w:val="4D4D4D"/>
          <w:spacing w:val="5"/>
          <w:w w:val="105"/>
          <w:sz w:val="24"/>
          <w:szCs w:val="24"/>
        </w:rPr>
        <w:t>s</w:t>
      </w:r>
      <w:r w:rsidR="00650B3C" w:rsidRPr="00E605F0">
        <w:rPr>
          <w:color w:val="4D4D4D"/>
          <w:spacing w:val="-10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to</w:t>
      </w:r>
      <w:r w:rsidR="00650B3C" w:rsidRPr="00E605F0">
        <w:rPr>
          <w:color w:val="363636"/>
          <w:spacing w:val="-1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perfor</w:t>
      </w:r>
      <w:r w:rsidR="00E605F0">
        <w:rPr>
          <w:color w:val="363636"/>
          <w:w w:val="105"/>
          <w:sz w:val="24"/>
          <w:szCs w:val="24"/>
        </w:rPr>
        <w:t>m</w:t>
      </w:r>
      <w:r w:rsidR="00650B3C" w:rsidRPr="00E605F0">
        <w:rPr>
          <w:color w:val="363636"/>
          <w:w w:val="105"/>
          <w:sz w:val="24"/>
          <w:szCs w:val="24"/>
        </w:rPr>
        <w:t xml:space="preserve"> </w:t>
      </w:r>
      <w:r w:rsidR="00650B3C" w:rsidRPr="00E605F0">
        <w:rPr>
          <w:color w:val="4D4D4D"/>
          <w:w w:val="105"/>
          <w:sz w:val="24"/>
          <w:szCs w:val="24"/>
        </w:rPr>
        <w:t xml:space="preserve">any </w:t>
      </w:r>
      <w:r w:rsidR="00650B3C" w:rsidRPr="00E605F0">
        <w:rPr>
          <w:color w:val="363636"/>
          <w:w w:val="105"/>
          <w:sz w:val="24"/>
          <w:szCs w:val="24"/>
        </w:rPr>
        <w:t xml:space="preserve">of the </w:t>
      </w:r>
      <w:r w:rsidR="00650B3C" w:rsidRPr="00E605F0">
        <w:rPr>
          <w:color w:val="4D4D4D"/>
          <w:w w:val="105"/>
          <w:sz w:val="24"/>
          <w:szCs w:val="24"/>
        </w:rPr>
        <w:t xml:space="preserve">covenants and conditions of </w:t>
      </w:r>
      <w:r w:rsidR="00650B3C" w:rsidRPr="00E605F0">
        <w:rPr>
          <w:color w:val="363636"/>
          <w:w w:val="105"/>
          <w:sz w:val="24"/>
          <w:szCs w:val="24"/>
        </w:rPr>
        <w:t xml:space="preserve">this </w:t>
      </w:r>
      <w:r w:rsidR="00650B3C" w:rsidRPr="00E605F0">
        <w:rPr>
          <w:color w:val="4D4D4D"/>
          <w:w w:val="105"/>
          <w:sz w:val="24"/>
          <w:szCs w:val="24"/>
        </w:rPr>
        <w:t xml:space="preserve">Contract, </w:t>
      </w:r>
      <w:r w:rsidR="00650B3C" w:rsidRPr="00E605F0">
        <w:rPr>
          <w:color w:val="363636"/>
          <w:w w:val="105"/>
          <w:sz w:val="24"/>
          <w:szCs w:val="24"/>
        </w:rPr>
        <w:t xml:space="preserve">the </w:t>
      </w:r>
      <w:r w:rsidR="00650B3C" w:rsidRPr="00E605F0">
        <w:rPr>
          <w:color w:val="4D4D4D"/>
          <w:spacing w:val="2"/>
          <w:w w:val="105"/>
          <w:sz w:val="24"/>
          <w:szCs w:val="24"/>
        </w:rPr>
        <w:t>Se</w:t>
      </w:r>
      <w:r w:rsidR="00650B3C" w:rsidRPr="00E605F0">
        <w:rPr>
          <w:color w:val="1F1F1F"/>
          <w:spacing w:val="2"/>
          <w:w w:val="105"/>
          <w:sz w:val="24"/>
          <w:szCs w:val="24"/>
        </w:rPr>
        <w:t>ll</w:t>
      </w:r>
      <w:r w:rsidR="00650B3C" w:rsidRPr="00E605F0">
        <w:rPr>
          <w:color w:val="4D4D4D"/>
          <w:spacing w:val="2"/>
          <w:w w:val="105"/>
          <w:sz w:val="24"/>
          <w:szCs w:val="24"/>
        </w:rPr>
        <w:t>er sha</w:t>
      </w:r>
      <w:r w:rsidR="00650B3C" w:rsidRPr="00E605F0">
        <w:rPr>
          <w:color w:val="1F1F1F"/>
          <w:spacing w:val="2"/>
          <w:w w:val="105"/>
          <w:sz w:val="24"/>
          <w:szCs w:val="24"/>
        </w:rPr>
        <w:t xml:space="preserve">ll </w:t>
      </w:r>
      <w:r w:rsidR="00650B3C" w:rsidRPr="00E605F0">
        <w:rPr>
          <w:color w:val="363636"/>
          <w:w w:val="105"/>
          <w:sz w:val="24"/>
          <w:szCs w:val="24"/>
        </w:rPr>
        <w:t xml:space="preserve">have the right to </w:t>
      </w:r>
      <w:r w:rsidR="00650B3C" w:rsidRPr="00E605F0">
        <w:rPr>
          <w:color w:val="4D4D4D"/>
          <w:w w:val="105"/>
          <w:sz w:val="24"/>
          <w:szCs w:val="24"/>
        </w:rPr>
        <w:t xml:space="preserve">enforce </w:t>
      </w:r>
      <w:r w:rsidR="00650B3C" w:rsidRPr="00E605F0">
        <w:rPr>
          <w:color w:val="363636"/>
          <w:w w:val="105"/>
          <w:sz w:val="24"/>
          <w:szCs w:val="24"/>
        </w:rPr>
        <w:t xml:space="preserve">this </w:t>
      </w:r>
      <w:r w:rsidR="00650B3C" w:rsidRPr="00E605F0">
        <w:rPr>
          <w:color w:val="4D4D4D"/>
          <w:w w:val="105"/>
          <w:sz w:val="24"/>
          <w:szCs w:val="24"/>
        </w:rPr>
        <w:t xml:space="preserve">Contract </w:t>
      </w:r>
      <w:r w:rsidR="00650B3C" w:rsidRPr="00E605F0">
        <w:rPr>
          <w:color w:val="363636"/>
          <w:w w:val="105"/>
          <w:sz w:val="24"/>
          <w:szCs w:val="24"/>
        </w:rPr>
        <w:t xml:space="preserve">pursuant to </w:t>
      </w:r>
      <w:r w:rsidR="00650B3C" w:rsidRPr="00E605F0">
        <w:rPr>
          <w:color w:val="4D4D4D"/>
          <w:w w:val="105"/>
          <w:sz w:val="24"/>
          <w:szCs w:val="24"/>
        </w:rPr>
        <w:t>the Contract</w:t>
      </w:r>
      <w:r w:rsidR="00650B3C" w:rsidRPr="00E605F0">
        <w:rPr>
          <w:color w:val="4D4D4D"/>
          <w:spacing w:val="-2"/>
          <w:w w:val="105"/>
          <w:sz w:val="24"/>
          <w:szCs w:val="24"/>
        </w:rPr>
        <w:t xml:space="preserve"> </w:t>
      </w:r>
      <w:r w:rsidR="00650B3C" w:rsidRPr="00E605F0">
        <w:rPr>
          <w:color w:val="363636"/>
          <w:w w:val="105"/>
          <w:sz w:val="24"/>
          <w:szCs w:val="24"/>
        </w:rPr>
        <w:t>terms.</w:t>
      </w:r>
    </w:p>
    <w:p w14:paraId="19EACB84" w14:textId="77777777" w:rsidR="00E605F0" w:rsidRDefault="00E605F0" w:rsidP="00E605F0">
      <w:pPr>
        <w:pStyle w:val="BodyText"/>
        <w:kinsoku w:val="0"/>
        <w:overflowPunct w:val="0"/>
        <w:ind w:left="1224" w:right="878"/>
        <w:jc w:val="both"/>
        <w:rPr>
          <w:b/>
          <w:bCs/>
          <w:color w:val="383838"/>
          <w:sz w:val="24"/>
          <w:szCs w:val="24"/>
        </w:rPr>
      </w:pPr>
    </w:p>
    <w:p w14:paraId="581E4A5D" w14:textId="77777777" w:rsidR="00E605F0" w:rsidRDefault="00650B3C" w:rsidP="00E605F0">
      <w:pPr>
        <w:pStyle w:val="BodyText"/>
        <w:numPr>
          <w:ilvl w:val="2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E605F0">
        <w:rPr>
          <w:color w:val="363636"/>
          <w:sz w:val="24"/>
          <w:szCs w:val="24"/>
        </w:rPr>
        <w:t xml:space="preserve">In the </w:t>
      </w:r>
      <w:r w:rsidRPr="00E605F0">
        <w:rPr>
          <w:color w:val="4D4D4D"/>
          <w:sz w:val="24"/>
          <w:szCs w:val="24"/>
        </w:rPr>
        <w:t>a</w:t>
      </w:r>
      <w:r w:rsidRPr="00E605F0">
        <w:rPr>
          <w:color w:val="1F1F1F"/>
          <w:sz w:val="24"/>
          <w:szCs w:val="24"/>
        </w:rPr>
        <w:t>lt</w:t>
      </w:r>
      <w:r w:rsidRPr="00E605F0">
        <w:rPr>
          <w:color w:val="4D4D4D"/>
          <w:sz w:val="24"/>
          <w:szCs w:val="24"/>
        </w:rPr>
        <w:t>ernat</w:t>
      </w:r>
      <w:r w:rsidRPr="00E605F0">
        <w:rPr>
          <w:color w:val="1F1F1F"/>
          <w:sz w:val="24"/>
          <w:szCs w:val="24"/>
        </w:rPr>
        <w:t>i</w:t>
      </w:r>
      <w:r w:rsidRPr="00E605F0">
        <w:rPr>
          <w:color w:val="4D4D4D"/>
          <w:sz w:val="24"/>
          <w:szCs w:val="24"/>
        </w:rPr>
        <w:t xml:space="preserve">ve, and at </w:t>
      </w:r>
      <w:r w:rsidRPr="00E605F0">
        <w:rPr>
          <w:color w:val="363636"/>
          <w:sz w:val="24"/>
          <w:szCs w:val="24"/>
        </w:rPr>
        <w:t xml:space="preserve">the option </w:t>
      </w:r>
      <w:r w:rsidRPr="00E605F0">
        <w:rPr>
          <w:color w:val="4D4D4D"/>
          <w:sz w:val="24"/>
          <w:szCs w:val="24"/>
        </w:rPr>
        <w:t xml:space="preserve">of </w:t>
      </w:r>
      <w:r w:rsidRPr="00E605F0">
        <w:rPr>
          <w:color w:val="363636"/>
          <w:sz w:val="24"/>
          <w:szCs w:val="24"/>
        </w:rPr>
        <w:t xml:space="preserve">the </w:t>
      </w:r>
      <w:r w:rsidRPr="00E605F0">
        <w:rPr>
          <w:color w:val="4D4D4D"/>
          <w:sz w:val="24"/>
          <w:szCs w:val="24"/>
        </w:rPr>
        <w:t>Se</w:t>
      </w:r>
      <w:r w:rsidRPr="00E605F0">
        <w:rPr>
          <w:color w:val="1F1F1F"/>
          <w:sz w:val="24"/>
          <w:szCs w:val="24"/>
        </w:rPr>
        <w:t>ll</w:t>
      </w:r>
      <w:r w:rsidRPr="00E605F0">
        <w:rPr>
          <w:color w:val="4D4D4D"/>
          <w:sz w:val="24"/>
          <w:szCs w:val="24"/>
        </w:rPr>
        <w:t xml:space="preserve">er, </w:t>
      </w:r>
      <w:r w:rsidRPr="00E605F0">
        <w:rPr>
          <w:color w:val="363636"/>
          <w:sz w:val="24"/>
          <w:szCs w:val="24"/>
        </w:rPr>
        <w:t xml:space="preserve">the </w:t>
      </w:r>
      <w:r w:rsidRPr="00E605F0">
        <w:rPr>
          <w:color w:val="4D4D4D"/>
          <w:sz w:val="24"/>
          <w:szCs w:val="24"/>
        </w:rPr>
        <w:t>Se</w:t>
      </w:r>
      <w:r w:rsidRPr="00E605F0">
        <w:rPr>
          <w:color w:val="1F1F1F"/>
          <w:sz w:val="24"/>
          <w:szCs w:val="24"/>
        </w:rPr>
        <w:t>ll</w:t>
      </w:r>
      <w:r w:rsidRPr="00E605F0">
        <w:rPr>
          <w:color w:val="4D4D4D"/>
          <w:sz w:val="24"/>
          <w:szCs w:val="24"/>
        </w:rPr>
        <w:t xml:space="preserve">er </w:t>
      </w:r>
      <w:r w:rsidRPr="00E605F0">
        <w:rPr>
          <w:color w:val="363636"/>
          <w:sz w:val="24"/>
          <w:szCs w:val="24"/>
        </w:rPr>
        <w:t xml:space="preserve">may retain </w:t>
      </w:r>
      <w:r w:rsidRPr="00E605F0">
        <w:rPr>
          <w:color w:val="4D4D4D"/>
          <w:sz w:val="24"/>
          <w:szCs w:val="24"/>
        </w:rPr>
        <w:t xml:space="preserve">all sums </w:t>
      </w:r>
      <w:r w:rsidRPr="00E605F0">
        <w:rPr>
          <w:color w:val="363636"/>
          <w:sz w:val="24"/>
          <w:szCs w:val="24"/>
        </w:rPr>
        <w:t xml:space="preserve">paid by Buyer </w:t>
      </w:r>
      <w:r w:rsidRPr="00E605F0">
        <w:rPr>
          <w:color w:val="4D4D4D"/>
          <w:sz w:val="24"/>
          <w:szCs w:val="24"/>
        </w:rPr>
        <w:t xml:space="preserve">as </w:t>
      </w:r>
      <w:r w:rsidRPr="00E605F0">
        <w:rPr>
          <w:color w:val="363636"/>
          <w:sz w:val="24"/>
          <w:szCs w:val="24"/>
        </w:rPr>
        <w:t>liquidated damages.</w:t>
      </w:r>
    </w:p>
    <w:p w14:paraId="1D17ACD4" w14:textId="77777777" w:rsidR="00E605F0" w:rsidRDefault="00E605F0" w:rsidP="00E605F0">
      <w:pPr>
        <w:pStyle w:val="ListParagraph"/>
        <w:rPr>
          <w:color w:val="4D4D4D"/>
          <w:sz w:val="24"/>
          <w:szCs w:val="24"/>
        </w:rPr>
      </w:pPr>
    </w:p>
    <w:p w14:paraId="6085F38E" w14:textId="77777777" w:rsidR="00063995" w:rsidRPr="00063995" w:rsidRDefault="00650B3C" w:rsidP="00063995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063995">
        <w:rPr>
          <w:b/>
          <w:bCs/>
          <w:color w:val="4D4D4D"/>
          <w:sz w:val="24"/>
          <w:szCs w:val="24"/>
        </w:rPr>
        <w:t xml:space="preserve">DEFAULT </w:t>
      </w:r>
      <w:r w:rsidRPr="00063995">
        <w:rPr>
          <w:b/>
          <w:bCs/>
          <w:color w:val="363636"/>
          <w:sz w:val="24"/>
          <w:szCs w:val="24"/>
        </w:rPr>
        <w:t xml:space="preserve">BY </w:t>
      </w:r>
      <w:r w:rsidRPr="00063995">
        <w:rPr>
          <w:b/>
          <w:bCs/>
          <w:color w:val="4D4D4D"/>
          <w:sz w:val="24"/>
          <w:szCs w:val="24"/>
        </w:rPr>
        <w:t>SELLER:</w:t>
      </w:r>
    </w:p>
    <w:p w14:paraId="0326E1D3" w14:textId="77777777" w:rsidR="00063995" w:rsidRPr="00063995" w:rsidRDefault="00063995" w:rsidP="00063995">
      <w:pPr>
        <w:pStyle w:val="BodyText"/>
        <w:kinsoku w:val="0"/>
        <w:overflowPunct w:val="0"/>
        <w:ind w:left="1224" w:right="878"/>
        <w:jc w:val="both"/>
        <w:rPr>
          <w:b/>
          <w:bCs/>
          <w:color w:val="383838"/>
          <w:sz w:val="24"/>
          <w:szCs w:val="24"/>
        </w:rPr>
      </w:pPr>
    </w:p>
    <w:p w14:paraId="65F5538A" w14:textId="77777777" w:rsidR="00063995" w:rsidRPr="00063995" w:rsidRDefault="00650B3C" w:rsidP="00063995">
      <w:pPr>
        <w:pStyle w:val="BodyText"/>
        <w:numPr>
          <w:ilvl w:val="2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063995">
        <w:rPr>
          <w:color w:val="363636"/>
          <w:spacing w:val="3"/>
          <w:w w:val="105"/>
          <w:sz w:val="24"/>
          <w:szCs w:val="24"/>
        </w:rPr>
        <w:t>If</w:t>
      </w:r>
      <w:r w:rsidR="002130BE" w:rsidRPr="00063995">
        <w:rPr>
          <w:color w:val="363636"/>
          <w:spacing w:val="3"/>
          <w:w w:val="105"/>
          <w:sz w:val="24"/>
          <w:szCs w:val="24"/>
        </w:rPr>
        <w:t xml:space="preserve"> </w:t>
      </w:r>
      <w:r w:rsidRPr="00063995">
        <w:rPr>
          <w:color w:val="363636"/>
          <w:spacing w:val="3"/>
          <w:w w:val="105"/>
          <w:sz w:val="24"/>
          <w:szCs w:val="24"/>
        </w:rPr>
        <w:t xml:space="preserve">the </w:t>
      </w:r>
      <w:r w:rsidRPr="00063995">
        <w:rPr>
          <w:color w:val="4D4D4D"/>
          <w:w w:val="105"/>
          <w:sz w:val="24"/>
          <w:szCs w:val="24"/>
        </w:rPr>
        <w:t>Se</w:t>
      </w:r>
      <w:r w:rsidRPr="00063995">
        <w:rPr>
          <w:color w:val="1F1F1F"/>
          <w:w w:val="105"/>
          <w:sz w:val="24"/>
          <w:szCs w:val="24"/>
        </w:rPr>
        <w:t>ll</w:t>
      </w:r>
      <w:r w:rsidRPr="00063995">
        <w:rPr>
          <w:color w:val="4D4D4D"/>
          <w:w w:val="105"/>
          <w:sz w:val="24"/>
          <w:szCs w:val="24"/>
        </w:rPr>
        <w:t xml:space="preserve">er shall </w:t>
      </w:r>
      <w:r w:rsidRPr="00063995">
        <w:rPr>
          <w:color w:val="363636"/>
          <w:w w:val="105"/>
          <w:sz w:val="24"/>
          <w:szCs w:val="24"/>
        </w:rPr>
        <w:t xml:space="preserve">default by </w:t>
      </w:r>
      <w:r w:rsidRPr="00063995">
        <w:rPr>
          <w:color w:val="4D4D4D"/>
          <w:w w:val="105"/>
          <w:sz w:val="24"/>
          <w:szCs w:val="24"/>
        </w:rPr>
        <w:t xml:space="preserve">failing </w:t>
      </w:r>
      <w:r w:rsidRPr="00063995">
        <w:rPr>
          <w:color w:val="363636"/>
          <w:w w:val="105"/>
          <w:sz w:val="24"/>
          <w:szCs w:val="24"/>
        </w:rPr>
        <w:t xml:space="preserve">to perform </w:t>
      </w:r>
      <w:r w:rsidRPr="00063995">
        <w:rPr>
          <w:color w:val="4D4D4D"/>
          <w:w w:val="105"/>
          <w:sz w:val="24"/>
          <w:szCs w:val="24"/>
        </w:rPr>
        <w:t xml:space="preserve">any </w:t>
      </w:r>
      <w:r w:rsidRPr="00063995">
        <w:rPr>
          <w:color w:val="363636"/>
          <w:w w:val="105"/>
          <w:sz w:val="24"/>
          <w:szCs w:val="24"/>
        </w:rPr>
        <w:t>of the</w:t>
      </w:r>
      <w:r w:rsidR="002130BE" w:rsidRPr="00063995">
        <w:rPr>
          <w:color w:val="363636"/>
          <w:w w:val="105"/>
          <w:sz w:val="24"/>
          <w:szCs w:val="24"/>
        </w:rPr>
        <w:t xml:space="preserve"> </w:t>
      </w:r>
      <w:r w:rsidRPr="00063995">
        <w:rPr>
          <w:color w:val="4D4D4D"/>
          <w:w w:val="105"/>
          <w:sz w:val="24"/>
          <w:szCs w:val="24"/>
        </w:rPr>
        <w:t xml:space="preserve">covenants and conditions of </w:t>
      </w:r>
      <w:r w:rsidRPr="00063995">
        <w:rPr>
          <w:color w:val="363636"/>
          <w:w w:val="105"/>
          <w:sz w:val="24"/>
          <w:szCs w:val="24"/>
        </w:rPr>
        <w:t xml:space="preserve">this </w:t>
      </w:r>
      <w:r w:rsidRPr="00063995">
        <w:rPr>
          <w:color w:val="4D4D4D"/>
          <w:spacing w:val="2"/>
          <w:w w:val="105"/>
          <w:sz w:val="24"/>
          <w:szCs w:val="24"/>
        </w:rPr>
        <w:t>Contract</w:t>
      </w:r>
      <w:r w:rsidRPr="00063995">
        <w:rPr>
          <w:color w:val="6E6E6E"/>
          <w:spacing w:val="2"/>
          <w:w w:val="105"/>
          <w:sz w:val="24"/>
          <w:szCs w:val="24"/>
        </w:rPr>
        <w:t xml:space="preserve">, </w:t>
      </w:r>
      <w:r w:rsidRPr="00063995">
        <w:rPr>
          <w:color w:val="4D4D4D"/>
          <w:w w:val="105"/>
          <w:sz w:val="24"/>
          <w:szCs w:val="24"/>
        </w:rPr>
        <w:t xml:space="preserve">Buyer shall </w:t>
      </w:r>
      <w:r w:rsidRPr="00063995">
        <w:rPr>
          <w:color w:val="363636"/>
          <w:w w:val="105"/>
          <w:sz w:val="24"/>
          <w:szCs w:val="24"/>
        </w:rPr>
        <w:t xml:space="preserve">have the </w:t>
      </w:r>
      <w:r w:rsidRPr="00063995">
        <w:rPr>
          <w:color w:val="4D4D4D"/>
          <w:w w:val="105"/>
          <w:sz w:val="24"/>
          <w:szCs w:val="24"/>
        </w:rPr>
        <w:t xml:space="preserve">right </w:t>
      </w:r>
      <w:r w:rsidRPr="00063995">
        <w:rPr>
          <w:color w:val="363636"/>
          <w:w w:val="105"/>
          <w:sz w:val="24"/>
          <w:szCs w:val="24"/>
        </w:rPr>
        <w:t xml:space="preserve">to terminate </w:t>
      </w:r>
      <w:r w:rsidRPr="00063995">
        <w:rPr>
          <w:color w:val="4D4D4D"/>
          <w:w w:val="105"/>
          <w:sz w:val="24"/>
          <w:szCs w:val="24"/>
        </w:rPr>
        <w:t xml:space="preserve">this Contract, and </w:t>
      </w:r>
      <w:r w:rsidRPr="00063995">
        <w:rPr>
          <w:color w:val="363636"/>
          <w:w w:val="105"/>
          <w:sz w:val="24"/>
          <w:szCs w:val="24"/>
        </w:rPr>
        <w:t xml:space="preserve">demand the </w:t>
      </w:r>
      <w:r w:rsidRPr="00063995">
        <w:rPr>
          <w:color w:val="4D4D4D"/>
          <w:w w:val="105"/>
          <w:sz w:val="24"/>
          <w:szCs w:val="24"/>
        </w:rPr>
        <w:t xml:space="preserve">return of </w:t>
      </w:r>
      <w:r w:rsidRPr="00063995">
        <w:rPr>
          <w:color w:val="363636"/>
          <w:w w:val="105"/>
          <w:sz w:val="24"/>
          <w:szCs w:val="24"/>
        </w:rPr>
        <w:t xml:space="preserve">its </w:t>
      </w:r>
      <w:r w:rsidRPr="00063995">
        <w:rPr>
          <w:color w:val="4D4D4D"/>
          <w:w w:val="105"/>
          <w:sz w:val="24"/>
          <w:szCs w:val="24"/>
        </w:rPr>
        <w:t xml:space="preserve">escrow </w:t>
      </w:r>
      <w:r w:rsidRPr="00063995">
        <w:rPr>
          <w:color w:val="363636"/>
          <w:w w:val="105"/>
          <w:sz w:val="24"/>
          <w:szCs w:val="24"/>
        </w:rPr>
        <w:t>deposits</w:t>
      </w:r>
      <w:r w:rsidRPr="00063995">
        <w:rPr>
          <w:color w:val="6E6E6E"/>
          <w:w w:val="105"/>
          <w:sz w:val="24"/>
          <w:szCs w:val="24"/>
        </w:rPr>
        <w:t xml:space="preserve">, </w:t>
      </w:r>
      <w:r w:rsidRPr="00063995">
        <w:rPr>
          <w:color w:val="4D4D4D"/>
          <w:w w:val="105"/>
          <w:sz w:val="24"/>
          <w:szCs w:val="24"/>
        </w:rPr>
        <w:t xml:space="preserve">as well as </w:t>
      </w:r>
      <w:r w:rsidRPr="00063995">
        <w:rPr>
          <w:color w:val="363636"/>
          <w:w w:val="105"/>
          <w:sz w:val="24"/>
          <w:szCs w:val="24"/>
        </w:rPr>
        <w:t xml:space="preserve">reimbursement for </w:t>
      </w:r>
      <w:proofErr w:type="gramStart"/>
      <w:r w:rsidR="008E6CC4" w:rsidRPr="00063995">
        <w:rPr>
          <w:color w:val="4D4D4D"/>
          <w:w w:val="105"/>
          <w:sz w:val="24"/>
          <w:szCs w:val="24"/>
        </w:rPr>
        <w:t>any and all</w:t>
      </w:r>
      <w:proofErr w:type="gramEnd"/>
      <w:r w:rsidR="008E6CC4" w:rsidRPr="00063995">
        <w:rPr>
          <w:color w:val="4D4D4D"/>
          <w:w w:val="105"/>
          <w:sz w:val="24"/>
          <w:szCs w:val="24"/>
        </w:rPr>
        <w:t xml:space="preserve"> reasonab</w:t>
      </w:r>
      <w:r w:rsidRPr="00063995">
        <w:rPr>
          <w:color w:val="1F1F1F"/>
          <w:spacing w:val="3"/>
          <w:w w:val="105"/>
          <w:sz w:val="24"/>
          <w:szCs w:val="24"/>
        </w:rPr>
        <w:t>l</w:t>
      </w:r>
      <w:r w:rsidRPr="00063995">
        <w:rPr>
          <w:color w:val="4D4D4D"/>
          <w:spacing w:val="3"/>
          <w:w w:val="105"/>
          <w:sz w:val="24"/>
          <w:szCs w:val="24"/>
        </w:rPr>
        <w:t xml:space="preserve">e </w:t>
      </w:r>
      <w:r w:rsidRPr="00063995">
        <w:rPr>
          <w:color w:val="4D4D4D"/>
          <w:w w:val="105"/>
          <w:sz w:val="24"/>
          <w:szCs w:val="24"/>
        </w:rPr>
        <w:t>attorney's fees</w:t>
      </w:r>
      <w:r w:rsidRPr="00063995">
        <w:rPr>
          <w:color w:val="6E6E6E"/>
          <w:w w:val="105"/>
          <w:sz w:val="24"/>
          <w:szCs w:val="24"/>
        </w:rPr>
        <w:t xml:space="preserve">, </w:t>
      </w:r>
      <w:r w:rsidRPr="00063995">
        <w:rPr>
          <w:color w:val="4D4D4D"/>
          <w:w w:val="105"/>
          <w:sz w:val="24"/>
          <w:szCs w:val="24"/>
        </w:rPr>
        <w:t>accounting fees</w:t>
      </w:r>
      <w:r w:rsidRPr="00063995">
        <w:rPr>
          <w:color w:val="6E6E6E"/>
          <w:w w:val="105"/>
          <w:sz w:val="24"/>
          <w:szCs w:val="24"/>
        </w:rPr>
        <w:t xml:space="preserve">, </w:t>
      </w:r>
      <w:r w:rsidRPr="00063995">
        <w:rPr>
          <w:color w:val="4D4D4D"/>
          <w:w w:val="105"/>
          <w:sz w:val="24"/>
          <w:szCs w:val="24"/>
        </w:rPr>
        <w:t xml:space="preserve">and other costs </w:t>
      </w:r>
      <w:r w:rsidRPr="00063995">
        <w:rPr>
          <w:color w:val="363636"/>
          <w:w w:val="105"/>
          <w:sz w:val="24"/>
          <w:szCs w:val="24"/>
        </w:rPr>
        <w:t xml:space="preserve">incidental </w:t>
      </w:r>
      <w:r w:rsidRPr="00063995">
        <w:rPr>
          <w:color w:val="4D4D4D"/>
          <w:w w:val="105"/>
          <w:sz w:val="24"/>
          <w:szCs w:val="24"/>
        </w:rPr>
        <w:t xml:space="preserve">to Buyer's inspection of </w:t>
      </w:r>
      <w:r w:rsidRPr="00063995">
        <w:rPr>
          <w:color w:val="363636"/>
          <w:w w:val="105"/>
          <w:sz w:val="24"/>
          <w:szCs w:val="24"/>
        </w:rPr>
        <w:t xml:space="preserve">the business </w:t>
      </w:r>
      <w:r w:rsidRPr="00063995">
        <w:rPr>
          <w:color w:val="4D4D4D"/>
          <w:w w:val="105"/>
          <w:sz w:val="24"/>
          <w:szCs w:val="24"/>
        </w:rPr>
        <w:t xml:space="preserve">regardless of whether Seller or </w:t>
      </w:r>
      <w:r w:rsidRPr="00063995">
        <w:rPr>
          <w:color w:val="363636"/>
          <w:w w:val="105"/>
          <w:sz w:val="24"/>
          <w:szCs w:val="24"/>
        </w:rPr>
        <w:t xml:space="preserve">Buyer </w:t>
      </w:r>
      <w:r w:rsidRPr="00063995">
        <w:rPr>
          <w:color w:val="4D4D4D"/>
          <w:w w:val="105"/>
          <w:sz w:val="24"/>
          <w:szCs w:val="24"/>
        </w:rPr>
        <w:t>should</w:t>
      </w:r>
      <w:r w:rsidRPr="00063995">
        <w:rPr>
          <w:color w:val="4D4D4D"/>
          <w:spacing w:val="29"/>
          <w:w w:val="105"/>
          <w:sz w:val="24"/>
          <w:szCs w:val="24"/>
        </w:rPr>
        <w:t xml:space="preserve"> </w:t>
      </w:r>
      <w:r w:rsidRPr="00063995">
        <w:rPr>
          <w:color w:val="4D4D4D"/>
          <w:w w:val="105"/>
          <w:sz w:val="24"/>
          <w:szCs w:val="24"/>
        </w:rPr>
        <w:t>default.</w:t>
      </w:r>
    </w:p>
    <w:p w14:paraId="0A5AAC1B" w14:textId="77777777" w:rsidR="00063995" w:rsidRPr="00063995" w:rsidRDefault="00063995" w:rsidP="00063995">
      <w:pPr>
        <w:pStyle w:val="BodyText"/>
        <w:kinsoku w:val="0"/>
        <w:overflowPunct w:val="0"/>
        <w:ind w:left="1224" w:right="878"/>
        <w:jc w:val="both"/>
        <w:rPr>
          <w:b/>
          <w:bCs/>
          <w:color w:val="383838"/>
          <w:sz w:val="24"/>
          <w:szCs w:val="24"/>
        </w:rPr>
      </w:pPr>
    </w:p>
    <w:p w14:paraId="6FA94A75" w14:textId="77777777" w:rsidR="00063995" w:rsidRPr="00063995" w:rsidRDefault="00650B3C" w:rsidP="00063995">
      <w:pPr>
        <w:pStyle w:val="BodyText"/>
        <w:numPr>
          <w:ilvl w:val="2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063995">
        <w:rPr>
          <w:color w:val="363636"/>
          <w:w w:val="105"/>
          <w:sz w:val="24"/>
          <w:szCs w:val="24"/>
        </w:rPr>
        <w:t xml:space="preserve">If the </w:t>
      </w:r>
      <w:r w:rsidRPr="00063995">
        <w:rPr>
          <w:color w:val="4D4D4D"/>
          <w:w w:val="105"/>
          <w:sz w:val="24"/>
          <w:szCs w:val="24"/>
        </w:rPr>
        <w:t xml:space="preserve">Seller shall </w:t>
      </w:r>
      <w:r w:rsidRPr="00063995">
        <w:rPr>
          <w:color w:val="363636"/>
          <w:w w:val="105"/>
          <w:sz w:val="24"/>
          <w:szCs w:val="24"/>
        </w:rPr>
        <w:t xml:space="preserve">default by </w:t>
      </w:r>
      <w:r w:rsidRPr="00063995">
        <w:rPr>
          <w:color w:val="4D4D4D"/>
          <w:w w:val="105"/>
          <w:sz w:val="24"/>
          <w:szCs w:val="24"/>
        </w:rPr>
        <w:t xml:space="preserve">failing to </w:t>
      </w:r>
      <w:r w:rsidRPr="00063995">
        <w:rPr>
          <w:color w:val="363636"/>
          <w:w w:val="105"/>
          <w:sz w:val="24"/>
          <w:szCs w:val="24"/>
        </w:rPr>
        <w:t xml:space="preserve">perform </w:t>
      </w:r>
      <w:r w:rsidRPr="00063995">
        <w:rPr>
          <w:color w:val="4D4D4D"/>
          <w:w w:val="105"/>
          <w:sz w:val="24"/>
          <w:szCs w:val="24"/>
        </w:rPr>
        <w:t xml:space="preserve">any of </w:t>
      </w:r>
      <w:r w:rsidRPr="00063995">
        <w:rPr>
          <w:color w:val="363636"/>
          <w:w w:val="105"/>
          <w:sz w:val="24"/>
          <w:szCs w:val="24"/>
        </w:rPr>
        <w:t xml:space="preserve">the </w:t>
      </w:r>
      <w:r w:rsidR="002130BE" w:rsidRPr="00063995">
        <w:rPr>
          <w:color w:val="4D4D4D"/>
          <w:w w:val="105"/>
          <w:sz w:val="24"/>
          <w:szCs w:val="24"/>
        </w:rPr>
        <w:t>covenants and</w:t>
      </w:r>
      <w:r w:rsidR="00063995">
        <w:rPr>
          <w:color w:val="4D4D4D"/>
          <w:w w:val="105"/>
          <w:sz w:val="24"/>
          <w:szCs w:val="24"/>
        </w:rPr>
        <w:t xml:space="preserve"> </w:t>
      </w:r>
      <w:r w:rsidRPr="00063995">
        <w:rPr>
          <w:color w:val="4D4D4D"/>
          <w:w w:val="105"/>
          <w:sz w:val="24"/>
          <w:szCs w:val="24"/>
        </w:rPr>
        <w:t xml:space="preserve">conditions of </w:t>
      </w:r>
      <w:r w:rsidRPr="00063995">
        <w:rPr>
          <w:color w:val="363636"/>
          <w:w w:val="105"/>
          <w:sz w:val="24"/>
          <w:szCs w:val="24"/>
        </w:rPr>
        <w:t xml:space="preserve">this </w:t>
      </w:r>
      <w:r w:rsidRPr="00063995">
        <w:rPr>
          <w:color w:val="4D4D4D"/>
          <w:w w:val="105"/>
          <w:sz w:val="24"/>
          <w:szCs w:val="24"/>
        </w:rPr>
        <w:t>Contract, Buyer may</w:t>
      </w:r>
      <w:r w:rsidR="002130BE" w:rsidRPr="00063995">
        <w:rPr>
          <w:color w:val="4D4D4D"/>
          <w:w w:val="105"/>
          <w:sz w:val="24"/>
          <w:szCs w:val="24"/>
        </w:rPr>
        <w:t xml:space="preserve"> </w:t>
      </w:r>
      <w:r w:rsidRPr="00063995">
        <w:rPr>
          <w:color w:val="4D4D4D"/>
          <w:sz w:val="24"/>
          <w:szCs w:val="24"/>
        </w:rPr>
        <w:t>avai</w:t>
      </w:r>
      <w:r w:rsidRPr="00063995">
        <w:rPr>
          <w:color w:val="1F1F1F"/>
          <w:sz w:val="24"/>
          <w:szCs w:val="24"/>
        </w:rPr>
        <w:t xml:space="preserve">l </w:t>
      </w:r>
      <w:r w:rsidRPr="00063995">
        <w:rPr>
          <w:color w:val="363636"/>
          <w:sz w:val="24"/>
          <w:szCs w:val="24"/>
        </w:rPr>
        <w:t xml:space="preserve">itself </w:t>
      </w:r>
      <w:r w:rsidRPr="00063995">
        <w:rPr>
          <w:color w:val="4D4D4D"/>
          <w:sz w:val="24"/>
          <w:szCs w:val="24"/>
        </w:rPr>
        <w:t xml:space="preserve">of any </w:t>
      </w:r>
      <w:proofErr w:type="gramStart"/>
      <w:r w:rsidRPr="00063995">
        <w:rPr>
          <w:color w:val="363636"/>
          <w:sz w:val="24"/>
          <w:szCs w:val="24"/>
        </w:rPr>
        <w:t xml:space="preserve">judicial  </w:t>
      </w:r>
      <w:r w:rsidRPr="00063995">
        <w:rPr>
          <w:color w:val="4D4D4D"/>
          <w:sz w:val="24"/>
          <w:szCs w:val="24"/>
        </w:rPr>
        <w:t>remedy</w:t>
      </w:r>
      <w:proofErr w:type="gramEnd"/>
      <w:r w:rsidRPr="00063995">
        <w:rPr>
          <w:color w:val="4D4D4D"/>
          <w:sz w:val="24"/>
          <w:szCs w:val="24"/>
        </w:rPr>
        <w:t xml:space="preserve">  </w:t>
      </w:r>
      <w:r w:rsidRPr="00063995">
        <w:rPr>
          <w:color w:val="363636"/>
          <w:sz w:val="24"/>
          <w:szCs w:val="24"/>
        </w:rPr>
        <w:t xml:space="preserve">in  law </w:t>
      </w:r>
      <w:r w:rsidRPr="00063995">
        <w:rPr>
          <w:color w:val="4D4D4D"/>
          <w:sz w:val="24"/>
          <w:szCs w:val="24"/>
        </w:rPr>
        <w:t xml:space="preserve">or </w:t>
      </w:r>
      <w:r w:rsidRPr="00063995">
        <w:rPr>
          <w:color w:val="363636"/>
          <w:sz w:val="24"/>
          <w:szCs w:val="24"/>
        </w:rPr>
        <w:t xml:space="preserve">in  </w:t>
      </w:r>
      <w:r w:rsidRPr="00063995">
        <w:rPr>
          <w:color w:val="4D4D4D"/>
          <w:sz w:val="24"/>
          <w:szCs w:val="24"/>
        </w:rPr>
        <w:t xml:space="preserve">equity  </w:t>
      </w:r>
      <w:r w:rsidRPr="00063995">
        <w:rPr>
          <w:color w:val="363636"/>
          <w:sz w:val="24"/>
          <w:szCs w:val="24"/>
        </w:rPr>
        <w:t xml:space="preserve">including  </w:t>
      </w:r>
      <w:r w:rsidRPr="00063995">
        <w:rPr>
          <w:color w:val="4D4D4D"/>
          <w:sz w:val="24"/>
          <w:szCs w:val="24"/>
        </w:rPr>
        <w:t xml:space="preserve">specific  </w:t>
      </w:r>
      <w:r w:rsidRPr="00063995">
        <w:rPr>
          <w:color w:val="363636"/>
          <w:sz w:val="24"/>
          <w:szCs w:val="24"/>
        </w:rPr>
        <w:t>performance.</w:t>
      </w:r>
    </w:p>
    <w:p w14:paraId="593FD486" w14:textId="00C8F452" w:rsidR="00063995" w:rsidRDefault="00063995" w:rsidP="00063995">
      <w:pPr>
        <w:pStyle w:val="ListParagraph"/>
        <w:rPr>
          <w:color w:val="4D4D4D"/>
          <w:w w:val="105"/>
          <w:sz w:val="24"/>
          <w:szCs w:val="24"/>
        </w:rPr>
      </w:pPr>
    </w:p>
    <w:p w14:paraId="3851A6E3" w14:textId="2F7C15AE" w:rsidR="00063995" w:rsidRPr="00063995" w:rsidRDefault="00063995" w:rsidP="00063995">
      <w:pPr>
        <w:jc w:val="center"/>
        <w:rPr>
          <w:rFonts w:ascii="Times New Roman" w:hAnsi="Times New Roman" w:cs="Times New Roman"/>
          <w:b/>
          <w:bCs/>
          <w:color w:val="4D4D4D"/>
          <w:w w:val="105"/>
          <w:sz w:val="24"/>
          <w:szCs w:val="24"/>
        </w:rPr>
      </w:pPr>
      <w:proofErr w:type="gramStart"/>
      <w:r w:rsidRPr="00063995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CONTRACT  </w:t>
      </w:r>
      <w:r w:rsidRPr="00063995">
        <w:rPr>
          <w:rFonts w:ascii="Times New Roman" w:hAnsi="Times New Roman" w:cs="Times New Roman"/>
          <w:b/>
          <w:bCs/>
          <w:color w:val="363636"/>
          <w:sz w:val="24"/>
          <w:szCs w:val="24"/>
        </w:rPr>
        <w:t>PURCHASE</w:t>
      </w:r>
      <w:proofErr w:type="gramEnd"/>
      <w:r w:rsidRPr="00063995">
        <w:rPr>
          <w:rFonts w:ascii="Times New Roman" w:hAnsi="Times New Roman" w:cs="Times New Roman"/>
          <w:b/>
          <w:bCs/>
          <w:color w:val="363636"/>
          <w:sz w:val="24"/>
          <w:szCs w:val="24"/>
        </w:rPr>
        <w:t xml:space="preserve">  PROVISIONS</w:t>
      </w:r>
    </w:p>
    <w:p w14:paraId="5C7811A1" w14:textId="77777777" w:rsidR="00063995" w:rsidRPr="00063995" w:rsidRDefault="00650B3C" w:rsidP="00063995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063995">
        <w:rPr>
          <w:b/>
          <w:bCs/>
          <w:color w:val="4D4D4D"/>
          <w:w w:val="105"/>
          <w:sz w:val="24"/>
          <w:szCs w:val="24"/>
        </w:rPr>
        <w:t xml:space="preserve">BILL </w:t>
      </w:r>
      <w:r w:rsidRPr="00063995">
        <w:rPr>
          <w:b/>
          <w:bCs/>
          <w:color w:val="363636"/>
          <w:w w:val="105"/>
          <w:sz w:val="24"/>
          <w:szCs w:val="24"/>
        </w:rPr>
        <w:t>OF</w:t>
      </w:r>
      <w:r w:rsidRPr="00063995">
        <w:rPr>
          <w:b/>
          <w:bCs/>
          <w:color w:val="363636"/>
          <w:spacing w:val="2"/>
          <w:w w:val="105"/>
          <w:sz w:val="24"/>
          <w:szCs w:val="24"/>
        </w:rPr>
        <w:t xml:space="preserve"> </w:t>
      </w:r>
      <w:r w:rsidRPr="00063995">
        <w:rPr>
          <w:b/>
          <w:bCs/>
          <w:color w:val="4D4D4D"/>
          <w:w w:val="105"/>
          <w:sz w:val="24"/>
          <w:szCs w:val="24"/>
        </w:rPr>
        <w:t>SALE</w:t>
      </w:r>
      <w:r w:rsidR="00063995">
        <w:rPr>
          <w:b/>
          <w:bCs/>
          <w:color w:val="4D4D4D"/>
          <w:w w:val="105"/>
          <w:sz w:val="24"/>
          <w:szCs w:val="24"/>
        </w:rPr>
        <w:t>.</w:t>
      </w:r>
      <w:r w:rsidR="00063995">
        <w:rPr>
          <w:b/>
          <w:bCs/>
          <w:color w:val="383838"/>
          <w:sz w:val="24"/>
          <w:szCs w:val="24"/>
        </w:rPr>
        <w:t xml:space="preserve"> </w:t>
      </w:r>
      <w:r w:rsidRPr="00063995">
        <w:rPr>
          <w:color w:val="4D4D4D"/>
          <w:sz w:val="24"/>
          <w:szCs w:val="24"/>
        </w:rPr>
        <w:t xml:space="preserve">Seller shall </w:t>
      </w:r>
      <w:r w:rsidRPr="00063995">
        <w:rPr>
          <w:color w:val="363636"/>
          <w:sz w:val="24"/>
          <w:szCs w:val="24"/>
        </w:rPr>
        <w:t xml:space="preserve">deliver to Buyer </w:t>
      </w:r>
      <w:r w:rsidRPr="00063995">
        <w:rPr>
          <w:color w:val="4D4D4D"/>
          <w:sz w:val="24"/>
          <w:szCs w:val="24"/>
        </w:rPr>
        <w:t xml:space="preserve">at </w:t>
      </w:r>
      <w:r w:rsidRPr="00063995">
        <w:rPr>
          <w:color w:val="363636"/>
          <w:sz w:val="24"/>
          <w:szCs w:val="24"/>
        </w:rPr>
        <w:t xml:space="preserve">the </w:t>
      </w:r>
      <w:r w:rsidR="008E6CC4" w:rsidRPr="00063995">
        <w:rPr>
          <w:color w:val="4D4D4D"/>
          <w:sz w:val="24"/>
          <w:szCs w:val="24"/>
        </w:rPr>
        <w:t xml:space="preserve">Closing </w:t>
      </w:r>
      <w:r w:rsidR="002130BE" w:rsidRPr="00063995">
        <w:rPr>
          <w:color w:val="4D4D4D"/>
          <w:sz w:val="24"/>
          <w:szCs w:val="24"/>
        </w:rPr>
        <w:t>a  Bill</w:t>
      </w:r>
      <w:r w:rsidRPr="00063995">
        <w:rPr>
          <w:color w:val="1F1F1F"/>
          <w:sz w:val="24"/>
          <w:szCs w:val="24"/>
        </w:rPr>
        <w:t xml:space="preserve">  </w:t>
      </w:r>
      <w:r w:rsidRPr="00063995">
        <w:rPr>
          <w:color w:val="4D4D4D"/>
          <w:sz w:val="24"/>
          <w:szCs w:val="24"/>
        </w:rPr>
        <w:t xml:space="preserve">of  Sale for all  </w:t>
      </w:r>
      <w:r w:rsidRPr="00063995">
        <w:rPr>
          <w:color w:val="363636"/>
          <w:sz w:val="24"/>
          <w:szCs w:val="24"/>
        </w:rPr>
        <w:t>furniture</w:t>
      </w:r>
      <w:r w:rsidRPr="00063995">
        <w:rPr>
          <w:color w:val="6E6E6E"/>
          <w:sz w:val="24"/>
          <w:szCs w:val="24"/>
        </w:rPr>
        <w:t xml:space="preserve">, </w:t>
      </w:r>
      <w:r w:rsidRPr="00063995">
        <w:rPr>
          <w:color w:val="4D4D4D"/>
          <w:sz w:val="24"/>
          <w:szCs w:val="24"/>
        </w:rPr>
        <w:t>fixtures  and  equipment</w:t>
      </w:r>
      <w:r w:rsidRPr="00063995">
        <w:rPr>
          <w:color w:val="6E6E6E"/>
          <w:sz w:val="24"/>
          <w:szCs w:val="24"/>
        </w:rPr>
        <w:t xml:space="preserve">, </w:t>
      </w:r>
      <w:r w:rsidRPr="00063995">
        <w:rPr>
          <w:color w:val="4D4D4D"/>
          <w:sz w:val="24"/>
          <w:szCs w:val="24"/>
        </w:rPr>
        <w:t xml:space="preserve">whether  tangible  or </w:t>
      </w:r>
      <w:r w:rsidRPr="00063995">
        <w:rPr>
          <w:color w:val="363636"/>
          <w:sz w:val="24"/>
          <w:szCs w:val="24"/>
        </w:rPr>
        <w:t>intangible</w:t>
      </w:r>
      <w:r w:rsidRPr="00063995">
        <w:rPr>
          <w:color w:val="6E6E6E"/>
          <w:sz w:val="24"/>
          <w:szCs w:val="24"/>
        </w:rPr>
        <w:t xml:space="preserve">, </w:t>
      </w:r>
      <w:r w:rsidRPr="00063995">
        <w:rPr>
          <w:color w:val="4D4D4D"/>
          <w:sz w:val="24"/>
          <w:szCs w:val="24"/>
        </w:rPr>
        <w:t xml:space="preserve">(the "Assets") </w:t>
      </w:r>
      <w:r w:rsidRPr="00063995">
        <w:rPr>
          <w:color w:val="363636"/>
          <w:sz w:val="24"/>
          <w:szCs w:val="24"/>
        </w:rPr>
        <w:t xml:space="preserve">included in this </w:t>
      </w:r>
      <w:r w:rsidRPr="00063995">
        <w:rPr>
          <w:color w:val="4D4D4D"/>
          <w:sz w:val="24"/>
          <w:szCs w:val="24"/>
        </w:rPr>
        <w:t xml:space="preserve">sale, as per </w:t>
      </w:r>
      <w:r w:rsidRPr="00063995">
        <w:rPr>
          <w:color w:val="363636"/>
          <w:sz w:val="24"/>
          <w:szCs w:val="24"/>
        </w:rPr>
        <w:t xml:space="preserve">the </w:t>
      </w:r>
      <w:r w:rsidRPr="00063995">
        <w:rPr>
          <w:color w:val="4D4D4D"/>
          <w:sz w:val="24"/>
          <w:szCs w:val="24"/>
        </w:rPr>
        <w:t xml:space="preserve">attached </w:t>
      </w:r>
      <w:r w:rsidRPr="00063995">
        <w:rPr>
          <w:color w:val="4D4D4D"/>
          <w:sz w:val="24"/>
          <w:szCs w:val="24"/>
          <w:highlight w:val="yellow"/>
        </w:rPr>
        <w:t xml:space="preserve">Schedule </w:t>
      </w:r>
      <w:r w:rsidRPr="00063995">
        <w:rPr>
          <w:color w:val="363636"/>
          <w:sz w:val="24"/>
          <w:szCs w:val="24"/>
          <w:highlight w:val="yellow"/>
        </w:rPr>
        <w:t>"A,"</w:t>
      </w:r>
      <w:r w:rsidRPr="00063995">
        <w:rPr>
          <w:color w:val="363636"/>
          <w:sz w:val="24"/>
          <w:szCs w:val="24"/>
        </w:rPr>
        <w:t xml:space="preserve"> </w:t>
      </w:r>
      <w:r w:rsidRPr="00063995">
        <w:rPr>
          <w:color w:val="4D4D4D"/>
          <w:sz w:val="24"/>
          <w:szCs w:val="24"/>
        </w:rPr>
        <w:t xml:space="preserve">which </w:t>
      </w:r>
      <w:r w:rsidRPr="00063995">
        <w:rPr>
          <w:color w:val="6E6E6E"/>
          <w:sz w:val="24"/>
          <w:szCs w:val="24"/>
        </w:rPr>
        <w:t xml:space="preserve">, </w:t>
      </w:r>
      <w:r w:rsidRPr="00063995">
        <w:rPr>
          <w:color w:val="363636"/>
          <w:sz w:val="24"/>
          <w:szCs w:val="24"/>
        </w:rPr>
        <w:t>by  this reference</w:t>
      </w:r>
      <w:r w:rsidRPr="00063995">
        <w:rPr>
          <w:color w:val="6E6E6E"/>
          <w:sz w:val="24"/>
          <w:szCs w:val="24"/>
        </w:rPr>
        <w:t xml:space="preserve">, </w:t>
      </w:r>
      <w:r w:rsidRPr="00063995">
        <w:rPr>
          <w:color w:val="363636"/>
          <w:sz w:val="24"/>
          <w:szCs w:val="24"/>
        </w:rPr>
        <w:t xml:space="preserve">is  incorporated  herein,  </w:t>
      </w:r>
      <w:r w:rsidRPr="00063995">
        <w:rPr>
          <w:color w:val="4D4D4D"/>
          <w:sz w:val="24"/>
          <w:szCs w:val="24"/>
        </w:rPr>
        <w:t xml:space="preserve">for which  Seller warrants  </w:t>
      </w:r>
      <w:r w:rsidRPr="00063995">
        <w:rPr>
          <w:color w:val="363636"/>
          <w:sz w:val="24"/>
          <w:szCs w:val="24"/>
        </w:rPr>
        <w:t xml:space="preserve">that  it has </w:t>
      </w:r>
      <w:r w:rsidRPr="00063995">
        <w:rPr>
          <w:color w:val="4D4D4D"/>
          <w:sz w:val="24"/>
          <w:szCs w:val="24"/>
        </w:rPr>
        <w:t xml:space="preserve">good  and </w:t>
      </w:r>
      <w:r w:rsidRPr="00063995">
        <w:rPr>
          <w:color w:val="363636"/>
          <w:sz w:val="24"/>
          <w:szCs w:val="24"/>
        </w:rPr>
        <w:t xml:space="preserve">marketable  </w:t>
      </w:r>
      <w:r w:rsidRPr="00063995">
        <w:rPr>
          <w:color w:val="363636"/>
          <w:spacing w:val="2"/>
          <w:sz w:val="24"/>
          <w:szCs w:val="24"/>
        </w:rPr>
        <w:t>title</w:t>
      </w:r>
      <w:r w:rsidRPr="00063995">
        <w:rPr>
          <w:color w:val="6E6E6E"/>
          <w:spacing w:val="2"/>
          <w:sz w:val="24"/>
          <w:szCs w:val="24"/>
        </w:rPr>
        <w:t xml:space="preserve">, </w:t>
      </w:r>
      <w:r w:rsidRPr="00063995">
        <w:rPr>
          <w:color w:val="4D4D4D"/>
          <w:sz w:val="24"/>
          <w:szCs w:val="24"/>
        </w:rPr>
        <w:t xml:space="preserve">free and clear of all  </w:t>
      </w:r>
      <w:r w:rsidRPr="00063995">
        <w:rPr>
          <w:color w:val="363636"/>
          <w:sz w:val="24"/>
          <w:szCs w:val="24"/>
        </w:rPr>
        <w:t xml:space="preserve">liens </w:t>
      </w:r>
      <w:r w:rsidRPr="00063995">
        <w:rPr>
          <w:color w:val="4D4D4D"/>
          <w:sz w:val="24"/>
          <w:szCs w:val="24"/>
        </w:rPr>
        <w:t>and  encumbrances</w:t>
      </w:r>
      <w:r w:rsidRPr="00063995">
        <w:rPr>
          <w:color w:val="6E6E6E"/>
          <w:sz w:val="24"/>
          <w:szCs w:val="24"/>
        </w:rPr>
        <w:t xml:space="preserve">, </w:t>
      </w:r>
      <w:r w:rsidRPr="00063995">
        <w:rPr>
          <w:color w:val="4D4D4D"/>
          <w:sz w:val="24"/>
          <w:szCs w:val="24"/>
        </w:rPr>
        <w:t xml:space="preserve">except  any  </w:t>
      </w:r>
      <w:r w:rsidRPr="00063995">
        <w:rPr>
          <w:color w:val="1F1F1F"/>
          <w:sz w:val="24"/>
          <w:szCs w:val="24"/>
        </w:rPr>
        <w:t>li</w:t>
      </w:r>
      <w:r w:rsidRPr="00063995">
        <w:rPr>
          <w:color w:val="4D4D4D"/>
          <w:sz w:val="24"/>
          <w:szCs w:val="24"/>
        </w:rPr>
        <w:t xml:space="preserve">ens or encumbrances  </w:t>
      </w:r>
      <w:r w:rsidRPr="00063995">
        <w:rPr>
          <w:color w:val="363636"/>
          <w:sz w:val="24"/>
          <w:szCs w:val="24"/>
        </w:rPr>
        <w:t xml:space="preserve">disclosed  herein </w:t>
      </w:r>
      <w:r w:rsidRPr="00063995">
        <w:rPr>
          <w:color w:val="0C0C0C"/>
          <w:sz w:val="24"/>
          <w:szCs w:val="24"/>
        </w:rPr>
        <w:t>.</w:t>
      </w:r>
    </w:p>
    <w:p w14:paraId="63D2638A" w14:textId="77777777" w:rsidR="00063995" w:rsidRPr="00063995" w:rsidRDefault="00063995" w:rsidP="00063995">
      <w:pPr>
        <w:pStyle w:val="BodyText"/>
        <w:kinsoku w:val="0"/>
        <w:overflowPunct w:val="0"/>
        <w:ind w:left="360" w:right="878"/>
        <w:jc w:val="both"/>
        <w:rPr>
          <w:b/>
          <w:bCs/>
          <w:color w:val="383838"/>
          <w:sz w:val="24"/>
          <w:szCs w:val="24"/>
        </w:rPr>
      </w:pPr>
    </w:p>
    <w:p w14:paraId="3BD89EC6" w14:textId="0619276C" w:rsidR="00063995" w:rsidRPr="000A5856" w:rsidRDefault="00650B3C" w:rsidP="000A5856">
      <w:pPr>
        <w:pStyle w:val="BodyText"/>
        <w:numPr>
          <w:ilvl w:val="0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063995">
        <w:rPr>
          <w:b/>
          <w:bCs/>
          <w:color w:val="4D4D4D"/>
          <w:w w:val="105"/>
          <w:sz w:val="24"/>
          <w:szCs w:val="24"/>
        </w:rPr>
        <w:t xml:space="preserve">CONDITION </w:t>
      </w:r>
      <w:r w:rsidRPr="00063995">
        <w:rPr>
          <w:b/>
          <w:bCs/>
          <w:color w:val="363636"/>
          <w:w w:val="105"/>
          <w:sz w:val="24"/>
          <w:szCs w:val="24"/>
        </w:rPr>
        <w:t>OF</w:t>
      </w:r>
      <w:r w:rsidRPr="00063995">
        <w:rPr>
          <w:b/>
          <w:bCs/>
          <w:color w:val="363636"/>
          <w:spacing w:val="-3"/>
          <w:w w:val="105"/>
          <w:sz w:val="24"/>
          <w:szCs w:val="24"/>
        </w:rPr>
        <w:t xml:space="preserve"> </w:t>
      </w:r>
      <w:r w:rsidRPr="00063995">
        <w:rPr>
          <w:b/>
          <w:bCs/>
          <w:color w:val="4D4D4D"/>
          <w:w w:val="105"/>
          <w:sz w:val="24"/>
          <w:szCs w:val="24"/>
        </w:rPr>
        <w:t>ASSETS</w:t>
      </w:r>
      <w:r w:rsidR="00063995" w:rsidRPr="00063995">
        <w:rPr>
          <w:b/>
          <w:bCs/>
          <w:color w:val="4D4D4D"/>
          <w:w w:val="105"/>
          <w:sz w:val="24"/>
          <w:szCs w:val="24"/>
        </w:rPr>
        <w:t>.</w:t>
      </w:r>
    </w:p>
    <w:p w14:paraId="0E0A1056" w14:textId="77777777" w:rsidR="000A5856" w:rsidRPr="000A5856" w:rsidRDefault="000A5856" w:rsidP="000A5856">
      <w:pPr>
        <w:pStyle w:val="BodyText"/>
        <w:kinsoku w:val="0"/>
        <w:overflowPunct w:val="0"/>
        <w:ind w:left="360" w:right="878"/>
        <w:jc w:val="both"/>
        <w:rPr>
          <w:b/>
          <w:bCs/>
          <w:color w:val="383838"/>
          <w:sz w:val="24"/>
          <w:szCs w:val="24"/>
        </w:rPr>
      </w:pPr>
    </w:p>
    <w:p w14:paraId="234B95BA" w14:textId="77777777" w:rsidR="00063995" w:rsidRPr="00063995" w:rsidRDefault="00650B3C" w:rsidP="00063995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063995">
        <w:rPr>
          <w:color w:val="4D4D4D"/>
          <w:w w:val="105"/>
          <w:sz w:val="24"/>
          <w:szCs w:val="24"/>
        </w:rPr>
        <w:t xml:space="preserve">All Assets </w:t>
      </w:r>
      <w:r w:rsidRPr="00063995">
        <w:rPr>
          <w:color w:val="363636"/>
          <w:w w:val="105"/>
          <w:sz w:val="24"/>
          <w:szCs w:val="24"/>
        </w:rPr>
        <w:t xml:space="preserve">included in this </w:t>
      </w:r>
      <w:r w:rsidRPr="00063995">
        <w:rPr>
          <w:color w:val="4D4D4D"/>
          <w:w w:val="105"/>
          <w:sz w:val="24"/>
          <w:szCs w:val="24"/>
        </w:rPr>
        <w:t xml:space="preserve">sale, as </w:t>
      </w:r>
      <w:r w:rsidRPr="00063995">
        <w:rPr>
          <w:color w:val="363636"/>
          <w:w w:val="105"/>
          <w:sz w:val="24"/>
          <w:szCs w:val="24"/>
        </w:rPr>
        <w:t xml:space="preserve">per </w:t>
      </w:r>
      <w:r w:rsidRPr="00063995">
        <w:rPr>
          <w:color w:val="4D4D4D"/>
          <w:w w:val="105"/>
          <w:sz w:val="24"/>
          <w:szCs w:val="24"/>
        </w:rPr>
        <w:t xml:space="preserve">attached </w:t>
      </w:r>
      <w:r w:rsidRPr="00063995">
        <w:rPr>
          <w:color w:val="4D4D4D"/>
          <w:w w:val="105"/>
          <w:sz w:val="24"/>
          <w:szCs w:val="24"/>
          <w:highlight w:val="yellow"/>
        </w:rPr>
        <w:t xml:space="preserve">Schedule </w:t>
      </w:r>
      <w:r w:rsidRPr="00063995">
        <w:rPr>
          <w:color w:val="363636"/>
          <w:w w:val="105"/>
          <w:sz w:val="24"/>
          <w:szCs w:val="24"/>
          <w:highlight w:val="yellow"/>
        </w:rPr>
        <w:t>"A</w:t>
      </w:r>
      <w:r w:rsidRPr="00063995">
        <w:rPr>
          <w:color w:val="6E6E6E"/>
          <w:w w:val="105"/>
          <w:sz w:val="24"/>
          <w:szCs w:val="24"/>
          <w:highlight w:val="yellow"/>
        </w:rPr>
        <w:t>,</w:t>
      </w:r>
      <w:r w:rsidRPr="00063995">
        <w:rPr>
          <w:color w:val="1F1F1F"/>
          <w:w w:val="105"/>
          <w:sz w:val="24"/>
          <w:szCs w:val="24"/>
          <w:highlight w:val="yellow"/>
        </w:rPr>
        <w:t>"</w:t>
      </w:r>
      <w:r w:rsidRPr="00063995">
        <w:rPr>
          <w:color w:val="1F1F1F"/>
          <w:w w:val="105"/>
          <w:sz w:val="24"/>
          <w:szCs w:val="24"/>
        </w:rPr>
        <w:t xml:space="preserve"> </w:t>
      </w:r>
      <w:r w:rsidRPr="00063995">
        <w:rPr>
          <w:color w:val="4D4D4D"/>
          <w:w w:val="105"/>
          <w:sz w:val="24"/>
          <w:szCs w:val="24"/>
        </w:rPr>
        <w:t xml:space="preserve">are </w:t>
      </w:r>
      <w:r w:rsidRPr="00063995">
        <w:rPr>
          <w:color w:val="363636"/>
          <w:w w:val="105"/>
          <w:sz w:val="24"/>
          <w:szCs w:val="24"/>
        </w:rPr>
        <w:t xml:space="preserve">being purchased on </w:t>
      </w:r>
      <w:r w:rsidRPr="00063995">
        <w:rPr>
          <w:color w:val="4D4D4D"/>
          <w:w w:val="105"/>
          <w:sz w:val="24"/>
          <w:szCs w:val="24"/>
        </w:rPr>
        <w:t xml:space="preserve">an </w:t>
      </w:r>
      <w:r w:rsidRPr="00063995">
        <w:rPr>
          <w:color w:val="363636"/>
          <w:w w:val="105"/>
          <w:sz w:val="24"/>
          <w:szCs w:val="24"/>
        </w:rPr>
        <w:t xml:space="preserve">"as </w:t>
      </w:r>
      <w:r w:rsidRPr="00063995">
        <w:rPr>
          <w:color w:val="4D4D4D"/>
          <w:w w:val="105"/>
          <w:sz w:val="24"/>
          <w:szCs w:val="24"/>
        </w:rPr>
        <w:t xml:space="preserve">is" </w:t>
      </w:r>
      <w:r w:rsidRPr="00063995">
        <w:rPr>
          <w:color w:val="363636"/>
          <w:w w:val="105"/>
          <w:sz w:val="24"/>
          <w:szCs w:val="24"/>
        </w:rPr>
        <w:t xml:space="preserve">basis </w:t>
      </w:r>
      <w:r w:rsidRPr="00063995">
        <w:rPr>
          <w:color w:val="4D4D4D"/>
          <w:w w:val="105"/>
          <w:sz w:val="24"/>
          <w:szCs w:val="24"/>
        </w:rPr>
        <w:t xml:space="preserve">without </w:t>
      </w:r>
      <w:r w:rsidRPr="00063995">
        <w:rPr>
          <w:color w:val="363636"/>
          <w:w w:val="105"/>
          <w:sz w:val="24"/>
          <w:szCs w:val="24"/>
        </w:rPr>
        <w:t xml:space="preserve">warranties </w:t>
      </w:r>
      <w:r w:rsidRPr="00063995">
        <w:rPr>
          <w:color w:val="4D4D4D"/>
          <w:w w:val="105"/>
          <w:sz w:val="24"/>
          <w:szCs w:val="24"/>
        </w:rPr>
        <w:t xml:space="preserve">of </w:t>
      </w:r>
      <w:r w:rsidRPr="00063995">
        <w:rPr>
          <w:color w:val="363636"/>
          <w:w w:val="105"/>
          <w:sz w:val="24"/>
          <w:szCs w:val="24"/>
        </w:rPr>
        <w:t xml:space="preserve">merchantability </w:t>
      </w:r>
      <w:r w:rsidRPr="00063995">
        <w:rPr>
          <w:color w:val="4D4D4D"/>
          <w:w w:val="105"/>
          <w:sz w:val="24"/>
          <w:szCs w:val="24"/>
        </w:rPr>
        <w:t xml:space="preserve">or </w:t>
      </w:r>
      <w:r w:rsidRPr="00063995">
        <w:rPr>
          <w:color w:val="363636"/>
          <w:w w:val="105"/>
          <w:sz w:val="24"/>
          <w:szCs w:val="24"/>
        </w:rPr>
        <w:t xml:space="preserve">fitness for </w:t>
      </w:r>
      <w:r w:rsidRPr="00063995">
        <w:rPr>
          <w:color w:val="4D4D4D"/>
          <w:w w:val="105"/>
          <w:sz w:val="24"/>
          <w:szCs w:val="24"/>
        </w:rPr>
        <w:t xml:space="preserve">any </w:t>
      </w:r>
      <w:r w:rsidRPr="00063995">
        <w:rPr>
          <w:color w:val="363636"/>
          <w:w w:val="105"/>
          <w:sz w:val="24"/>
          <w:szCs w:val="24"/>
        </w:rPr>
        <w:t>particular</w:t>
      </w:r>
      <w:r w:rsidRPr="00063995">
        <w:rPr>
          <w:color w:val="363636"/>
          <w:spacing w:val="20"/>
          <w:w w:val="105"/>
          <w:sz w:val="24"/>
          <w:szCs w:val="24"/>
        </w:rPr>
        <w:t xml:space="preserve"> </w:t>
      </w:r>
      <w:r w:rsidRPr="00063995">
        <w:rPr>
          <w:color w:val="363636"/>
          <w:w w:val="105"/>
          <w:sz w:val="24"/>
          <w:szCs w:val="24"/>
        </w:rPr>
        <w:t>purpose.</w:t>
      </w:r>
    </w:p>
    <w:p w14:paraId="31359126" w14:textId="77777777" w:rsidR="00063995" w:rsidRPr="00063995" w:rsidRDefault="00063995" w:rsidP="00063995">
      <w:pPr>
        <w:pStyle w:val="BodyText"/>
        <w:kinsoku w:val="0"/>
        <w:overflowPunct w:val="0"/>
        <w:ind w:left="792" w:right="878"/>
        <w:jc w:val="both"/>
        <w:rPr>
          <w:b/>
          <w:bCs/>
          <w:color w:val="383838"/>
          <w:sz w:val="24"/>
          <w:szCs w:val="24"/>
        </w:rPr>
      </w:pPr>
    </w:p>
    <w:p w14:paraId="4D8A0B2F" w14:textId="77777777" w:rsidR="000A5856" w:rsidRDefault="00650B3C" w:rsidP="000A5856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063995">
        <w:rPr>
          <w:color w:val="4D4D4D"/>
          <w:w w:val="105"/>
          <w:sz w:val="24"/>
          <w:szCs w:val="24"/>
        </w:rPr>
        <w:t xml:space="preserve">At </w:t>
      </w:r>
      <w:r w:rsidRPr="00063995">
        <w:rPr>
          <w:color w:val="363636"/>
          <w:w w:val="105"/>
          <w:sz w:val="24"/>
          <w:szCs w:val="24"/>
        </w:rPr>
        <w:t xml:space="preserve">the </w:t>
      </w:r>
      <w:r w:rsidRPr="00063995">
        <w:rPr>
          <w:color w:val="4D4D4D"/>
          <w:w w:val="105"/>
          <w:sz w:val="24"/>
          <w:szCs w:val="24"/>
        </w:rPr>
        <w:t>C</w:t>
      </w:r>
      <w:r w:rsidRPr="00063995">
        <w:rPr>
          <w:color w:val="1F1F1F"/>
          <w:w w:val="105"/>
          <w:sz w:val="24"/>
          <w:szCs w:val="24"/>
        </w:rPr>
        <w:t>lo</w:t>
      </w:r>
      <w:r w:rsidRPr="00063995">
        <w:rPr>
          <w:color w:val="4D4D4D"/>
          <w:w w:val="105"/>
          <w:sz w:val="24"/>
          <w:szCs w:val="24"/>
        </w:rPr>
        <w:t xml:space="preserve">sing </w:t>
      </w:r>
      <w:r w:rsidRPr="00063995">
        <w:rPr>
          <w:color w:val="363636"/>
          <w:w w:val="105"/>
          <w:sz w:val="24"/>
          <w:szCs w:val="24"/>
        </w:rPr>
        <w:t xml:space="preserve">of this </w:t>
      </w:r>
      <w:r w:rsidRPr="00063995">
        <w:rPr>
          <w:color w:val="4D4D4D"/>
          <w:spacing w:val="4"/>
          <w:w w:val="105"/>
          <w:sz w:val="24"/>
          <w:szCs w:val="24"/>
        </w:rPr>
        <w:t>sa</w:t>
      </w:r>
      <w:r w:rsidR="002130BE" w:rsidRPr="00063995">
        <w:rPr>
          <w:color w:val="1F1F1F"/>
          <w:spacing w:val="4"/>
          <w:w w:val="105"/>
          <w:sz w:val="24"/>
          <w:szCs w:val="24"/>
        </w:rPr>
        <w:t>l</w:t>
      </w:r>
      <w:r w:rsidRPr="00063995">
        <w:rPr>
          <w:color w:val="4D4D4D"/>
          <w:w w:val="105"/>
          <w:sz w:val="24"/>
          <w:szCs w:val="24"/>
        </w:rPr>
        <w:t xml:space="preserve">e, all equipment shall </w:t>
      </w:r>
      <w:r w:rsidRPr="00063995">
        <w:rPr>
          <w:color w:val="363636"/>
          <w:w w:val="105"/>
          <w:sz w:val="24"/>
          <w:szCs w:val="24"/>
        </w:rPr>
        <w:t xml:space="preserve">be in </w:t>
      </w:r>
      <w:r w:rsidRPr="00063995">
        <w:rPr>
          <w:color w:val="4D4D4D"/>
          <w:w w:val="105"/>
          <w:sz w:val="24"/>
          <w:szCs w:val="24"/>
        </w:rPr>
        <w:t>good working</w:t>
      </w:r>
      <w:r w:rsidRPr="00063995">
        <w:rPr>
          <w:color w:val="4D4D4D"/>
          <w:spacing w:val="-20"/>
          <w:w w:val="105"/>
          <w:sz w:val="24"/>
          <w:szCs w:val="24"/>
        </w:rPr>
        <w:t xml:space="preserve"> </w:t>
      </w:r>
      <w:r w:rsidRPr="00063995">
        <w:rPr>
          <w:color w:val="4D4D4D"/>
          <w:w w:val="105"/>
          <w:sz w:val="24"/>
          <w:szCs w:val="24"/>
        </w:rPr>
        <w:t>condition.</w:t>
      </w:r>
    </w:p>
    <w:p w14:paraId="43DBD7B3" w14:textId="77777777" w:rsidR="000A5856" w:rsidRDefault="000A5856" w:rsidP="000A5856">
      <w:pPr>
        <w:pStyle w:val="ListParagraph"/>
        <w:rPr>
          <w:color w:val="363636"/>
          <w:w w:val="105"/>
          <w:sz w:val="24"/>
          <w:szCs w:val="24"/>
        </w:rPr>
      </w:pPr>
    </w:p>
    <w:p w14:paraId="2913F06B" w14:textId="60E85ECF" w:rsidR="00063995" w:rsidRPr="000A5856" w:rsidRDefault="00650B3C" w:rsidP="000A5856">
      <w:pPr>
        <w:pStyle w:val="BodyText"/>
        <w:numPr>
          <w:ilvl w:val="1"/>
          <w:numId w:val="6"/>
        </w:numPr>
        <w:kinsoku w:val="0"/>
        <w:overflowPunct w:val="0"/>
        <w:ind w:right="878"/>
        <w:jc w:val="both"/>
        <w:rPr>
          <w:b/>
          <w:bCs/>
          <w:color w:val="383838"/>
          <w:sz w:val="24"/>
          <w:szCs w:val="24"/>
        </w:rPr>
      </w:pPr>
      <w:r w:rsidRPr="000A5856">
        <w:rPr>
          <w:color w:val="363636"/>
          <w:w w:val="105"/>
          <w:sz w:val="24"/>
          <w:szCs w:val="24"/>
        </w:rPr>
        <w:lastRenderedPageBreak/>
        <w:t xml:space="preserve">Buyer </w:t>
      </w:r>
      <w:r w:rsidRPr="000A5856">
        <w:rPr>
          <w:color w:val="4D4D4D"/>
          <w:w w:val="105"/>
          <w:sz w:val="24"/>
          <w:szCs w:val="24"/>
        </w:rPr>
        <w:t xml:space="preserve">shall </w:t>
      </w:r>
      <w:r w:rsidRPr="000A5856">
        <w:rPr>
          <w:color w:val="363636"/>
          <w:w w:val="105"/>
          <w:sz w:val="24"/>
          <w:szCs w:val="24"/>
        </w:rPr>
        <w:t xml:space="preserve">be </w:t>
      </w:r>
      <w:r w:rsidR="002130BE" w:rsidRPr="000A5856">
        <w:rPr>
          <w:color w:val="4D4D4D"/>
          <w:w w:val="105"/>
          <w:sz w:val="24"/>
          <w:szCs w:val="24"/>
        </w:rPr>
        <w:t>responsib</w:t>
      </w:r>
      <w:r w:rsidR="002130BE" w:rsidRPr="000A5856">
        <w:rPr>
          <w:color w:val="1F1F1F"/>
          <w:w w:val="95"/>
          <w:sz w:val="24"/>
          <w:szCs w:val="24"/>
        </w:rPr>
        <w:t>l</w:t>
      </w:r>
      <w:r w:rsidRPr="000A5856">
        <w:rPr>
          <w:color w:val="4D4D4D"/>
          <w:w w:val="105"/>
          <w:sz w:val="24"/>
          <w:szCs w:val="24"/>
        </w:rPr>
        <w:t xml:space="preserve">e for </w:t>
      </w:r>
      <w:r w:rsidRPr="000A5856">
        <w:rPr>
          <w:color w:val="363636"/>
          <w:w w:val="105"/>
          <w:sz w:val="24"/>
          <w:szCs w:val="24"/>
        </w:rPr>
        <w:t xml:space="preserve">inspecting </w:t>
      </w:r>
      <w:r w:rsidRPr="000A5856">
        <w:rPr>
          <w:color w:val="4D4D4D"/>
          <w:w w:val="105"/>
          <w:sz w:val="24"/>
          <w:szCs w:val="24"/>
        </w:rPr>
        <w:t xml:space="preserve">said equipment </w:t>
      </w:r>
      <w:proofErr w:type="gramStart"/>
      <w:r w:rsidRPr="000A5856">
        <w:rPr>
          <w:color w:val="363636"/>
          <w:w w:val="105"/>
          <w:sz w:val="24"/>
          <w:szCs w:val="24"/>
        </w:rPr>
        <w:t xml:space="preserve">in </w:t>
      </w:r>
      <w:r w:rsidRPr="000A5856">
        <w:rPr>
          <w:color w:val="4D4D4D"/>
          <w:w w:val="105"/>
          <w:sz w:val="24"/>
          <w:szCs w:val="24"/>
        </w:rPr>
        <w:t>order to</w:t>
      </w:r>
      <w:proofErr w:type="gramEnd"/>
      <w:r w:rsidRPr="000A5856">
        <w:rPr>
          <w:color w:val="4D4D4D"/>
          <w:w w:val="105"/>
          <w:sz w:val="24"/>
          <w:szCs w:val="24"/>
        </w:rPr>
        <w:t xml:space="preserve"> </w:t>
      </w:r>
      <w:r w:rsidRPr="000A5856">
        <w:rPr>
          <w:color w:val="363636"/>
          <w:w w:val="105"/>
          <w:sz w:val="24"/>
          <w:szCs w:val="24"/>
        </w:rPr>
        <w:t xml:space="preserve">determine that, </w:t>
      </w:r>
      <w:r w:rsidRPr="000A5856">
        <w:rPr>
          <w:color w:val="4D4D4D"/>
          <w:w w:val="105"/>
          <w:sz w:val="24"/>
          <w:szCs w:val="24"/>
        </w:rPr>
        <w:t xml:space="preserve">as of </w:t>
      </w:r>
      <w:r w:rsidRPr="000A5856">
        <w:rPr>
          <w:color w:val="363636"/>
          <w:w w:val="105"/>
          <w:sz w:val="24"/>
          <w:szCs w:val="24"/>
        </w:rPr>
        <w:t xml:space="preserve">the date </w:t>
      </w:r>
      <w:r w:rsidRPr="000A5856">
        <w:rPr>
          <w:color w:val="4D4D4D"/>
          <w:w w:val="105"/>
          <w:sz w:val="24"/>
          <w:szCs w:val="24"/>
        </w:rPr>
        <w:t xml:space="preserve">of </w:t>
      </w:r>
      <w:r w:rsidRPr="000A5856">
        <w:rPr>
          <w:color w:val="4D4D4D"/>
          <w:spacing w:val="2"/>
          <w:w w:val="105"/>
          <w:sz w:val="24"/>
          <w:szCs w:val="24"/>
        </w:rPr>
        <w:t>C</w:t>
      </w:r>
      <w:r w:rsidRPr="000A5856">
        <w:rPr>
          <w:color w:val="1F1F1F"/>
          <w:spacing w:val="2"/>
          <w:w w:val="105"/>
          <w:sz w:val="24"/>
          <w:szCs w:val="24"/>
        </w:rPr>
        <w:t>lo</w:t>
      </w:r>
      <w:r w:rsidRPr="000A5856">
        <w:rPr>
          <w:color w:val="4D4D4D"/>
          <w:spacing w:val="2"/>
          <w:w w:val="105"/>
          <w:sz w:val="24"/>
          <w:szCs w:val="24"/>
        </w:rPr>
        <w:t>sing</w:t>
      </w:r>
      <w:r w:rsidRPr="000A5856">
        <w:rPr>
          <w:color w:val="6E6E6E"/>
          <w:spacing w:val="2"/>
          <w:w w:val="105"/>
          <w:sz w:val="24"/>
          <w:szCs w:val="24"/>
        </w:rPr>
        <w:t xml:space="preserve">, </w:t>
      </w:r>
      <w:r w:rsidRPr="000A5856">
        <w:rPr>
          <w:color w:val="4D4D4D"/>
          <w:w w:val="105"/>
          <w:sz w:val="24"/>
          <w:szCs w:val="24"/>
        </w:rPr>
        <w:t xml:space="preserve">said equipment </w:t>
      </w:r>
      <w:r w:rsidRPr="000A5856">
        <w:rPr>
          <w:color w:val="363636"/>
          <w:w w:val="105"/>
          <w:sz w:val="24"/>
          <w:szCs w:val="24"/>
        </w:rPr>
        <w:t xml:space="preserve">is in </w:t>
      </w:r>
      <w:r w:rsidRPr="000A5856">
        <w:rPr>
          <w:color w:val="4D4D4D"/>
          <w:w w:val="105"/>
          <w:sz w:val="24"/>
          <w:szCs w:val="24"/>
        </w:rPr>
        <w:t>good working</w:t>
      </w:r>
      <w:r w:rsidRPr="000A5856">
        <w:rPr>
          <w:color w:val="4D4D4D"/>
          <w:spacing w:val="-4"/>
          <w:w w:val="105"/>
          <w:sz w:val="24"/>
          <w:szCs w:val="24"/>
        </w:rPr>
        <w:t xml:space="preserve"> </w:t>
      </w:r>
      <w:r w:rsidRPr="000A5856">
        <w:rPr>
          <w:color w:val="4D4D4D"/>
          <w:w w:val="105"/>
          <w:sz w:val="24"/>
          <w:szCs w:val="24"/>
        </w:rPr>
        <w:t>condition.</w:t>
      </w:r>
    </w:p>
    <w:p w14:paraId="7CFB0B37" w14:textId="77777777" w:rsidR="00063995" w:rsidRDefault="00063995" w:rsidP="00063995">
      <w:pPr>
        <w:pStyle w:val="ListParagraph"/>
        <w:rPr>
          <w:color w:val="363636"/>
          <w:w w:val="105"/>
          <w:sz w:val="24"/>
          <w:szCs w:val="24"/>
        </w:rPr>
      </w:pPr>
    </w:p>
    <w:p w14:paraId="413930F9" w14:textId="77777777" w:rsidR="000A5856" w:rsidRDefault="00650B3C" w:rsidP="000A5856">
      <w:pPr>
        <w:pStyle w:val="BodyText"/>
        <w:numPr>
          <w:ilvl w:val="0"/>
          <w:numId w:val="6"/>
        </w:numPr>
        <w:kinsoku w:val="0"/>
        <w:overflowPunct w:val="0"/>
        <w:ind w:left="127" w:right="1144"/>
        <w:jc w:val="both"/>
        <w:rPr>
          <w:color w:val="363636"/>
          <w:sz w:val="24"/>
          <w:szCs w:val="24"/>
        </w:rPr>
      </w:pPr>
      <w:r w:rsidRPr="00063995">
        <w:rPr>
          <w:b/>
          <w:bCs/>
          <w:color w:val="363636"/>
          <w:w w:val="105"/>
          <w:sz w:val="24"/>
          <w:szCs w:val="24"/>
        </w:rPr>
        <w:t xml:space="preserve">THIRD PARTY </w:t>
      </w:r>
      <w:r w:rsidRPr="00063995">
        <w:rPr>
          <w:b/>
          <w:bCs/>
          <w:color w:val="4F4F4F"/>
          <w:w w:val="105"/>
          <w:sz w:val="24"/>
          <w:szCs w:val="24"/>
        </w:rPr>
        <w:t xml:space="preserve">FINANCING; </w:t>
      </w:r>
      <w:r w:rsidRPr="00063995">
        <w:rPr>
          <w:b/>
          <w:bCs/>
          <w:color w:val="363636"/>
          <w:w w:val="105"/>
          <w:sz w:val="24"/>
          <w:szCs w:val="24"/>
        </w:rPr>
        <w:t>LOAN</w:t>
      </w:r>
      <w:r w:rsidRPr="00063995">
        <w:rPr>
          <w:b/>
          <w:bCs/>
          <w:color w:val="363636"/>
          <w:spacing w:val="30"/>
          <w:w w:val="105"/>
          <w:sz w:val="24"/>
          <w:szCs w:val="24"/>
        </w:rPr>
        <w:t xml:space="preserve"> </w:t>
      </w:r>
      <w:r w:rsidRPr="00063995">
        <w:rPr>
          <w:b/>
          <w:bCs/>
          <w:color w:val="4F4F4F"/>
          <w:w w:val="105"/>
          <w:sz w:val="24"/>
          <w:szCs w:val="24"/>
        </w:rPr>
        <w:t>COMMITMENT</w:t>
      </w:r>
      <w:r w:rsidR="00063995" w:rsidRPr="00063995">
        <w:rPr>
          <w:b/>
          <w:bCs/>
          <w:color w:val="4F4F4F"/>
          <w:w w:val="105"/>
          <w:sz w:val="24"/>
          <w:szCs w:val="24"/>
        </w:rPr>
        <w:t>.</w:t>
      </w:r>
      <w:r w:rsidR="00063995">
        <w:rPr>
          <w:b/>
          <w:bCs/>
          <w:color w:val="4F4F4F"/>
          <w:w w:val="105"/>
          <w:sz w:val="24"/>
          <w:szCs w:val="24"/>
        </w:rPr>
        <w:t xml:space="preserve"> </w:t>
      </w:r>
      <w:r w:rsidR="008E6CC4" w:rsidRPr="00063995">
        <w:rPr>
          <w:color w:val="363636"/>
          <w:sz w:val="24"/>
          <w:szCs w:val="24"/>
        </w:rPr>
        <w:t xml:space="preserve">This </w:t>
      </w:r>
      <w:r w:rsidR="008264D0" w:rsidRPr="00063995">
        <w:rPr>
          <w:color w:val="4F4F4F"/>
          <w:sz w:val="24"/>
          <w:szCs w:val="24"/>
        </w:rPr>
        <w:t xml:space="preserve">Contract </w:t>
      </w:r>
      <w:r w:rsidRPr="00063995">
        <w:rPr>
          <w:color w:val="363636"/>
          <w:sz w:val="24"/>
          <w:szCs w:val="24"/>
        </w:rPr>
        <w:t xml:space="preserve">IS </w:t>
      </w:r>
      <w:proofErr w:type="gramStart"/>
      <w:r w:rsidRPr="000A5856">
        <w:rPr>
          <w:color w:val="4F4F4F"/>
          <w:sz w:val="24"/>
          <w:szCs w:val="24"/>
          <w:highlight w:val="yellow"/>
          <w:u w:val="single" w:color="000000"/>
        </w:rPr>
        <w:t>NOT</w:t>
      </w:r>
      <w:r w:rsidRPr="00063995">
        <w:rPr>
          <w:color w:val="4F4F4F"/>
          <w:sz w:val="24"/>
          <w:szCs w:val="24"/>
          <w:u w:val="single" w:color="000000"/>
        </w:rPr>
        <w:t xml:space="preserve">  </w:t>
      </w:r>
      <w:r w:rsidRPr="00063995">
        <w:rPr>
          <w:color w:val="4F4F4F"/>
          <w:sz w:val="24"/>
          <w:szCs w:val="24"/>
        </w:rPr>
        <w:t>CONT</w:t>
      </w:r>
      <w:r w:rsidR="000A5856">
        <w:rPr>
          <w:color w:val="4F4F4F"/>
          <w:sz w:val="24"/>
          <w:szCs w:val="24"/>
        </w:rPr>
        <w:t>I</w:t>
      </w:r>
      <w:r w:rsidRPr="00063995">
        <w:rPr>
          <w:color w:val="4F4F4F"/>
          <w:sz w:val="24"/>
          <w:szCs w:val="24"/>
        </w:rPr>
        <w:t>NGENT</w:t>
      </w:r>
      <w:proofErr w:type="gramEnd"/>
      <w:r w:rsidRPr="00063995">
        <w:rPr>
          <w:color w:val="4F4F4F"/>
          <w:sz w:val="24"/>
          <w:szCs w:val="24"/>
        </w:rPr>
        <w:t xml:space="preserve">  </w:t>
      </w:r>
      <w:r w:rsidRPr="00063995">
        <w:rPr>
          <w:color w:val="363636"/>
          <w:sz w:val="24"/>
          <w:szCs w:val="24"/>
        </w:rPr>
        <w:t>upon  any thirty  party financing.</w:t>
      </w:r>
    </w:p>
    <w:p w14:paraId="29A28CCA" w14:textId="77777777" w:rsidR="000A5856" w:rsidRPr="000A5856" w:rsidRDefault="000A5856" w:rsidP="000A5856">
      <w:pPr>
        <w:pStyle w:val="BodyText"/>
        <w:kinsoku w:val="0"/>
        <w:overflowPunct w:val="0"/>
        <w:ind w:left="127" w:right="1144"/>
        <w:jc w:val="both"/>
        <w:rPr>
          <w:color w:val="363636"/>
          <w:sz w:val="24"/>
          <w:szCs w:val="24"/>
        </w:rPr>
      </w:pPr>
    </w:p>
    <w:p w14:paraId="044BD38F" w14:textId="5BCA2D54" w:rsidR="000A5856" w:rsidRPr="000A5856" w:rsidRDefault="00650B3C" w:rsidP="000A5856">
      <w:pPr>
        <w:pStyle w:val="BodyText"/>
        <w:numPr>
          <w:ilvl w:val="0"/>
          <w:numId w:val="6"/>
        </w:numPr>
        <w:kinsoku w:val="0"/>
        <w:overflowPunct w:val="0"/>
        <w:ind w:left="127" w:right="1144"/>
        <w:jc w:val="both"/>
        <w:rPr>
          <w:color w:val="363636"/>
          <w:sz w:val="24"/>
          <w:szCs w:val="24"/>
        </w:rPr>
      </w:pPr>
      <w:r w:rsidRPr="000A5856">
        <w:rPr>
          <w:b/>
          <w:bCs/>
          <w:color w:val="363636"/>
          <w:w w:val="105"/>
          <w:sz w:val="24"/>
          <w:szCs w:val="24"/>
        </w:rPr>
        <w:t xml:space="preserve">INVENTORY OF </w:t>
      </w:r>
      <w:r w:rsidRPr="000A5856">
        <w:rPr>
          <w:b/>
          <w:bCs/>
          <w:color w:val="4F4F4F"/>
          <w:w w:val="105"/>
          <w:sz w:val="24"/>
          <w:szCs w:val="24"/>
        </w:rPr>
        <w:t>TRADE</w:t>
      </w:r>
      <w:r w:rsidRPr="000A5856">
        <w:rPr>
          <w:b/>
          <w:bCs/>
          <w:color w:val="4F4F4F"/>
          <w:spacing w:val="-7"/>
          <w:w w:val="105"/>
          <w:sz w:val="24"/>
          <w:szCs w:val="24"/>
        </w:rPr>
        <w:t xml:space="preserve"> </w:t>
      </w:r>
      <w:r w:rsidRPr="000A5856">
        <w:rPr>
          <w:b/>
          <w:bCs/>
          <w:color w:val="363636"/>
          <w:w w:val="105"/>
          <w:sz w:val="24"/>
          <w:szCs w:val="24"/>
        </w:rPr>
        <w:t>GOODS/CONSUMABLES</w:t>
      </w:r>
      <w:r w:rsidR="000A5856">
        <w:rPr>
          <w:color w:val="363636"/>
          <w:w w:val="105"/>
          <w:sz w:val="24"/>
          <w:szCs w:val="24"/>
        </w:rPr>
        <w:t>.</w:t>
      </w:r>
      <w:r w:rsidR="000A5856">
        <w:rPr>
          <w:color w:val="363636"/>
          <w:sz w:val="24"/>
          <w:szCs w:val="24"/>
        </w:rPr>
        <w:t xml:space="preserve"> </w:t>
      </w:r>
      <w:r w:rsidR="008E6CC4" w:rsidRPr="000A5856">
        <w:rPr>
          <w:sz w:val="24"/>
          <w:szCs w:val="24"/>
        </w:rPr>
        <w:t xml:space="preserve">The day prior to closing a </w:t>
      </w:r>
      <w:r w:rsidR="000A5856" w:rsidRPr="000A5856">
        <w:rPr>
          <w:sz w:val="24"/>
          <w:szCs w:val="24"/>
        </w:rPr>
        <w:t>Third-Party</w:t>
      </w:r>
      <w:r w:rsidR="008E6CC4" w:rsidRPr="000A5856">
        <w:rPr>
          <w:sz w:val="24"/>
          <w:szCs w:val="24"/>
        </w:rPr>
        <w:t xml:space="preserve"> company (paid by both seller and buyer) will make an inventory count. This inventory will be paid by buyer at cost.</w:t>
      </w:r>
    </w:p>
    <w:p w14:paraId="6BFFD8C2" w14:textId="77777777" w:rsidR="000A5856" w:rsidRDefault="000A5856" w:rsidP="000A5856">
      <w:pPr>
        <w:pStyle w:val="ListParagraph"/>
        <w:rPr>
          <w:color w:val="4B4B4D"/>
          <w:sz w:val="24"/>
          <w:szCs w:val="24"/>
        </w:rPr>
      </w:pPr>
    </w:p>
    <w:p w14:paraId="7636BED1" w14:textId="77777777" w:rsidR="000A5856" w:rsidRPr="000A5856" w:rsidRDefault="008E6CC4" w:rsidP="000A5856">
      <w:pPr>
        <w:pStyle w:val="BodyText"/>
        <w:numPr>
          <w:ilvl w:val="0"/>
          <w:numId w:val="6"/>
        </w:numPr>
        <w:kinsoku w:val="0"/>
        <w:overflowPunct w:val="0"/>
        <w:ind w:left="127" w:right="1144"/>
        <w:jc w:val="both"/>
        <w:rPr>
          <w:color w:val="363636"/>
          <w:sz w:val="24"/>
          <w:szCs w:val="24"/>
        </w:rPr>
      </w:pPr>
      <w:r w:rsidRPr="000A5856">
        <w:rPr>
          <w:b/>
          <w:bCs/>
          <w:color w:val="4B4B4D"/>
          <w:sz w:val="24"/>
          <w:szCs w:val="24"/>
        </w:rPr>
        <w:t>ACCOUNTS RECEIVABLE</w:t>
      </w:r>
      <w:r w:rsidR="000A5856" w:rsidRPr="000A5856">
        <w:rPr>
          <w:b/>
          <w:bCs/>
          <w:color w:val="363636"/>
          <w:sz w:val="24"/>
          <w:szCs w:val="24"/>
        </w:rPr>
        <w:t>.</w:t>
      </w:r>
      <w:r w:rsidR="000A5856">
        <w:rPr>
          <w:color w:val="363636"/>
          <w:sz w:val="24"/>
          <w:szCs w:val="24"/>
        </w:rPr>
        <w:t xml:space="preserve"> </w:t>
      </w:r>
      <w:r w:rsidRPr="000A5856">
        <w:rPr>
          <w:bCs/>
          <w:sz w:val="24"/>
          <w:szCs w:val="24"/>
        </w:rPr>
        <w:t xml:space="preserve">It is mutually agreed that Seller’s accounts receivable shall </w:t>
      </w:r>
      <w:r w:rsidRPr="000A5856">
        <w:rPr>
          <w:bCs/>
          <w:sz w:val="24"/>
          <w:szCs w:val="24"/>
          <w:highlight w:val="yellow"/>
        </w:rPr>
        <w:t>NOT</w:t>
      </w:r>
      <w:r w:rsidRPr="000A5856">
        <w:rPr>
          <w:bCs/>
          <w:sz w:val="24"/>
          <w:szCs w:val="24"/>
        </w:rPr>
        <w:t xml:space="preserve"> be included in the purchase price.</w:t>
      </w:r>
    </w:p>
    <w:p w14:paraId="2D4341A7" w14:textId="77777777" w:rsidR="000A5856" w:rsidRDefault="000A5856" w:rsidP="000A5856">
      <w:pPr>
        <w:pStyle w:val="ListParagraph"/>
        <w:rPr>
          <w:color w:val="4B4B4D"/>
          <w:w w:val="105"/>
          <w:sz w:val="24"/>
          <w:szCs w:val="24"/>
        </w:rPr>
      </w:pPr>
    </w:p>
    <w:p w14:paraId="21C4A7A8" w14:textId="77777777" w:rsidR="000A5856" w:rsidRPr="000A5856" w:rsidRDefault="00650B3C" w:rsidP="000A5856">
      <w:pPr>
        <w:pStyle w:val="BodyText"/>
        <w:numPr>
          <w:ilvl w:val="0"/>
          <w:numId w:val="6"/>
        </w:numPr>
        <w:kinsoku w:val="0"/>
        <w:overflowPunct w:val="0"/>
        <w:ind w:left="127" w:right="1144"/>
        <w:jc w:val="both"/>
        <w:rPr>
          <w:b/>
          <w:bCs/>
          <w:color w:val="363636"/>
          <w:sz w:val="24"/>
          <w:szCs w:val="24"/>
        </w:rPr>
      </w:pPr>
      <w:r w:rsidRPr="000A5856">
        <w:rPr>
          <w:b/>
          <w:bCs/>
          <w:color w:val="4B4B4D"/>
          <w:w w:val="105"/>
          <w:sz w:val="24"/>
          <w:szCs w:val="24"/>
        </w:rPr>
        <w:t>ACCOUNTS</w:t>
      </w:r>
      <w:r w:rsidRPr="000A5856">
        <w:rPr>
          <w:b/>
          <w:bCs/>
          <w:color w:val="4B4B4D"/>
          <w:spacing w:val="2"/>
          <w:w w:val="105"/>
          <w:sz w:val="24"/>
          <w:szCs w:val="24"/>
        </w:rPr>
        <w:t xml:space="preserve"> </w:t>
      </w:r>
      <w:r w:rsidRPr="000A5856">
        <w:rPr>
          <w:b/>
          <w:bCs/>
          <w:color w:val="4B4B4D"/>
          <w:w w:val="105"/>
          <w:sz w:val="24"/>
          <w:szCs w:val="24"/>
        </w:rPr>
        <w:t>PAYABLE</w:t>
      </w:r>
      <w:r w:rsidR="000A5856" w:rsidRPr="000A5856">
        <w:rPr>
          <w:b/>
          <w:bCs/>
          <w:color w:val="4B4B4D"/>
          <w:w w:val="105"/>
          <w:sz w:val="24"/>
          <w:szCs w:val="24"/>
        </w:rPr>
        <w:t>.</w:t>
      </w:r>
    </w:p>
    <w:p w14:paraId="476750B2" w14:textId="77777777" w:rsidR="000A5856" w:rsidRPr="000A5856" w:rsidRDefault="000A5856" w:rsidP="000A5856">
      <w:pPr>
        <w:pStyle w:val="BodyText"/>
        <w:kinsoku w:val="0"/>
        <w:overflowPunct w:val="0"/>
        <w:ind w:left="792" w:right="1144"/>
        <w:jc w:val="both"/>
        <w:rPr>
          <w:color w:val="363636"/>
          <w:sz w:val="24"/>
          <w:szCs w:val="24"/>
        </w:rPr>
      </w:pPr>
    </w:p>
    <w:p w14:paraId="0A72FA6F" w14:textId="77777777" w:rsidR="000A5856" w:rsidRPr="000A5856" w:rsidRDefault="00650B3C" w:rsidP="000A5856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color w:val="363636"/>
          <w:sz w:val="24"/>
          <w:szCs w:val="24"/>
        </w:rPr>
      </w:pPr>
      <w:r w:rsidRPr="000A5856">
        <w:rPr>
          <w:color w:val="4B4B4D"/>
          <w:spacing w:val="4"/>
          <w:w w:val="105"/>
          <w:sz w:val="24"/>
          <w:szCs w:val="24"/>
        </w:rPr>
        <w:t>A</w:t>
      </w:r>
      <w:r w:rsidRPr="000A5856">
        <w:rPr>
          <w:color w:val="2A2A2A"/>
          <w:spacing w:val="4"/>
          <w:w w:val="105"/>
          <w:sz w:val="24"/>
          <w:szCs w:val="24"/>
        </w:rPr>
        <w:t xml:space="preserve">ll </w:t>
      </w:r>
      <w:r w:rsidRPr="000A5856">
        <w:rPr>
          <w:color w:val="4B4B4D"/>
          <w:w w:val="105"/>
          <w:sz w:val="24"/>
          <w:szCs w:val="24"/>
        </w:rPr>
        <w:t>acco</w:t>
      </w:r>
      <w:r w:rsidRPr="000A5856">
        <w:rPr>
          <w:color w:val="2A2A2A"/>
          <w:w w:val="105"/>
          <w:sz w:val="24"/>
          <w:szCs w:val="24"/>
        </w:rPr>
        <w:t>unt</w:t>
      </w:r>
      <w:r w:rsidRPr="000A5856">
        <w:rPr>
          <w:color w:val="4B4B4D"/>
          <w:w w:val="105"/>
          <w:sz w:val="24"/>
          <w:szCs w:val="24"/>
        </w:rPr>
        <w:t xml:space="preserve">s </w:t>
      </w:r>
      <w:r w:rsidRPr="000A5856">
        <w:rPr>
          <w:color w:val="383838"/>
          <w:w w:val="105"/>
          <w:sz w:val="24"/>
          <w:szCs w:val="24"/>
        </w:rPr>
        <w:t xml:space="preserve">payable </w:t>
      </w:r>
      <w:r w:rsidRPr="000A5856">
        <w:rPr>
          <w:color w:val="4B4B4D"/>
          <w:w w:val="105"/>
          <w:sz w:val="24"/>
          <w:szCs w:val="24"/>
        </w:rPr>
        <w:t xml:space="preserve">accruing </w:t>
      </w:r>
      <w:r w:rsidRPr="000A5856">
        <w:rPr>
          <w:color w:val="383838"/>
          <w:w w:val="105"/>
          <w:sz w:val="24"/>
          <w:szCs w:val="24"/>
        </w:rPr>
        <w:t xml:space="preserve">to the date </w:t>
      </w:r>
      <w:r w:rsidRPr="000A5856">
        <w:rPr>
          <w:color w:val="4B4B4D"/>
          <w:w w:val="105"/>
          <w:sz w:val="24"/>
          <w:szCs w:val="24"/>
        </w:rPr>
        <w:t xml:space="preserve">of </w:t>
      </w:r>
      <w:r w:rsidRPr="000A5856">
        <w:rPr>
          <w:color w:val="383838"/>
          <w:w w:val="105"/>
          <w:sz w:val="24"/>
          <w:szCs w:val="24"/>
        </w:rPr>
        <w:t xml:space="preserve">the </w:t>
      </w:r>
      <w:r w:rsidRPr="000A5856">
        <w:rPr>
          <w:color w:val="4B4B4D"/>
          <w:spacing w:val="5"/>
          <w:w w:val="105"/>
          <w:sz w:val="24"/>
          <w:szCs w:val="24"/>
        </w:rPr>
        <w:t>C</w:t>
      </w:r>
      <w:r w:rsidRPr="000A5856">
        <w:rPr>
          <w:color w:val="2A2A2A"/>
          <w:spacing w:val="5"/>
          <w:w w:val="105"/>
          <w:sz w:val="24"/>
          <w:szCs w:val="24"/>
        </w:rPr>
        <w:t>l</w:t>
      </w:r>
      <w:r w:rsidRPr="000A5856">
        <w:rPr>
          <w:color w:val="4B4B4D"/>
          <w:spacing w:val="5"/>
          <w:w w:val="105"/>
          <w:sz w:val="24"/>
          <w:szCs w:val="24"/>
        </w:rPr>
        <w:t>os</w:t>
      </w:r>
      <w:r w:rsidRPr="000A5856">
        <w:rPr>
          <w:color w:val="2A2A2A"/>
          <w:spacing w:val="5"/>
          <w:w w:val="105"/>
          <w:sz w:val="24"/>
          <w:szCs w:val="24"/>
        </w:rPr>
        <w:t>in</w:t>
      </w:r>
      <w:r w:rsidRPr="000A5856">
        <w:rPr>
          <w:color w:val="4B4B4D"/>
          <w:spacing w:val="5"/>
          <w:w w:val="105"/>
          <w:sz w:val="24"/>
          <w:szCs w:val="24"/>
        </w:rPr>
        <w:t xml:space="preserve">g </w:t>
      </w:r>
      <w:r w:rsidRPr="000A5856">
        <w:rPr>
          <w:color w:val="4B4B4D"/>
          <w:spacing w:val="2"/>
          <w:w w:val="105"/>
          <w:sz w:val="24"/>
          <w:szCs w:val="24"/>
        </w:rPr>
        <w:t>sha</w:t>
      </w:r>
      <w:r w:rsidRPr="000A5856">
        <w:rPr>
          <w:color w:val="2A2A2A"/>
          <w:spacing w:val="2"/>
          <w:w w:val="105"/>
          <w:sz w:val="24"/>
          <w:szCs w:val="24"/>
        </w:rPr>
        <w:t xml:space="preserve">ll </w:t>
      </w:r>
      <w:r w:rsidRPr="000A5856">
        <w:rPr>
          <w:color w:val="4B4B4D"/>
          <w:w w:val="105"/>
          <w:sz w:val="24"/>
          <w:szCs w:val="24"/>
        </w:rPr>
        <w:t xml:space="preserve">remain </w:t>
      </w:r>
      <w:r w:rsidRPr="000A5856">
        <w:rPr>
          <w:color w:val="383838"/>
          <w:w w:val="105"/>
          <w:sz w:val="24"/>
          <w:szCs w:val="24"/>
        </w:rPr>
        <w:t xml:space="preserve">the responsibility </w:t>
      </w:r>
      <w:r w:rsidRPr="000A5856">
        <w:rPr>
          <w:color w:val="4B4B4D"/>
          <w:w w:val="105"/>
          <w:sz w:val="24"/>
          <w:szCs w:val="24"/>
        </w:rPr>
        <w:t xml:space="preserve">of Seller and are </w:t>
      </w:r>
      <w:r w:rsidR="008E6CC4" w:rsidRPr="000A5856">
        <w:rPr>
          <w:color w:val="383838"/>
          <w:w w:val="105"/>
          <w:sz w:val="24"/>
          <w:szCs w:val="24"/>
        </w:rPr>
        <w:t>not included in thi</w:t>
      </w:r>
      <w:r w:rsidRPr="000A5856">
        <w:rPr>
          <w:color w:val="5E6060"/>
          <w:w w:val="105"/>
          <w:sz w:val="24"/>
          <w:szCs w:val="24"/>
        </w:rPr>
        <w:t xml:space="preserve">s </w:t>
      </w:r>
      <w:r w:rsidRPr="000A5856">
        <w:rPr>
          <w:color w:val="4B4B4D"/>
          <w:spacing w:val="4"/>
          <w:w w:val="105"/>
          <w:sz w:val="24"/>
          <w:szCs w:val="24"/>
        </w:rPr>
        <w:t>sa</w:t>
      </w:r>
      <w:r w:rsidRPr="000A5856">
        <w:rPr>
          <w:color w:val="2A2A2A"/>
          <w:spacing w:val="4"/>
          <w:w w:val="105"/>
          <w:sz w:val="24"/>
          <w:szCs w:val="24"/>
        </w:rPr>
        <w:t>l</w:t>
      </w:r>
      <w:r w:rsidRPr="000A5856">
        <w:rPr>
          <w:color w:val="4B4B4D"/>
          <w:spacing w:val="4"/>
          <w:w w:val="105"/>
          <w:sz w:val="24"/>
          <w:szCs w:val="24"/>
        </w:rPr>
        <w:t>e.</w:t>
      </w:r>
    </w:p>
    <w:p w14:paraId="6B5DFFBF" w14:textId="77777777" w:rsidR="000A5856" w:rsidRPr="000A5856" w:rsidRDefault="000A5856" w:rsidP="000A5856">
      <w:pPr>
        <w:pStyle w:val="BodyText"/>
        <w:kinsoku w:val="0"/>
        <w:overflowPunct w:val="0"/>
        <w:ind w:left="792" w:right="1144"/>
        <w:jc w:val="both"/>
        <w:rPr>
          <w:color w:val="363636"/>
          <w:sz w:val="24"/>
          <w:szCs w:val="24"/>
        </w:rPr>
      </w:pPr>
    </w:p>
    <w:p w14:paraId="554C602A" w14:textId="77777777" w:rsidR="000A5856" w:rsidRPr="000A5856" w:rsidRDefault="00650B3C" w:rsidP="000A5856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color w:val="363636"/>
          <w:sz w:val="24"/>
          <w:szCs w:val="24"/>
        </w:rPr>
      </w:pPr>
      <w:r w:rsidRPr="000A5856">
        <w:rPr>
          <w:color w:val="383838"/>
          <w:w w:val="105"/>
          <w:sz w:val="24"/>
          <w:szCs w:val="24"/>
        </w:rPr>
        <w:t xml:space="preserve">Immediately </w:t>
      </w:r>
      <w:r w:rsidRPr="000A5856">
        <w:rPr>
          <w:color w:val="4B4B4D"/>
          <w:w w:val="105"/>
          <w:sz w:val="24"/>
          <w:szCs w:val="24"/>
        </w:rPr>
        <w:t xml:space="preserve">from and after </w:t>
      </w:r>
      <w:r w:rsidRPr="000A5856">
        <w:rPr>
          <w:color w:val="383838"/>
          <w:w w:val="105"/>
          <w:sz w:val="24"/>
          <w:szCs w:val="24"/>
        </w:rPr>
        <w:t xml:space="preserve">the </w:t>
      </w:r>
      <w:r w:rsidRPr="000A5856">
        <w:rPr>
          <w:color w:val="4B4B4D"/>
          <w:w w:val="105"/>
          <w:sz w:val="24"/>
          <w:szCs w:val="24"/>
        </w:rPr>
        <w:t>C</w:t>
      </w:r>
      <w:r w:rsidRPr="000A5856">
        <w:rPr>
          <w:color w:val="2A2A2A"/>
          <w:w w:val="10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>osing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4B4B4D"/>
          <w:spacing w:val="2"/>
          <w:w w:val="105"/>
          <w:sz w:val="24"/>
          <w:szCs w:val="24"/>
        </w:rPr>
        <w:t>a</w:t>
      </w:r>
      <w:r w:rsidRPr="000A5856">
        <w:rPr>
          <w:color w:val="2A2A2A"/>
          <w:spacing w:val="2"/>
          <w:w w:val="105"/>
          <w:sz w:val="24"/>
          <w:szCs w:val="24"/>
        </w:rPr>
        <w:t xml:space="preserve">ll </w:t>
      </w:r>
      <w:r w:rsidRPr="000A5856">
        <w:rPr>
          <w:color w:val="4B4B4D"/>
          <w:w w:val="105"/>
          <w:sz w:val="24"/>
          <w:szCs w:val="24"/>
        </w:rPr>
        <w:t>s</w:t>
      </w:r>
      <w:r w:rsidRPr="000A5856">
        <w:rPr>
          <w:color w:val="2A2A2A"/>
          <w:w w:val="105"/>
          <w:sz w:val="24"/>
          <w:szCs w:val="24"/>
        </w:rPr>
        <w:t>ub</w:t>
      </w:r>
      <w:r w:rsidRPr="000A5856">
        <w:rPr>
          <w:color w:val="4B4B4D"/>
          <w:w w:val="105"/>
          <w:sz w:val="24"/>
          <w:szCs w:val="24"/>
        </w:rPr>
        <w:t>seq</w:t>
      </w:r>
      <w:r w:rsidR="008E6CC4" w:rsidRPr="000A5856">
        <w:rPr>
          <w:color w:val="2A2A2A"/>
          <w:w w:val="105"/>
          <w:sz w:val="24"/>
          <w:szCs w:val="24"/>
        </w:rPr>
        <w:t>u</w:t>
      </w:r>
      <w:r w:rsidRPr="000A5856">
        <w:rPr>
          <w:color w:val="4B4B4D"/>
          <w:w w:val="105"/>
          <w:sz w:val="24"/>
          <w:szCs w:val="24"/>
        </w:rPr>
        <w:t>ent acco</w:t>
      </w:r>
      <w:r w:rsidRPr="000A5856">
        <w:rPr>
          <w:color w:val="2A2A2A"/>
          <w:w w:val="105"/>
          <w:sz w:val="24"/>
          <w:szCs w:val="24"/>
        </w:rPr>
        <w:t>unt</w:t>
      </w:r>
      <w:r w:rsidRPr="000A5856">
        <w:rPr>
          <w:color w:val="5E6060"/>
          <w:w w:val="105"/>
          <w:sz w:val="24"/>
          <w:szCs w:val="24"/>
        </w:rPr>
        <w:t xml:space="preserve">s </w:t>
      </w:r>
      <w:r w:rsidRPr="000A5856">
        <w:rPr>
          <w:color w:val="383838"/>
          <w:w w:val="105"/>
          <w:sz w:val="24"/>
          <w:szCs w:val="24"/>
        </w:rPr>
        <w:t xml:space="preserve">payable </w:t>
      </w:r>
      <w:r w:rsidRPr="000A5856">
        <w:rPr>
          <w:color w:val="4B4B4D"/>
          <w:w w:val="105"/>
          <w:sz w:val="24"/>
          <w:szCs w:val="24"/>
        </w:rPr>
        <w:t>sha</w:t>
      </w:r>
      <w:r w:rsidR="008E6CC4" w:rsidRPr="000A5856">
        <w:rPr>
          <w:color w:val="2A2A2A"/>
          <w:w w:val="105"/>
          <w:sz w:val="24"/>
          <w:szCs w:val="24"/>
        </w:rPr>
        <w:t>ll</w:t>
      </w:r>
      <w:r w:rsidR="000A5856">
        <w:rPr>
          <w:color w:val="2A2A2A"/>
          <w:w w:val="105"/>
          <w:sz w:val="24"/>
          <w:szCs w:val="24"/>
        </w:rPr>
        <w:t xml:space="preserve"> </w:t>
      </w:r>
      <w:r w:rsidRPr="000A5856">
        <w:rPr>
          <w:color w:val="383838"/>
          <w:w w:val="105"/>
          <w:sz w:val="24"/>
          <w:szCs w:val="24"/>
        </w:rPr>
        <w:t xml:space="preserve">be the </w:t>
      </w:r>
      <w:r w:rsidRPr="000A5856">
        <w:rPr>
          <w:color w:val="4B4B4D"/>
          <w:spacing w:val="3"/>
          <w:w w:val="105"/>
          <w:sz w:val="24"/>
          <w:szCs w:val="24"/>
        </w:rPr>
        <w:t>so</w:t>
      </w:r>
      <w:r w:rsidRPr="000A5856">
        <w:rPr>
          <w:color w:val="2A2A2A"/>
          <w:spacing w:val="3"/>
          <w:w w:val="105"/>
          <w:sz w:val="24"/>
          <w:szCs w:val="24"/>
        </w:rPr>
        <w:t>l</w:t>
      </w:r>
      <w:r w:rsidRPr="000A5856">
        <w:rPr>
          <w:color w:val="4B4B4D"/>
          <w:spacing w:val="3"/>
          <w:w w:val="105"/>
          <w:sz w:val="24"/>
          <w:szCs w:val="24"/>
        </w:rPr>
        <w:t xml:space="preserve">e </w:t>
      </w:r>
      <w:r w:rsidRPr="000A5856">
        <w:rPr>
          <w:color w:val="383838"/>
          <w:w w:val="105"/>
          <w:sz w:val="24"/>
          <w:szCs w:val="24"/>
        </w:rPr>
        <w:t>re</w:t>
      </w:r>
      <w:r w:rsidRPr="000A5856">
        <w:rPr>
          <w:color w:val="5E6060"/>
          <w:w w:val="105"/>
          <w:sz w:val="24"/>
          <w:szCs w:val="24"/>
        </w:rPr>
        <w:t>s</w:t>
      </w:r>
      <w:r w:rsidRPr="000A5856">
        <w:rPr>
          <w:color w:val="383838"/>
          <w:w w:val="105"/>
          <w:sz w:val="24"/>
          <w:szCs w:val="24"/>
        </w:rPr>
        <w:t xml:space="preserve">ponsibility </w:t>
      </w:r>
      <w:r w:rsidRPr="000A5856">
        <w:rPr>
          <w:color w:val="4B4B4D"/>
          <w:w w:val="105"/>
          <w:sz w:val="24"/>
          <w:szCs w:val="24"/>
        </w:rPr>
        <w:t>of</w:t>
      </w:r>
      <w:r w:rsidRPr="000A5856">
        <w:rPr>
          <w:color w:val="4B4B4D"/>
          <w:spacing w:val="-2"/>
          <w:w w:val="105"/>
          <w:sz w:val="24"/>
          <w:szCs w:val="24"/>
        </w:rPr>
        <w:t xml:space="preserve"> </w:t>
      </w:r>
      <w:r w:rsidRPr="000A5856">
        <w:rPr>
          <w:color w:val="4B4B4D"/>
          <w:w w:val="105"/>
          <w:sz w:val="24"/>
          <w:szCs w:val="24"/>
        </w:rPr>
        <w:t>Buyer.</w:t>
      </w:r>
    </w:p>
    <w:p w14:paraId="6E12107C" w14:textId="77777777" w:rsidR="000A5856" w:rsidRDefault="000A5856" w:rsidP="000A5856">
      <w:pPr>
        <w:pStyle w:val="ListParagraph"/>
        <w:rPr>
          <w:color w:val="4B4B4D"/>
          <w:w w:val="105"/>
          <w:sz w:val="24"/>
          <w:szCs w:val="24"/>
        </w:rPr>
      </w:pPr>
    </w:p>
    <w:p w14:paraId="7EB8D829" w14:textId="77777777" w:rsidR="000A5856" w:rsidRPr="000A5856" w:rsidRDefault="00650B3C" w:rsidP="000A5856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0A5856">
        <w:rPr>
          <w:b/>
          <w:bCs/>
          <w:color w:val="4B4B4D"/>
          <w:w w:val="105"/>
          <w:sz w:val="24"/>
          <w:szCs w:val="24"/>
        </w:rPr>
        <w:t>BUSINESS FICTITIOUS</w:t>
      </w:r>
      <w:r w:rsidRPr="000A5856">
        <w:rPr>
          <w:b/>
          <w:bCs/>
          <w:color w:val="4B4B4D"/>
          <w:spacing w:val="9"/>
          <w:w w:val="105"/>
          <w:sz w:val="24"/>
          <w:szCs w:val="24"/>
        </w:rPr>
        <w:t xml:space="preserve"> </w:t>
      </w:r>
      <w:r w:rsidRPr="000A5856">
        <w:rPr>
          <w:b/>
          <w:bCs/>
          <w:color w:val="4B4B4D"/>
          <w:w w:val="105"/>
          <w:sz w:val="24"/>
          <w:szCs w:val="24"/>
        </w:rPr>
        <w:t>NAME</w:t>
      </w:r>
      <w:r w:rsidR="000A5856" w:rsidRPr="000A5856">
        <w:rPr>
          <w:b/>
          <w:bCs/>
          <w:color w:val="4B4B4D"/>
          <w:w w:val="105"/>
          <w:sz w:val="24"/>
          <w:szCs w:val="24"/>
        </w:rPr>
        <w:t>.</w:t>
      </w:r>
    </w:p>
    <w:p w14:paraId="7DC71674" w14:textId="77777777" w:rsidR="000A5856" w:rsidRPr="000A5856" w:rsidRDefault="000A5856" w:rsidP="000A5856">
      <w:pPr>
        <w:pStyle w:val="BodyText"/>
        <w:kinsoku w:val="0"/>
        <w:overflowPunct w:val="0"/>
        <w:ind w:left="792" w:right="1144"/>
        <w:jc w:val="both"/>
        <w:rPr>
          <w:color w:val="363636"/>
          <w:sz w:val="24"/>
          <w:szCs w:val="24"/>
        </w:rPr>
      </w:pPr>
    </w:p>
    <w:p w14:paraId="1CDAF3CD" w14:textId="133CB416" w:rsidR="000A5856" w:rsidRPr="000A5856" w:rsidRDefault="00CD4717" w:rsidP="000A5856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color w:val="363636"/>
          <w:sz w:val="24"/>
          <w:szCs w:val="24"/>
        </w:rPr>
      </w:pPr>
      <w:r w:rsidRPr="000A5856">
        <w:rPr>
          <w:color w:val="383838"/>
          <w:sz w:val="24"/>
          <w:szCs w:val="24"/>
        </w:rPr>
        <w:t>It i</w:t>
      </w:r>
      <w:r w:rsidR="00650B3C" w:rsidRPr="000A5856">
        <w:rPr>
          <w:color w:val="5E6060"/>
          <w:sz w:val="24"/>
          <w:szCs w:val="24"/>
        </w:rPr>
        <w:t xml:space="preserve">s </w:t>
      </w:r>
      <w:r w:rsidR="00650B3C" w:rsidRPr="000A5856">
        <w:rPr>
          <w:color w:val="383838"/>
          <w:sz w:val="24"/>
          <w:szCs w:val="24"/>
        </w:rPr>
        <w:t xml:space="preserve">the </w:t>
      </w:r>
      <w:r w:rsidR="000A5856" w:rsidRPr="000A5856">
        <w:rPr>
          <w:color w:val="4B4B4D"/>
          <w:sz w:val="24"/>
          <w:szCs w:val="24"/>
        </w:rPr>
        <w:t>B</w:t>
      </w:r>
      <w:r w:rsidR="000A5856" w:rsidRPr="000A5856">
        <w:rPr>
          <w:color w:val="2A2A2A"/>
          <w:sz w:val="24"/>
          <w:szCs w:val="24"/>
        </w:rPr>
        <w:t>u</w:t>
      </w:r>
      <w:r w:rsidR="000A5856" w:rsidRPr="000A5856">
        <w:rPr>
          <w:color w:val="4B4B4D"/>
          <w:sz w:val="24"/>
          <w:szCs w:val="24"/>
        </w:rPr>
        <w:t>yer</w:t>
      </w:r>
      <w:r w:rsidR="000A5856" w:rsidRPr="000A5856">
        <w:rPr>
          <w:color w:val="2A2A2A"/>
          <w:sz w:val="24"/>
          <w:szCs w:val="24"/>
        </w:rPr>
        <w:t xml:space="preserve">’s </w:t>
      </w:r>
      <w:proofErr w:type="gramStart"/>
      <w:r w:rsidR="000A5856" w:rsidRPr="000A5856">
        <w:rPr>
          <w:color w:val="2A2A2A"/>
          <w:sz w:val="24"/>
          <w:szCs w:val="24"/>
        </w:rPr>
        <w:t>intention</w:t>
      </w:r>
      <w:r w:rsidR="00650B3C" w:rsidRPr="000A5856">
        <w:rPr>
          <w:color w:val="383838"/>
          <w:sz w:val="24"/>
          <w:szCs w:val="24"/>
        </w:rPr>
        <w:t xml:space="preserve">  to</w:t>
      </w:r>
      <w:proofErr w:type="gramEnd"/>
      <w:r w:rsidR="00650B3C" w:rsidRPr="000A5856">
        <w:rPr>
          <w:color w:val="383838"/>
          <w:sz w:val="24"/>
          <w:szCs w:val="24"/>
        </w:rPr>
        <w:t xml:space="preserve"> </w:t>
      </w:r>
      <w:r w:rsidR="00650B3C" w:rsidRPr="000A5856">
        <w:rPr>
          <w:color w:val="2A2A2A"/>
          <w:sz w:val="24"/>
          <w:szCs w:val="24"/>
        </w:rPr>
        <w:t>u</w:t>
      </w:r>
      <w:r w:rsidR="00650B3C" w:rsidRPr="000A5856">
        <w:rPr>
          <w:color w:val="4B4B4D"/>
          <w:sz w:val="24"/>
          <w:szCs w:val="24"/>
        </w:rPr>
        <w:t>se a fic</w:t>
      </w:r>
      <w:r w:rsidR="00650B3C" w:rsidRPr="000A5856">
        <w:rPr>
          <w:color w:val="2A2A2A"/>
          <w:sz w:val="24"/>
          <w:szCs w:val="24"/>
        </w:rPr>
        <w:t>titi</w:t>
      </w:r>
      <w:r w:rsidR="00650B3C" w:rsidRPr="000A5856">
        <w:rPr>
          <w:color w:val="4B4B4D"/>
          <w:sz w:val="24"/>
          <w:szCs w:val="24"/>
        </w:rPr>
        <w:t xml:space="preserve">ous </w:t>
      </w:r>
      <w:r w:rsidR="00650B3C" w:rsidRPr="000A5856">
        <w:rPr>
          <w:color w:val="2A2A2A"/>
          <w:sz w:val="24"/>
          <w:szCs w:val="24"/>
        </w:rPr>
        <w:t>nam</w:t>
      </w:r>
      <w:r w:rsidR="00650B3C" w:rsidRPr="000A5856">
        <w:rPr>
          <w:color w:val="4B4B4D"/>
          <w:sz w:val="24"/>
          <w:szCs w:val="24"/>
        </w:rPr>
        <w:t xml:space="preserve">e.  </w:t>
      </w:r>
      <w:r w:rsidRPr="000A5856">
        <w:rPr>
          <w:color w:val="4B4B4D"/>
          <w:sz w:val="24"/>
          <w:szCs w:val="24"/>
        </w:rPr>
        <w:t>[x</w:t>
      </w:r>
      <w:r w:rsidR="00650B3C" w:rsidRPr="000A5856">
        <w:rPr>
          <w:color w:val="2A2A2A"/>
          <w:sz w:val="24"/>
          <w:szCs w:val="24"/>
        </w:rPr>
        <w:t xml:space="preserve">] </w:t>
      </w:r>
      <w:r w:rsidR="00650B3C" w:rsidRPr="000A5856">
        <w:rPr>
          <w:color w:val="4B4B4D"/>
          <w:sz w:val="24"/>
          <w:szCs w:val="24"/>
        </w:rPr>
        <w:t>C</w:t>
      </w:r>
      <w:r w:rsidR="00650B3C" w:rsidRPr="000A5856">
        <w:rPr>
          <w:color w:val="2A2A2A"/>
          <w:sz w:val="24"/>
          <w:szCs w:val="24"/>
        </w:rPr>
        <w:t>u</w:t>
      </w:r>
      <w:r w:rsidR="00650B3C" w:rsidRPr="000A5856">
        <w:rPr>
          <w:color w:val="4B4B4D"/>
          <w:sz w:val="24"/>
          <w:szCs w:val="24"/>
        </w:rPr>
        <w:t>rre</w:t>
      </w:r>
      <w:r w:rsidR="00650B3C" w:rsidRPr="000A5856">
        <w:rPr>
          <w:color w:val="2A2A2A"/>
          <w:sz w:val="24"/>
          <w:szCs w:val="24"/>
        </w:rPr>
        <w:t xml:space="preserve">nt </w:t>
      </w:r>
      <w:r w:rsidR="00650B3C" w:rsidRPr="000A5856">
        <w:rPr>
          <w:color w:val="4B4B4D"/>
          <w:sz w:val="24"/>
          <w:szCs w:val="24"/>
        </w:rPr>
        <w:t>fic</w:t>
      </w:r>
      <w:r w:rsidRPr="000A5856">
        <w:rPr>
          <w:color w:val="2A2A2A"/>
          <w:sz w:val="24"/>
          <w:szCs w:val="24"/>
        </w:rPr>
        <w:t>titiou</w:t>
      </w:r>
      <w:r w:rsidR="00650B3C" w:rsidRPr="000A5856">
        <w:rPr>
          <w:color w:val="4B4B4D"/>
          <w:sz w:val="24"/>
          <w:szCs w:val="24"/>
        </w:rPr>
        <w:t xml:space="preserve">s </w:t>
      </w:r>
      <w:r w:rsidRPr="000A5856">
        <w:rPr>
          <w:color w:val="383838"/>
          <w:sz w:val="24"/>
          <w:szCs w:val="24"/>
        </w:rPr>
        <w:t>name.</w:t>
      </w:r>
    </w:p>
    <w:p w14:paraId="090BA4B7" w14:textId="77777777" w:rsidR="000A5856" w:rsidRPr="000A5856" w:rsidRDefault="000A5856" w:rsidP="000A5856">
      <w:pPr>
        <w:pStyle w:val="BodyText"/>
        <w:kinsoku w:val="0"/>
        <w:overflowPunct w:val="0"/>
        <w:ind w:left="792" w:right="1144"/>
        <w:jc w:val="both"/>
        <w:rPr>
          <w:color w:val="363636"/>
          <w:sz w:val="24"/>
          <w:szCs w:val="24"/>
        </w:rPr>
      </w:pPr>
    </w:p>
    <w:p w14:paraId="21E78431" w14:textId="77777777" w:rsidR="000A5856" w:rsidRPr="000A5856" w:rsidRDefault="00650B3C" w:rsidP="000A5856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color w:val="363636"/>
          <w:sz w:val="24"/>
          <w:szCs w:val="24"/>
        </w:rPr>
      </w:pPr>
      <w:r w:rsidRPr="000A5856">
        <w:rPr>
          <w:color w:val="4B4B4D"/>
          <w:w w:val="105"/>
          <w:sz w:val="24"/>
          <w:szCs w:val="24"/>
        </w:rPr>
        <w:t>Se</w:t>
      </w:r>
      <w:r w:rsidRPr="000A5856">
        <w:rPr>
          <w:color w:val="2A2A2A"/>
          <w:w w:val="105"/>
          <w:sz w:val="24"/>
          <w:szCs w:val="24"/>
        </w:rPr>
        <w:t>ll</w:t>
      </w:r>
      <w:r w:rsidRPr="000A5856">
        <w:rPr>
          <w:color w:val="4B4B4D"/>
          <w:w w:val="105"/>
          <w:sz w:val="24"/>
          <w:szCs w:val="24"/>
        </w:rPr>
        <w:t xml:space="preserve">er </w:t>
      </w:r>
      <w:r w:rsidRPr="000A5856">
        <w:rPr>
          <w:color w:val="2A2A2A"/>
          <w:spacing w:val="2"/>
          <w:w w:val="105"/>
          <w:sz w:val="24"/>
          <w:szCs w:val="24"/>
        </w:rPr>
        <w:t>h</w:t>
      </w:r>
      <w:r w:rsidRPr="000A5856">
        <w:rPr>
          <w:color w:val="4B4B4D"/>
          <w:spacing w:val="2"/>
          <w:w w:val="105"/>
          <w:sz w:val="24"/>
          <w:szCs w:val="24"/>
        </w:rPr>
        <w:t xml:space="preserve">ereby </w:t>
      </w:r>
      <w:r w:rsidRPr="000A5856">
        <w:rPr>
          <w:color w:val="4B4B4D"/>
          <w:w w:val="105"/>
          <w:sz w:val="24"/>
          <w:szCs w:val="24"/>
        </w:rPr>
        <w:t xml:space="preserve">grants </w:t>
      </w:r>
      <w:r w:rsidRPr="000A5856">
        <w:rPr>
          <w:color w:val="383838"/>
          <w:spacing w:val="2"/>
          <w:w w:val="105"/>
          <w:sz w:val="24"/>
          <w:szCs w:val="24"/>
        </w:rPr>
        <w:t>Buyer</w:t>
      </w:r>
      <w:r w:rsidRPr="000A5856">
        <w:rPr>
          <w:color w:val="5E6060"/>
          <w:spacing w:val="2"/>
          <w:w w:val="105"/>
          <w:sz w:val="24"/>
          <w:szCs w:val="24"/>
        </w:rPr>
        <w:t xml:space="preserve">, </w:t>
      </w:r>
      <w:r w:rsidRPr="000A5856">
        <w:rPr>
          <w:color w:val="4B4B4D"/>
          <w:w w:val="105"/>
          <w:sz w:val="24"/>
          <w:szCs w:val="24"/>
        </w:rPr>
        <w:t>effective at C</w:t>
      </w:r>
      <w:r w:rsidRPr="000A5856">
        <w:rPr>
          <w:color w:val="2A2A2A"/>
          <w:w w:val="105"/>
          <w:sz w:val="24"/>
          <w:szCs w:val="24"/>
        </w:rPr>
        <w:t>lo</w:t>
      </w:r>
      <w:r w:rsidRPr="000A5856">
        <w:rPr>
          <w:color w:val="4B4B4D"/>
          <w:w w:val="105"/>
          <w:sz w:val="24"/>
          <w:szCs w:val="24"/>
        </w:rPr>
        <w:t>sing</w:t>
      </w:r>
      <w:r w:rsidRPr="000A5856">
        <w:rPr>
          <w:color w:val="707272"/>
          <w:w w:val="105"/>
          <w:sz w:val="24"/>
          <w:szCs w:val="24"/>
        </w:rPr>
        <w:t xml:space="preserve">, </w:t>
      </w:r>
      <w:proofErr w:type="gramStart"/>
      <w:r w:rsidRPr="000A5856">
        <w:rPr>
          <w:color w:val="4B4B4D"/>
          <w:w w:val="105"/>
          <w:sz w:val="24"/>
          <w:szCs w:val="24"/>
        </w:rPr>
        <w:t xml:space="preserve">any and </w:t>
      </w:r>
      <w:r w:rsidRPr="000A5856">
        <w:rPr>
          <w:color w:val="4B4B4D"/>
          <w:spacing w:val="4"/>
          <w:w w:val="105"/>
          <w:sz w:val="24"/>
          <w:szCs w:val="24"/>
        </w:rPr>
        <w:t>a</w:t>
      </w:r>
      <w:r w:rsidRPr="000A5856">
        <w:rPr>
          <w:color w:val="2A2A2A"/>
          <w:spacing w:val="4"/>
          <w:w w:val="105"/>
          <w:sz w:val="24"/>
          <w:szCs w:val="24"/>
        </w:rPr>
        <w:t>ll</w:t>
      </w:r>
      <w:proofErr w:type="gramEnd"/>
      <w:r w:rsidRPr="000A5856">
        <w:rPr>
          <w:color w:val="2A2A2A"/>
          <w:spacing w:val="4"/>
          <w:w w:val="105"/>
          <w:sz w:val="24"/>
          <w:szCs w:val="24"/>
        </w:rPr>
        <w:t xml:space="preserve"> </w:t>
      </w:r>
      <w:r w:rsidRPr="000A5856">
        <w:rPr>
          <w:color w:val="4B4B4D"/>
          <w:w w:val="105"/>
          <w:sz w:val="24"/>
          <w:szCs w:val="24"/>
        </w:rPr>
        <w:t xml:space="preserve">rights </w:t>
      </w:r>
      <w:r w:rsidRPr="000A5856">
        <w:rPr>
          <w:color w:val="2A2A2A"/>
          <w:spacing w:val="4"/>
          <w:w w:val="105"/>
          <w:sz w:val="24"/>
          <w:szCs w:val="24"/>
        </w:rPr>
        <w:t>h</w:t>
      </w:r>
      <w:r w:rsidRPr="000A5856">
        <w:rPr>
          <w:color w:val="4B4B4D"/>
          <w:spacing w:val="4"/>
          <w:w w:val="105"/>
          <w:sz w:val="24"/>
          <w:szCs w:val="24"/>
        </w:rPr>
        <w:t>e</w:t>
      </w:r>
      <w:r w:rsidRPr="000A5856">
        <w:rPr>
          <w:color w:val="2A2A2A"/>
          <w:spacing w:val="4"/>
          <w:w w:val="105"/>
          <w:sz w:val="24"/>
          <w:szCs w:val="24"/>
        </w:rPr>
        <w:t xml:space="preserve">ld </w:t>
      </w:r>
      <w:r w:rsidRPr="000A5856">
        <w:rPr>
          <w:color w:val="383838"/>
          <w:w w:val="105"/>
          <w:sz w:val="24"/>
          <w:szCs w:val="24"/>
        </w:rPr>
        <w:t xml:space="preserve">by </w:t>
      </w:r>
      <w:r w:rsidRPr="000A5856">
        <w:rPr>
          <w:color w:val="4B4B4D"/>
          <w:w w:val="105"/>
          <w:sz w:val="24"/>
          <w:szCs w:val="24"/>
        </w:rPr>
        <w:t>Se</w:t>
      </w:r>
      <w:r w:rsidRPr="000A5856">
        <w:rPr>
          <w:color w:val="2A2A2A"/>
          <w:w w:val="105"/>
          <w:sz w:val="24"/>
          <w:szCs w:val="24"/>
        </w:rPr>
        <w:t>ll</w:t>
      </w:r>
      <w:r w:rsidRPr="000A5856">
        <w:rPr>
          <w:color w:val="4B4B4D"/>
          <w:w w:val="105"/>
          <w:sz w:val="24"/>
          <w:szCs w:val="24"/>
        </w:rPr>
        <w:t xml:space="preserve">er </w:t>
      </w:r>
      <w:r w:rsidRPr="000A5856">
        <w:rPr>
          <w:color w:val="383838"/>
          <w:w w:val="105"/>
          <w:sz w:val="24"/>
          <w:szCs w:val="24"/>
        </w:rPr>
        <w:t xml:space="preserve">in the </w:t>
      </w:r>
      <w:r w:rsidRPr="000A5856">
        <w:rPr>
          <w:color w:val="4B4B4D"/>
          <w:spacing w:val="2"/>
          <w:w w:val="105"/>
          <w:sz w:val="24"/>
          <w:szCs w:val="24"/>
        </w:rPr>
        <w:t>Fictit</w:t>
      </w:r>
      <w:r w:rsidRPr="000A5856">
        <w:rPr>
          <w:color w:val="2A2A2A"/>
          <w:spacing w:val="2"/>
          <w:w w:val="105"/>
          <w:sz w:val="24"/>
          <w:szCs w:val="24"/>
        </w:rPr>
        <w:t>iou</w:t>
      </w:r>
      <w:r w:rsidRPr="000A5856">
        <w:rPr>
          <w:color w:val="4B4B4D"/>
          <w:spacing w:val="2"/>
          <w:w w:val="105"/>
          <w:sz w:val="24"/>
          <w:szCs w:val="24"/>
        </w:rPr>
        <w:t xml:space="preserve">s </w:t>
      </w:r>
      <w:r w:rsidRPr="000A5856">
        <w:rPr>
          <w:color w:val="383838"/>
          <w:w w:val="105"/>
          <w:sz w:val="24"/>
          <w:szCs w:val="24"/>
        </w:rPr>
        <w:t xml:space="preserve">name, </w:t>
      </w:r>
      <w:r w:rsidRPr="000A5856">
        <w:rPr>
          <w:color w:val="2A2A2A"/>
          <w:w w:val="105"/>
          <w:sz w:val="24"/>
          <w:szCs w:val="24"/>
        </w:rPr>
        <w:t>"</w:t>
      </w:r>
      <w:r w:rsidR="000A5856" w:rsidRPr="000A5856">
        <w:rPr>
          <w:color w:val="4B4B4D"/>
          <w:w w:val="105"/>
          <w:sz w:val="24"/>
          <w:szCs w:val="24"/>
          <w:u w:val="single" w:color="000000"/>
        </w:rPr>
        <w:t>_______________________</w:t>
      </w:r>
      <w:r w:rsidRPr="000A5856">
        <w:rPr>
          <w:color w:val="4B4B4D"/>
          <w:w w:val="105"/>
          <w:sz w:val="24"/>
          <w:szCs w:val="24"/>
        </w:rPr>
        <w:t xml:space="preserve">" and any </w:t>
      </w:r>
      <w:r w:rsidRPr="000A5856">
        <w:rPr>
          <w:color w:val="383838"/>
          <w:w w:val="105"/>
          <w:sz w:val="24"/>
          <w:szCs w:val="24"/>
        </w:rPr>
        <w:t>derivations thereof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4B4B4D"/>
          <w:w w:val="105"/>
          <w:sz w:val="24"/>
          <w:szCs w:val="24"/>
        </w:rPr>
        <w:t>and Se</w:t>
      </w:r>
      <w:r w:rsidRPr="000A5856">
        <w:rPr>
          <w:color w:val="2A2A2A"/>
          <w:w w:val="105"/>
          <w:sz w:val="24"/>
          <w:szCs w:val="24"/>
        </w:rPr>
        <w:t>ll</w:t>
      </w:r>
      <w:r w:rsidRPr="000A5856">
        <w:rPr>
          <w:color w:val="4B4B4D"/>
          <w:w w:val="105"/>
          <w:sz w:val="24"/>
          <w:szCs w:val="24"/>
        </w:rPr>
        <w:t xml:space="preserve">er </w:t>
      </w:r>
      <w:r w:rsidRPr="000A5856">
        <w:rPr>
          <w:color w:val="383838"/>
          <w:w w:val="105"/>
          <w:sz w:val="24"/>
          <w:szCs w:val="24"/>
        </w:rPr>
        <w:t xml:space="preserve">hereby </w:t>
      </w:r>
      <w:r w:rsidRPr="000A5856">
        <w:rPr>
          <w:color w:val="4B4B4D"/>
          <w:w w:val="105"/>
          <w:sz w:val="24"/>
          <w:szCs w:val="24"/>
        </w:rPr>
        <w:t xml:space="preserve">waives any </w:t>
      </w:r>
      <w:r w:rsidRPr="000A5856">
        <w:rPr>
          <w:color w:val="383838"/>
          <w:w w:val="105"/>
          <w:sz w:val="24"/>
          <w:szCs w:val="24"/>
        </w:rPr>
        <w:t xml:space="preserve">rights thereto, </w:t>
      </w:r>
      <w:r w:rsidRPr="000A5856">
        <w:rPr>
          <w:color w:val="4B4B4D"/>
          <w:w w:val="105"/>
          <w:sz w:val="24"/>
          <w:szCs w:val="24"/>
        </w:rPr>
        <w:t>a</w:t>
      </w:r>
      <w:r w:rsidRPr="000A5856">
        <w:rPr>
          <w:color w:val="2A2A2A"/>
          <w:w w:val="105"/>
          <w:sz w:val="24"/>
          <w:szCs w:val="24"/>
        </w:rPr>
        <w:t xml:space="preserve">nd </w:t>
      </w:r>
      <w:r w:rsidRPr="000A5856">
        <w:rPr>
          <w:color w:val="4B4B4D"/>
          <w:spacing w:val="2"/>
          <w:w w:val="105"/>
          <w:sz w:val="24"/>
          <w:szCs w:val="24"/>
        </w:rPr>
        <w:t>sha</w:t>
      </w:r>
      <w:r w:rsidRPr="000A5856">
        <w:rPr>
          <w:color w:val="2A2A2A"/>
          <w:spacing w:val="2"/>
          <w:w w:val="105"/>
          <w:sz w:val="24"/>
          <w:szCs w:val="24"/>
        </w:rPr>
        <w:t xml:space="preserve">ll </w:t>
      </w:r>
      <w:r w:rsidRPr="000A5856">
        <w:rPr>
          <w:color w:val="383838"/>
          <w:spacing w:val="3"/>
          <w:w w:val="105"/>
          <w:sz w:val="24"/>
          <w:szCs w:val="24"/>
        </w:rPr>
        <w:t>not</w:t>
      </w:r>
      <w:r w:rsidRPr="000A5856">
        <w:rPr>
          <w:color w:val="707272"/>
          <w:spacing w:val="3"/>
          <w:w w:val="105"/>
          <w:sz w:val="24"/>
          <w:szCs w:val="24"/>
        </w:rPr>
        <w:t xml:space="preserve">, </w:t>
      </w:r>
      <w:r w:rsidRPr="000A5856">
        <w:rPr>
          <w:color w:val="4B4B4D"/>
          <w:w w:val="105"/>
          <w:sz w:val="24"/>
          <w:szCs w:val="24"/>
        </w:rPr>
        <w:t xml:space="preserve">after </w:t>
      </w:r>
      <w:r w:rsidRPr="000A5856">
        <w:rPr>
          <w:color w:val="4B4B4D"/>
          <w:spacing w:val="2"/>
          <w:w w:val="105"/>
          <w:sz w:val="24"/>
          <w:szCs w:val="24"/>
        </w:rPr>
        <w:t>C</w:t>
      </w:r>
      <w:r w:rsidRPr="000A5856">
        <w:rPr>
          <w:color w:val="2A2A2A"/>
          <w:spacing w:val="2"/>
          <w:w w:val="105"/>
          <w:sz w:val="24"/>
          <w:szCs w:val="24"/>
        </w:rPr>
        <w:t>lo</w:t>
      </w:r>
      <w:r w:rsidRPr="000A5856">
        <w:rPr>
          <w:color w:val="4B4B4D"/>
          <w:spacing w:val="2"/>
          <w:w w:val="105"/>
          <w:sz w:val="24"/>
          <w:szCs w:val="24"/>
        </w:rPr>
        <w:t>sing</w:t>
      </w:r>
      <w:r w:rsidRPr="000A5856">
        <w:rPr>
          <w:color w:val="707272"/>
          <w:spacing w:val="2"/>
          <w:w w:val="105"/>
          <w:sz w:val="24"/>
          <w:szCs w:val="24"/>
        </w:rPr>
        <w:t xml:space="preserve">, </w:t>
      </w:r>
      <w:r w:rsidRPr="000A5856">
        <w:rPr>
          <w:color w:val="383838"/>
          <w:w w:val="105"/>
          <w:sz w:val="24"/>
          <w:szCs w:val="24"/>
        </w:rPr>
        <w:t xml:space="preserve">make </w:t>
      </w:r>
      <w:r w:rsidRPr="000A5856">
        <w:rPr>
          <w:color w:val="383838"/>
          <w:spacing w:val="5"/>
          <w:w w:val="105"/>
          <w:sz w:val="24"/>
          <w:szCs w:val="24"/>
        </w:rPr>
        <w:t>u</w:t>
      </w:r>
      <w:r w:rsidRPr="000A5856">
        <w:rPr>
          <w:color w:val="5E6060"/>
          <w:spacing w:val="5"/>
          <w:w w:val="105"/>
          <w:sz w:val="24"/>
          <w:szCs w:val="24"/>
        </w:rPr>
        <w:t xml:space="preserve">se </w:t>
      </w:r>
      <w:r w:rsidRPr="000A5856">
        <w:rPr>
          <w:color w:val="4B4B4D"/>
          <w:w w:val="105"/>
          <w:sz w:val="24"/>
          <w:szCs w:val="24"/>
        </w:rPr>
        <w:t>of s</w:t>
      </w:r>
      <w:r w:rsidRPr="000A5856">
        <w:rPr>
          <w:color w:val="2A2A2A"/>
          <w:w w:val="105"/>
          <w:sz w:val="24"/>
          <w:szCs w:val="24"/>
        </w:rPr>
        <w:t>u</w:t>
      </w:r>
      <w:r w:rsidRPr="000A5856">
        <w:rPr>
          <w:color w:val="4B4B4D"/>
          <w:w w:val="105"/>
          <w:sz w:val="24"/>
          <w:szCs w:val="24"/>
        </w:rPr>
        <w:t xml:space="preserve">ch name, </w:t>
      </w:r>
      <w:r w:rsidRPr="000A5856">
        <w:rPr>
          <w:color w:val="383838"/>
          <w:w w:val="105"/>
          <w:sz w:val="24"/>
          <w:szCs w:val="24"/>
        </w:rPr>
        <w:t>directly or</w:t>
      </w:r>
      <w:r w:rsidRPr="000A5856">
        <w:rPr>
          <w:color w:val="383838"/>
          <w:spacing w:val="-5"/>
          <w:w w:val="105"/>
          <w:sz w:val="24"/>
          <w:szCs w:val="24"/>
        </w:rPr>
        <w:t xml:space="preserve"> </w:t>
      </w:r>
      <w:r w:rsidRPr="000A5856">
        <w:rPr>
          <w:color w:val="2A2A2A"/>
          <w:spacing w:val="2"/>
          <w:w w:val="105"/>
          <w:sz w:val="24"/>
          <w:szCs w:val="24"/>
        </w:rPr>
        <w:t>indi</w:t>
      </w:r>
      <w:r w:rsidRPr="000A5856">
        <w:rPr>
          <w:color w:val="4B4B4D"/>
          <w:spacing w:val="2"/>
          <w:w w:val="105"/>
          <w:sz w:val="24"/>
          <w:szCs w:val="24"/>
        </w:rPr>
        <w:t>rectly</w:t>
      </w:r>
      <w:r w:rsidRPr="000A5856">
        <w:rPr>
          <w:color w:val="707272"/>
          <w:spacing w:val="2"/>
          <w:w w:val="105"/>
          <w:sz w:val="24"/>
          <w:szCs w:val="24"/>
        </w:rPr>
        <w:t>.</w:t>
      </w:r>
    </w:p>
    <w:p w14:paraId="49C7099E" w14:textId="77777777" w:rsidR="000A5856" w:rsidRDefault="000A5856" w:rsidP="000A5856">
      <w:pPr>
        <w:pStyle w:val="ListParagraph"/>
        <w:rPr>
          <w:color w:val="4B4B4D"/>
          <w:spacing w:val="2"/>
          <w:w w:val="105"/>
          <w:sz w:val="24"/>
          <w:szCs w:val="24"/>
        </w:rPr>
      </w:pPr>
    </w:p>
    <w:p w14:paraId="2AA2DF23" w14:textId="47663672" w:rsidR="000A5856" w:rsidRPr="000A5856" w:rsidRDefault="00650B3C" w:rsidP="000A5856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DD6E4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A1C2430" wp14:editId="54A52D83">
                <wp:simplePos x="0" y="0"/>
                <wp:positionH relativeFrom="page">
                  <wp:posOffset>708025</wp:posOffset>
                </wp:positionH>
                <wp:positionV relativeFrom="paragraph">
                  <wp:posOffset>-316230</wp:posOffset>
                </wp:positionV>
                <wp:extent cx="42545" cy="12700"/>
                <wp:effectExtent l="12700" t="12700" r="1143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12700"/>
                        </a:xfrm>
                        <a:custGeom>
                          <a:avLst/>
                          <a:gdLst>
                            <a:gd name="T0" fmla="*/ 0 w 67"/>
                            <a:gd name="T1" fmla="*/ 0 h 20"/>
                            <a:gd name="T2" fmla="*/ 67 w 6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7" h="20">
                              <a:moveTo>
                                <a:pt x="0" y="0"/>
                              </a:moveTo>
                              <a:lnTo>
                                <a:pt x="67" y="0"/>
                              </a:lnTo>
                            </a:path>
                          </a:pathLst>
                        </a:custGeom>
                        <a:noFill/>
                        <a:ln w="60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604CF5" id="Freeform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5.75pt,-24.9pt,59.1pt,-24.9pt" coordsize="6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" o:allowincell="f" filled="f" strokeweight=".16883mm">
                <v:path arrowok="t" o:connecttype="custom" o:connectlocs="0,0;42545,0" o:connectangles="0,0"/>
                <w10:wrap anchorx="page"/>
              </v:polyline>
            </w:pict>
          </mc:Fallback>
        </mc:AlternateContent>
      </w:r>
      <w:r w:rsidRPr="000A5856">
        <w:rPr>
          <w:b/>
          <w:bCs/>
          <w:color w:val="4B4B4D"/>
          <w:spacing w:val="2"/>
          <w:w w:val="105"/>
          <w:sz w:val="24"/>
          <w:szCs w:val="24"/>
        </w:rPr>
        <w:t>SELLER</w:t>
      </w:r>
      <w:r w:rsidRPr="000A5856">
        <w:rPr>
          <w:b/>
          <w:bCs/>
          <w:color w:val="2A2A2A"/>
          <w:spacing w:val="2"/>
          <w:w w:val="105"/>
          <w:sz w:val="24"/>
          <w:szCs w:val="24"/>
        </w:rPr>
        <w:t>'</w:t>
      </w:r>
      <w:r w:rsidRPr="000A5856">
        <w:rPr>
          <w:b/>
          <w:bCs/>
          <w:color w:val="4B4B4D"/>
          <w:spacing w:val="2"/>
          <w:w w:val="105"/>
          <w:sz w:val="24"/>
          <w:szCs w:val="24"/>
        </w:rPr>
        <w:t xml:space="preserve">S </w:t>
      </w:r>
      <w:r w:rsidRPr="000A5856">
        <w:rPr>
          <w:b/>
          <w:bCs/>
          <w:color w:val="383838"/>
          <w:w w:val="105"/>
          <w:sz w:val="24"/>
          <w:szCs w:val="24"/>
        </w:rPr>
        <w:t xml:space="preserve">INDEMNIFICATION </w:t>
      </w:r>
      <w:r w:rsidRPr="000A5856">
        <w:rPr>
          <w:b/>
          <w:bCs/>
          <w:color w:val="4B4B4D"/>
          <w:w w:val="105"/>
          <w:sz w:val="24"/>
          <w:szCs w:val="24"/>
        </w:rPr>
        <w:t>AND BUYER'S RIGHT OF</w:t>
      </w:r>
      <w:r w:rsidRPr="000A5856">
        <w:rPr>
          <w:b/>
          <w:bCs/>
          <w:color w:val="4B4B4D"/>
          <w:spacing w:val="36"/>
          <w:w w:val="105"/>
          <w:sz w:val="24"/>
          <w:szCs w:val="24"/>
        </w:rPr>
        <w:t xml:space="preserve"> </w:t>
      </w:r>
      <w:r w:rsidRPr="000A5856">
        <w:rPr>
          <w:b/>
          <w:bCs/>
          <w:color w:val="4B4B4D"/>
          <w:w w:val="105"/>
          <w:sz w:val="24"/>
          <w:szCs w:val="24"/>
        </w:rPr>
        <w:t>SET-OFF</w:t>
      </w:r>
      <w:r w:rsidR="000A5856">
        <w:rPr>
          <w:b/>
          <w:bCs/>
          <w:color w:val="4B4B4D"/>
          <w:w w:val="105"/>
          <w:sz w:val="24"/>
          <w:szCs w:val="24"/>
        </w:rPr>
        <w:t>.</w:t>
      </w:r>
    </w:p>
    <w:p w14:paraId="37438B61" w14:textId="77777777" w:rsidR="000A5856" w:rsidRDefault="000A5856" w:rsidP="000A5856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1DC71820" w14:textId="3546EB85" w:rsidR="000A5856" w:rsidRPr="000A5856" w:rsidRDefault="00650B3C" w:rsidP="000A5856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0A5856">
        <w:rPr>
          <w:color w:val="4B4B4D"/>
          <w:w w:val="105"/>
          <w:sz w:val="24"/>
          <w:szCs w:val="24"/>
        </w:rPr>
        <w:t>Se</w:t>
      </w:r>
      <w:r w:rsidRPr="000A5856">
        <w:rPr>
          <w:color w:val="2A2A2A"/>
          <w:w w:val="105"/>
          <w:sz w:val="24"/>
          <w:szCs w:val="24"/>
        </w:rPr>
        <w:t>ll</w:t>
      </w:r>
      <w:r w:rsidRPr="000A5856">
        <w:rPr>
          <w:color w:val="4B4B4D"/>
          <w:w w:val="105"/>
          <w:sz w:val="24"/>
          <w:szCs w:val="24"/>
        </w:rPr>
        <w:t xml:space="preserve">er </w:t>
      </w:r>
      <w:r w:rsidRPr="000A5856">
        <w:rPr>
          <w:color w:val="383838"/>
          <w:w w:val="105"/>
          <w:sz w:val="24"/>
          <w:szCs w:val="24"/>
        </w:rPr>
        <w:t xml:space="preserve">indemnifies Buyer </w:t>
      </w:r>
      <w:r w:rsidRPr="000A5856">
        <w:rPr>
          <w:color w:val="4B4B4D"/>
          <w:w w:val="105"/>
          <w:sz w:val="24"/>
          <w:szCs w:val="24"/>
        </w:rPr>
        <w:t>a</w:t>
      </w:r>
      <w:r w:rsidRPr="000A5856">
        <w:rPr>
          <w:color w:val="2A2A2A"/>
          <w:w w:val="105"/>
          <w:sz w:val="24"/>
          <w:szCs w:val="24"/>
        </w:rPr>
        <w:t xml:space="preserve">nd </w:t>
      </w:r>
      <w:r w:rsidRPr="000A5856">
        <w:rPr>
          <w:color w:val="4B4B4D"/>
          <w:w w:val="105"/>
          <w:sz w:val="24"/>
          <w:szCs w:val="24"/>
        </w:rPr>
        <w:t>s</w:t>
      </w:r>
      <w:r w:rsidR="00CD4717" w:rsidRPr="000A5856">
        <w:rPr>
          <w:color w:val="2A2A2A"/>
          <w:w w:val="105"/>
          <w:sz w:val="24"/>
          <w:szCs w:val="24"/>
        </w:rPr>
        <w:t>h</w:t>
      </w:r>
      <w:r w:rsidRPr="000A5856">
        <w:rPr>
          <w:color w:val="4B4B4D"/>
          <w:w w:val="105"/>
          <w:sz w:val="24"/>
          <w:szCs w:val="24"/>
        </w:rPr>
        <w:t>a</w:t>
      </w:r>
      <w:r w:rsidRPr="000A5856">
        <w:rPr>
          <w:color w:val="2A2A2A"/>
          <w:w w:val="105"/>
          <w:sz w:val="24"/>
          <w:szCs w:val="24"/>
        </w:rPr>
        <w:t xml:space="preserve">ll hold </w:t>
      </w:r>
      <w:r w:rsidRPr="000A5856">
        <w:rPr>
          <w:color w:val="383838"/>
          <w:w w:val="105"/>
          <w:sz w:val="24"/>
          <w:szCs w:val="24"/>
        </w:rPr>
        <w:t xml:space="preserve">Buyer harmless </w:t>
      </w:r>
      <w:r w:rsidRPr="000A5856">
        <w:rPr>
          <w:color w:val="4B4B4D"/>
          <w:w w:val="105"/>
          <w:sz w:val="24"/>
          <w:szCs w:val="24"/>
        </w:rPr>
        <w:t>from a</w:t>
      </w:r>
      <w:r w:rsidRPr="000A5856">
        <w:rPr>
          <w:color w:val="2A2A2A"/>
          <w:w w:val="105"/>
          <w:sz w:val="24"/>
          <w:szCs w:val="24"/>
        </w:rPr>
        <w:t xml:space="preserve">ll </w:t>
      </w:r>
      <w:r w:rsidRPr="000A5856">
        <w:rPr>
          <w:color w:val="383838"/>
          <w:w w:val="105"/>
          <w:sz w:val="24"/>
          <w:szCs w:val="24"/>
        </w:rPr>
        <w:t>debts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383838"/>
          <w:w w:val="105"/>
          <w:sz w:val="24"/>
          <w:szCs w:val="24"/>
        </w:rPr>
        <w:t>claims</w:t>
      </w:r>
      <w:r w:rsidRPr="000A5856">
        <w:rPr>
          <w:color w:val="5E6060"/>
          <w:w w:val="105"/>
          <w:sz w:val="24"/>
          <w:szCs w:val="24"/>
        </w:rPr>
        <w:t xml:space="preserve">, </w:t>
      </w:r>
      <w:r w:rsidRPr="000A5856">
        <w:rPr>
          <w:color w:val="4B4B4D"/>
          <w:w w:val="105"/>
          <w:sz w:val="24"/>
          <w:szCs w:val="24"/>
        </w:rPr>
        <w:t>ac</w:t>
      </w:r>
      <w:r w:rsidRPr="000A5856">
        <w:rPr>
          <w:color w:val="2A2A2A"/>
          <w:w w:val="105"/>
          <w:sz w:val="24"/>
          <w:szCs w:val="24"/>
        </w:rPr>
        <w:t>ti</w:t>
      </w:r>
      <w:r w:rsidRPr="000A5856">
        <w:rPr>
          <w:color w:val="4B4B4D"/>
          <w:w w:val="105"/>
          <w:sz w:val="24"/>
          <w:szCs w:val="24"/>
        </w:rPr>
        <w:t>o</w:t>
      </w:r>
      <w:r w:rsidRPr="000A5856">
        <w:rPr>
          <w:color w:val="2A2A2A"/>
          <w:w w:val="105"/>
          <w:sz w:val="24"/>
          <w:szCs w:val="24"/>
        </w:rPr>
        <w:t>n</w:t>
      </w:r>
      <w:r w:rsidRPr="000A5856">
        <w:rPr>
          <w:color w:val="4B4B4D"/>
          <w:w w:val="105"/>
          <w:sz w:val="24"/>
          <w:szCs w:val="24"/>
        </w:rPr>
        <w:t>s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2A2A2A"/>
          <w:w w:val="105"/>
          <w:sz w:val="24"/>
          <w:szCs w:val="24"/>
        </w:rPr>
        <w:t>lo</w:t>
      </w:r>
      <w:r w:rsidRPr="000A5856">
        <w:rPr>
          <w:color w:val="4B4B4D"/>
          <w:w w:val="105"/>
          <w:sz w:val="24"/>
          <w:szCs w:val="24"/>
        </w:rPr>
        <w:t xml:space="preserve">sses, </w:t>
      </w:r>
      <w:proofErr w:type="gramStart"/>
      <w:r w:rsidRPr="000A5856">
        <w:rPr>
          <w:color w:val="383838"/>
          <w:w w:val="105"/>
          <w:sz w:val="24"/>
          <w:szCs w:val="24"/>
        </w:rPr>
        <w:t>damages</w:t>
      </w:r>
      <w:proofErr w:type="gramEnd"/>
      <w:r w:rsidRPr="000A5856">
        <w:rPr>
          <w:color w:val="383838"/>
          <w:w w:val="105"/>
          <w:sz w:val="24"/>
          <w:szCs w:val="24"/>
        </w:rPr>
        <w:t xml:space="preserve"> </w:t>
      </w:r>
      <w:r w:rsidRPr="000A5856">
        <w:rPr>
          <w:color w:val="4B4B4D"/>
          <w:w w:val="105"/>
          <w:sz w:val="24"/>
          <w:szCs w:val="24"/>
        </w:rPr>
        <w:t>and at</w:t>
      </w:r>
      <w:r w:rsidRPr="000A5856">
        <w:rPr>
          <w:color w:val="2A2A2A"/>
          <w:w w:val="105"/>
          <w:sz w:val="24"/>
          <w:szCs w:val="24"/>
        </w:rPr>
        <w:t>torn</w:t>
      </w:r>
      <w:r w:rsidRPr="000A5856">
        <w:rPr>
          <w:color w:val="4B4B4D"/>
          <w:w w:val="105"/>
          <w:sz w:val="24"/>
          <w:szCs w:val="24"/>
        </w:rPr>
        <w:t>ey</w:t>
      </w:r>
      <w:r w:rsidRPr="000A5856">
        <w:rPr>
          <w:color w:val="2A2A2A"/>
          <w:w w:val="105"/>
          <w:sz w:val="24"/>
          <w:szCs w:val="24"/>
        </w:rPr>
        <w:t>'</w:t>
      </w:r>
      <w:r w:rsidRPr="000A5856">
        <w:rPr>
          <w:color w:val="4B4B4D"/>
          <w:w w:val="105"/>
          <w:sz w:val="24"/>
          <w:szCs w:val="24"/>
        </w:rPr>
        <w:t>s fees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4B4B4D"/>
          <w:w w:val="105"/>
          <w:sz w:val="24"/>
          <w:szCs w:val="24"/>
        </w:rPr>
        <w:t>ex</w:t>
      </w:r>
      <w:r w:rsidRPr="000A5856">
        <w:rPr>
          <w:color w:val="2A2A2A"/>
          <w:w w:val="105"/>
          <w:sz w:val="24"/>
          <w:szCs w:val="24"/>
        </w:rPr>
        <w:t>i</w:t>
      </w:r>
      <w:r w:rsidRPr="000A5856">
        <w:rPr>
          <w:color w:val="4B4B4D"/>
          <w:w w:val="105"/>
          <w:sz w:val="24"/>
          <w:szCs w:val="24"/>
        </w:rPr>
        <w:t xml:space="preserve">sting </w:t>
      </w:r>
      <w:r w:rsidRPr="000A5856">
        <w:rPr>
          <w:color w:val="383838"/>
          <w:w w:val="105"/>
          <w:sz w:val="24"/>
          <w:szCs w:val="24"/>
        </w:rPr>
        <w:t xml:space="preserve">or </w:t>
      </w:r>
      <w:r w:rsidRPr="000A5856">
        <w:rPr>
          <w:color w:val="2A2A2A"/>
          <w:w w:val="105"/>
          <w:sz w:val="24"/>
          <w:szCs w:val="24"/>
        </w:rPr>
        <w:t>th</w:t>
      </w:r>
      <w:r w:rsidRPr="000A5856">
        <w:rPr>
          <w:color w:val="4B4B4D"/>
          <w:w w:val="105"/>
          <w:sz w:val="24"/>
          <w:szCs w:val="24"/>
        </w:rPr>
        <w:t>a</w:t>
      </w:r>
      <w:r w:rsidRPr="000A5856">
        <w:rPr>
          <w:color w:val="2A2A2A"/>
          <w:w w:val="105"/>
          <w:sz w:val="24"/>
          <w:szCs w:val="24"/>
        </w:rPr>
        <w:t xml:space="preserve">t </w:t>
      </w:r>
      <w:r w:rsidRPr="000A5856">
        <w:rPr>
          <w:color w:val="383838"/>
          <w:w w:val="105"/>
          <w:sz w:val="24"/>
          <w:szCs w:val="24"/>
        </w:rPr>
        <w:t xml:space="preserve">may </w:t>
      </w:r>
      <w:r w:rsidRPr="000A5856">
        <w:rPr>
          <w:color w:val="4B4B4D"/>
          <w:w w:val="105"/>
          <w:sz w:val="24"/>
          <w:szCs w:val="24"/>
        </w:rPr>
        <w:t xml:space="preserve">arise from or </w:t>
      </w:r>
      <w:r w:rsidRPr="000A5856">
        <w:rPr>
          <w:color w:val="383838"/>
          <w:w w:val="105"/>
          <w:sz w:val="24"/>
          <w:szCs w:val="24"/>
        </w:rPr>
        <w:t xml:space="preserve">be </w:t>
      </w:r>
      <w:r w:rsidRPr="000A5856">
        <w:rPr>
          <w:color w:val="4B4B4D"/>
          <w:w w:val="105"/>
          <w:sz w:val="24"/>
          <w:szCs w:val="24"/>
        </w:rPr>
        <w:t>re</w:t>
      </w:r>
      <w:r w:rsidRPr="000A5856">
        <w:rPr>
          <w:color w:val="2A2A2A"/>
          <w:w w:val="10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 xml:space="preserve">ated </w:t>
      </w:r>
      <w:r w:rsidRPr="000A5856">
        <w:rPr>
          <w:color w:val="2A2A2A"/>
          <w:w w:val="105"/>
          <w:sz w:val="24"/>
          <w:szCs w:val="24"/>
        </w:rPr>
        <w:t xml:space="preserve">to </w:t>
      </w:r>
      <w:r w:rsidRPr="000A5856">
        <w:rPr>
          <w:color w:val="4B4B4D"/>
          <w:w w:val="105"/>
          <w:sz w:val="24"/>
          <w:szCs w:val="24"/>
        </w:rPr>
        <w:t>Se</w:t>
      </w:r>
      <w:r w:rsidRPr="000A5856">
        <w:rPr>
          <w:color w:val="2A2A2A"/>
          <w:w w:val="105"/>
          <w:sz w:val="24"/>
          <w:szCs w:val="24"/>
        </w:rPr>
        <w:t>ll</w:t>
      </w:r>
      <w:r w:rsidRPr="000A5856">
        <w:rPr>
          <w:color w:val="4B4B4D"/>
          <w:w w:val="105"/>
          <w:sz w:val="24"/>
          <w:szCs w:val="24"/>
        </w:rPr>
        <w:t xml:space="preserve">er's </w:t>
      </w:r>
      <w:r w:rsidRPr="000A5856">
        <w:rPr>
          <w:color w:val="383838"/>
          <w:w w:val="105"/>
          <w:sz w:val="24"/>
          <w:szCs w:val="24"/>
        </w:rPr>
        <w:t xml:space="preserve">past operation </w:t>
      </w:r>
      <w:r w:rsidRPr="000A5856">
        <w:rPr>
          <w:color w:val="4B4B4D"/>
          <w:w w:val="105"/>
          <w:sz w:val="24"/>
          <w:szCs w:val="24"/>
        </w:rPr>
        <w:t xml:space="preserve">and </w:t>
      </w:r>
      <w:r w:rsidRPr="000A5856">
        <w:rPr>
          <w:color w:val="383838"/>
          <w:w w:val="105"/>
          <w:sz w:val="24"/>
          <w:szCs w:val="24"/>
        </w:rPr>
        <w:t>ownership of the Business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4B4B4D"/>
          <w:w w:val="105"/>
          <w:sz w:val="24"/>
          <w:szCs w:val="24"/>
        </w:rPr>
        <w:t>excep</w:t>
      </w:r>
      <w:r w:rsidRPr="000A5856">
        <w:rPr>
          <w:color w:val="2A2A2A"/>
          <w:w w:val="105"/>
          <w:sz w:val="24"/>
          <w:szCs w:val="24"/>
        </w:rPr>
        <w:t xml:space="preserve">t </w:t>
      </w:r>
      <w:r w:rsidRPr="000A5856">
        <w:rPr>
          <w:color w:val="383838"/>
          <w:w w:val="105"/>
          <w:sz w:val="24"/>
          <w:szCs w:val="24"/>
        </w:rPr>
        <w:t xml:space="preserve">for any </w:t>
      </w:r>
      <w:r w:rsidRPr="000A5856">
        <w:rPr>
          <w:color w:val="2A2A2A"/>
          <w:w w:val="105"/>
          <w:sz w:val="24"/>
          <w:szCs w:val="24"/>
        </w:rPr>
        <w:t>li</w:t>
      </w:r>
      <w:r w:rsidRPr="000A5856">
        <w:rPr>
          <w:color w:val="4B4B4D"/>
          <w:w w:val="105"/>
          <w:sz w:val="24"/>
          <w:szCs w:val="24"/>
        </w:rPr>
        <w:t>a</w:t>
      </w:r>
      <w:r w:rsidRPr="000A5856">
        <w:rPr>
          <w:color w:val="2A2A2A"/>
          <w:w w:val="105"/>
          <w:sz w:val="24"/>
          <w:szCs w:val="24"/>
        </w:rPr>
        <w:t>biliti</w:t>
      </w:r>
      <w:r w:rsidRPr="000A5856">
        <w:rPr>
          <w:color w:val="4B4B4D"/>
          <w:w w:val="105"/>
          <w:sz w:val="24"/>
          <w:szCs w:val="24"/>
        </w:rPr>
        <w:t>es spec</w:t>
      </w:r>
      <w:r w:rsidRPr="000A5856">
        <w:rPr>
          <w:color w:val="2A2A2A"/>
          <w:w w:val="105"/>
          <w:sz w:val="24"/>
          <w:szCs w:val="24"/>
        </w:rPr>
        <w:t>ifi</w:t>
      </w:r>
      <w:r w:rsidRPr="000A5856">
        <w:rPr>
          <w:color w:val="4B4B4D"/>
          <w:w w:val="105"/>
          <w:sz w:val="24"/>
          <w:szCs w:val="24"/>
        </w:rPr>
        <w:t>ca</w:t>
      </w:r>
      <w:r w:rsidRPr="000A5856">
        <w:rPr>
          <w:color w:val="2A2A2A"/>
          <w:w w:val="105"/>
          <w:sz w:val="24"/>
          <w:szCs w:val="24"/>
        </w:rPr>
        <w:t xml:space="preserve">lly </w:t>
      </w:r>
      <w:r w:rsidRPr="000A5856">
        <w:rPr>
          <w:color w:val="4B4B4D"/>
          <w:w w:val="105"/>
          <w:sz w:val="24"/>
          <w:szCs w:val="24"/>
        </w:rPr>
        <w:t>ass</w:t>
      </w:r>
      <w:r w:rsidRPr="000A5856">
        <w:rPr>
          <w:color w:val="2A2A2A"/>
          <w:w w:val="105"/>
          <w:sz w:val="24"/>
          <w:szCs w:val="24"/>
        </w:rPr>
        <w:t>um</w:t>
      </w:r>
      <w:r w:rsidRPr="000A5856">
        <w:rPr>
          <w:color w:val="4B4B4D"/>
          <w:w w:val="105"/>
          <w:sz w:val="24"/>
          <w:szCs w:val="24"/>
        </w:rPr>
        <w:t>e</w:t>
      </w:r>
      <w:r w:rsidRPr="000A5856">
        <w:rPr>
          <w:color w:val="2A2A2A"/>
          <w:w w:val="105"/>
          <w:sz w:val="24"/>
          <w:szCs w:val="24"/>
        </w:rPr>
        <w:t xml:space="preserve">d by </w:t>
      </w:r>
      <w:r w:rsidRPr="000A5856">
        <w:rPr>
          <w:color w:val="383838"/>
          <w:w w:val="105"/>
          <w:sz w:val="24"/>
          <w:szCs w:val="24"/>
        </w:rPr>
        <w:t xml:space="preserve">Buyer </w:t>
      </w:r>
      <w:r w:rsidRPr="000A5856">
        <w:rPr>
          <w:color w:val="2A2A2A"/>
          <w:w w:val="105"/>
          <w:sz w:val="24"/>
          <w:szCs w:val="24"/>
        </w:rPr>
        <w:t>h</w:t>
      </w:r>
      <w:r w:rsidRPr="000A5856">
        <w:rPr>
          <w:color w:val="4B4B4D"/>
          <w:w w:val="105"/>
          <w:sz w:val="24"/>
          <w:szCs w:val="24"/>
        </w:rPr>
        <w:t>ere</w:t>
      </w:r>
      <w:r w:rsidRPr="000A5856">
        <w:rPr>
          <w:color w:val="2A2A2A"/>
          <w:w w:val="105"/>
          <w:sz w:val="24"/>
          <w:szCs w:val="24"/>
        </w:rPr>
        <w:t>und</w:t>
      </w:r>
      <w:r w:rsidRPr="000A5856">
        <w:rPr>
          <w:color w:val="4B4B4D"/>
          <w:w w:val="105"/>
          <w:sz w:val="24"/>
          <w:szCs w:val="24"/>
        </w:rPr>
        <w:t>er</w:t>
      </w:r>
      <w:r w:rsidRPr="000A5856">
        <w:rPr>
          <w:color w:val="2A2A2A"/>
          <w:w w:val="105"/>
          <w:sz w:val="24"/>
          <w:szCs w:val="24"/>
        </w:rPr>
        <w:t>.</w:t>
      </w:r>
    </w:p>
    <w:p w14:paraId="7CC61AA4" w14:textId="77777777" w:rsidR="000A5856" w:rsidRDefault="000A5856" w:rsidP="000A5856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661D0F86" w14:textId="56F8F0CD" w:rsidR="000A5856" w:rsidRPr="000A5856" w:rsidRDefault="00650B3C" w:rsidP="000A5856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0A5856">
        <w:rPr>
          <w:color w:val="383838"/>
          <w:sz w:val="24"/>
          <w:szCs w:val="24"/>
        </w:rPr>
        <w:t xml:space="preserve">In </w:t>
      </w:r>
      <w:r w:rsidRPr="000A5856">
        <w:rPr>
          <w:color w:val="2A2A2A"/>
          <w:sz w:val="24"/>
          <w:szCs w:val="24"/>
        </w:rPr>
        <w:t>th</w:t>
      </w:r>
      <w:r w:rsidRPr="000A5856">
        <w:rPr>
          <w:color w:val="4B4B4D"/>
          <w:sz w:val="24"/>
          <w:szCs w:val="24"/>
        </w:rPr>
        <w:t>e eve</w:t>
      </w:r>
      <w:r w:rsidRPr="000A5856">
        <w:rPr>
          <w:color w:val="2A2A2A"/>
          <w:sz w:val="24"/>
          <w:szCs w:val="24"/>
        </w:rPr>
        <w:t xml:space="preserve">nt </w:t>
      </w:r>
      <w:r w:rsidRPr="000A5856">
        <w:rPr>
          <w:color w:val="383838"/>
          <w:sz w:val="24"/>
          <w:szCs w:val="24"/>
        </w:rPr>
        <w:t xml:space="preserve">Buyer </w:t>
      </w:r>
      <w:r w:rsidRPr="000A5856">
        <w:rPr>
          <w:color w:val="4B4B4D"/>
          <w:sz w:val="24"/>
          <w:szCs w:val="24"/>
        </w:rPr>
        <w:t>sho</w:t>
      </w:r>
      <w:r w:rsidRPr="000A5856">
        <w:rPr>
          <w:color w:val="2A2A2A"/>
          <w:sz w:val="24"/>
          <w:szCs w:val="24"/>
        </w:rPr>
        <w:t xml:space="preserve">uld </w:t>
      </w:r>
      <w:r w:rsidRPr="000A5856">
        <w:rPr>
          <w:color w:val="383838"/>
          <w:sz w:val="24"/>
          <w:szCs w:val="24"/>
        </w:rPr>
        <w:t xml:space="preserve">become </w:t>
      </w:r>
      <w:r w:rsidRPr="000A5856">
        <w:rPr>
          <w:color w:val="4B4B4D"/>
          <w:sz w:val="24"/>
          <w:szCs w:val="24"/>
        </w:rPr>
        <w:t xml:space="preserve">aware </w:t>
      </w:r>
      <w:r w:rsidRPr="000A5856">
        <w:rPr>
          <w:color w:val="383838"/>
          <w:sz w:val="24"/>
          <w:szCs w:val="24"/>
        </w:rPr>
        <w:t xml:space="preserve">of </w:t>
      </w:r>
      <w:r w:rsidRPr="000A5856">
        <w:rPr>
          <w:color w:val="4B4B4D"/>
          <w:sz w:val="24"/>
          <w:szCs w:val="24"/>
        </w:rPr>
        <w:t>any s</w:t>
      </w:r>
      <w:r w:rsidRPr="000A5856">
        <w:rPr>
          <w:color w:val="2A2A2A"/>
          <w:sz w:val="24"/>
          <w:szCs w:val="24"/>
        </w:rPr>
        <w:t>u</w:t>
      </w:r>
      <w:r w:rsidRPr="000A5856">
        <w:rPr>
          <w:color w:val="4B4B4D"/>
          <w:sz w:val="24"/>
          <w:szCs w:val="24"/>
        </w:rPr>
        <w:t>c</w:t>
      </w:r>
      <w:r w:rsidRPr="000A5856">
        <w:rPr>
          <w:color w:val="2A2A2A"/>
          <w:sz w:val="24"/>
          <w:szCs w:val="24"/>
        </w:rPr>
        <w:t xml:space="preserve">h </w:t>
      </w:r>
      <w:r w:rsidRPr="000A5856">
        <w:rPr>
          <w:color w:val="383838"/>
          <w:sz w:val="24"/>
          <w:szCs w:val="24"/>
        </w:rPr>
        <w:t xml:space="preserve">claim </w:t>
      </w:r>
      <w:r w:rsidRPr="000A5856">
        <w:rPr>
          <w:color w:val="4B4B4D"/>
          <w:sz w:val="24"/>
          <w:szCs w:val="24"/>
        </w:rPr>
        <w:t>aga</w:t>
      </w:r>
      <w:r w:rsidRPr="000A5856">
        <w:rPr>
          <w:color w:val="2A2A2A"/>
          <w:sz w:val="24"/>
          <w:szCs w:val="24"/>
        </w:rPr>
        <w:t>in</w:t>
      </w:r>
      <w:r w:rsidRPr="000A5856">
        <w:rPr>
          <w:color w:val="4B4B4D"/>
          <w:sz w:val="24"/>
          <w:szCs w:val="24"/>
        </w:rPr>
        <w:t xml:space="preserve">st </w:t>
      </w:r>
      <w:r w:rsidRPr="000A5856">
        <w:rPr>
          <w:color w:val="383838"/>
          <w:sz w:val="24"/>
          <w:szCs w:val="24"/>
        </w:rPr>
        <w:t xml:space="preserve">the Business not disclosed prior </w:t>
      </w:r>
      <w:r w:rsidRPr="000A5856">
        <w:rPr>
          <w:color w:val="2A2A2A"/>
          <w:sz w:val="24"/>
          <w:szCs w:val="24"/>
        </w:rPr>
        <w:t>t</w:t>
      </w:r>
      <w:r w:rsidRPr="000A5856">
        <w:rPr>
          <w:color w:val="4B4B4D"/>
          <w:sz w:val="24"/>
          <w:szCs w:val="24"/>
        </w:rPr>
        <w:t>o C</w:t>
      </w:r>
      <w:r w:rsidRPr="000A5856">
        <w:rPr>
          <w:color w:val="2A2A2A"/>
          <w:sz w:val="24"/>
          <w:szCs w:val="24"/>
        </w:rPr>
        <w:t>lo</w:t>
      </w:r>
      <w:r w:rsidRPr="000A5856">
        <w:rPr>
          <w:color w:val="4B4B4D"/>
          <w:sz w:val="24"/>
          <w:szCs w:val="24"/>
        </w:rPr>
        <w:t>s</w:t>
      </w:r>
      <w:r w:rsidRPr="000A5856">
        <w:rPr>
          <w:color w:val="2A2A2A"/>
          <w:sz w:val="24"/>
          <w:szCs w:val="24"/>
        </w:rPr>
        <w:t>in</w:t>
      </w:r>
      <w:r w:rsidRPr="000A5856">
        <w:rPr>
          <w:color w:val="4B4B4D"/>
          <w:sz w:val="24"/>
          <w:szCs w:val="24"/>
        </w:rPr>
        <w:t>g</w:t>
      </w:r>
      <w:r w:rsidRPr="000A5856">
        <w:rPr>
          <w:color w:val="707272"/>
          <w:sz w:val="24"/>
          <w:szCs w:val="24"/>
        </w:rPr>
        <w:t xml:space="preserve">, </w:t>
      </w:r>
      <w:r w:rsidRPr="000A5856">
        <w:rPr>
          <w:color w:val="383838"/>
          <w:sz w:val="24"/>
          <w:szCs w:val="24"/>
        </w:rPr>
        <w:t xml:space="preserve">Buyer </w:t>
      </w:r>
      <w:r w:rsidRPr="000A5856">
        <w:rPr>
          <w:color w:val="5E6060"/>
          <w:sz w:val="24"/>
          <w:szCs w:val="24"/>
        </w:rPr>
        <w:t>s</w:t>
      </w:r>
      <w:r w:rsidRPr="000A5856">
        <w:rPr>
          <w:color w:val="383838"/>
          <w:sz w:val="24"/>
          <w:szCs w:val="24"/>
        </w:rPr>
        <w:t xml:space="preserve">hall promptly notify </w:t>
      </w:r>
      <w:r w:rsidRPr="000A5856">
        <w:rPr>
          <w:color w:val="4B4B4D"/>
          <w:sz w:val="24"/>
          <w:szCs w:val="24"/>
        </w:rPr>
        <w:t>Se</w:t>
      </w:r>
      <w:r w:rsidRPr="000A5856">
        <w:rPr>
          <w:color w:val="2A2A2A"/>
          <w:sz w:val="24"/>
          <w:szCs w:val="24"/>
        </w:rPr>
        <w:t>ll</w:t>
      </w:r>
      <w:r w:rsidRPr="000A5856">
        <w:rPr>
          <w:color w:val="4B4B4D"/>
          <w:sz w:val="24"/>
          <w:szCs w:val="24"/>
        </w:rPr>
        <w:t xml:space="preserve">er </w:t>
      </w:r>
      <w:r w:rsidRPr="000A5856">
        <w:rPr>
          <w:color w:val="2A2A2A"/>
          <w:sz w:val="24"/>
          <w:szCs w:val="24"/>
        </w:rPr>
        <w:t xml:space="preserve">in </w:t>
      </w:r>
      <w:r w:rsidRPr="000A5856">
        <w:rPr>
          <w:color w:val="4B4B4D"/>
          <w:sz w:val="24"/>
          <w:szCs w:val="24"/>
        </w:rPr>
        <w:lastRenderedPageBreak/>
        <w:t>writ</w:t>
      </w:r>
      <w:r w:rsidRPr="000A5856">
        <w:rPr>
          <w:color w:val="2A2A2A"/>
          <w:sz w:val="24"/>
          <w:szCs w:val="24"/>
        </w:rPr>
        <w:t>in</w:t>
      </w:r>
      <w:r w:rsidRPr="000A5856">
        <w:rPr>
          <w:color w:val="4B4B4D"/>
          <w:sz w:val="24"/>
          <w:szCs w:val="24"/>
        </w:rPr>
        <w:t>g of s</w:t>
      </w:r>
      <w:r w:rsidRPr="000A5856">
        <w:rPr>
          <w:color w:val="2A2A2A"/>
          <w:sz w:val="24"/>
          <w:szCs w:val="24"/>
        </w:rPr>
        <w:t>u</w:t>
      </w:r>
      <w:r w:rsidRPr="000A5856">
        <w:rPr>
          <w:color w:val="4B4B4D"/>
          <w:sz w:val="24"/>
          <w:szCs w:val="24"/>
        </w:rPr>
        <w:t xml:space="preserve">ch </w:t>
      </w:r>
      <w:r w:rsidR="00CD4717" w:rsidRPr="000A5856">
        <w:rPr>
          <w:color w:val="383838"/>
          <w:sz w:val="24"/>
          <w:szCs w:val="24"/>
        </w:rPr>
        <w:t>claim</w:t>
      </w:r>
      <w:r w:rsidRPr="000A5856">
        <w:rPr>
          <w:color w:val="5E6060"/>
          <w:sz w:val="24"/>
          <w:szCs w:val="24"/>
        </w:rPr>
        <w:t xml:space="preserve">. </w:t>
      </w:r>
      <w:r w:rsidRPr="000A5856">
        <w:rPr>
          <w:color w:val="383838"/>
          <w:sz w:val="24"/>
          <w:szCs w:val="24"/>
        </w:rPr>
        <w:t xml:space="preserve">In the </w:t>
      </w:r>
      <w:r w:rsidRPr="000A5856">
        <w:rPr>
          <w:color w:val="4B4B4D"/>
          <w:sz w:val="24"/>
          <w:szCs w:val="24"/>
        </w:rPr>
        <w:t>event Se</w:t>
      </w:r>
      <w:r w:rsidRPr="000A5856">
        <w:rPr>
          <w:color w:val="2A2A2A"/>
          <w:sz w:val="24"/>
          <w:szCs w:val="24"/>
        </w:rPr>
        <w:t>ll</w:t>
      </w:r>
      <w:r w:rsidRPr="000A5856">
        <w:rPr>
          <w:color w:val="4B4B4D"/>
          <w:sz w:val="24"/>
          <w:szCs w:val="24"/>
        </w:rPr>
        <w:t xml:space="preserve">er </w:t>
      </w:r>
      <w:r w:rsidR="00CD4717" w:rsidRPr="000A5856">
        <w:rPr>
          <w:color w:val="383838"/>
          <w:sz w:val="24"/>
          <w:szCs w:val="24"/>
        </w:rPr>
        <w:t xml:space="preserve">does not </w:t>
      </w:r>
      <w:r w:rsidR="00CA1B43" w:rsidRPr="000A5856">
        <w:rPr>
          <w:color w:val="4B4B4D"/>
          <w:sz w:val="24"/>
          <w:szCs w:val="24"/>
        </w:rPr>
        <w:t xml:space="preserve">satisfy said </w:t>
      </w:r>
      <w:proofErr w:type="gramStart"/>
      <w:r w:rsidRPr="000A5856">
        <w:rPr>
          <w:color w:val="383838"/>
          <w:sz w:val="24"/>
          <w:szCs w:val="24"/>
        </w:rPr>
        <w:t xml:space="preserve">claim  </w:t>
      </w:r>
      <w:r w:rsidRPr="000A5856">
        <w:rPr>
          <w:color w:val="4B4B4D"/>
          <w:sz w:val="24"/>
          <w:szCs w:val="24"/>
        </w:rPr>
        <w:t>or</w:t>
      </w:r>
      <w:proofErr w:type="gramEnd"/>
      <w:r w:rsidRPr="000A5856">
        <w:rPr>
          <w:color w:val="4B4B4D"/>
          <w:sz w:val="24"/>
          <w:szCs w:val="24"/>
        </w:rPr>
        <w:t xml:space="preserve"> sa</w:t>
      </w:r>
      <w:r w:rsidRPr="000A5856">
        <w:rPr>
          <w:color w:val="2A2A2A"/>
          <w:sz w:val="24"/>
          <w:szCs w:val="24"/>
        </w:rPr>
        <w:t xml:space="preserve">id </w:t>
      </w:r>
      <w:r w:rsidRPr="000A5856">
        <w:rPr>
          <w:color w:val="4B4B4D"/>
          <w:sz w:val="24"/>
          <w:szCs w:val="24"/>
        </w:rPr>
        <w:t>c</w:t>
      </w:r>
      <w:r w:rsidR="00CD4717" w:rsidRPr="000A5856">
        <w:rPr>
          <w:color w:val="2A2A2A"/>
          <w:sz w:val="24"/>
          <w:szCs w:val="24"/>
        </w:rPr>
        <w:t>l</w:t>
      </w:r>
      <w:r w:rsidRPr="000A5856">
        <w:rPr>
          <w:color w:val="4B4B4D"/>
          <w:sz w:val="24"/>
          <w:szCs w:val="24"/>
        </w:rPr>
        <w:t>a</w:t>
      </w:r>
      <w:r w:rsidRPr="000A5856">
        <w:rPr>
          <w:color w:val="2A2A2A"/>
          <w:sz w:val="24"/>
          <w:szCs w:val="24"/>
        </w:rPr>
        <w:t>im  i</w:t>
      </w:r>
      <w:r w:rsidRPr="000A5856">
        <w:rPr>
          <w:color w:val="4B4B4D"/>
          <w:sz w:val="24"/>
          <w:szCs w:val="24"/>
        </w:rPr>
        <w:t xml:space="preserve">s </w:t>
      </w:r>
      <w:r w:rsidRPr="000A5856">
        <w:rPr>
          <w:color w:val="383838"/>
          <w:sz w:val="24"/>
          <w:szCs w:val="24"/>
        </w:rPr>
        <w:t xml:space="preserve">not  disputed  </w:t>
      </w:r>
      <w:r w:rsidRPr="000A5856">
        <w:rPr>
          <w:color w:val="4B4B4D"/>
          <w:sz w:val="24"/>
          <w:szCs w:val="24"/>
        </w:rPr>
        <w:t xml:space="preserve">within ten  </w:t>
      </w:r>
      <w:r w:rsidR="00CD4717" w:rsidRPr="000A5856">
        <w:rPr>
          <w:color w:val="383838"/>
          <w:sz w:val="24"/>
          <w:szCs w:val="24"/>
        </w:rPr>
        <w:t>(</w:t>
      </w:r>
      <w:r w:rsidR="00CD4717" w:rsidRPr="000A5856">
        <w:rPr>
          <w:color w:val="2A2A2A"/>
          <w:sz w:val="24"/>
          <w:szCs w:val="24"/>
        </w:rPr>
        <w:t>1</w:t>
      </w:r>
      <w:r w:rsidRPr="000A5856">
        <w:rPr>
          <w:color w:val="383838"/>
          <w:sz w:val="24"/>
          <w:szCs w:val="24"/>
        </w:rPr>
        <w:t xml:space="preserve">0) days </w:t>
      </w:r>
      <w:r w:rsidRPr="000A5856">
        <w:rPr>
          <w:color w:val="4B4B4D"/>
          <w:sz w:val="24"/>
          <w:szCs w:val="24"/>
        </w:rPr>
        <w:t xml:space="preserve">from </w:t>
      </w:r>
      <w:r w:rsidRPr="000A5856">
        <w:rPr>
          <w:color w:val="383838"/>
          <w:sz w:val="24"/>
          <w:szCs w:val="24"/>
        </w:rPr>
        <w:t xml:space="preserve">the receipt  </w:t>
      </w:r>
      <w:r w:rsidRPr="000A5856">
        <w:rPr>
          <w:color w:val="4B4B4D"/>
          <w:sz w:val="24"/>
          <w:szCs w:val="24"/>
        </w:rPr>
        <w:t xml:space="preserve">of such </w:t>
      </w:r>
      <w:r w:rsidRPr="000A5856">
        <w:rPr>
          <w:color w:val="383838"/>
          <w:sz w:val="24"/>
          <w:szCs w:val="24"/>
        </w:rPr>
        <w:t xml:space="preserve">notice </w:t>
      </w:r>
      <w:r w:rsidRPr="000A5856">
        <w:rPr>
          <w:color w:val="707272"/>
          <w:sz w:val="24"/>
          <w:szCs w:val="24"/>
        </w:rPr>
        <w:t>:</w:t>
      </w:r>
    </w:p>
    <w:p w14:paraId="273ABF9E" w14:textId="77777777" w:rsidR="000A5856" w:rsidRDefault="000A5856" w:rsidP="000A5856">
      <w:pPr>
        <w:pStyle w:val="BodyText"/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</w:p>
    <w:p w14:paraId="45757DC1" w14:textId="0C3549A0" w:rsidR="000A5856" w:rsidRPr="000A5856" w:rsidRDefault="00650B3C" w:rsidP="000A5856">
      <w:pPr>
        <w:pStyle w:val="BodyText"/>
        <w:numPr>
          <w:ilvl w:val="2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0A5856">
        <w:rPr>
          <w:color w:val="383838"/>
          <w:w w:val="105"/>
          <w:sz w:val="24"/>
          <w:szCs w:val="24"/>
        </w:rPr>
        <w:t xml:space="preserve">In the </w:t>
      </w:r>
      <w:r w:rsidRPr="000A5856">
        <w:rPr>
          <w:color w:val="4B4B4D"/>
          <w:w w:val="105"/>
          <w:sz w:val="24"/>
          <w:szCs w:val="24"/>
        </w:rPr>
        <w:t xml:space="preserve">event of an owner financed </w:t>
      </w:r>
      <w:r w:rsidR="00CD4717" w:rsidRPr="000A5856">
        <w:rPr>
          <w:color w:val="383838"/>
          <w:w w:val="105"/>
          <w:sz w:val="24"/>
          <w:szCs w:val="24"/>
        </w:rPr>
        <w:t>transaction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4B4B4D"/>
          <w:w w:val="105"/>
          <w:sz w:val="24"/>
          <w:szCs w:val="24"/>
        </w:rPr>
        <w:t xml:space="preserve">Buyer </w:t>
      </w:r>
      <w:r w:rsidRPr="000A5856">
        <w:rPr>
          <w:color w:val="383838"/>
          <w:w w:val="105"/>
          <w:sz w:val="24"/>
          <w:szCs w:val="24"/>
        </w:rPr>
        <w:t>may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4B4B4D"/>
          <w:w w:val="105"/>
          <w:sz w:val="24"/>
          <w:szCs w:val="24"/>
        </w:rPr>
        <w:t xml:space="preserve">at </w:t>
      </w:r>
      <w:r w:rsidRPr="000A5856">
        <w:rPr>
          <w:color w:val="383838"/>
          <w:w w:val="105"/>
          <w:sz w:val="24"/>
          <w:szCs w:val="24"/>
        </w:rPr>
        <w:t xml:space="preserve">its </w:t>
      </w:r>
      <w:r w:rsidRPr="000A5856">
        <w:rPr>
          <w:color w:val="4B4B4D"/>
          <w:w w:val="105"/>
          <w:sz w:val="24"/>
          <w:szCs w:val="24"/>
        </w:rPr>
        <w:t>so</w:t>
      </w:r>
      <w:r w:rsidRPr="000A5856">
        <w:rPr>
          <w:color w:val="2A2A2A"/>
          <w:w w:val="10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 xml:space="preserve">e option, </w:t>
      </w:r>
      <w:r w:rsidRPr="000A5856">
        <w:rPr>
          <w:color w:val="383838"/>
          <w:w w:val="105"/>
          <w:sz w:val="24"/>
          <w:szCs w:val="24"/>
        </w:rPr>
        <w:t xml:space="preserve">pay </w:t>
      </w:r>
      <w:r w:rsidRPr="000A5856">
        <w:rPr>
          <w:color w:val="4B4B4D"/>
          <w:w w:val="105"/>
          <w:sz w:val="24"/>
          <w:szCs w:val="24"/>
        </w:rPr>
        <w:t>such cla</w:t>
      </w:r>
      <w:r w:rsidRPr="000A5856">
        <w:rPr>
          <w:color w:val="2A2A2A"/>
          <w:w w:val="105"/>
          <w:sz w:val="24"/>
          <w:szCs w:val="24"/>
        </w:rPr>
        <w:t xml:space="preserve">im </w:t>
      </w:r>
      <w:r w:rsidRPr="000A5856">
        <w:rPr>
          <w:color w:val="4B4B4D"/>
          <w:w w:val="105"/>
          <w:sz w:val="24"/>
          <w:szCs w:val="24"/>
        </w:rPr>
        <w:t xml:space="preserve">and </w:t>
      </w:r>
      <w:r w:rsidRPr="000A5856">
        <w:rPr>
          <w:color w:val="383838"/>
          <w:w w:val="105"/>
          <w:sz w:val="24"/>
          <w:szCs w:val="24"/>
        </w:rPr>
        <w:t>recei</w:t>
      </w:r>
      <w:r w:rsidRPr="000A5856">
        <w:rPr>
          <w:color w:val="5E6060"/>
          <w:w w:val="105"/>
          <w:sz w:val="24"/>
          <w:szCs w:val="24"/>
        </w:rPr>
        <w:t xml:space="preserve">ve </w:t>
      </w:r>
      <w:r w:rsidR="00CD4717" w:rsidRPr="000A5856">
        <w:rPr>
          <w:color w:val="4B4B4D"/>
          <w:w w:val="105"/>
          <w:sz w:val="24"/>
          <w:szCs w:val="24"/>
        </w:rPr>
        <w:t>fu</w:t>
      </w:r>
      <w:r w:rsidRPr="000A5856">
        <w:rPr>
          <w:color w:val="2A2A2A"/>
          <w:w w:val="105"/>
          <w:sz w:val="24"/>
          <w:szCs w:val="24"/>
        </w:rPr>
        <w:t xml:space="preserve">ll </w:t>
      </w:r>
      <w:r w:rsidRPr="000A5856">
        <w:rPr>
          <w:color w:val="4B4B4D"/>
          <w:w w:val="105"/>
          <w:sz w:val="24"/>
          <w:szCs w:val="24"/>
        </w:rPr>
        <w:t xml:space="preserve">credit against any Promissory Note </w:t>
      </w:r>
      <w:r w:rsidRPr="000A5856">
        <w:rPr>
          <w:color w:val="383838"/>
          <w:w w:val="105"/>
          <w:sz w:val="24"/>
          <w:szCs w:val="24"/>
        </w:rPr>
        <w:t xml:space="preserve">payment </w:t>
      </w:r>
      <w:r w:rsidRPr="000A5856">
        <w:rPr>
          <w:color w:val="4B4B4D"/>
          <w:w w:val="105"/>
          <w:sz w:val="24"/>
          <w:szCs w:val="24"/>
        </w:rPr>
        <w:t>owed to Se</w:t>
      </w:r>
      <w:r w:rsidRPr="000A5856">
        <w:rPr>
          <w:color w:val="2A2A2A"/>
          <w:w w:val="105"/>
          <w:sz w:val="24"/>
          <w:szCs w:val="24"/>
        </w:rPr>
        <w:t>ll</w:t>
      </w:r>
      <w:r w:rsidRPr="000A5856">
        <w:rPr>
          <w:color w:val="4B4B4D"/>
          <w:w w:val="105"/>
          <w:sz w:val="24"/>
          <w:szCs w:val="24"/>
        </w:rPr>
        <w:t xml:space="preserve">er </w:t>
      </w:r>
      <w:r w:rsidR="00CA1B43" w:rsidRPr="000A5856">
        <w:rPr>
          <w:color w:val="383838"/>
          <w:w w:val="105"/>
          <w:sz w:val="24"/>
          <w:szCs w:val="24"/>
        </w:rPr>
        <w:t xml:space="preserve">under this </w:t>
      </w:r>
      <w:r w:rsidRPr="000A5856">
        <w:rPr>
          <w:color w:val="4B4B4D"/>
          <w:w w:val="105"/>
          <w:sz w:val="24"/>
          <w:szCs w:val="24"/>
        </w:rPr>
        <w:t>Contract.</w:t>
      </w:r>
    </w:p>
    <w:p w14:paraId="73563FDC" w14:textId="77777777" w:rsidR="000A5856" w:rsidRDefault="000A5856" w:rsidP="000A5856">
      <w:pPr>
        <w:pStyle w:val="BodyText"/>
        <w:kinsoku w:val="0"/>
        <w:overflowPunct w:val="0"/>
        <w:ind w:left="1224" w:right="1144"/>
        <w:jc w:val="both"/>
        <w:rPr>
          <w:b/>
          <w:bCs/>
          <w:color w:val="363636"/>
          <w:sz w:val="24"/>
          <w:szCs w:val="24"/>
        </w:rPr>
      </w:pPr>
    </w:p>
    <w:p w14:paraId="3E63971D" w14:textId="77777777" w:rsidR="000A5856" w:rsidRPr="000A5856" w:rsidRDefault="00650B3C" w:rsidP="000A5856">
      <w:pPr>
        <w:pStyle w:val="BodyText"/>
        <w:numPr>
          <w:ilvl w:val="2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0A5856">
        <w:rPr>
          <w:color w:val="383838"/>
          <w:sz w:val="24"/>
          <w:szCs w:val="24"/>
        </w:rPr>
        <w:t xml:space="preserve">In the </w:t>
      </w:r>
      <w:r w:rsidR="00CA1B43" w:rsidRPr="000A5856">
        <w:rPr>
          <w:color w:val="4B4B4D"/>
          <w:sz w:val="24"/>
          <w:szCs w:val="24"/>
        </w:rPr>
        <w:t>event of a cash transaction</w:t>
      </w:r>
      <w:r w:rsidRPr="000A5856">
        <w:rPr>
          <w:color w:val="707272"/>
          <w:sz w:val="24"/>
          <w:szCs w:val="24"/>
        </w:rPr>
        <w:t xml:space="preserve">, </w:t>
      </w:r>
      <w:r w:rsidRPr="000A5856">
        <w:rPr>
          <w:color w:val="383838"/>
          <w:sz w:val="24"/>
          <w:szCs w:val="24"/>
        </w:rPr>
        <w:t xml:space="preserve">the </w:t>
      </w:r>
      <w:r w:rsidR="00CD4717" w:rsidRPr="000A5856">
        <w:rPr>
          <w:color w:val="4B4B4D"/>
          <w:spacing w:val="-9"/>
          <w:sz w:val="24"/>
          <w:szCs w:val="24"/>
        </w:rPr>
        <w:t>part</w:t>
      </w:r>
      <w:r w:rsidRPr="000A5856">
        <w:rPr>
          <w:color w:val="4B4B4D"/>
          <w:spacing w:val="-9"/>
          <w:sz w:val="24"/>
          <w:szCs w:val="24"/>
        </w:rPr>
        <w:t xml:space="preserve">ies </w:t>
      </w:r>
      <w:r w:rsidR="00CA1B43" w:rsidRPr="000A5856">
        <w:rPr>
          <w:color w:val="4B4B4D"/>
          <w:sz w:val="24"/>
          <w:szCs w:val="24"/>
        </w:rPr>
        <w:t xml:space="preserve">agree </w:t>
      </w:r>
      <w:r w:rsidRPr="000A5856">
        <w:rPr>
          <w:color w:val="383838"/>
          <w:sz w:val="24"/>
          <w:szCs w:val="24"/>
        </w:rPr>
        <w:t xml:space="preserve">that the </w:t>
      </w:r>
      <w:r w:rsidRPr="000A5856">
        <w:rPr>
          <w:color w:val="4B4B4D"/>
          <w:sz w:val="24"/>
          <w:szCs w:val="24"/>
        </w:rPr>
        <w:t>C</w:t>
      </w:r>
      <w:r w:rsidRPr="000A5856">
        <w:rPr>
          <w:color w:val="2A2A2A"/>
          <w:sz w:val="24"/>
          <w:szCs w:val="24"/>
        </w:rPr>
        <w:t>l</w:t>
      </w:r>
      <w:r w:rsidRPr="000A5856">
        <w:rPr>
          <w:color w:val="4B4B4D"/>
          <w:sz w:val="24"/>
          <w:szCs w:val="24"/>
        </w:rPr>
        <w:t xml:space="preserve">osing Attorney </w:t>
      </w:r>
      <w:r w:rsidRPr="000A5856">
        <w:rPr>
          <w:color w:val="5E6060"/>
          <w:sz w:val="24"/>
          <w:szCs w:val="24"/>
        </w:rPr>
        <w:t>s</w:t>
      </w:r>
      <w:r w:rsidRPr="000A5856">
        <w:rPr>
          <w:color w:val="383838"/>
          <w:sz w:val="24"/>
          <w:szCs w:val="24"/>
        </w:rPr>
        <w:t xml:space="preserve">hall </w:t>
      </w:r>
      <w:r w:rsidRPr="000A5856">
        <w:rPr>
          <w:color w:val="4B4B4D"/>
          <w:sz w:val="24"/>
          <w:szCs w:val="24"/>
        </w:rPr>
        <w:t xml:space="preserve">retain </w:t>
      </w:r>
      <w:r w:rsidR="00CA1B43" w:rsidRPr="000A5856">
        <w:rPr>
          <w:color w:val="5E6060"/>
          <w:sz w:val="24"/>
          <w:szCs w:val="24"/>
        </w:rPr>
        <w:t>the amount to satisfy said claim</w:t>
      </w:r>
      <w:r w:rsidRPr="000A5856">
        <w:rPr>
          <w:color w:val="4B4B4D"/>
          <w:sz w:val="24"/>
          <w:szCs w:val="24"/>
        </w:rPr>
        <w:t xml:space="preserve"> from </w:t>
      </w:r>
      <w:r w:rsidRPr="000A5856">
        <w:rPr>
          <w:color w:val="383838"/>
          <w:sz w:val="24"/>
          <w:szCs w:val="24"/>
        </w:rPr>
        <w:t xml:space="preserve">the </w:t>
      </w:r>
      <w:r w:rsidRPr="000A5856">
        <w:rPr>
          <w:color w:val="4B4B4D"/>
          <w:sz w:val="24"/>
          <w:szCs w:val="24"/>
        </w:rPr>
        <w:t>Se</w:t>
      </w:r>
      <w:r w:rsidR="00CA1B43" w:rsidRPr="000A5856">
        <w:rPr>
          <w:color w:val="2A2A2A"/>
          <w:sz w:val="24"/>
          <w:szCs w:val="24"/>
        </w:rPr>
        <w:t>ll</w:t>
      </w:r>
      <w:r w:rsidRPr="000A5856">
        <w:rPr>
          <w:color w:val="4B4B4D"/>
          <w:sz w:val="24"/>
          <w:szCs w:val="24"/>
        </w:rPr>
        <w:t xml:space="preserve">er's closing </w:t>
      </w:r>
      <w:r w:rsidR="00CA1B43" w:rsidRPr="000A5856">
        <w:rPr>
          <w:color w:val="383838"/>
          <w:sz w:val="24"/>
          <w:szCs w:val="24"/>
        </w:rPr>
        <w:t>proceeds</w:t>
      </w:r>
      <w:r w:rsidRPr="000A5856">
        <w:rPr>
          <w:color w:val="383838"/>
          <w:sz w:val="24"/>
          <w:szCs w:val="24"/>
        </w:rPr>
        <w:t xml:space="preserve"> </w:t>
      </w:r>
      <w:r w:rsidRPr="000A5856">
        <w:rPr>
          <w:color w:val="4B4B4D"/>
          <w:sz w:val="24"/>
          <w:szCs w:val="24"/>
        </w:rPr>
        <w:t>for a</w:t>
      </w:r>
      <w:r w:rsidRPr="000A5856">
        <w:rPr>
          <w:color w:val="4B4B4D"/>
          <w:spacing w:val="39"/>
          <w:sz w:val="24"/>
          <w:szCs w:val="24"/>
        </w:rPr>
        <w:t xml:space="preserve"> </w:t>
      </w:r>
      <w:r w:rsidRPr="000A5856">
        <w:rPr>
          <w:color w:val="383838"/>
          <w:sz w:val="24"/>
          <w:szCs w:val="24"/>
        </w:rPr>
        <w:t>period</w:t>
      </w:r>
      <w:r w:rsidR="00CA1B43" w:rsidRPr="000A5856">
        <w:rPr>
          <w:color w:val="383838"/>
          <w:sz w:val="24"/>
          <w:szCs w:val="24"/>
        </w:rPr>
        <w:t xml:space="preserve"> fifteen (15) </w:t>
      </w:r>
      <w:r w:rsidRPr="000A5856">
        <w:rPr>
          <w:color w:val="383838"/>
          <w:sz w:val="24"/>
          <w:szCs w:val="24"/>
        </w:rPr>
        <w:t xml:space="preserve">days </w:t>
      </w:r>
      <w:r w:rsidRPr="000A5856">
        <w:rPr>
          <w:color w:val="4B4B4D"/>
          <w:sz w:val="24"/>
          <w:szCs w:val="24"/>
        </w:rPr>
        <w:t>after c</w:t>
      </w:r>
      <w:r w:rsidRPr="000A5856">
        <w:rPr>
          <w:color w:val="2A2A2A"/>
          <w:sz w:val="24"/>
          <w:szCs w:val="24"/>
        </w:rPr>
        <w:t>lo</w:t>
      </w:r>
      <w:r w:rsidRPr="000A5856">
        <w:rPr>
          <w:color w:val="4B4B4D"/>
          <w:sz w:val="24"/>
          <w:szCs w:val="24"/>
        </w:rPr>
        <w:t xml:space="preserve">sing </w:t>
      </w:r>
      <w:r w:rsidRPr="000A5856">
        <w:rPr>
          <w:color w:val="383838"/>
          <w:sz w:val="24"/>
          <w:szCs w:val="24"/>
        </w:rPr>
        <w:t xml:space="preserve">to </w:t>
      </w:r>
      <w:r w:rsidRPr="000A5856">
        <w:rPr>
          <w:color w:val="4B4B4D"/>
          <w:sz w:val="24"/>
          <w:szCs w:val="24"/>
        </w:rPr>
        <w:t>sec</w:t>
      </w:r>
      <w:r w:rsidR="00CA1B43" w:rsidRPr="000A5856">
        <w:rPr>
          <w:color w:val="2A2A2A"/>
          <w:sz w:val="24"/>
          <w:szCs w:val="24"/>
        </w:rPr>
        <w:t>u</w:t>
      </w:r>
      <w:r w:rsidRPr="000A5856">
        <w:rPr>
          <w:color w:val="4B4B4D"/>
          <w:sz w:val="24"/>
          <w:szCs w:val="24"/>
        </w:rPr>
        <w:t xml:space="preserve">re </w:t>
      </w:r>
      <w:proofErr w:type="gramStart"/>
      <w:r w:rsidRPr="000A5856">
        <w:rPr>
          <w:color w:val="4B4B4D"/>
          <w:sz w:val="24"/>
          <w:szCs w:val="24"/>
        </w:rPr>
        <w:t>the  Se</w:t>
      </w:r>
      <w:r w:rsidRPr="000A5856">
        <w:rPr>
          <w:color w:val="2A2A2A"/>
          <w:sz w:val="24"/>
          <w:szCs w:val="24"/>
        </w:rPr>
        <w:t>ll</w:t>
      </w:r>
      <w:r w:rsidRPr="000A5856">
        <w:rPr>
          <w:color w:val="4B4B4D"/>
          <w:sz w:val="24"/>
          <w:szCs w:val="24"/>
        </w:rPr>
        <w:t>er's</w:t>
      </w:r>
      <w:proofErr w:type="gramEnd"/>
      <w:r w:rsidRPr="000A5856">
        <w:rPr>
          <w:color w:val="4B4B4D"/>
          <w:spacing w:val="18"/>
          <w:sz w:val="24"/>
          <w:szCs w:val="24"/>
        </w:rPr>
        <w:t xml:space="preserve"> </w:t>
      </w:r>
      <w:r w:rsidRPr="000A5856">
        <w:rPr>
          <w:color w:val="4B4B4D"/>
          <w:sz w:val="24"/>
          <w:szCs w:val="24"/>
        </w:rPr>
        <w:t xml:space="preserve">indemnification </w:t>
      </w:r>
      <w:r w:rsidRPr="000A5856">
        <w:rPr>
          <w:color w:val="4B4B4D"/>
          <w:spacing w:val="24"/>
          <w:sz w:val="24"/>
          <w:szCs w:val="24"/>
        </w:rPr>
        <w:t xml:space="preserve"> </w:t>
      </w:r>
      <w:r w:rsidRPr="000A5856">
        <w:rPr>
          <w:color w:val="4B4B4D"/>
          <w:sz w:val="24"/>
          <w:szCs w:val="24"/>
        </w:rPr>
        <w:t>as</w:t>
      </w:r>
      <w:r w:rsidRPr="000A5856">
        <w:rPr>
          <w:color w:val="4B4B4D"/>
          <w:w w:val="102"/>
          <w:sz w:val="24"/>
          <w:szCs w:val="24"/>
        </w:rPr>
        <w:t xml:space="preserve"> </w:t>
      </w:r>
      <w:r w:rsidRPr="000A5856">
        <w:rPr>
          <w:color w:val="4B4B4D"/>
          <w:sz w:val="24"/>
          <w:szCs w:val="24"/>
        </w:rPr>
        <w:t xml:space="preserve">provided  for </w:t>
      </w:r>
      <w:r w:rsidRPr="000A5856">
        <w:rPr>
          <w:color w:val="4B4B4D"/>
          <w:spacing w:val="6"/>
          <w:sz w:val="24"/>
          <w:szCs w:val="24"/>
        </w:rPr>
        <w:t>i</w:t>
      </w:r>
      <w:r w:rsidRPr="000A5856">
        <w:rPr>
          <w:color w:val="2A2A2A"/>
          <w:spacing w:val="6"/>
          <w:sz w:val="24"/>
          <w:szCs w:val="24"/>
        </w:rPr>
        <w:t xml:space="preserve">n </w:t>
      </w:r>
      <w:r w:rsidR="00CA1B43" w:rsidRPr="000A5856">
        <w:rPr>
          <w:color w:val="383838"/>
          <w:sz w:val="24"/>
          <w:szCs w:val="24"/>
        </w:rPr>
        <w:t>thi</w:t>
      </w:r>
      <w:r w:rsidRPr="000A5856">
        <w:rPr>
          <w:color w:val="5E6060"/>
          <w:sz w:val="24"/>
          <w:szCs w:val="24"/>
        </w:rPr>
        <w:t>s</w:t>
      </w:r>
      <w:r w:rsidRPr="000A5856">
        <w:rPr>
          <w:color w:val="5E6060"/>
          <w:spacing w:val="-3"/>
          <w:sz w:val="24"/>
          <w:szCs w:val="24"/>
        </w:rPr>
        <w:t xml:space="preserve"> </w:t>
      </w:r>
      <w:r w:rsidRPr="000A5856">
        <w:rPr>
          <w:color w:val="4B4B4D"/>
          <w:sz w:val="24"/>
          <w:szCs w:val="24"/>
        </w:rPr>
        <w:t>paragraph.</w:t>
      </w:r>
      <w:r w:rsidR="00CA1B43" w:rsidRPr="000A5856">
        <w:rPr>
          <w:color w:val="4B4B4D"/>
          <w:sz w:val="24"/>
          <w:szCs w:val="24"/>
        </w:rPr>
        <w:t xml:space="preserve"> In the event the Seller fails to satisfy said claim within fifteen (15) days, Closing Attorney shall remit the amount retained to satisfy said debt.</w:t>
      </w:r>
    </w:p>
    <w:p w14:paraId="054A98F1" w14:textId="77777777" w:rsidR="000A5856" w:rsidRPr="000A5856" w:rsidRDefault="000A5856" w:rsidP="000A5856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16BEF770" w14:textId="77777777" w:rsidR="000A5856" w:rsidRPr="00A748DE" w:rsidRDefault="00650B3C" w:rsidP="000A5856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A748DE">
        <w:rPr>
          <w:b/>
          <w:bCs/>
          <w:color w:val="4B4B4D"/>
          <w:w w:val="105"/>
          <w:sz w:val="24"/>
          <w:szCs w:val="24"/>
        </w:rPr>
        <w:t>LOSS/DAMAGE</w:t>
      </w:r>
      <w:r w:rsidR="000A5856" w:rsidRPr="00A748DE">
        <w:rPr>
          <w:b/>
          <w:bCs/>
          <w:color w:val="4B4B4D"/>
          <w:w w:val="105"/>
          <w:sz w:val="24"/>
          <w:szCs w:val="24"/>
        </w:rPr>
        <w:t>.</w:t>
      </w:r>
    </w:p>
    <w:p w14:paraId="799B33F9" w14:textId="77777777" w:rsidR="000A5856" w:rsidRDefault="000A5856" w:rsidP="000A5856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159DD4E9" w14:textId="28E2E5F5" w:rsidR="000A5856" w:rsidRDefault="00650B3C" w:rsidP="000A5856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0A5856">
        <w:rPr>
          <w:color w:val="383838"/>
          <w:w w:val="105"/>
          <w:sz w:val="24"/>
          <w:szCs w:val="24"/>
        </w:rPr>
        <w:t xml:space="preserve">In </w:t>
      </w:r>
      <w:r w:rsidRPr="000A5856">
        <w:rPr>
          <w:color w:val="2A2A2A"/>
          <w:w w:val="105"/>
          <w:sz w:val="24"/>
          <w:szCs w:val="24"/>
        </w:rPr>
        <w:t>th</w:t>
      </w:r>
      <w:r w:rsidRPr="000A5856">
        <w:rPr>
          <w:color w:val="4B4B4D"/>
          <w:w w:val="105"/>
          <w:sz w:val="24"/>
          <w:szCs w:val="24"/>
        </w:rPr>
        <w:t xml:space="preserve">e event </w:t>
      </w:r>
      <w:r w:rsidRPr="000A5856">
        <w:rPr>
          <w:color w:val="383838"/>
          <w:w w:val="105"/>
          <w:sz w:val="24"/>
          <w:szCs w:val="24"/>
        </w:rPr>
        <w:t>there i</w:t>
      </w:r>
      <w:r w:rsidRPr="000A5856">
        <w:rPr>
          <w:color w:val="5E6060"/>
          <w:w w:val="105"/>
          <w:sz w:val="24"/>
          <w:szCs w:val="24"/>
        </w:rPr>
        <w:t xml:space="preserve">s </w:t>
      </w:r>
      <w:r w:rsidRPr="000A5856">
        <w:rPr>
          <w:color w:val="4B4B4D"/>
          <w:w w:val="105"/>
          <w:sz w:val="24"/>
          <w:szCs w:val="24"/>
        </w:rPr>
        <w:t>a</w:t>
      </w:r>
      <w:r w:rsidRPr="000A5856">
        <w:rPr>
          <w:color w:val="2A2A2A"/>
          <w:w w:val="105"/>
          <w:sz w:val="24"/>
          <w:szCs w:val="24"/>
        </w:rPr>
        <w:t>n</w:t>
      </w:r>
      <w:r w:rsidRPr="000A5856">
        <w:rPr>
          <w:color w:val="4B4B4D"/>
          <w:w w:val="105"/>
          <w:sz w:val="24"/>
          <w:szCs w:val="24"/>
        </w:rPr>
        <w:t xml:space="preserve">y </w:t>
      </w:r>
      <w:r w:rsidRPr="000A5856">
        <w:rPr>
          <w:color w:val="2A2A2A"/>
          <w:w w:val="10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 xml:space="preserve">oss or </w:t>
      </w:r>
      <w:r w:rsidRPr="000A5856">
        <w:rPr>
          <w:color w:val="383838"/>
          <w:w w:val="105"/>
          <w:sz w:val="24"/>
          <w:szCs w:val="24"/>
        </w:rPr>
        <w:t xml:space="preserve">damage to </w:t>
      </w:r>
      <w:r w:rsidRPr="000A5856">
        <w:rPr>
          <w:color w:val="2A2A2A"/>
          <w:w w:val="105"/>
          <w:sz w:val="24"/>
          <w:szCs w:val="24"/>
        </w:rPr>
        <w:t>th</w:t>
      </w:r>
      <w:r w:rsidRPr="000A5856">
        <w:rPr>
          <w:color w:val="4B4B4D"/>
          <w:w w:val="105"/>
          <w:sz w:val="24"/>
          <w:szCs w:val="24"/>
        </w:rPr>
        <w:t xml:space="preserve">e </w:t>
      </w:r>
      <w:r w:rsidRPr="000A5856">
        <w:rPr>
          <w:color w:val="383838"/>
          <w:w w:val="105"/>
          <w:sz w:val="24"/>
          <w:szCs w:val="24"/>
        </w:rPr>
        <w:t>Business premise</w:t>
      </w:r>
      <w:r w:rsidRPr="000A5856">
        <w:rPr>
          <w:color w:val="5E6060"/>
          <w:w w:val="105"/>
          <w:sz w:val="24"/>
          <w:szCs w:val="24"/>
        </w:rPr>
        <w:t xml:space="preserve">s, </w:t>
      </w:r>
      <w:r w:rsidRPr="000A5856">
        <w:rPr>
          <w:color w:val="4B4B4D"/>
          <w:w w:val="105"/>
          <w:sz w:val="24"/>
          <w:szCs w:val="24"/>
        </w:rPr>
        <w:t xml:space="preserve">or any </w:t>
      </w:r>
      <w:r w:rsidRPr="000A5856">
        <w:rPr>
          <w:color w:val="383838"/>
          <w:w w:val="105"/>
          <w:sz w:val="24"/>
          <w:szCs w:val="24"/>
        </w:rPr>
        <w:t xml:space="preserve">of </w:t>
      </w:r>
      <w:r w:rsidRPr="000A5856">
        <w:rPr>
          <w:color w:val="2A2A2A"/>
          <w:w w:val="105"/>
          <w:sz w:val="24"/>
          <w:szCs w:val="24"/>
        </w:rPr>
        <w:t>th</w:t>
      </w:r>
      <w:r w:rsidRPr="000A5856">
        <w:rPr>
          <w:color w:val="4B4B4D"/>
          <w:w w:val="105"/>
          <w:sz w:val="24"/>
          <w:szCs w:val="24"/>
        </w:rPr>
        <w:t xml:space="preserve">e </w:t>
      </w:r>
      <w:r w:rsidRPr="000A5856">
        <w:rPr>
          <w:color w:val="2A2A2A"/>
          <w:w w:val="105"/>
          <w:sz w:val="24"/>
          <w:szCs w:val="24"/>
        </w:rPr>
        <w:t>impro</w:t>
      </w:r>
      <w:r w:rsidRPr="000A5856">
        <w:rPr>
          <w:color w:val="4B4B4D"/>
          <w:w w:val="105"/>
          <w:sz w:val="24"/>
          <w:szCs w:val="24"/>
        </w:rPr>
        <w:t>veme</w:t>
      </w:r>
      <w:r w:rsidRPr="000A5856">
        <w:rPr>
          <w:color w:val="2A2A2A"/>
          <w:w w:val="105"/>
          <w:sz w:val="24"/>
          <w:szCs w:val="24"/>
        </w:rPr>
        <w:t>n</w:t>
      </w:r>
      <w:r w:rsidRPr="000A5856">
        <w:rPr>
          <w:color w:val="4B4B4D"/>
          <w:w w:val="105"/>
          <w:sz w:val="24"/>
          <w:szCs w:val="24"/>
        </w:rPr>
        <w:t>ts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4B4B4D"/>
          <w:w w:val="105"/>
          <w:sz w:val="24"/>
          <w:szCs w:val="24"/>
        </w:rPr>
        <w:t xml:space="preserve">systems, </w:t>
      </w:r>
      <w:proofErr w:type="gramStart"/>
      <w:r w:rsidRPr="000A5856">
        <w:rPr>
          <w:color w:val="4B4B4D"/>
          <w:w w:val="105"/>
          <w:sz w:val="24"/>
          <w:szCs w:val="24"/>
        </w:rPr>
        <w:t>eq</w:t>
      </w:r>
      <w:r w:rsidRPr="000A5856">
        <w:rPr>
          <w:color w:val="2A2A2A"/>
          <w:w w:val="105"/>
          <w:sz w:val="24"/>
          <w:szCs w:val="24"/>
        </w:rPr>
        <w:t>uipm</w:t>
      </w:r>
      <w:r w:rsidRPr="000A5856">
        <w:rPr>
          <w:color w:val="4B4B4D"/>
          <w:w w:val="105"/>
          <w:sz w:val="24"/>
          <w:szCs w:val="24"/>
        </w:rPr>
        <w:t>e</w:t>
      </w:r>
      <w:r w:rsidRPr="000A5856">
        <w:rPr>
          <w:color w:val="2A2A2A"/>
          <w:w w:val="105"/>
          <w:sz w:val="24"/>
          <w:szCs w:val="24"/>
        </w:rPr>
        <w:t>nt</w:t>
      </w:r>
      <w:proofErr w:type="gramEnd"/>
      <w:r w:rsidRPr="000A5856">
        <w:rPr>
          <w:color w:val="2A2A2A"/>
          <w:w w:val="105"/>
          <w:sz w:val="24"/>
          <w:szCs w:val="24"/>
        </w:rPr>
        <w:t xml:space="preserve"> </w:t>
      </w:r>
      <w:r w:rsidRPr="000A5856">
        <w:rPr>
          <w:color w:val="4B4B4D"/>
          <w:w w:val="105"/>
          <w:sz w:val="24"/>
          <w:szCs w:val="24"/>
        </w:rPr>
        <w:t xml:space="preserve">or </w:t>
      </w:r>
      <w:r w:rsidR="00A748DE">
        <w:rPr>
          <w:color w:val="4B4B4D"/>
          <w:w w:val="105"/>
          <w:sz w:val="24"/>
          <w:szCs w:val="24"/>
        </w:rPr>
        <w:t>a</w:t>
      </w:r>
      <w:r w:rsidRPr="000A5856">
        <w:rPr>
          <w:color w:val="4B4B4D"/>
          <w:w w:val="105"/>
          <w:sz w:val="24"/>
          <w:szCs w:val="24"/>
        </w:rPr>
        <w:t xml:space="preserve">ssets </w:t>
      </w:r>
      <w:r w:rsidRPr="000A5856">
        <w:rPr>
          <w:color w:val="383838"/>
          <w:w w:val="105"/>
          <w:sz w:val="24"/>
          <w:szCs w:val="24"/>
        </w:rPr>
        <w:t xml:space="preserve">included in this </w:t>
      </w:r>
      <w:r w:rsidRPr="000A5856">
        <w:rPr>
          <w:color w:val="4B4B4D"/>
          <w:w w:val="105"/>
          <w:sz w:val="24"/>
          <w:szCs w:val="24"/>
        </w:rPr>
        <w:t>sa</w:t>
      </w:r>
      <w:r w:rsidRPr="000A5856">
        <w:rPr>
          <w:color w:val="2A2A2A"/>
          <w:w w:val="10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 xml:space="preserve">e at any </w:t>
      </w:r>
      <w:r w:rsidRPr="000A5856">
        <w:rPr>
          <w:color w:val="383838"/>
          <w:w w:val="105"/>
          <w:sz w:val="24"/>
          <w:szCs w:val="24"/>
        </w:rPr>
        <w:t xml:space="preserve">time prior to the </w:t>
      </w:r>
      <w:r w:rsidRPr="000A5856">
        <w:rPr>
          <w:color w:val="4B4B4D"/>
          <w:w w:val="105"/>
          <w:sz w:val="24"/>
          <w:szCs w:val="24"/>
        </w:rPr>
        <w:t>C</w:t>
      </w:r>
      <w:r w:rsidRPr="000A5856">
        <w:rPr>
          <w:color w:val="2A2A2A"/>
          <w:w w:val="10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>osing</w:t>
      </w:r>
      <w:r w:rsidRPr="000A5856">
        <w:rPr>
          <w:color w:val="707272"/>
          <w:w w:val="105"/>
          <w:sz w:val="24"/>
          <w:szCs w:val="24"/>
        </w:rPr>
        <w:t xml:space="preserve">, </w:t>
      </w:r>
      <w:r w:rsidRPr="000A5856">
        <w:rPr>
          <w:color w:val="383838"/>
          <w:w w:val="105"/>
          <w:sz w:val="24"/>
          <w:szCs w:val="24"/>
        </w:rPr>
        <w:t xml:space="preserve">the </w:t>
      </w:r>
      <w:r w:rsidRPr="000A5856">
        <w:rPr>
          <w:color w:val="4B4B4D"/>
          <w:w w:val="105"/>
          <w:sz w:val="24"/>
          <w:szCs w:val="24"/>
        </w:rPr>
        <w:t xml:space="preserve">risk of </w:t>
      </w:r>
      <w:r w:rsidR="008E6CC4" w:rsidRPr="000A5856">
        <w:rPr>
          <w:color w:val="2A2A2A"/>
          <w:w w:val="9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>oss sha</w:t>
      </w:r>
      <w:r w:rsidRPr="000A5856">
        <w:rPr>
          <w:color w:val="2A2A2A"/>
          <w:w w:val="105"/>
          <w:sz w:val="24"/>
          <w:szCs w:val="24"/>
        </w:rPr>
        <w:t xml:space="preserve">ll </w:t>
      </w:r>
      <w:r w:rsidRPr="000A5856">
        <w:rPr>
          <w:color w:val="383838"/>
          <w:w w:val="105"/>
          <w:sz w:val="24"/>
          <w:szCs w:val="24"/>
        </w:rPr>
        <w:t xml:space="preserve">be upon </w:t>
      </w:r>
      <w:r w:rsidRPr="000A5856">
        <w:rPr>
          <w:color w:val="4B4B4D"/>
          <w:w w:val="105"/>
          <w:sz w:val="24"/>
          <w:szCs w:val="24"/>
        </w:rPr>
        <w:t>Se</w:t>
      </w:r>
      <w:r w:rsidR="008E6CC4" w:rsidRPr="000A5856">
        <w:rPr>
          <w:color w:val="2A2A2A"/>
          <w:w w:val="105"/>
          <w:sz w:val="24"/>
          <w:szCs w:val="24"/>
        </w:rPr>
        <w:t>ll</w:t>
      </w:r>
      <w:r w:rsidRPr="000A5856">
        <w:rPr>
          <w:color w:val="4B4B4D"/>
          <w:w w:val="105"/>
          <w:sz w:val="24"/>
          <w:szCs w:val="24"/>
        </w:rPr>
        <w:t>er.</w:t>
      </w:r>
    </w:p>
    <w:p w14:paraId="3B07257B" w14:textId="77777777" w:rsidR="000A5856" w:rsidRPr="000A5856" w:rsidRDefault="000A5856" w:rsidP="000A5856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1D0B2AF8" w14:textId="20ACEFD5" w:rsidR="00A748DE" w:rsidRPr="00A748DE" w:rsidRDefault="00650B3C" w:rsidP="00A748DE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0A5856">
        <w:rPr>
          <w:color w:val="383838"/>
          <w:w w:val="105"/>
          <w:sz w:val="24"/>
          <w:szCs w:val="24"/>
        </w:rPr>
        <w:t xml:space="preserve">Immediately </w:t>
      </w:r>
      <w:r w:rsidRPr="000A5856">
        <w:rPr>
          <w:color w:val="4B4B4D"/>
          <w:w w:val="105"/>
          <w:sz w:val="24"/>
          <w:szCs w:val="24"/>
        </w:rPr>
        <w:t xml:space="preserve">from and after </w:t>
      </w:r>
      <w:r w:rsidRPr="000A5856">
        <w:rPr>
          <w:color w:val="383838"/>
          <w:w w:val="105"/>
          <w:sz w:val="24"/>
          <w:szCs w:val="24"/>
        </w:rPr>
        <w:t xml:space="preserve">the </w:t>
      </w:r>
      <w:r w:rsidRPr="000A5856">
        <w:rPr>
          <w:color w:val="4B4B4D"/>
          <w:w w:val="105"/>
          <w:sz w:val="24"/>
          <w:szCs w:val="24"/>
        </w:rPr>
        <w:t>C</w:t>
      </w:r>
      <w:r w:rsidRPr="000A5856">
        <w:rPr>
          <w:color w:val="2A2A2A"/>
          <w:w w:val="10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 xml:space="preserve">ose of </w:t>
      </w:r>
      <w:r w:rsidRPr="000A5856">
        <w:rPr>
          <w:color w:val="383838"/>
          <w:w w:val="105"/>
          <w:sz w:val="24"/>
          <w:szCs w:val="24"/>
        </w:rPr>
        <w:t xml:space="preserve">this </w:t>
      </w:r>
      <w:r w:rsidRPr="000A5856">
        <w:rPr>
          <w:color w:val="4B4B4D"/>
          <w:w w:val="105"/>
          <w:sz w:val="24"/>
          <w:szCs w:val="24"/>
        </w:rPr>
        <w:t>sa</w:t>
      </w:r>
      <w:r w:rsidRPr="000A5856">
        <w:rPr>
          <w:color w:val="2A2A2A"/>
          <w:w w:val="10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>e, a</w:t>
      </w:r>
      <w:r w:rsidRPr="000A5856">
        <w:rPr>
          <w:color w:val="2A2A2A"/>
          <w:w w:val="105"/>
          <w:sz w:val="24"/>
          <w:szCs w:val="24"/>
        </w:rPr>
        <w:t xml:space="preserve">ll </w:t>
      </w:r>
      <w:r w:rsidRPr="000A5856">
        <w:rPr>
          <w:color w:val="4B4B4D"/>
          <w:w w:val="105"/>
          <w:sz w:val="24"/>
          <w:szCs w:val="24"/>
        </w:rPr>
        <w:t xml:space="preserve">risk of </w:t>
      </w:r>
      <w:r w:rsidRPr="000A5856">
        <w:rPr>
          <w:color w:val="2A2A2A"/>
          <w:w w:val="105"/>
          <w:sz w:val="24"/>
          <w:szCs w:val="24"/>
        </w:rPr>
        <w:t>l</w:t>
      </w:r>
      <w:r w:rsidRPr="000A5856">
        <w:rPr>
          <w:color w:val="4B4B4D"/>
          <w:w w:val="105"/>
          <w:sz w:val="24"/>
          <w:szCs w:val="24"/>
        </w:rPr>
        <w:t xml:space="preserve">oss </w:t>
      </w:r>
      <w:r w:rsidRPr="000A5856">
        <w:rPr>
          <w:color w:val="383838"/>
          <w:w w:val="105"/>
          <w:sz w:val="24"/>
          <w:szCs w:val="24"/>
        </w:rPr>
        <w:t xml:space="preserve">or damage </w:t>
      </w:r>
      <w:r w:rsidRPr="000A5856">
        <w:rPr>
          <w:color w:val="4B4B4D"/>
          <w:w w:val="105"/>
          <w:sz w:val="24"/>
          <w:szCs w:val="24"/>
        </w:rPr>
        <w:t>sha</w:t>
      </w:r>
      <w:r w:rsidRPr="000A5856">
        <w:rPr>
          <w:color w:val="2A2A2A"/>
          <w:w w:val="105"/>
          <w:sz w:val="24"/>
          <w:szCs w:val="24"/>
        </w:rPr>
        <w:t>ll b</w:t>
      </w:r>
      <w:r w:rsidRPr="000A5856">
        <w:rPr>
          <w:color w:val="4B4B4D"/>
          <w:w w:val="105"/>
          <w:sz w:val="24"/>
          <w:szCs w:val="24"/>
        </w:rPr>
        <w:t xml:space="preserve">e </w:t>
      </w:r>
      <w:r w:rsidRPr="000A5856">
        <w:rPr>
          <w:color w:val="383838"/>
          <w:w w:val="105"/>
          <w:sz w:val="24"/>
          <w:szCs w:val="24"/>
        </w:rPr>
        <w:t xml:space="preserve">upon </w:t>
      </w:r>
      <w:r w:rsidRPr="000A5856">
        <w:rPr>
          <w:color w:val="4B4B4D"/>
          <w:w w:val="105"/>
          <w:sz w:val="24"/>
          <w:szCs w:val="24"/>
        </w:rPr>
        <w:t>B</w:t>
      </w:r>
      <w:r w:rsidRPr="000A5856">
        <w:rPr>
          <w:color w:val="2A2A2A"/>
          <w:w w:val="105"/>
          <w:sz w:val="24"/>
          <w:szCs w:val="24"/>
        </w:rPr>
        <w:t>u</w:t>
      </w:r>
      <w:r w:rsidRPr="000A5856">
        <w:rPr>
          <w:color w:val="4B4B4D"/>
          <w:w w:val="105"/>
          <w:sz w:val="24"/>
          <w:szCs w:val="24"/>
        </w:rPr>
        <w:t>yer.</w:t>
      </w:r>
    </w:p>
    <w:p w14:paraId="2579815E" w14:textId="77777777" w:rsidR="00A748DE" w:rsidRPr="00A748DE" w:rsidRDefault="00A748DE" w:rsidP="00A748DE">
      <w:pPr>
        <w:pStyle w:val="BodyText"/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</w:p>
    <w:p w14:paraId="164E095B" w14:textId="77777777" w:rsidR="00A748DE" w:rsidRPr="00A748DE" w:rsidRDefault="00650B3C" w:rsidP="00A748DE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A748DE">
        <w:rPr>
          <w:b/>
          <w:bCs/>
          <w:color w:val="3D3D3D"/>
          <w:w w:val="105"/>
          <w:sz w:val="24"/>
          <w:szCs w:val="24"/>
        </w:rPr>
        <w:t xml:space="preserve">SELLER'S OPERATION OF THE BUSINESS PRIOR TO </w:t>
      </w:r>
      <w:r w:rsidRPr="00A748DE">
        <w:rPr>
          <w:b/>
          <w:bCs/>
          <w:color w:val="4F4F4F"/>
          <w:w w:val="105"/>
          <w:sz w:val="24"/>
          <w:szCs w:val="24"/>
        </w:rPr>
        <w:t>CLOSING</w:t>
      </w:r>
      <w:r w:rsidR="00A748DE" w:rsidRPr="00A748DE">
        <w:rPr>
          <w:b/>
          <w:bCs/>
          <w:color w:val="4F4F4F"/>
          <w:w w:val="105"/>
          <w:sz w:val="24"/>
          <w:szCs w:val="24"/>
        </w:rPr>
        <w:t>.</w:t>
      </w:r>
      <w:r w:rsidR="00A748DE">
        <w:rPr>
          <w:b/>
          <w:bCs/>
          <w:color w:val="363636"/>
          <w:sz w:val="24"/>
          <w:szCs w:val="24"/>
        </w:rPr>
        <w:t xml:space="preserve"> </w:t>
      </w:r>
      <w:r w:rsidRPr="00A748DE">
        <w:rPr>
          <w:color w:val="4F4F4F"/>
          <w:sz w:val="24"/>
          <w:szCs w:val="24"/>
        </w:rPr>
        <w:t>Se</w:t>
      </w:r>
      <w:r w:rsidRPr="00A748DE">
        <w:rPr>
          <w:color w:val="2D2D2F"/>
          <w:sz w:val="24"/>
          <w:szCs w:val="24"/>
        </w:rPr>
        <w:t>ller h</w:t>
      </w:r>
      <w:r w:rsidRPr="00A748DE">
        <w:rPr>
          <w:color w:val="4F4F4F"/>
          <w:sz w:val="24"/>
          <w:szCs w:val="24"/>
        </w:rPr>
        <w:t>ere</w:t>
      </w:r>
      <w:r w:rsidRPr="00A748DE">
        <w:rPr>
          <w:color w:val="2D2D2F"/>
          <w:sz w:val="24"/>
          <w:szCs w:val="24"/>
        </w:rPr>
        <w:t>b</w:t>
      </w:r>
      <w:r w:rsidRPr="00A748DE">
        <w:rPr>
          <w:color w:val="4F4F4F"/>
          <w:sz w:val="24"/>
          <w:szCs w:val="24"/>
        </w:rPr>
        <w:t xml:space="preserve">y </w:t>
      </w:r>
      <w:r w:rsidRPr="00A748DE">
        <w:rPr>
          <w:color w:val="3D3D3D"/>
          <w:sz w:val="24"/>
          <w:szCs w:val="24"/>
        </w:rPr>
        <w:t xml:space="preserve">represents </w:t>
      </w:r>
      <w:r w:rsidRPr="00A748DE">
        <w:rPr>
          <w:color w:val="2D2D2F"/>
          <w:sz w:val="24"/>
          <w:szCs w:val="24"/>
        </w:rPr>
        <w:t xml:space="preserve">to </w:t>
      </w:r>
      <w:r w:rsidRPr="00A748DE">
        <w:rPr>
          <w:color w:val="3D3D3D"/>
          <w:sz w:val="24"/>
          <w:szCs w:val="24"/>
        </w:rPr>
        <w:t xml:space="preserve">Buyer that from the </w:t>
      </w:r>
      <w:r w:rsidRPr="00A748DE">
        <w:rPr>
          <w:color w:val="2D2D2F"/>
          <w:sz w:val="24"/>
          <w:szCs w:val="24"/>
        </w:rPr>
        <w:t>d</w:t>
      </w:r>
      <w:r w:rsidRPr="00A748DE">
        <w:rPr>
          <w:color w:val="4F4F4F"/>
          <w:sz w:val="24"/>
          <w:szCs w:val="24"/>
        </w:rPr>
        <w:t xml:space="preserve">ate </w:t>
      </w:r>
      <w:r w:rsidRPr="00A748DE">
        <w:rPr>
          <w:color w:val="3D3D3D"/>
          <w:sz w:val="24"/>
          <w:szCs w:val="24"/>
        </w:rPr>
        <w:t xml:space="preserve">of </w:t>
      </w:r>
      <w:r w:rsidRPr="00A748DE">
        <w:rPr>
          <w:color w:val="4F4F4F"/>
          <w:sz w:val="24"/>
          <w:szCs w:val="24"/>
        </w:rPr>
        <w:t>exec</w:t>
      </w:r>
      <w:r w:rsidRPr="00A748DE">
        <w:rPr>
          <w:color w:val="2D2D2F"/>
          <w:sz w:val="24"/>
          <w:szCs w:val="24"/>
        </w:rPr>
        <w:t xml:space="preserve">ution </w:t>
      </w:r>
      <w:r w:rsidRPr="00A748DE">
        <w:rPr>
          <w:color w:val="3D3D3D"/>
          <w:sz w:val="24"/>
          <w:szCs w:val="24"/>
        </w:rPr>
        <w:t xml:space="preserve">of this </w:t>
      </w:r>
      <w:r w:rsidRPr="00A748DE">
        <w:rPr>
          <w:color w:val="4F4F4F"/>
          <w:sz w:val="24"/>
          <w:szCs w:val="24"/>
        </w:rPr>
        <w:t>co</w:t>
      </w:r>
      <w:r w:rsidRPr="00A748DE">
        <w:rPr>
          <w:color w:val="2D2D2F"/>
          <w:sz w:val="24"/>
          <w:szCs w:val="24"/>
        </w:rPr>
        <w:t>nt</w:t>
      </w:r>
      <w:r w:rsidRPr="00A748DE">
        <w:rPr>
          <w:color w:val="4F4F4F"/>
          <w:sz w:val="24"/>
          <w:szCs w:val="24"/>
        </w:rPr>
        <w:t xml:space="preserve">ract </w:t>
      </w:r>
      <w:r w:rsidRPr="00A748DE">
        <w:rPr>
          <w:color w:val="2D2D2F"/>
          <w:sz w:val="24"/>
          <w:szCs w:val="24"/>
        </w:rPr>
        <w:t xml:space="preserve">to </w:t>
      </w:r>
      <w:r w:rsidRPr="00A748DE">
        <w:rPr>
          <w:color w:val="3D3D3D"/>
          <w:sz w:val="24"/>
          <w:szCs w:val="24"/>
        </w:rPr>
        <w:t xml:space="preserve">the date of </w:t>
      </w:r>
      <w:r w:rsidRPr="00A748DE">
        <w:rPr>
          <w:color w:val="4F4F4F"/>
          <w:sz w:val="24"/>
          <w:szCs w:val="24"/>
        </w:rPr>
        <w:t>C</w:t>
      </w:r>
      <w:r w:rsidRPr="00A748DE">
        <w:rPr>
          <w:color w:val="2D2D2F"/>
          <w:sz w:val="24"/>
          <w:szCs w:val="24"/>
        </w:rPr>
        <w:t>lo</w:t>
      </w:r>
      <w:r w:rsidRPr="00A748DE">
        <w:rPr>
          <w:color w:val="4F4F4F"/>
          <w:sz w:val="24"/>
          <w:szCs w:val="24"/>
        </w:rPr>
        <w:t>s</w:t>
      </w:r>
      <w:r w:rsidRPr="00A748DE">
        <w:rPr>
          <w:color w:val="2D2D2F"/>
          <w:sz w:val="24"/>
          <w:szCs w:val="24"/>
        </w:rPr>
        <w:t>in</w:t>
      </w:r>
      <w:r w:rsidRPr="00A748DE">
        <w:rPr>
          <w:color w:val="4F4F4F"/>
          <w:sz w:val="24"/>
          <w:szCs w:val="24"/>
        </w:rPr>
        <w:t>g, Se</w:t>
      </w:r>
      <w:r w:rsidRPr="00A748DE">
        <w:rPr>
          <w:color w:val="2D2D2F"/>
          <w:sz w:val="24"/>
          <w:szCs w:val="24"/>
        </w:rPr>
        <w:t>ll</w:t>
      </w:r>
      <w:r w:rsidRPr="00A748DE">
        <w:rPr>
          <w:color w:val="4F4F4F"/>
          <w:sz w:val="24"/>
          <w:szCs w:val="24"/>
        </w:rPr>
        <w:t>er sha</w:t>
      </w:r>
      <w:r w:rsidRPr="00A748DE">
        <w:rPr>
          <w:color w:val="2D2D2F"/>
          <w:sz w:val="24"/>
          <w:szCs w:val="24"/>
        </w:rPr>
        <w:t xml:space="preserve">ll </w:t>
      </w:r>
      <w:r w:rsidRPr="00A748DE">
        <w:rPr>
          <w:color w:val="4F4F4F"/>
          <w:sz w:val="24"/>
          <w:szCs w:val="24"/>
        </w:rPr>
        <w:t xml:space="preserve">carry </w:t>
      </w:r>
      <w:r w:rsidRPr="00A748DE">
        <w:rPr>
          <w:color w:val="3D3D3D"/>
          <w:sz w:val="24"/>
          <w:szCs w:val="24"/>
        </w:rPr>
        <w:t xml:space="preserve">on the business </w:t>
      </w:r>
      <w:r w:rsidRPr="00A748DE">
        <w:rPr>
          <w:color w:val="4F4F4F"/>
          <w:sz w:val="24"/>
          <w:szCs w:val="24"/>
        </w:rPr>
        <w:t>ac</w:t>
      </w:r>
      <w:r w:rsidRPr="00A748DE">
        <w:rPr>
          <w:color w:val="2D2D2F"/>
          <w:sz w:val="24"/>
          <w:szCs w:val="24"/>
        </w:rPr>
        <w:t>ti</w:t>
      </w:r>
      <w:r w:rsidRPr="00A748DE">
        <w:rPr>
          <w:color w:val="4F4F4F"/>
          <w:sz w:val="24"/>
          <w:szCs w:val="24"/>
        </w:rPr>
        <w:t>v</w:t>
      </w:r>
      <w:r w:rsidRPr="00A748DE">
        <w:rPr>
          <w:color w:val="2D2D2F"/>
          <w:sz w:val="24"/>
          <w:szCs w:val="24"/>
        </w:rPr>
        <w:t>iti</w:t>
      </w:r>
      <w:r w:rsidRPr="00A748DE">
        <w:rPr>
          <w:color w:val="4F4F4F"/>
          <w:sz w:val="24"/>
          <w:szCs w:val="24"/>
        </w:rPr>
        <w:t>es a</w:t>
      </w:r>
      <w:r w:rsidRPr="00A748DE">
        <w:rPr>
          <w:color w:val="2D2D2F"/>
          <w:sz w:val="24"/>
          <w:szCs w:val="24"/>
        </w:rPr>
        <w:t xml:space="preserve">nd </w:t>
      </w:r>
      <w:r w:rsidRPr="00A748DE">
        <w:rPr>
          <w:color w:val="4F4F4F"/>
          <w:sz w:val="24"/>
          <w:szCs w:val="24"/>
        </w:rPr>
        <w:t>ope</w:t>
      </w:r>
      <w:r w:rsidRPr="00A748DE">
        <w:rPr>
          <w:color w:val="2D2D2F"/>
          <w:sz w:val="24"/>
          <w:szCs w:val="24"/>
        </w:rPr>
        <w:t>ration</w:t>
      </w:r>
      <w:r w:rsidRPr="00A748DE">
        <w:rPr>
          <w:color w:val="4F4F4F"/>
          <w:sz w:val="24"/>
          <w:szCs w:val="24"/>
        </w:rPr>
        <w:t xml:space="preserve">s </w:t>
      </w:r>
      <w:r w:rsidRPr="00A748DE">
        <w:rPr>
          <w:color w:val="3D3D3D"/>
          <w:sz w:val="24"/>
          <w:szCs w:val="24"/>
        </w:rPr>
        <w:t xml:space="preserve">of the </w:t>
      </w:r>
      <w:r w:rsidRPr="00A748DE">
        <w:rPr>
          <w:color w:val="2D2D2F"/>
          <w:sz w:val="24"/>
          <w:szCs w:val="24"/>
        </w:rPr>
        <w:t>Bu</w:t>
      </w:r>
      <w:r w:rsidRPr="00A748DE">
        <w:rPr>
          <w:color w:val="4F4F4F"/>
          <w:sz w:val="24"/>
          <w:szCs w:val="24"/>
        </w:rPr>
        <w:t>sines</w:t>
      </w:r>
      <w:r w:rsidRPr="00A748DE">
        <w:rPr>
          <w:color w:val="676767"/>
          <w:sz w:val="24"/>
          <w:szCs w:val="24"/>
        </w:rPr>
        <w:t xml:space="preserve">s </w:t>
      </w:r>
      <w:r w:rsidRPr="00A748DE">
        <w:rPr>
          <w:color w:val="3D3D3D"/>
          <w:sz w:val="24"/>
          <w:szCs w:val="24"/>
        </w:rPr>
        <w:t xml:space="preserve">diligently and </w:t>
      </w:r>
      <w:r w:rsidRPr="00A748DE">
        <w:rPr>
          <w:color w:val="2D2D2F"/>
          <w:sz w:val="24"/>
          <w:szCs w:val="24"/>
        </w:rPr>
        <w:t xml:space="preserve">in </w:t>
      </w:r>
      <w:r w:rsidRPr="00A748DE">
        <w:rPr>
          <w:color w:val="4F4F4F"/>
          <w:sz w:val="24"/>
          <w:szCs w:val="24"/>
        </w:rPr>
        <w:t>s</w:t>
      </w:r>
      <w:r w:rsidRPr="00A748DE">
        <w:rPr>
          <w:color w:val="2D2D2F"/>
          <w:sz w:val="24"/>
          <w:szCs w:val="24"/>
        </w:rPr>
        <w:t>ub</w:t>
      </w:r>
      <w:r w:rsidRPr="00A748DE">
        <w:rPr>
          <w:color w:val="4F4F4F"/>
          <w:sz w:val="24"/>
          <w:szCs w:val="24"/>
        </w:rPr>
        <w:t>sta</w:t>
      </w:r>
      <w:r w:rsidRPr="00A748DE">
        <w:rPr>
          <w:color w:val="2D2D2F"/>
          <w:sz w:val="24"/>
          <w:szCs w:val="24"/>
        </w:rPr>
        <w:t>nti</w:t>
      </w:r>
      <w:r w:rsidRPr="00A748DE">
        <w:rPr>
          <w:color w:val="4F4F4F"/>
          <w:sz w:val="24"/>
          <w:szCs w:val="24"/>
        </w:rPr>
        <w:t>a</w:t>
      </w:r>
      <w:r w:rsidRPr="00A748DE">
        <w:rPr>
          <w:color w:val="2D2D2F"/>
          <w:sz w:val="24"/>
          <w:szCs w:val="24"/>
        </w:rPr>
        <w:t>ll</w:t>
      </w:r>
      <w:r w:rsidRPr="00A748DE">
        <w:rPr>
          <w:color w:val="4F4F4F"/>
          <w:sz w:val="24"/>
          <w:szCs w:val="24"/>
        </w:rPr>
        <w:t>y t</w:t>
      </w:r>
      <w:r w:rsidRPr="00A748DE">
        <w:rPr>
          <w:color w:val="2D2D2F"/>
          <w:sz w:val="24"/>
          <w:szCs w:val="24"/>
        </w:rPr>
        <w:t>h</w:t>
      </w:r>
      <w:r w:rsidRPr="00A748DE">
        <w:rPr>
          <w:color w:val="4F4F4F"/>
          <w:sz w:val="24"/>
          <w:szCs w:val="24"/>
        </w:rPr>
        <w:t>e sa</w:t>
      </w:r>
      <w:r w:rsidRPr="00A748DE">
        <w:rPr>
          <w:color w:val="2D2D2F"/>
          <w:sz w:val="24"/>
          <w:szCs w:val="24"/>
        </w:rPr>
        <w:t>m</w:t>
      </w:r>
      <w:r w:rsidRPr="00A748DE">
        <w:rPr>
          <w:color w:val="4F4F4F"/>
          <w:sz w:val="24"/>
          <w:szCs w:val="24"/>
        </w:rPr>
        <w:t xml:space="preserve">e </w:t>
      </w:r>
      <w:r w:rsidRPr="00A748DE">
        <w:rPr>
          <w:color w:val="3D3D3D"/>
          <w:sz w:val="24"/>
          <w:szCs w:val="24"/>
        </w:rPr>
        <w:t xml:space="preserve">manner </w:t>
      </w:r>
      <w:r w:rsidRPr="00A748DE">
        <w:rPr>
          <w:color w:val="4F4F4F"/>
          <w:sz w:val="24"/>
          <w:szCs w:val="24"/>
        </w:rPr>
        <w:t xml:space="preserve">as </w:t>
      </w:r>
      <w:r w:rsidRPr="00A748DE">
        <w:rPr>
          <w:color w:val="2D2D2F"/>
          <w:sz w:val="24"/>
          <w:szCs w:val="24"/>
        </w:rPr>
        <w:t>h</w:t>
      </w:r>
      <w:r w:rsidRPr="00A748DE">
        <w:rPr>
          <w:color w:val="4F4F4F"/>
          <w:sz w:val="24"/>
          <w:szCs w:val="24"/>
        </w:rPr>
        <w:t xml:space="preserve">as </w:t>
      </w:r>
      <w:r w:rsidRPr="00A748DE">
        <w:rPr>
          <w:color w:val="2D2D2F"/>
          <w:sz w:val="24"/>
          <w:szCs w:val="24"/>
        </w:rPr>
        <w:t>b</w:t>
      </w:r>
      <w:r w:rsidRPr="00A748DE">
        <w:rPr>
          <w:color w:val="4F4F4F"/>
          <w:sz w:val="24"/>
          <w:szCs w:val="24"/>
        </w:rPr>
        <w:t>ee</w:t>
      </w:r>
      <w:r w:rsidRPr="00A748DE">
        <w:rPr>
          <w:color w:val="2D2D2F"/>
          <w:sz w:val="24"/>
          <w:szCs w:val="24"/>
        </w:rPr>
        <w:t xml:space="preserve">n </w:t>
      </w:r>
      <w:r w:rsidRPr="00A748DE">
        <w:rPr>
          <w:color w:val="4F4F4F"/>
          <w:sz w:val="24"/>
          <w:szCs w:val="24"/>
        </w:rPr>
        <w:t>c</w:t>
      </w:r>
      <w:r w:rsidRPr="00A748DE">
        <w:rPr>
          <w:color w:val="2D2D2F"/>
          <w:sz w:val="24"/>
          <w:szCs w:val="24"/>
        </w:rPr>
        <w:t>u</w:t>
      </w:r>
      <w:r w:rsidRPr="00A748DE">
        <w:rPr>
          <w:color w:val="4F4F4F"/>
          <w:sz w:val="24"/>
          <w:szCs w:val="24"/>
        </w:rPr>
        <w:t xml:space="preserve">stomary </w:t>
      </w:r>
      <w:r w:rsidRPr="00A748DE">
        <w:rPr>
          <w:color w:val="2D2D2F"/>
          <w:sz w:val="24"/>
          <w:szCs w:val="24"/>
        </w:rPr>
        <w:t xml:space="preserve">in </w:t>
      </w:r>
      <w:r w:rsidRPr="00A748DE">
        <w:rPr>
          <w:color w:val="3D3D3D"/>
          <w:sz w:val="24"/>
          <w:szCs w:val="24"/>
        </w:rPr>
        <w:t xml:space="preserve">the </w:t>
      </w:r>
      <w:proofErr w:type="gramStart"/>
      <w:r w:rsidRPr="00A748DE">
        <w:rPr>
          <w:color w:val="3D3D3D"/>
          <w:sz w:val="24"/>
          <w:szCs w:val="24"/>
        </w:rPr>
        <w:t>past</w:t>
      </w:r>
      <w:r w:rsidRPr="00A748DE">
        <w:rPr>
          <w:color w:val="676767"/>
          <w:sz w:val="24"/>
          <w:szCs w:val="24"/>
        </w:rPr>
        <w:t xml:space="preserve">, </w:t>
      </w:r>
      <w:r w:rsidRPr="00A748DE">
        <w:rPr>
          <w:color w:val="4F4F4F"/>
          <w:sz w:val="24"/>
          <w:szCs w:val="24"/>
        </w:rPr>
        <w:t>a</w:t>
      </w:r>
      <w:r w:rsidRPr="00A748DE">
        <w:rPr>
          <w:color w:val="2D2D2F"/>
          <w:sz w:val="24"/>
          <w:szCs w:val="24"/>
        </w:rPr>
        <w:t>nd</w:t>
      </w:r>
      <w:proofErr w:type="gramEnd"/>
      <w:r w:rsidRPr="00A748DE">
        <w:rPr>
          <w:color w:val="2D2D2F"/>
          <w:sz w:val="24"/>
          <w:szCs w:val="24"/>
        </w:rPr>
        <w:t xml:space="preserve"> </w:t>
      </w:r>
      <w:r w:rsidRPr="00A748DE">
        <w:rPr>
          <w:color w:val="4F4F4F"/>
          <w:sz w:val="24"/>
          <w:szCs w:val="24"/>
        </w:rPr>
        <w:t>sha</w:t>
      </w:r>
      <w:r w:rsidRPr="00A748DE">
        <w:rPr>
          <w:color w:val="2D2D2F"/>
          <w:sz w:val="24"/>
          <w:szCs w:val="24"/>
        </w:rPr>
        <w:t>ll no</w:t>
      </w:r>
      <w:r w:rsidR="008E6CC4" w:rsidRPr="00A748DE">
        <w:rPr>
          <w:color w:val="4F4F4F"/>
          <w:sz w:val="24"/>
          <w:szCs w:val="24"/>
        </w:rPr>
        <w:t xml:space="preserve">t remove </w:t>
      </w:r>
      <w:r w:rsidRPr="00A748DE">
        <w:rPr>
          <w:color w:val="4F4F4F"/>
          <w:sz w:val="24"/>
          <w:szCs w:val="24"/>
        </w:rPr>
        <w:t xml:space="preserve">any </w:t>
      </w:r>
      <w:r w:rsidRPr="00A748DE">
        <w:rPr>
          <w:color w:val="2D2D2F"/>
          <w:sz w:val="24"/>
          <w:szCs w:val="24"/>
        </w:rPr>
        <w:t>it</w:t>
      </w:r>
      <w:r w:rsidRPr="00A748DE">
        <w:rPr>
          <w:color w:val="4F4F4F"/>
          <w:sz w:val="24"/>
          <w:szCs w:val="24"/>
        </w:rPr>
        <w:t>em w</w:t>
      </w:r>
      <w:r w:rsidRPr="00A748DE">
        <w:rPr>
          <w:color w:val="2D2D2F"/>
          <w:sz w:val="24"/>
          <w:szCs w:val="24"/>
        </w:rPr>
        <w:t xml:space="preserve">ith </w:t>
      </w:r>
      <w:r w:rsidRPr="00A748DE">
        <w:rPr>
          <w:color w:val="3D3D3D"/>
          <w:sz w:val="24"/>
          <w:szCs w:val="24"/>
        </w:rPr>
        <w:t xml:space="preserve">the </w:t>
      </w:r>
      <w:r w:rsidRPr="00A748DE">
        <w:rPr>
          <w:color w:val="4F4F4F"/>
          <w:sz w:val="24"/>
          <w:szCs w:val="24"/>
        </w:rPr>
        <w:t>except</w:t>
      </w:r>
      <w:r w:rsidR="008264D0" w:rsidRPr="00A748DE">
        <w:rPr>
          <w:color w:val="2D2D2F"/>
          <w:sz w:val="24"/>
          <w:szCs w:val="24"/>
        </w:rPr>
        <w:t xml:space="preserve">ion </w:t>
      </w:r>
      <w:r w:rsidRPr="00A748DE">
        <w:rPr>
          <w:color w:val="3D3D3D"/>
          <w:sz w:val="24"/>
          <w:szCs w:val="24"/>
        </w:rPr>
        <w:t xml:space="preserve">of product </w:t>
      </w:r>
      <w:r w:rsidRPr="00A748DE">
        <w:rPr>
          <w:color w:val="2D2D2F"/>
          <w:sz w:val="24"/>
          <w:szCs w:val="24"/>
        </w:rPr>
        <w:t>in</w:t>
      </w:r>
      <w:r w:rsidRPr="00A748DE">
        <w:rPr>
          <w:color w:val="4F4F4F"/>
          <w:sz w:val="24"/>
          <w:szCs w:val="24"/>
        </w:rPr>
        <w:t>ve</w:t>
      </w:r>
      <w:r w:rsidRPr="00A748DE">
        <w:rPr>
          <w:color w:val="2D2D2F"/>
          <w:sz w:val="24"/>
          <w:szCs w:val="24"/>
        </w:rPr>
        <w:t>nt</w:t>
      </w:r>
      <w:r w:rsidRPr="00A748DE">
        <w:rPr>
          <w:color w:val="4F4F4F"/>
          <w:sz w:val="24"/>
          <w:szCs w:val="24"/>
        </w:rPr>
        <w:t>ory so</w:t>
      </w:r>
      <w:r w:rsidRPr="00A748DE">
        <w:rPr>
          <w:color w:val="2D2D2F"/>
          <w:sz w:val="24"/>
          <w:szCs w:val="24"/>
        </w:rPr>
        <w:t xml:space="preserve">ld in </w:t>
      </w:r>
      <w:r w:rsidRPr="00A748DE">
        <w:rPr>
          <w:color w:val="3D3D3D"/>
          <w:sz w:val="24"/>
          <w:szCs w:val="24"/>
        </w:rPr>
        <w:t xml:space="preserve">the </w:t>
      </w:r>
      <w:r w:rsidR="008E6CC4" w:rsidRPr="00A748DE">
        <w:rPr>
          <w:color w:val="2D2D2F"/>
          <w:sz w:val="24"/>
          <w:szCs w:val="24"/>
        </w:rPr>
        <w:t>norm</w:t>
      </w:r>
      <w:r w:rsidRPr="00A748DE">
        <w:rPr>
          <w:color w:val="4F4F4F"/>
          <w:sz w:val="24"/>
          <w:szCs w:val="24"/>
        </w:rPr>
        <w:t>a</w:t>
      </w:r>
      <w:r w:rsidRPr="00A748DE">
        <w:rPr>
          <w:color w:val="2D2D2F"/>
          <w:sz w:val="24"/>
          <w:szCs w:val="24"/>
        </w:rPr>
        <w:t xml:space="preserve">l </w:t>
      </w:r>
      <w:r w:rsidRPr="00A748DE">
        <w:rPr>
          <w:color w:val="4F4F4F"/>
          <w:sz w:val="24"/>
          <w:szCs w:val="24"/>
        </w:rPr>
        <w:t>co</w:t>
      </w:r>
      <w:r w:rsidRPr="00A748DE">
        <w:rPr>
          <w:color w:val="2D2D2F"/>
          <w:sz w:val="24"/>
          <w:szCs w:val="24"/>
        </w:rPr>
        <w:t>u</w:t>
      </w:r>
      <w:r w:rsidRPr="00A748DE">
        <w:rPr>
          <w:color w:val="4F4F4F"/>
          <w:sz w:val="24"/>
          <w:szCs w:val="24"/>
        </w:rPr>
        <w:t xml:space="preserve">rse </w:t>
      </w:r>
      <w:r w:rsidR="008E6CC4" w:rsidRPr="00A748DE">
        <w:rPr>
          <w:color w:val="3D3D3D"/>
          <w:sz w:val="24"/>
          <w:szCs w:val="24"/>
        </w:rPr>
        <w:t xml:space="preserve">of </w:t>
      </w:r>
      <w:r w:rsidRPr="00A748DE">
        <w:rPr>
          <w:color w:val="3D3D3D"/>
          <w:sz w:val="24"/>
          <w:szCs w:val="24"/>
        </w:rPr>
        <w:t>business</w:t>
      </w:r>
      <w:r w:rsidRPr="00A748DE">
        <w:rPr>
          <w:color w:val="676767"/>
          <w:sz w:val="24"/>
          <w:szCs w:val="24"/>
        </w:rPr>
        <w:t>.</w:t>
      </w:r>
    </w:p>
    <w:p w14:paraId="36184925" w14:textId="77777777" w:rsidR="00A748DE" w:rsidRPr="00A748DE" w:rsidRDefault="00A748DE" w:rsidP="00A748DE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69BE7C7E" w14:textId="77777777" w:rsidR="00A748DE" w:rsidRDefault="00650B3C" w:rsidP="00A748DE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A748DE">
        <w:rPr>
          <w:b/>
          <w:bCs/>
          <w:color w:val="3D3D3D"/>
          <w:w w:val="105"/>
          <w:sz w:val="24"/>
          <w:szCs w:val="24"/>
        </w:rPr>
        <w:t>BUSINESS</w:t>
      </w:r>
      <w:r w:rsidRPr="00A748DE">
        <w:rPr>
          <w:b/>
          <w:bCs/>
          <w:color w:val="3D3D3D"/>
          <w:spacing w:val="-5"/>
          <w:w w:val="105"/>
          <w:sz w:val="24"/>
          <w:szCs w:val="24"/>
        </w:rPr>
        <w:t xml:space="preserve"> </w:t>
      </w:r>
      <w:r w:rsidRPr="00A748DE">
        <w:rPr>
          <w:b/>
          <w:bCs/>
          <w:color w:val="3D3D3D"/>
          <w:w w:val="105"/>
          <w:sz w:val="24"/>
          <w:szCs w:val="24"/>
        </w:rPr>
        <w:t>DEPOSITS</w:t>
      </w:r>
      <w:r w:rsidR="00A748DE" w:rsidRPr="00A748DE">
        <w:rPr>
          <w:b/>
          <w:bCs/>
          <w:color w:val="3D3D3D"/>
          <w:w w:val="105"/>
          <w:sz w:val="24"/>
          <w:szCs w:val="24"/>
        </w:rPr>
        <w:t>.</w:t>
      </w:r>
    </w:p>
    <w:p w14:paraId="44E8FCD9" w14:textId="77777777" w:rsidR="00A748DE" w:rsidRPr="00A748DE" w:rsidRDefault="00A748DE" w:rsidP="00A748DE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4FB9881D" w14:textId="60F98C74" w:rsidR="00A748DE" w:rsidRDefault="00650B3C" w:rsidP="00A748DE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A748DE">
        <w:rPr>
          <w:color w:val="4F4F4F"/>
          <w:spacing w:val="6"/>
          <w:sz w:val="24"/>
          <w:szCs w:val="24"/>
        </w:rPr>
        <w:t>A</w:t>
      </w:r>
      <w:r w:rsidRPr="00A748DE">
        <w:rPr>
          <w:color w:val="2D2D2F"/>
          <w:spacing w:val="6"/>
          <w:sz w:val="24"/>
          <w:szCs w:val="24"/>
        </w:rPr>
        <w:t>n</w:t>
      </w:r>
      <w:r w:rsidRPr="00A748DE">
        <w:rPr>
          <w:color w:val="4F4F4F"/>
          <w:spacing w:val="6"/>
          <w:sz w:val="24"/>
          <w:szCs w:val="24"/>
        </w:rPr>
        <w:t xml:space="preserve">y </w:t>
      </w:r>
      <w:r w:rsidRPr="00A748DE">
        <w:rPr>
          <w:color w:val="3D3D3D"/>
          <w:sz w:val="24"/>
          <w:szCs w:val="24"/>
        </w:rPr>
        <w:t>and all amounts currently</w:t>
      </w:r>
      <w:r w:rsidR="00A748DE">
        <w:rPr>
          <w:color w:val="3D3D3D"/>
          <w:sz w:val="24"/>
          <w:szCs w:val="24"/>
        </w:rPr>
        <w:t xml:space="preserve"> </w:t>
      </w:r>
      <w:r w:rsidRPr="00A748DE">
        <w:rPr>
          <w:color w:val="3D3D3D"/>
          <w:sz w:val="24"/>
          <w:szCs w:val="24"/>
        </w:rPr>
        <w:t xml:space="preserve">on </w:t>
      </w:r>
      <w:r w:rsidRPr="00A748DE">
        <w:rPr>
          <w:color w:val="2D2D2F"/>
          <w:sz w:val="24"/>
          <w:szCs w:val="24"/>
        </w:rPr>
        <w:t>d</w:t>
      </w:r>
      <w:r w:rsidRPr="00A748DE">
        <w:rPr>
          <w:color w:val="4F4F4F"/>
          <w:sz w:val="24"/>
          <w:szCs w:val="24"/>
        </w:rPr>
        <w:t xml:space="preserve">eposit </w:t>
      </w:r>
      <w:r w:rsidRPr="00A748DE">
        <w:rPr>
          <w:color w:val="3D3D3D"/>
          <w:sz w:val="24"/>
          <w:szCs w:val="24"/>
        </w:rPr>
        <w:t xml:space="preserve">for </w:t>
      </w:r>
      <w:r w:rsidRPr="00A748DE">
        <w:rPr>
          <w:color w:val="2D2D2F"/>
          <w:spacing w:val="6"/>
          <w:sz w:val="24"/>
          <w:szCs w:val="24"/>
        </w:rPr>
        <w:t>th</w:t>
      </w:r>
      <w:r w:rsidRPr="00A748DE">
        <w:rPr>
          <w:color w:val="4F4F4F"/>
          <w:spacing w:val="6"/>
          <w:sz w:val="24"/>
          <w:szCs w:val="24"/>
        </w:rPr>
        <w:t xml:space="preserve">e </w:t>
      </w:r>
      <w:r w:rsidRPr="00A748DE">
        <w:rPr>
          <w:color w:val="2D2D2F"/>
          <w:spacing w:val="3"/>
          <w:sz w:val="24"/>
          <w:szCs w:val="24"/>
        </w:rPr>
        <w:t>b</w:t>
      </w:r>
      <w:r w:rsidRPr="00A748DE">
        <w:rPr>
          <w:color w:val="4F4F4F"/>
          <w:spacing w:val="3"/>
          <w:sz w:val="24"/>
          <w:szCs w:val="24"/>
        </w:rPr>
        <w:t>e</w:t>
      </w:r>
      <w:r w:rsidRPr="00A748DE">
        <w:rPr>
          <w:color w:val="2D2D2F"/>
          <w:spacing w:val="3"/>
          <w:sz w:val="24"/>
          <w:szCs w:val="24"/>
        </w:rPr>
        <w:t>n</w:t>
      </w:r>
      <w:r w:rsidRPr="00A748DE">
        <w:rPr>
          <w:color w:val="4F4F4F"/>
          <w:spacing w:val="3"/>
          <w:sz w:val="24"/>
          <w:szCs w:val="24"/>
        </w:rPr>
        <w:t>efi</w:t>
      </w:r>
      <w:r w:rsidRPr="00A748DE">
        <w:rPr>
          <w:color w:val="2D2D2F"/>
          <w:spacing w:val="3"/>
          <w:sz w:val="24"/>
          <w:szCs w:val="24"/>
        </w:rPr>
        <w:t xml:space="preserve">t </w:t>
      </w:r>
      <w:r w:rsidRPr="00A748DE">
        <w:rPr>
          <w:color w:val="2D2D2F"/>
          <w:sz w:val="24"/>
          <w:szCs w:val="24"/>
        </w:rPr>
        <w:t xml:space="preserve">of </w:t>
      </w:r>
      <w:r w:rsidRPr="00A748DE">
        <w:rPr>
          <w:color w:val="2D2D2F"/>
          <w:spacing w:val="6"/>
          <w:sz w:val="24"/>
          <w:szCs w:val="24"/>
        </w:rPr>
        <w:t>th</w:t>
      </w:r>
      <w:r w:rsidRPr="00A748DE">
        <w:rPr>
          <w:color w:val="4F4F4F"/>
          <w:spacing w:val="6"/>
          <w:sz w:val="24"/>
          <w:szCs w:val="24"/>
        </w:rPr>
        <w:t xml:space="preserve">e </w:t>
      </w:r>
      <w:r w:rsidRPr="00A748DE">
        <w:rPr>
          <w:color w:val="2D2D2F"/>
          <w:spacing w:val="4"/>
          <w:sz w:val="24"/>
          <w:szCs w:val="24"/>
        </w:rPr>
        <w:t>Bu</w:t>
      </w:r>
      <w:r w:rsidRPr="00A748DE">
        <w:rPr>
          <w:color w:val="4F4F4F"/>
          <w:spacing w:val="4"/>
          <w:sz w:val="24"/>
          <w:szCs w:val="24"/>
        </w:rPr>
        <w:t>s</w:t>
      </w:r>
      <w:r w:rsidRPr="00A748DE">
        <w:rPr>
          <w:color w:val="2D2D2F"/>
          <w:spacing w:val="4"/>
          <w:sz w:val="24"/>
          <w:szCs w:val="24"/>
        </w:rPr>
        <w:t>in</w:t>
      </w:r>
      <w:r w:rsidRPr="00A748DE">
        <w:rPr>
          <w:color w:val="4F4F4F"/>
          <w:spacing w:val="4"/>
          <w:sz w:val="24"/>
          <w:szCs w:val="24"/>
        </w:rPr>
        <w:t xml:space="preserve">ess </w:t>
      </w:r>
      <w:r w:rsidRPr="00A748DE">
        <w:rPr>
          <w:color w:val="3D3D3D"/>
          <w:sz w:val="24"/>
          <w:szCs w:val="24"/>
        </w:rPr>
        <w:t xml:space="preserve">for </w:t>
      </w:r>
      <w:r w:rsidRPr="00A748DE">
        <w:rPr>
          <w:color w:val="2D2D2F"/>
          <w:sz w:val="24"/>
          <w:szCs w:val="24"/>
        </w:rPr>
        <w:t xml:space="preserve">utility </w:t>
      </w:r>
      <w:r w:rsidRPr="00A748DE">
        <w:rPr>
          <w:color w:val="4F4F4F"/>
          <w:sz w:val="24"/>
          <w:szCs w:val="24"/>
        </w:rPr>
        <w:t>serv</w:t>
      </w:r>
      <w:r w:rsidRPr="00A748DE">
        <w:rPr>
          <w:color w:val="2D2D2F"/>
          <w:sz w:val="24"/>
          <w:szCs w:val="24"/>
        </w:rPr>
        <w:t>i</w:t>
      </w:r>
      <w:r w:rsidRPr="00A748DE">
        <w:rPr>
          <w:color w:val="4F4F4F"/>
          <w:sz w:val="24"/>
          <w:szCs w:val="24"/>
        </w:rPr>
        <w:t>ces</w:t>
      </w:r>
      <w:r w:rsidRPr="00A748DE">
        <w:rPr>
          <w:color w:val="676767"/>
          <w:sz w:val="24"/>
          <w:szCs w:val="24"/>
        </w:rPr>
        <w:t xml:space="preserve">, </w:t>
      </w:r>
      <w:r w:rsidRPr="00A748DE">
        <w:rPr>
          <w:color w:val="181818"/>
          <w:sz w:val="24"/>
          <w:szCs w:val="24"/>
        </w:rPr>
        <w:t>l</w:t>
      </w:r>
      <w:r w:rsidRPr="00A748DE">
        <w:rPr>
          <w:color w:val="4F4F4F"/>
          <w:sz w:val="24"/>
          <w:szCs w:val="24"/>
        </w:rPr>
        <w:t xml:space="preserve">eases, </w:t>
      </w:r>
      <w:r w:rsidRPr="00A748DE">
        <w:rPr>
          <w:color w:val="2D2D2F"/>
          <w:spacing w:val="2"/>
          <w:sz w:val="24"/>
          <w:szCs w:val="24"/>
        </w:rPr>
        <w:t>in</w:t>
      </w:r>
      <w:r w:rsidRPr="00A748DE">
        <w:rPr>
          <w:color w:val="4F4F4F"/>
          <w:spacing w:val="2"/>
          <w:sz w:val="24"/>
          <w:szCs w:val="24"/>
        </w:rPr>
        <w:t>s</w:t>
      </w:r>
      <w:r w:rsidRPr="00A748DE">
        <w:rPr>
          <w:color w:val="2D2D2F"/>
          <w:spacing w:val="2"/>
          <w:sz w:val="24"/>
          <w:szCs w:val="24"/>
        </w:rPr>
        <w:t>uran</w:t>
      </w:r>
      <w:r w:rsidRPr="00A748DE">
        <w:rPr>
          <w:color w:val="4F4F4F"/>
          <w:spacing w:val="2"/>
          <w:sz w:val="24"/>
          <w:szCs w:val="24"/>
        </w:rPr>
        <w:t xml:space="preserve">ce, </w:t>
      </w:r>
      <w:r w:rsidRPr="00A748DE">
        <w:rPr>
          <w:color w:val="4F4F4F"/>
          <w:spacing w:val="6"/>
          <w:sz w:val="24"/>
          <w:szCs w:val="24"/>
        </w:rPr>
        <w:t>e</w:t>
      </w:r>
      <w:r w:rsidRPr="00A748DE">
        <w:rPr>
          <w:color w:val="2D2D2F"/>
          <w:spacing w:val="6"/>
          <w:sz w:val="24"/>
          <w:szCs w:val="24"/>
        </w:rPr>
        <w:t>t</w:t>
      </w:r>
      <w:r w:rsidRPr="00A748DE">
        <w:rPr>
          <w:color w:val="4F4F4F"/>
          <w:spacing w:val="6"/>
          <w:sz w:val="24"/>
          <w:szCs w:val="24"/>
        </w:rPr>
        <w:t>c</w:t>
      </w:r>
      <w:r w:rsidRPr="00A748DE">
        <w:rPr>
          <w:color w:val="2D2D2F"/>
          <w:spacing w:val="6"/>
          <w:sz w:val="24"/>
          <w:szCs w:val="24"/>
        </w:rPr>
        <w:t>.</w:t>
      </w:r>
      <w:r w:rsidRPr="00A748DE">
        <w:rPr>
          <w:color w:val="676767"/>
          <w:spacing w:val="6"/>
          <w:sz w:val="24"/>
          <w:szCs w:val="24"/>
        </w:rPr>
        <w:t xml:space="preserve">, </w:t>
      </w:r>
      <w:r w:rsidRPr="00A748DE">
        <w:rPr>
          <w:color w:val="4F4F4F"/>
          <w:sz w:val="24"/>
          <w:szCs w:val="24"/>
        </w:rPr>
        <w:t xml:space="preserve">are </w:t>
      </w:r>
      <w:r w:rsidRPr="00A748DE">
        <w:rPr>
          <w:color w:val="4F4F4F"/>
          <w:spacing w:val="4"/>
          <w:sz w:val="24"/>
          <w:szCs w:val="24"/>
        </w:rPr>
        <w:t>a</w:t>
      </w:r>
      <w:r w:rsidRPr="00A748DE">
        <w:rPr>
          <w:color w:val="2D2D2F"/>
          <w:spacing w:val="4"/>
          <w:sz w:val="24"/>
          <w:szCs w:val="24"/>
        </w:rPr>
        <w:t xml:space="preserve">nd </w:t>
      </w:r>
      <w:r w:rsidRPr="00A748DE">
        <w:rPr>
          <w:color w:val="4F4F4F"/>
          <w:sz w:val="24"/>
          <w:szCs w:val="24"/>
        </w:rPr>
        <w:t>s</w:t>
      </w:r>
      <w:r w:rsidRPr="00A748DE">
        <w:rPr>
          <w:color w:val="2D2D2F"/>
          <w:sz w:val="24"/>
          <w:szCs w:val="24"/>
        </w:rPr>
        <w:t xml:space="preserve">hall </w:t>
      </w:r>
      <w:proofErr w:type="gramStart"/>
      <w:r w:rsidRPr="00A748DE">
        <w:rPr>
          <w:color w:val="2D2D2F"/>
          <w:sz w:val="24"/>
          <w:szCs w:val="24"/>
        </w:rPr>
        <w:t xml:space="preserve">remain  </w:t>
      </w:r>
      <w:r w:rsidRPr="00A748DE">
        <w:rPr>
          <w:color w:val="2D2D2F"/>
          <w:spacing w:val="3"/>
          <w:sz w:val="24"/>
          <w:szCs w:val="24"/>
        </w:rPr>
        <w:t>th</w:t>
      </w:r>
      <w:r w:rsidRPr="00A748DE">
        <w:rPr>
          <w:color w:val="4F4F4F"/>
          <w:spacing w:val="3"/>
          <w:sz w:val="24"/>
          <w:szCs w:val="24"/>
        </w:rPr>
        <w:t>e</w:t>
      </w:r>
      <w:proofErr w:type="gramEnd"/>
      <w:r w:rsidRPr="00A748DE">
        <w:rPr>
          <w:color w:val="4F4F4F"/>
          <w:spacing w:val="3"/>
          <w:sz w:val="24"/>
          <w:szCs w:val="24"/>
        </w:rPr>
        <w:t xml:space="preserve"> </w:t>
      </w:r>
      <w:r w:rsidRPr="00A748DE">
        <w:rPr>
          <w:color w:val="4F4F4F"/>
          <w:spacing w:val="2"/>
          <w:sz w:val="24"/>
          <w:szCs w:val="24"/>
        </w:rPr>
        <w:t>so</w:t>
      </w:r>
      <w:r w:rsidRPr="00A748DE">
        <w:rPr>
          <w:color w:val="2D2D2F"/>
          <w:spacing w:val="2"/>
          <w:sz w:val="24"/>
          <w:szCs w:val="24"/>
        </w:rPr>
        <w:t>l</w:t>
      </w:r>
      <w:r w:rsidR="008E6CC4" w:rsidRPr="00A748DE">
        <w:rPr>
          <w:color w:val="4F4F4F"/>
          <w:spacing w:val="2"/>
          <w:sz w:val="24"/>
          <w:szCs w:val="24"/>
        </w:rPr>
        <w:t xml:space="preserve">e </w:t>
      </w:r>
      <w:r w:rsidRPr="00A748DE">
        <w:rPr>
          <w:color w:val="3D3D3D"/>
          <w:sz w:val="24"/>
          <w:szCs w:val="24"/>
        </w:rPr>
        <w:t xml:space="preserve">property  of  </w:t>
      </w:r>
      <w:r w:rsidRPr="00A748DE">
        <w:rPr>
          <w:color w:val="4F4F4F"/>
          <w:sz w:val="24"/>
          <w:szCs w:val="24"/>
        </w:rPr>
        <w:t>Se</w:t>
      </w:r>
      <w:r w:rsidRPr="00A748DE">
        <w:rPr>
          <w:color w:val="2D2D2F"/>
          <w:sz w:val="24"/>
          <w:szCs w:val="24"/>
        </w:rPr>
        <w:t>ll</w:t>
      </w:r>
      <w:r w:rsidRPr="00A748DE">
        <w:rPr>
          <w:color w:val="4F4F4F"/>
          <w:sz w:val="24"/>
          <w:szCs w:val="24"/>
        </w:rPr>
        <w:t>e</w:t>
      </w:r>
      <w:r w:rsidRPr="00A748DE">
        <w:rPr>
          <w:color w:val="2D2D2F"/>
          <w:sz w:val="24"/>
          <w:szCs w:val="24"/>
        </w:rPr>
        <w:t xml:space="preserve">r </w:t>
      </w:r>
      <w:r w:rsidRPr="00A748DE">
        <w:rPr>
          <w:color w:val="4F4F4F"/>
          <w:sz w:val="24"/>
          <w:szCs w:val="24"/>
        </w:rPr>
        <w:t>a</w:t>
      </w:r>
      <w:r w:rsidRPr="00A748DE">
        <w:rPr>
          <w:color w:val="2D2D2F"/>
          <w:sz w:val="24"/>
          <w:szCs w:val="24"/>
        </w:rPr>
        <w:t xml:space="preserve">nd  </w:t>
      </w:r>
      <w:r w:rsidRPr="00A748DE">
        <w:rPr>
          <w:color w:val="3D3D3D"/>
          <w:sz w:val="24"/>
          <w:szCs w:val="24"/>
        </w:rPr>
        <w:t xml:space="preserve">are </w:t>
      </w:r>
      <w:r w:rsidRPr="00A748DE">
        <w:rPr>
          <w:color w:val="2D2D2F"/>
          <w:sz w:val="24"/>
          <w:szCs w:val="24"/>
        </w:rPr>
        <w:t xml:space="preserve">not  included  </w:t>
      </w:r>
      <w:r w:rsidRPr="00A748DE">
        <w:rPr>
          <w:color w:val="4F4F4F"/>
          <w:sz w:val="24"/>
          <w:szCs w:val="24"/>
        </w:rPr>
        <w:t xml:space="preserve">as </w:t>
      </w:r>
      <w:r w:rsidRPr="00A748DE">
        <w:rPr>
          <w:color w:val="2D2D2F"/>
          <w:spacing w:val="2"/>
          <w:sz w:val="24"/>
          <w:szCs w:val="24"/>
        </w:rPr>
        <w:t>p</w:t>
      </w:r>
      <w:r w:rsidRPr="00A748DE">
        <w:rPr>
          <w:color w:val="4F4F4F"/>
          <w:spacing w:val="2"/>
          <w:sz w:val="24"/>
          <w:szCs w:val="24"/>
        </w:rPr>
        <w:t xml:space="preserve">art </w:t>
      </w:r>
      <w:r w:rsidRPr="00A748DE">
        <w:rPr>
          <w:color w:val="3D3D3D"/>
          <w:sz w:val="24"/>
          <w:szCs w:val="24"/>
        </w:rPr>
        <w:t xml:space="preserve">of </w:t>
      </w:r>
      <w:r w:rsidRPr="00A748DE">
        <w:rPr>
          <w:color w:val="2D2D2F"/>
          <w:spacing w:val="3"/>
          <w:sz w:val="24"/>
          <w:szCs w:val="24"/>
        </w:rPr>
        <w:t>thi</w:t>
      </w:r>
      <w:r w:rsidRPr="00A748DE">
        <w:rPr>
          <w:color w:val="4F4F4F"/>
          <w:spacing w:val="3"/>
          <w:sz w:val="24"/>
          <w:szCs w:val="24"/>
        </w:rPr>
        <w:t xml:space="preserve">s </w:t>
      </w:r>
      <w:r w:rsidRPr="00A748DE">
        <w:rPr>
          <w:color w:val="2D2D2F"/>
          <w:sz w:val="24"/>
          <w:szCs w:val="24"/>
        </w:rPr>
        <w:t>tran</w:t>
      </w:r>
      <w:r w:rsidRPr="00A748DE">
        <w:rPr>
          <w:color w:val="4F4F4F"/>
          <w:sz w:val="24"/>
          <w:szCs w:val="24"/>
        </w:rPr>
        <w:t>sac</w:t>
      </w:r>
      <w:r w:rsidRPr="00A748DE">
        <w:rPr>
          <w:color w:val="2D2D2F"/>
          <w:sz w:val="24"/>
          <w:szCs w:val="24"/>
        </w:rPr>
        <w:t>tion</w:t>
      </w:r>
      <w:r w:rsidRPr="00A748DE">
        <w:rPr>
          <w:color w:val="4F4F4F"/>
          <w:sz w:val="24"/>
          <w:szCs w:val="24"/>
        </w:rPr>
        <w:t>.</w:t>
      </w:r>
    </w:p>
    <w:p w14:paraId="09D6EFA9" w14:textId="77777777" w:rsidR="00A748DE" w:rsidRDefault="00A748DE" w:rsidP="00A748DE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67945BA1" w14:textId="4D0DC83F" w:rsidR="00A748DE" w:rsidRPr="00A748DE" w:rsidRDefault="008E6CC4" w:rsidP="00A748DE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A748DE">
        <w:rPr>
          <w:color w:val="3D3D3D"/>
          <w:sz w:val="24"/>
          <w:szCs w:val="24"/>
        </w:rPr>
        <w:t xml:space="preserve">Buyer </w:t>
      </w:r>
      <w:r w:rsidR="00650B3C" w:rsidRPr="00A748DE">
        <w:rPr>
          <w:color w:val="4F4F4F"/>
          <w:sz w:val="24"/>
          <w:szCs w:val="24"/>
        </w:rPr>
        <w:t>s</w:t>
      </w:r>
      <w:r w:rsidR="00650B3C" w:rsidRPr="00A748DE">
        <w:rPr>
          <w:color w:val="2D2D2F"/>
          <w:sz w:val="24"/>
          <w:szCs w:val="24"/>
        </w:rPr>
        <w:t>hall</w:t>
      </w:r>
      <w:r w:rsidR="00650B3C" w:rsidRPr="00A748DE">
        <w:rPr>
          <w:color w:val="676767"/>
          <w:sz w:val="24"/>
          <w:szCs w:val="24"/>
        </w:rPr>
        <w:t xml:space="preserve">, </w:t>
      </w:r>
      <w:r w:rsidR="00650B3C" w:rsidRPr="00A748DE">
        <w:rPr>
          <w:color w:val="4F4F4F"/>
          <w:sz w:val="24"/>
          <w:szCs w:val="24"/>
        </w:rPr>
        <w:t>effec</w:t>
      </w:r>
      <w:r w:rsidR="00650B3C" w:rsidRPr="00A748DE">
        <w:rPr>
          <w:color w:val="2D2D2F"/>
          <w:sz w:val="24"/>
          <w:szCs w:val="24"/>
        </w:rPr>
        <w:t>ti</w:t>
      </w:r>
      <w:r w:rsidR="00650B3C" w:rsidRPr="00A748DE">
        <w:rPr>
          <w:color w:val="4F4F4F"/>
          <w:sz w:val="24"/>
          <w:szCs w:val="24"/>
        </w:rPr>
        <w:t>ve w</w:t>
      </w:r>
      <w:r w:rsidR="00650B3C" w:rsidRPr="00A748DE">
        <w:rPr>
          <w:color w:val="2D2D2F"/>
          <w:sz w:val="24"/>
          <w:szCs w:val="24"/>
        </w:rPr>
        <w:t xml:space="preserve">ith </w:t>
      </w:r>
      <w:r w:rsidR="00650B3C" w:rsidRPr="00A748DE">
        <w:rPr>
          <w:color w:val="3D3D3D"/>
          <w:sz w:val="24"/>
          <w:szCs w:val="24"/>
        </w:rPr>
        <w:t xml:space="preserve">the </w:t>
      </w:r>
      <w:r w:rsidR="00650B3C" w:rsidRPr="00A748DE">
        <w:rPr>
          <w:color w:val="4F4F4F"/>
          <w:sz w:val="24"/>
          <w:szCs w:val="24"/>
        </w:rPr>
        <w:t>C</w:t>
      </w:r>
      <w:r w:rsidR="00650B3C" w:rsidRPr="00A748DE">
        <w:rPr>
          <w:color w:val="2D2D2F"/>
          <w:sz w:val="24"/>
          <w:szCs w:val="24"/>
        </w:rPr>
        <w:t>lo</w:t>
      </w:r>
      <w:r w:rsidR="00650B3C" w:rsidRPr="00A748DE">
        <w:rPr>
          <w:color w:val="4F4F4F"/>
          <w:sz w:val="24"/>
          <w:szCs w:val="24"/>
        </w:rPr>
        <w:t>s</w:t>
      </w:r>
      <w:r w:rsidR="00650B3C" w:rsidRPr="00A748DE">
        <w:rPr>
          <w:color w:val="2D2D2F"/>
          <w:sz w:val="24"/>
          <w:szCs w:val="24"/>
        </w:rPr>
        <w:t>in</w:t>
      </w:r>
      <w:r w:rsidR="00650B3C" w:rsidRPr="00A748DE">
        <w:rPr>
          <w:color w:val="4F4F4F"/>
          <w:sz w:val="24"/>
          <w:szCs w:val="24"/>
        </w:rPr>
        <w:t xml:space="preserve">g, </w:t>
      </w:r>
      <w:r w:rsidR="00650B3C" w:rsidRPr="00A748DE">
        <w:rPr>
          <w:color w:val="2D2D2F"/>
          <w:sz w:val="24"/>
          <w:szCs w:val="24"/>
        </w:rPr>
        <w:t>d</w:t>
      </w:r>
      <w:r w:rsidR="00650B3C" w:rsidRPr="00A748DE">
        <w:rPr>
          <w:color w:val="4F4F4F"/>
          <w:sz w:val="24"/>
          <w:szCs w:val="24"/>
        </w:rPr>
        <w:t>e</w:t>
      </w:r>
      <w:r w:rsidR="00650B3C" w:rsidRPr="00A748DE">
        <w:rPr>
          <w:color w:val="2D2D2F"/>
          <w:sz w:val="24"/>
          <w:szCs w:val="24"/>
        </w:rPr>
        <w:t>po</w:t>
      </w:r>
      <w:r w:rsidR="00650B3C" w:rsidRPr="00A748DE">
        <w:rPr>
          <w:color w:val="4F4F4F"/>
          <w:sz w:val="24"/>
          <w:szCs w:val="24"/>
        </w:rPr>
        <w:t>s</w:t>
      </w:r>
      <w:r w:rsidR="00650B3C" w:rsidRPr="00A748DE">
        <w:rPr>
          <w:color w:val="2D2D2F"/>
          <w:sz w:val="24"/>
          <w:szCs w:val="24"/>
        </w:rPr>
        <w:t xml:space="preserve">it </w:t>
      </w:r>
      <w:r w:rsidR="00650B3C" w:rsidRPr="00A748DE">
        <w:rPr>
          <w:color w:val="4F4F4F"/>
          <w:sz w:val="24"/>
          <w:szCs w:val="24"/>
        </w:rPr>
        <w:t>s</w:t>
      </w:r>
      <w:r w:rsidR="00650B3C" w:rsidRPr="00A748DE">
        <w:rPr>
          <w:color w:val="2D2D2F"/>
          <w:sz w:val="24"/>
          <w:szCs w:val="24"/>
        </w:rPr>
        <w:t xml:space="preserve">uch </w:t>
      </w:r>
      <w:r w:rsidR="00650B3C" w:rsidRPr="00A748DE">
        <w:rPr>
          <w:color w:val="4F4F4F"/>
          <w:sz w:val="24"/>
          <w:szCs w:val="24"/>
        </w:rPr>
        <w:t>amo</w:t>
      </w:r>
      <w:r w:rsidR="00650B3C" w:rsidRPr="00A748DE">
        <w:rPr>
          <w:color w:val="2D2D2F"/>
          <w:sz w:val="24"/>
          <w:szCs w:val="24"/>
        </w:rPr>
        <w:t>unt</w:t>
      </w:r>
      <w:r w:rsidR="00650B3C" w:rsidRPr="00A748DE">
        <w:rPr>
          <w:color w:val="4F4F4F"/>
          <w:sz w:val="24"/>
          <w:szCs w:val="24"/>
        </w:rPr>
        <w:t xml:space="preserve">s </w:t>
      </w:r>
      <w:r w:rsidR="00650B3C" w:rsidRPr="00A748DE">
        <w:rPr>
          <w:color w:val="3D3D3D"/>
          <w:sz w:val="24"/>
          <w:szCs w:val="24"/>
        </w:rPr>
        <w:t xml:space="preserve">as are necessary to </w:t>
      </w:r>
      <w:r w:rsidR="00650B3C" w:rsidRPr="00A748DE">
        <w:rPr>
          <w:color w:val="4F4F4F"/>
          <w:sz w:val="24"/>
          <w:szCs w:val="24"/>
        </w:rPr>
        <w:t>con</w:t>
      </w:r>
      <w:r w:rsidR="00650B3C" w:rsidRPr="00A748DE">
        <w:rPr>
          <w:color w:val="2D2D2F"/>
          <w:sz w:val="24"/>
          <w:szCs w:val="24"/>
        </w:rPr>
        <w:t>tinu</w:t>
      </w:r>
      <w:r w:rsidR="00650B3C" w:rsidRPr="00A748DE">
        <w:rPr>
          <w:color w:val="4F4F4F"/>
          <w:sz w:val="24"/>
          <w:szCs w:val="24"/>
        </w:rPr>
        <w:t xml:space="preserve">e </w:t>
      </w:r>
      <w:r w:rsidR="00650B3C" w:rsidRPr="00A748DE">
        <w:rPr>
          <w:color w:val="3D3D3D"/>
          <w:sz w:val="24"/>
          <w:szCs w:val="24"/>
        </w:rPr>
        <w:t>the operation of the Business.</w:t>
      </w:r>
    </w:p>
    <w:p w14:paraId="24C80742" w14:textId="77777777" w:rsidR="00A748DE" w:rsidRPr="00A748DE" w:rsidRDefault="00A748DE" w:rsidP="00A748DE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2FA3C8C4" w14:textId="77777777" w:rsidR="00A748DE" w:rsidRPr="00A748DE" w:rsidRDefault="00650B3C" w:rsidP="00A748DE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A748DE">
        <w:rPr>
          <w:b/>
          <w:bCs/>
          <w:color w:val="3D3D3D"/>
          <w:w w:val="105"/>
          <w:sz w:val="24"/>
          <w:szCs w:val="24"/>
        </w:rPr>
        <w:t>BUSINESS</w:t>
      </w:r>
      <w:r w:rsidRPr="00A748DE">
        <w:rPr>
          <w:b/>
          <w:bCs/>
          <w:color w:val="3D3D3D"/>
          <w:spacing w:val="-3"/>
          <w:w w:val="105"/>
          <w:sz w:val="24"/>
          <w:szCs w:val="24"/>
        </w:rPr>
        <w:t xml:space="preserve"> </w:t>
      </w:r>
      <w:r w:rsidRPr="00A748DE">
        <w:rPr>
          <w:b/>
          <w:bCs/>
          <w:color w:val="3D3D3D"/>
          <w:w w:val="105"/>
          <w:sz w:val="24"/>
          <w:szCs w:val="24"/>
        </w:rPr>
        <w:t>TELEPHONE/WEBSITE/EMAIL</w:t>
      </w:r>
      <w:r w:rsidR="00A748DE">
        <w:rPr>
          <w:color w:val="3D3D3D"/>
          <w:w w:val="105"/>
          <w:sz w:val="24"/>
          <w:szCs w:val="24"/>
        </w:rPr>
        <w:t xml:space="preserve">. </w:t>
      </w:r>
      <w:r w:rsidRPr="00A748DE">
        <w:rPr>
          <w:color w:val="4F4F4F"/>
          <w:w w:val="105"/>
          <w:sz w:val="24"/>
          <w:szCs w:val="24"/>
        </w:rPr>
        <w:t>Se</w:t>
      </w:r>
      <w:r w:rsidRPr="00A748DE">
        <w:rPr>
          <w:color w:val="181818"/>
          <w:w w:val="105"/>
          <w:sz w:val="24"/>
          <w:szCs w:val="24"/>
        </w:rPr>
        <w:t>ll</w:t>
      </w:r>
      <w:r w:rsidRPr="00A748DE">
        <w:rPr>
          <w:color w:val="4F4F4F"/>
          <w:w w:val="105"/>
          <w:sz w:val="24"/>
          <w:szCs w:val="24"/>
        </w:rPr>
        <w:t xml:space="preserve">er agrees </w:t>
      </w:r>
      <w:r w:rsidRPr="00A748DE">
        <w:rPr>
          <w:color w:val="3D3D3D"/>
          <w:w w:val="105"/>
          <w:sz w:val="24"/>
          <w:szCs w:val="24"/>
        </w:rPr>
        <w:t xml:space="preserve">to transfer to Buyer </w:t>
      </w:r>
      <w:r w:rsidRPr="00A748DE">
        <w:rPr>
          <w:color w:val="4F4F4F"/>
          <w:w w:val="105"/>
          <w:sz w:val="24"/>
          <w:szCs w:val="24"/>
        </w:rPr>
        <w:t>at C</w:t>
      </w:r>
      <w:r w:rsidRPr="00A748DE">
        <w:rPr>
          <w:color w:val="2D2D2F"/>
          <w:w w:val="105"/>
          <w:sz w:val="24"/>
          <w:szCs w:val="24"/>
        </w:rPr>
        <w:t>l</w:t>
      </w:r>
      <w:r w:rsidRPr="00A748DE">
        <w:rPr>
          <w:color w:val="4F4F4F"/>
          <w:w w:val="105"/>
          <w:sz w:val="24"/>
          <w:szCs w:val="24"/>
        </w:rPr>
        <w:t>os</w:t>
      </w:r>
      <w:r w:rsidRPr="00A748DE">
        <w:rPr>
          <w:color w:val="2D2D2F"/>
          <w:w w:val="105"/>
          <w:sz w:val="24"/>
          <w:szCs w:val="24"/>
        </w:rPr>
        <w:t>in</w:t>
      </w:r>
      <w:r w:rsidRPr="00A748DE">
        <w:rPr>
          <w:color w:val="4F4F4F"/>
          <w:w w:val="105"/>
          <w:sz w:val="24"/>
          <w:szCs w:val="24"/>
        </w:rPr>
        <w:t>g</w:t>
      </w:r>
      <w:r w:rsidRPr="00A748DE">
        <w:rPr>
          <w:color w:val="676767"/>
          <w:w w:val="105"/>
          <w:sz w:val="24"/>
          <w:szCs w:val="24"/>
        </w:rPr>
        <w:t xml:space="preserve">, </w:t>
      </w:r>
      <w:r w:rsidRPr="00A748DE">
        <w:rPr>
          <w:color w:val="4F4F4F"/>
          <w:w w:val="105"/>
          <w:sz w:val="24"/>
          <w:szCs w:val="24"/>
        </w:rPr>
        <w:t xml:space="preserve">and </w:t>
      </w:r>
      <w:r w:rsidRPr="00A748DE">
        <w:rPr>
          <w:color w:val="3D3D3D"/>
          <w:w w:val="105"/>
          <w:sz w:val="24"/>
          <w:szCs w:val="24"/>
        </w:rPr>
        <w:t xml:space="preserve">Buyer </w:t>
      </w:r>
      <w:r w:rsidRPr="00A748DE">
        <w:rPr>
          <w:color w:val="4F4F4F"/>
          <w:w w:val="105"/>
          <w:sz w:val="24"/>
          <w:szCs w:val="24"/>
        </w:rPr>
        <w:t xml:space="preserve">agrees </w:t>
      </w:r>
      <w:r w:rsidRPr="00A748DE">
        <w:rPr>
          <w:color w:val="3D3D3D"/>
          <w:w w:val="105"/>
          <w:sz w:val="24"/>
          <w:szCs w:val="24"/>
        </w:rPr>
        <w:t xml:space="preserve">to </w:t>
      </w:r>
      <w:r w:rsidRPr="00A748DE">
        <w:rPr>
          <w:color w:val="4F4F4F"/>
          <w:w w:val="105"/>
          <w:sz w:val="24"/>
          <w:szCs w:val="24"/>
        </w:rPr>
        <w:t>accept a</w:t>
      </w:r>
      <w:r w:rsidRPr="00A748DE">
        <w:rPr>
          <w:color w:val="2D2D2F"/>
          <w:w w:val="105"/>
          <w:sz w:val="24"/>
          <w:szCs w:val="24"/>
        </w:rPr>
        <w:t xml:space="preserve">ll </w:t>
      </w:r>
      <w:r w:rsidRPr="00A748DE">
        <w:rPr>
          <w:color w:val="3D3D3D"/>
          <w:w w:val="105"/>
          <w:sz w:val="24"/>
          <w:szCs w:val="24"/>
        </w:rPr>
        <w:t xml:space="preserve">of </w:t>
      </w:r>
      <w:r w:rsidRPr="00A748DE">
        <w:rPr>
          <w:color w:val="4F4F4F"/>
          <w:w w:val="105"/>
          <w:sz w:val="24"/>
          <w:szCs w:val="24"/>
        </w:rPr>
        <w:t>Se</w:t>
      </w:r>
      <w:r w:rsidRPr="00A748DE">
        <w:rPr>
          <w:color w:val="2D2D2F"/>
          <w:w w:val="105"/>
          <w:sz w:val="24"/>
          <w:szCs w:val="24"/>
        </w:rPr>
        <w:t>ll</w:t>
      </w:r>
      <w:r w:rsidRPr="00A748DE">
        <w:rPr>
          <w:color w:val="4F4F4F"/>
          <w:w w:val="105"/>
          <w:sz w:val="24"/>
          <w:szCs w:val="24"/>
        </w:rPr>
        <w:t xml:space="preserve">er's </w:t>
      </w:r>
      <w:r w:rsidRPr="00A748DE">
        <w:rPr>
          <w:color w:val="3D3D3D"/>
          <w:w w:val="105"/>
          <w:sz w:val="24"/>
          <w:szCs w:val="24"/>
        </w:rPr>
        <w:t>right</w:t>
      </w:r>
      <w:r w:rsidRPr="00A748DE">
        <w:rPr>
          <w:color w:val="676767"/>
          <w:w w:val="105"/>
          <w:sz w:val="24"/>
          <w:szCs w:val="24"/>
        </w:rPr>
        <w:t xml:space="preserve">, </w:t>
      </w:r>
      <w:r w:rsidR="00CA1B43" w:rsidRPr="00A748DE">
        <w:rPr>
          <w:color w:val="3D3D3D"/>
          <w:w w:val="105"/>
          <w:sz w:val="24"/>
          <w:szCs w:val="24"/>
        </w:rPr>
        <w:t>title</w:t>
      </w:r>
      <w:r w:rsidRPr="00A748DE">
        <w:rPr>
          <w:color w:val="676767"/>
          <w:w w:val="105"/>
          <w:sz w:val="24"/>
          <w:szCs w:val="24"/>
        </w:rPr>
        <w:t xml:space="preserve">, </w:t>
      </w:r>
      <w:r w:rsidRPr="00A748DE">
        <w:rPr>
          <w:color w:val="2D2D2F"/>
          <w:w w:val="105"/>
          <w:sz w:val="24"/>
          <w:szCs w:val="24"/>
        </w:rPr>
        <w:t>int</w:t>
      </w:r>
      <w:r w:rsidRPr="00A748DE">
        <w:rPr>
          <w:color w:val="4F4F4F"/>
          <w:w w:val="105"/>
          <w:sz w:val="24"/>
          <w:szCs w:val="24"/>
        </w:rPr>
        <w:t xml:space="preserve">erest and </w:t>
      </w:r>
      <w:r w:rsidRPr="00A748DE">
        <w:rPr>
          <w:color w:val="3D3D3D"/>
          <w:w w:val="105"/>
          <w:sz w:val="24"/>
          <w:szCs w:val="24"/>
        </w:rPr>
        <w:t xml:space="preserve">responsibility </w:t>
      </w:r>
      <w:r w:rsidRPr="00A748DE">
        <w:rPr>
          <w:color w:val="4F4F4F"/>
          <w:w w:val="105"/>
          <w:sz w:val="24"/>
          <w:szCs w:val="24"/>
        </w:rPr>
        <w:t xml:space="preserve">for </w:t>
      </w:r>
      <w:r w:rsidRPr="00A748DE">
        <w:rPr>
          <w:color w:val="3D3D3D"/>
          <w:w w:val="105"/>
          <w:sz w:val="24"/>
          <w:szCs w:val="24"/>
        </w:rPr>
        <w:t xml:space="preserve">the </w:t>
      </w:r>
      <w:r w:rsidRPr="00A748DE">
        <w:rPr>
          <w:color w:val="4F4F4F"/>
          <w:w w:val="105"/>
          <w:sz w:val="24"/>
          <w:szCs w:val="24"/>
        </w:rPr>
        <w:t>Busine</w:t>
      </w:r>
      <w:r w:rsidRPr="00A748DE">
        <w:rPr>
          <w:color w:val="676767"/>
          <w:w w:val="105"/>
          <w:sz w:val="24"/>
          <w:szCs w:val="24"/>
        </w:rPr>
        <w:t xml:space="preserve">ss </w:t>
      </w:r>
      <w:r w:rsidRPr="00A748DE">
        <w:rPr>
          <w:color w:val="4F4F4F"/>
          <w:w w:val="105"/>
          <w:sz w:val="24"/>
          <w:szCs w:val="24"/>
        </w:rPr>
        <w:t xml:space="preserve">telephone </w:t>
      </w:r>
      <w:r w:rsidRPr="00A748DE">
        <w:rPr>
          <w:color w:val="3D3D3D"/>
          <w:w w:val="105"/>
          <w:sz w:val="24"/>
          <w:szCs w:val="24"/>
        </w:rPr>
        <w:t>number(s)</w:t>
      </w:r>
      <w:r w:rsidRPr="00A748DE">
        <w:rPr>
          <w:color w:val="676767"/>
          <w:w w:val="105"/>
          <w:sz w:val="24"/>
          <w:szCs w:val="24"/>
        </w:rPr>
        <w:t xml:space="preserve">, </w:t>
      </w:r>
      <w:r w:rsidRPr="00A748DE">
        <w:rPr>
          <w:color w:val="4F4F4F"/>
          <w:w w:val="105"/>
          <w:sz w:val="24"/>
          <w:szCs w:val="24"/>
        </w:rPr>
        <w:t>and ye</w:t>
      </w:r>
      <w:r w:rsidRPr="00A748DE">
        <w:rPr>
          <w:color w:val="2D2D2F"/>
          <w:w w:val="105"/>
          <w:sz w:val="24"/>
          <w:szCs w:val="24"/>
        </w:rPr>
        <w:t>ll</w:t>
      </w:r>
      <w:r w:rsidRPr="00A748DE">
        <w:rPr>
          <w:color w:val="4F4F4F"/>
          <w:w w:val="105"/>
          <w:sz w:val="24"/>
          <w:szCs w:val="24"/>
        </w:rPr>
        <w:t xml:space="preserve">ow </w:t>
      </w:r>
      <w:r w:rsidRPr="00A748DE">
        <w:rPr>
          <w:color w:val="3D3D3D"/>
          <w:w w:val="105"/>
          <w:sz w:val="24"/>
          <w:szCs w:val="24"/>
        </w:rPr>
        <w:t>pages</w:t>
      </w:r>
      <w:r w:rsidRPr="00A748DE">
        <w:rPr>
          <w:color w:val="828385"/>
          <w:w w:val="105"/>
          <w:sz w:val="24"/>
          <w:szCs w:val="24"/>
        </w:rPr>
        <w:t xml:space="preserve">, </w:t>
      </w:r>
      <w:r w:rsidRPr="00A748DE">
        <w:rPr>
          <w:color w:val="4F4F4F"/>
          <w:w w:val="105"/>
          <w:sz w:val="24"/>
          <w:szCs w:val="24"/>
        </w:rPr>
        <w:t>Webs</w:t>
      </w:r>
      <w:r w:rsidRPr="00A748DE">
        <w:rPr>
          <w:color w:val="2D2D2F"/>
          <w:w w:val="105"/>
          <w:sz w:val="24"/>
          <w:szCs w:val="24"/>
        </w:rPr>
        <w:t>it</w:t>
      </w:r>
      <w:r w:rsidRPr="00A748DE">
        <w:rPr>
          <w:color w:val="4F4F4F"/>
          <w:w w:val="105"/>
          <w:sz w:val="24"/>
          <w:szCs w:val="24"/>
        </w:rPr>
        <w:t>e(s)</w:t>
      </w:r>
      <w:r w:rsidRPr="00A748DE">
        <w:rPr>
          <w:color w:val="676767"/>
          <w:w w:val="105"/>
          <w:sz w:val="24"/>
          <w:szCs w:val="24"/>
        </w:rPr>
        <w:t xml:space="preserve">, </w:t>
      </w:r>
      <w:r w:rsidRPr="00A748DE">
        <w:rPr>
          <w:color w:val="4F4F4F"/>
          <w:w w:val="105"/>
          <w:sz w:val="24"/>
          <w:szCs w:val="24"/>
        </w:rPr>
        <w:t>and ema</w:t>
      </w:r>
      <w:r w:rsidRPr="00A748DE">
        <w:rPr>
          <w:color w:val="2D2D2F"/>
          <w:w w:val="105"/>
          <w:sz w:val="24"/>
          <w:szCs w:val="24"/>
        </w:rPr>
        <w:t xml:space="preserve">il </w:t>
      </w:r>
      <w:r w:rsidRPr="00A748DE">
        <w:rPr>
          <w:color w:val="4F4F4F"/>
          <w:w w:val="105"/>
          <w:sz w:val="24"/>
          <w:szCs w:val="24"/>
        </w:rPr>
        <w:t>address</w:t>
      </w:r>
      <w:r w:rsidRPr="00A748DE">
        <w:rPr>
          <w:color w:val="676767"/>
          <w:w w:val="105"/>
          <w:sz w:val="24"/>
          <w:szCs w:val="24"/>
        </w:rPr>
        <w:t xml:space="preserve">, </w:t>
      </w:r>
      <w:r w:rsidRPr="00A748DE">
        <w:rPr>
          <w:color w:val="4F4F4F"/>
          <w:w w:val="105"/>
          <w:sz w:val="24"/>
          <w:szCs w:val="24"/>
        </w:rPr>
        <w:t>or other adverti</w:t>
      </w:r>
      <w:r w:rsidRPr="00A748DE">
        <w:rPr>
          <w:color w:val="676767"/>
          <w:w w:val="105"/>
          <w:sz w:val="24"/>
          <w:szCs w:val="24"/>
        </w:rPr>
        <w:t>s</w:t>
      </w:r>
      <w:r w:rsidRPr="00A748DE">
        <w:rPr>
          <w:color w:val="2D2D2F"/>
          <w:w w:val="105"/>
          <w:sz w:val="24"/>
          <w:szCs w:val="24"/>
        </w:rPr>
        <w:t>in</w:t>
      </w:r>
      <w:r w:rsidRPr="00A748DE">
        <w:rPr>
          <w:color w:val="4F4F4F"/>
          <w:w w:val="105"/>
          <w:sz w:val="24"/>
          <w:szCs w:val="24"/>
        </w:rPr>
        <w:t xml:space="preserve">g </w:t>
      </w:r>
      <w:r w:rsidRPr="00A748DE">
        <w:rPr>
          <w:color w:val="3D3D3D"/>
          <w:w w:val="105"/>
          <w:sz w:val="24"/>
          <w:szCs w:val="24"/>
        </w:rPr>
        <w:t xml:space="preserve">that </w:t>
      </w:r>
      <w:r w:rsidRPr="00A748DE">
        <w:rPr>
          <w:color w:val="4F4F4F"/>
          <w:w w:val="105"/>
          <w:sz w:val="24"/>
          <w:szCs w:val="24"/>
        </w:rPr>
        <w:t>refer</w:t>
      </w:r>
      <w:r w:rsidRPr="00A748DE">
        <w:rPr>
          <w:color w:val="676767"/>
          <w:w w:val="105"/>
          <w:sz w:val="24"/>
          <w:szCs w:val="24"/>
        </w:rPr>
        <w:t xml:space="preserve">s </w:t>
      </w:r>
      <w:r w:rsidRPr="00A748DE">
        <w:rPr>
          <w:color w:val="3D3D3D"/>
          <w:w w:val="105"/>
          <w:sz w:val="24"/>
          <w:szCs w:val="24"/>
        </w:rPr>
        <w:t xml:space="preserve">to </w:t>
      </w:r>
      <w:r w:rsidRPr="00A748DE">
        <w:rPr>
          <w:color w:val="4F4F4F"/>
          <w:w w:val="105"/>
          <w:sz w:val="24"/>
          <w:szCs w:val="24"/>
        </w:rPr>
        <w:t xml:space="preserve">said </w:t>
      </w:r>
      <w:r w:rsidRPr="00A748DE">
        <w:rPr>
          <w:color w:val="3D3D3D"/>
          <w:w w:val="105"/>
          <w:sz w:val="24"/>
          <w:szCs w:val="24"/>
        </w:rPr>
        <w:t>items</w:t>
      </w:r>
      <w:r w:rsidRPr="00A748DE">
        <w:rPr>
          <w:color w:val="181818"/>
          <w:w w:val="105"/>
          <w:sz w:val="24"/>
          <w:szCs w:val="24"/>
        </w:rPr>
        <w:t>.</w:t>
      </w:r>
    </w:p>
    <w:p w14:paraId="44697F37" w14:textId="1E42477C" w:rsidR="00A748DE" w:rsidRDefault="00A748DE" w:rsidP="00A748DE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6FBD261A" w14:textId="466BAD47" w:rsidR="00A748DE" w:rsidRDefault="00A748DE" w:rsidP="00A748DE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2BE3641F" w14:textId="77777777" w:rsidR="00A748DE" w:rsidRPr="00A748DE" w:rsidRDefault="00A748DE" w:rsidP="00A748DE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65B2DAB9" w14:textId="77777777" w:rsidR="006B7C5B" w:rsidRPr="006B7C5B" w:rsidRDefault="00650B3C" w:rsidP="006B7C5B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A748DE">
        <w:rPr>
          <w:b/>
          <w:bCs/>
          <w:color w:val="3D3D3D"/>
          <w:w w:val="105"/>
          <w:sz w:val="24"/>
          <w:szCs w:val="24"/>
        </w:rPr>
        <w:lastRenderedPageBreak/>
        <w:t>BUSINESS</w:t>
      </w:r>
      <w:r w:rsidRPr="00A748DE">
        <w:rPr>
          <w:b/>
          <w:bCs/>
          <w:color w:val="3D3D3D"/>
          <w:spacing w:val="-2"/>
          <w:w w:val="105"/>
          <w:sz w:val="24"/>
          <w:szCs w:val="24"/>
        </w:rPr>
        <w:t xml:space="preserve"> </w:t>
      </w:r>
      <w:r w:rsidRPr="00A748DE">
        <w:rPr>
          <w:b/>
          <w:bCs/>
          <w:color w:val="4F4F4F"/>
          <w:w w:val="105"/>
          <w:sz w:val="24"/>
          <w:szCs w:val="24"/>
        </w:rPr>
        <w:t>MAIL</w:t>
      </w:r>
      <w:r w:rsidR="00A748DE" w:rsidRPr="00A748DE">
        <w:rPr>
          <w:b/>
          <w:bCs/>
          <w:color w:val="4F4F4F"/>
          <w:w w:val="105"/>
          <w:sz w:val="24"/>
          <w:szCs w:val="24"/>
        </w:rPr>
        <w:t>.</w:t>
      </w:r>
      <w:r w:rsidR="00A748DE">
        <w:rPr>
          <w:color w:val="4F4F4F"/>
          <w:w w:val="105"/>
          <w:sz w:val="24"/>
          <w:szCs w:val="24"/>
        </w:rPr>
        <w:t xml:space="preserve"> </w:t>
      </w:r>
      <w:r w:rsidRPr="00A748DE">
        <w:rPr>
          <w:color w:val="4F4F4F"/>
          <w:sz w:val="24"/>
          <w:szCs w:val="24"/>
        </w:rPr>
        <w:t>Se</w:t>
      </w:r>
      <w:r w:rsidRPr="00A748DE">
        <w:rPr>
          <w:color w:val="2D2D2F"/>
          <w:sz w:val="24"/>
          <w:szCs w:val="24"/>
        </w:rPr>
        <w:t>ll</w:t>
      </w:r>
      <w:r w:rsidRPr="00A748DE">
        <w:rPr>
          <w:color w:val="4F4F4F"/>
          <w:sz w:val="24"/>
          <w:szCs w:val="24"/>
        </w:rPr>
        <w:t xml:space="preserve">er </w:t>
      </w:r>
      <w:r w:rsidRPr="00A748DE">
        <w:rPr>
          <w:color w:val="3D3D3D"/>
          <w:sz w:val="24"/>
          <w:szCs w:val="24"/>
        </w:rPr>
        <w:t xml:space="preserve">agrees that </w:t>
      </w:r>
      <w:r w:rsidRPr="00A748DE">
        <w:rPr>
          <w:color w:val="4F4F4F"/>
          <w:sz w:val="24"/>
          <w:szCs w:val="24"/>
        </w:rPr>
        <w:t>a</w:t>
      </w:r>
      <w:r w:rsidRPr="00A748DE">
        <w:rPr>
          <w:color w:val="2D2D2F"/>
          <w:sz w:val="24"/>
          <w:szCs w:val="24"/>
        </w:rPr>
        <w:t xml:space="preserve">ll </w:t>
      </w:r>
      <w:r w:rsidRPr="00A748DE">
        <w:rPr>
          <w:color w:val="3D3D3D"/>
          <w:sz w:val="24"/>
          <w:szCs w:val="24"/>
        </w:rPr>
        <w:t xml:space="preserve">mail relating to the Business </w:t>
      </w:r>
      <w:r w:rsidRPr="00A748DE">
        <w:rPr>
          <w:color w:val="4F4F4F"/>
          <w:sz w:val="24"/>
          <w:szCs w:val="24"/>
        </w:rPr>
        <w:t>s</w:t>
      </w:r>
      <w:r w:rsidRPr="00A748DE">
        <w:rPr>
          <w:color w:val="2D2D2F"/>
          <w:sz w:val="24"/>
          <w:szCs w:val="24"/>
        </w:rPr>
        <w:t>h</w:t>
      </w:r>
      <w:r w:rsidRPr="00A748DE">
        <w:rPr>
          <w:color w:val="4F4F4F"/>
          <w:sz w:val="24"/>
          <w:szCs w:val="24"/>
        </w:rPr>
        <w:t>a</w:t>
      </w:r>
      <w:r w:rsidRPr="00A748DE">
        <w:rPr>
          <w:color w:val="2D2D2F"/>
          <w:sz w:val="24"/>
          <w:szCs w:val="24"/>
        </w:rPr>
        <w:t xml:space="preserve">ll </w:t>
      </w:r>
      <w:r w:rsidRPr="00A748DE">
        <w:rPr>
          <w:color w:val="3D3D3D"/>
          <w:sz w:val="24"/>
          <w:szCs w:val="24"/>
        </w:rPr>
        <w:t>be routed to Buyer</w:t>
      </w:r>
      <w:r w:rsidRPr="00A748DE">
        <w:rPr>
          <w:color w:val="676767"/>
          <w:sz w:val="24"/>
          <w:szCs w:val="24"/>
        </w:rPr>
        <w:t xml:space="preserve">, </w:t>
      </w:r>
      <w:r w:rsidRPr="00A748DE">
        <w:rPr>
          <w:color w:val="4F4F4F"/>
          <w:sz w:val="24"/>
          <w:szCs w:val="24"/>
        </w:rPr>
        <w:t>a</w:t>
      </w:r>
      <w:r w:rsidRPr="00A748DE">
        <w:rPr>
          <w:color w:val="2D2D2F"/>
          <w:sz w:val="24"/>
          <w:szCs w:val="24"/>
        </w:rPr>
        <w:t xml:space="preserve">nd </w:t>
      </w:r>
      <w:r w:rsidRPr="00A748DE">
        <w:rPr>
          <w:color w:val="3D3D3D"/>
          <w:sz w:val="24"/>
          <w:szCs w:val="24"/>
        </w:rPr>
        <w:t xml:space="preserve">Buyer </w:t>
      </w:r>
      <w:r w:rsidRPr="00A748DE">
        <w:rPr>
          <w:color w:val="4F4F4F"/>
          <w:sz w:val="24"/>
          <w:szCs w:val="24"/>
        </w:rPr>
        <w:t xml:space="preserve">agrees </w:t>
      </w:r>
      <w:r w:rsidRPr="00A748DE">
        <w:rPr>
          <w:color w:val="3D3D3D"/>
          <w:sz w:val="24"/>
          <w:szCs w:val="24"/>
        </w:rPr>
        <w:t xml:space="preserve">to promptly </w:t>
      </w:r>
      <w:r w:rsidRPr="00A748DE">
        <w:rPr>
          <w:color w:val="4F4F4F"/>
          <w:sz w:val="24"/>
          <w:szCs w:val="24"/>
        </w:rPr>
        <w:t xml:space="preserve">forward </w:t>
      </w:r>
      <w:r w:rsidRPr="00A748DE">
        <w:rPr>
          <w:color w:val="3D3D3D"/>
          <w:sz w:val="24"/>
          <w:szCs w:val="24"/>
        </w:rPr>
        <w:t xml:space="preserve">to </w:t>
      </w:r>
      <w:r w:rsidRPr="00A748DE">
        <w:rPr>
          <w:color w:val="4F4F4F"/>
          <w:sz w:val="24"/>
          <w:szCs w:val="24"/>
        </w:rPr>
        <w:t>Se</w:t>
      </w:r>
      <w:r w:rsidRPr="00A748DE">
        <w:rPr>
          <w:color w:val="2D2D2F"/>
          <w:sz w:val="24"/>
          <w:szCs w:val="24"/>
        </w:rPr>
        <w:t>ll</w:t>
      </w:r>
      <w:r w:rsidRPr="00A748DE">
        <w:rPr>
          <w:color w:val="4F4F4F"/>
          <w:sz w:val="24"/>
          <w:szCs w:val="24"/>
        </w:rPr>
        <w:t>er a</w:t>
      </w:r>
      <w:r w:rsidRPr="00A748DE">
        <w:rPr>
          <w:color w:val="2D2D2F"/>
          <w:sz w:val="24"/>
          <w:szCs w:val="24"/>
        </w:rPr>
        <w:t>n</w:t>
      </w:r>
      <w:r w:rsidRPr="00A748DE">
        <w:rPr>
          <w:color w:val="4F4F4F"/>
          <w:sz w:val="24"/>
          <w:szCs w:val="24"/>
        </w:rPr>
        <w:t xml:space="preserve">y </w:t>
      </w:r>
      <w:r w:rsidRPr="00A748DE">
        <w:rPr>
          <w:color w:val="3D3D3D"/>
          <w:sz w:val="24"/>
          <w:szCs w:val="24"/>
        </w:rPr>
        <w:t xml:space="preserve">mail </w:t>
      </w:r>
      <w:r w:rsidRPr="00A748DE">
        <w:rPr>
          <w:color w:val="2D2D2F"/>
          <w:sz w:val="24"/>
          <w:szCs w:val="24"/>
        </w:rPr>
        <w:t>p</w:t>
      </w:r>
      <w:r w:rsidRPr="00A748DE">
        <w:rPr>
          <w:color w:val="4F4F4F"/>
          <w:sz w:val="24"/>
          <w:szCs w:val="24"/>
        </w:rPr>
        <w:t>e</w:t>
      </w:r>
      <w:r w:rsidRPr="00A748DE">
        <w:rPr>
          <w:color w:val="2D2D2F"/>
          <w:sz w:val="24"/>
          <w:szCs w:val="24"/>
        </w:rPr>
        <w:t>r</w:t>
      </w:r>
      <w:r w:rsidRPr="00A748DE">
        <w:rPr>
          <w:color w:val="4F4F4F"/>
          <w:sz w:val="24"/>
          <w:szCs w:val="24"/>
        </w:rPr>
        <w:t>so</w:t>
      </w:r>
      <w:r w:rsidRPr="00A748DE">
        <w:rPr>
          <w:color w:val="2D2D2F"/>
          <w:sz w:val="24"/>
          <w:szCs w:val="24"/>
        </w:rPr>
        <w:t>n</w:t>
      </w:r>
      <w:r w:rsidRPr="00A748DE">
        <w:rPr>
          <w:color w:val="4F4F4F"/>
          <w:sz w:val="24"/>
          <w:szCs w:val="24"/>
        </w:rPr>
        <w:t>a</w:t>
      </w:r>
      <w:r w:rsidRPr="00A748DE">
        <w:rPr>
          <w:color w:val="2D2D2F"/>
          <w:sz w:val="24"/>
          <w:szCs w:val="24"/>
        </w:rPr>
        <w:t>li</w:t>
      </w:r>
      <w:r w:rsidRPr="00A748DE">
        <w:rPr>
          <w:color w:val="4F4F4F"/>
          <w:sz w:val="24"/>
          <w:szCs w:val="24"/>
        </w:rPr>
        <w:t xml:space="preserve">zed </w:t>
      </w:r>
      <w:r w:rsidRPr="00A748DE">
        <w:rPr>
          <w:color w:val="3D3D3D"/>
          <w:sz w:val="24"/>
          <w:szCs w:val="24"/>
        </w:rPr>
        <w:t xml:space="preserve">to </w:t>
      </w:r>
      <w:r w:rsidRPr="00A748DE">
        <w:rPr>
          <w:color w:val="4F4F4F"/>
          <w:sz w:val="24"/>
          <w:szCs w:val="24"/>
        </w:rPr>
        <w:t>Se</w:t>
      </w:r>
      <w:r w:rsidRPr="00A748DE">
        <w:rPr>
          <w:color w:val="2D2D2F"/>
          <w:sz w:val="24"/>
          <w:szCs w:val="24"/>
        </w:rPr>
        <w:t>ll</w:t>
      </w:r>
      <w:r w:rsidRPr="00A748DE">
        <w:rPr>
          <w:color w:val="4F4F4F"/>
          <w:sz w:val="24"/>
          <w:szCs w:val="24"/>
        </w:rPr>
        <w:t>e</w:t>
      </w:r>
      <w:r w:rsidRPr="00A748DE">
        <w:rPr>
          <w:color w:val="2D2D2F"/>
          <w:sz w:val="24"/>
          <w:szCs w:val="24"/>
        </w:rPr>
        <w:t>r.</w:t>
      </w:r>
    </w:p>
    <w:p w14:paraId="0C6707B8" w14:textId="77777777" w:rsidR="006B7C5B" w:rsidRPr="006B7C5B" w:rsidRDefault="006B7C5B" w:rsidP="006B7C5B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5F51DF14" w14:textId="77777777" w:rsidR="006B7C5B" w:rsidRDefault="00650B3C" w:rsidP="006B7C5B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B7C5B">
        <w:rPr>
          <w:b/>
          <w:bCs/>
          <w:color w:val="3D3D3D"/>
          <w:sz w:val="24"/>
          <w:szCs w:val="24"/>
        </w:rPr>
        <w:t>BUSINESS RECORDS</w:t>
      </w:r>
      <w:r w:rsidR="006B7C5B">
        <w:rPr>
          <w:b/>
          <w:bCs/>
          <w:color w:val="3D3D3D"/>
          <w:sz w:val="24"/>
          <w:szCs w:val="24"/>
        </w:rPr>
        <w:t>.</w:t>
      </w:r>
    </w:p>
    <w:p w14:paraId="30D013FA" w14:textId="77777777" w:rsidR="006B7C5B" w:rsidRPr="006B7C5B" w:rsidRDefault="006B7C5B" w:rsidP="006B7C5B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585F4424" w14:textId="77777777" w:rsidR="006B7C5B" w:rsidRDefault="00650B3C" w:rsidP="006B7C5B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B7C5B">
        <w:rPr>
          <w:color w:val="4F4F4F"/>
          <w:w w:val="105"/>
          <w:sz w:val="24"/>
          <w:szCs w:val="24"/>
        </w:rPr>
        <w:t xml:space="preserve">At </w:t>
      </w:r>
      <w:r w:rsidRPr="006B7C5B">
        <w:rPr>
          <w:color w:val="3D3D3D"/>
          <w:w w:val="105"/>
          <w:sz w:val="24"/>
          <w:szCs w:val="24"/>
        </w:rPr>
        <w:t xml:space="preserve">the </w:t>
      </w:r>
      <w:r w:rsidRPr="006B7C5B">
        <w:rPr>
          <w:color w:val="4F4F4F"/>
          <w:w w:val="105"/>
          <w:sz w:val="24"/>
          <w:szCs w:val="24"/>
        </w:rPr>
        <w:t>C</w:t>
      </w:r>
      <w:r w:rsidRPr="006B7C5B">
        <w:rPr>
          <w:color w:val="2D2D2F"/>
          <w:w w:val="105"/>
          <w:sz w:val="24"/>
          <w:szCs w:val="24"/>
        </w:rPr>
        <w:t>lo</w:t>
      </w:r>
      <w:r w:rsidRPr="006B7C5B">
        <w:rPr>
          <w:color w:val="4F4F4F"/>
          <w:w w:val="105"/>
          <w:sz w:val="24"/>
          <w:szCs w:val="24"/>
        </w:rPr>
        <w:t>si</w:t>
      </w:r>
      <w:r w:rsidRPr="006B7C5B">
        <w:rPr>
          <w:color w:val="2D2D2F"/>
          <w:w w:val="105"/>
          <w:sz w:val="24"/>
          <w:szCs w:val="24"/>
        </w:rPr>
        <w:t>n</w:t>
      </w:r>
      <w:r w:rsidRPr="006B7C5B">
        <w:rPr>
          <w:color w:val="4F4F4F"/>
          <w:w w:val="105"/>
          <w:sz w:val="24"/>
          <w:szCs w:val="24"/>
        </w:rPr>
        <w:t>g</w:t>
      </w:r>
      <w:r w:rsidRPr="006B7C5B">
        <w:rPr>
          <w:color w:val="676767"/>
          <w:w w:val="105"/>
          <w:sz w:val="24"/>
          <w:szCs w:val="24"/>
        </w:rPr>
        <w:t xml:space="preserve">, </w:t>
      </w:r>
      <w:r w:rsidRPr="006B7C5B">
        <w:rPr>
          <w:color w:val="4F4F4F"/>
          <w:w w:val="105"/>
          <w:sz w:val="24"/>
          <w:szCs w:val="24"/>
        </w:rPr>
        <w:t>Se</w:t>
      </w:r>
      <w:r w:rsidRPr="006B7C5B">
        <w:rPr>
          <w:color w:val="2D2D2F"/>
          <w:w w:val="105"/>
          <w:sz w:val="24"/>
          <w:szCs w:val="24"/>
        </w:rPr>
        <w:t>ll</w:t>
      </w:r>
      <w:r w:rsidRPr="006B7C5B">
        <w:rPr>
          <w:color w:val="4F4F4F"/>
          <w:w w:val="105"/>
          <w:sz w:val="24"/>
          <w:szCs w:val="24"/>
        </w:rPr>
        <w:t>er s</w:t>
      </w:r>
      <w:r w:rsidRPr="006B7C5B">
        <w:rPr>
          <w:color w:val="2D2D2F"/>
          <w:w w:val="105"/>
          <w:sz w:val="24"/>
          <w:szCs w:val="24"/>
        </w:rPr>
        <w:t>h</w:t>
      </w:r>
      <w:r w:rsidRPr="006B7C5B">
        <w:rPr>
          <w:color w:val="4F4F4F"/>
          <w:w w:val="105"/>
          <w:sz w:val="24"/>
          <w:szCs w:val="24"/>
        </w:rPr>
        <w:t>a</w:t>
      </w:r>
      <w:r w:rsidRPr="006B7C5B">
        <w:rPr>
          <w:color w:val="2D2D2F"/>
          <w:w w:val="105"/>
          <w:sz w:val="24"/>
          <w:szCs w:val="24"/>
        </w:rPr>
        <w:t>ll d</w:t>
      </w:r>
      <w:r w:rsidRPr="006B7C5B">
        <w:rPr>
          <w:color w:val="4F4F4F"/>
          <w:w w:val="105"/>
          <w:sz w:val="24"/>
          <w:szCs w:val="24"/>
        </w:rPr>
        <w:t>e</w:t>
      </w:r>
      <w:r w:rsidRPr="006B7C5B">
        <w:rPr>
          <w:color w:val="2D2D2F"/>
          <w:w w:val="105"/>
          <w:sz w:val="24"/>
          <w:szCs w:val="24"/>
        </w:rPr>
        <w:t>l</w:t>
      </w:r>
      <w:r w:rsidRPr="006B7C5B">
        <w:rPr>
          <w:color w:val="4F4F4F"/>
          <w:w w:val="105"/>
          <w:sz w:val="24"/>
          <w:szCs w:val="24"/>
        </w:rPr>
        <w:t xml:space="preserve">iver </w:t>
      </w:r>
      <w:r w:rsidRPr="006B7C5B">
        <w:rPr>
          <w:color w:val="3D3D3D"/>
          <w:w w:val="105"/>
          <w:sz w:val="24"/>
          <w:szCs w:val="24"/>
        </w:rPr>
        <w:t xml:space="preserve">to Buyer </w:t>
      </w:r>
      <w:r w:rsidRPr="006B7C5B">
        <w:rPr>
          <w:color w:val="4F4F4F"/>
          <w:w w:val="105"/>
          <w:sz w:val="24"/>
          <w:szCs w:val="24"/>
        </w:rPr>
        <w:t>a</w:t>
      </w:r>
      <w:r w:rsidRPr="006B7C5B">
        <w:rPr>
          <w:color w:val="2D2D2F"/>
          <w:w w:val="105"/>
          <w:sz w:val="24"/>
          <w:szCs w:val="24"/>
        </w:rPr>
        <w:t xml:space="preserve">ll </w:t>
      </w:r>
      <w:r w:rsidRPr="006B7C5B">
        <w:rPr>
          <w:color w:val="4F4F4F"/>
          <w:w w:val="105"/>
          <w:sz w:val="24"/>
          <w:szCs w:val="24"/>
        </w:rPr>
        <w:t>c</w:t>
      </w:r>
      <w:r w:rsidRPr="006B7C5B">
        <w:rPr>
          <w:color w:val="2D2D2F"/>
          <w:w w:val="105"/>
          <w:sz w:val="24"/>
          <w:szCs w:val="24"/>
        </w:rPr>
        <w:t>u</w:t>
      </w:r>
      <w:r w:rsidRPr="006B7C5B">
        <w:rPr>
          <w:color w:val="4F4F4F"/>
          <w:w w:val="105"/>
          <w:sz w:val="24"/>
          <w:szCs w:val="24"/>
        </w:rPr>
        <w:t>stomer acco</w:t>
      </w:r>
      <w:r w:rsidRPr="006B7C5B">
        <w:rPr>
          <w:color w:val="2D2D2F"/>
          <w:w w:val="105"/>
          <w:sz w:val="24"/>
          <w:szCs w:val="24"/>
        </w:rPr>
        <w:t>unt</w:t>
      </w:r>
      <w:r w:rsidRPr="006B7C5B">
        <w:rPr>
          <w:color w:val="4F4F4F"/>
          <w:w w:val="105"/>
          <w:sz w:val="24"/>
          <w:szCs w:val="24"/>
        </w:rPr>
        <w:t xml:space="preserve">s and </w:t>
      </w:r>
      <w:r w:rsidR="008E6CC4" w:rsidRPr="006B7C5B">
        <w:rPr>
          <w:color w:val="3D3D3D"/>
          <w:w w:val="105"/>
          <w:sz w:val="24"/>
          <w:szCs w:val="24"/>
        </w:rPr>
        <w:t>records</w:t>
      </w:r>
      <w:r w:rsidRPr="006B7C5B">
        <w:rPr>
          <w:color w:val="676767"/>
          <w:w w:val="105"/>
          <w:sz w:val="24"/>
          <w:szCs w:val="24"/>
        </w:rPr>
        <w:t xml:space="preserve">, </w:t>
      </w:r>
      <w:r w:rsidRPr="006B7C5B">
        <w:rPr>
          <w:color w:val="4F4F4F"/>
          <w:w w:val="105"/>
          <w:sz w:val="24"/>
          <w:szCs w:val="24"/>
        </w:rPr>
        <w:t>a</w:t>
      </w:r>
      <w:r w:rsidRPr="006B7C5B">
        <w:rPr>
          <w:color w:val="2D2D2F"/>
          <w:w w:val="105"/>
          <w:sz w:val="24"/>
          <w:szCs w:val="24"/>
        </w:rPr>
        <w:t xml:space="preserve">nd </w:t>
      </w:r>
      <w:r w:rsidRPr="006B7C5B">
        <w:rPr>
          <w:color w:val="4F4F4F"/>
          <w:w w:val="105"/>
          <w:sz w:val="24"/>
          <w:szCs w:val="24"/>
        </w:rPr>
        <w:t>any ot</w:t>
      </w:r>
      <w:r w:rsidRPr="006B7C5B">
        <w:rPr>
          <w:color w:val="2D2D2F"/>
          <w:w w:val="105"/>
          <w:sz w:val="24"/>
          <w:szCs w:val="24"/>
        </w:rPr>
        <w:t>h</w:t>
      </w:r>
      <w:r w:rsidRPr="006B7C5B">
        <w:rPr>
          <w:color w:val="4F4F4F"/>
          <w:w w:val="105"/>
          <w:sz w:val="24"/>
          <w:szCs w:val="24"/>
        </w:rPr>
        <w:t xml:space="preserve">er </w:t>
      </w:r>
      <w:r w:rsidRPr="006B7C5B">
        <w:rPr>
          <w:color w:val="3D3D3D"/>
          <w:w w:val="105"/>
          <w:sz w:val="24"/>
          <w:szCs w:val="24"/>
        </w:rPr>
        <w:t xml:space="preserve">documents pertinent </w:t>
      </w:r>
      <w:r w:rsidRPr="006B7C5B">
        <w:rPr>
          <w:color w:val="4F4F4F"/>
          <w:w w:val="105"/>
          <w:sz w:val="24"/>
          <w:szCs w:val="24"/>
        </w:rPr>
        <w:t xml:space="preserve">to </w:t>
      </w:r>
      <w:r w:rsidRPr="006B7C5B">
        <w:rPr>
          <w:color w:val="3D3D3D"/>
          <w:w w:val="105"/>
          <w:sz w:val="24"/>
          <w:szCs w:val="24"/>
        </w:rPr>
        <w:t xml:space="preserve">the </w:t>
      </w:r>
      <w:r w:rsidRPr="006B7C5B">
        <w:rPr>
          <w:color w:val="4F4F4F"/>
          <w:w w:val="105"/>
          <w:sz w:val="24"/>
          <w:szCs w:val="24"/>
        </w:rPr>
        <w:t xml:space="preserve">operation of </w:t>
      </w:r>
      <w:r w:rsidRPr="006B7C5B">
        <w:rPr>
          <w:color w:val="3D3D3D"/>
          <w:w w:val="105"/>
          <w:sz w:val="24"/>
          <w:szCs w:val="24"/>
        </w:rPr>
        <w:t xml:space="preserve">the Business that </w:t>
      </w:r>
      <w:r w:rsidRPr="006B7C5B">
        <w:rPr>
          <w:color w:val="4F4F4F"/>
          <w:w w:val="105"/>
          <w:sz w:val="24"/>
          <w:szCs w:val="24"/>
        </w:rPr>
        <w:t>Se</w:t>
      </w:r>
      <w:r w:rsidRPr="006B7C5B">
        <w:rPr>
          <w:color w:val="2D2D2F"/>
          <w:w w:val="105"/>
          <w:sz w:val="24"/>
          <w:szCs w:val="24"/>
        </w:rPr>
        <w:t>ll</w:t>
      </w:r>
      <w:r w:rsidRPr="006B7C5B">
        <w:rPr>
          <w:color w:val="4F4F4F"/>
          <w:w w:val="105"/>
          <w:sz w:val="24"/>
          <w:szCs w:val="24"/>
        </w:rPr>
        <w:t xml:space="preserve">er may </w:t>
      </w:r>
      <w:r w:rsidRPr="006B7C5B">
        <w:rPr>
          <w:color w:val="3D3D3D"/>
          <w:w w:val="105"/>
          <w:sz w:val="24"/>
          <w:szCs w:val="24"/>
        </w:rPr>
        <w:t>have</w:t>
      </w:r>
      <w:r w:rsidRPr="006B7C5B">
        <w:rPr>
          <w:color w:val="676767"/>
          <w:w w:val="105"/>
          <w:sz w:val="24"/>
          <w:szCs w:val="24"/>
        </w:rPr>
        <w:t>.</w:t>
      </w:r>
    </w:p>
    <w:p w14:paraId="18DFC03D" w14:textId="77777777" w:rsidR="006B7C5B" w:rsidRPr="006B7C5B" w:rsidRDefault="006B7C5B" w:rsidP="006B7C5B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1775EBE1" w14:textId="77777777" w:rsidR="006B7C5B" w:rsidRDefault="00650B3C" w:rsidP="006B7C5B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B7C5B">
        <w:rPr>
          <w:color w:val="4F4F4F"/>
          <w:sz w:val="24"/>
          <w:szCs w:val="24"/>
        </w:rPr>
        <w:t>S</w:t>
      </w:r>
      <w:r w:rsidRPr="006B7C5B">
        <w:rPr>
          <w:color w:val="2D2D2F"/>
          <w:sz w:val="24"/>
          <w:szCs w:val="24"/>
        </w:rPr>
        <w:t>u</w:t>
      </w:r>
      <w:r w:rsidRPr="006B7C5B">
        <w:rPr>
          <w:color w:val="4F4F4F"/>
          <w:sz w:val="24"/>
          <w:szCs w:val="24"/>
        </w:rPr>
        <w:t>ch records sha</w:t>
      </w:r>
      <w:r w:rsidRPr="006B7C5B">
        <w:rPr>
          <w:color w:val="181818"/>
          <w:sz w:val="24"/>
          <w:szCs w:val="24"/>
        </w:rPr>
        <w:t xml:space="preserve">ll </w:t>
      </w:r>
      <w:r w:rsidRPr="006B7C5B">
        <w:rPr>
          <w:color w:val="2D2D2F"/>
          <w:sz w:val="24"/>
          <w:szCs w:val="24"/>
        </w:rPr>
        <w:t>includ</w:t>
      </w:r>
      <w:r w:rsidRPr="006B7C5B">
        <w:rPr>
          <w:color w:val="4F4F4F"/>
          <w:sz w:val="24"/>
          <w:szCs w:val="24"/>
        </w:rPr>
        <w:t xml:space="preserve">e </w:t>
      </w:r>
      <w:r w:rsidRPr="006B7C5B">
        <w:rPr>
          <w:color w:val="2D2D2F"/>
          <w:sz w:val="24"/>
          <w:szCs w:val="24"/>
        </w:rPr>
        <w:t>tho</w:t>
      </w:r>
      <w:r w:rsidRPr="006B7C5B">
        <w:rPr>
          <w:color w:val="676767"/>
          <w:sz w:val="24"/>
          <w:szCs w:val="24"/>
        </w:rPr>
        <w:t>s</w:t>
      </w:r>
      <w:r w:rsidRPr="006B7C5B">
        <w:rPr>
          <w:color w:val="4F4F4F"/>
          <w:sz w:val="24"/>
          <w:szCs w:val="24"/>
        </w:rPr>
        <w:t xml:space="preserve">e </w:t>
      </w:r>
      <w:r w:rsidRPr="006B7C5B">
        <w:rPr>
          <w:color w:val="3D3D3D"/>
          <w:sz w:val="24"/>
          <w:szCs w:val="24"/>
        </w:rPr>
        <w:t xml:space="preserve">documents </w:t>
      </w:r>
      <w:r w:rsidRPr="006B7C5B">
        <w:rPr>
          <w:color w:val="2D2D2F"/>
          <w:sz w:val="24"/>
          <w:szCs w:val="24"/>
        </w:rPr>
        <w:t>n</w:t>
      </w:r>
      <w:r w:rsidRPr="006B7C5B">
        <w:rPr>
          <w:color w:val="4F4F4F"/>
          <w:sz w:val="24"/>
          <w:szCs w:val="24"/>
        </w:rPr>
        <w:t xml:space="preserve">ecessary </w:t>
      </w:r>
      <w:r w:rsidRPr="006B7C5B">
        <w:rPr>
          <w:color w:val="3D3D3D"/>
          <w:sz w:val="24"/>
          <w:szCs w:val="24"/>
        </w:rPr>
        <w:t xml:space="preserve">to </w:t>
      </w:r>
      <w:r w:rsidRPr="006B7C5B">
        <w:rPr>
          <w:color w:val="4F4F4F"/>
          <w:sz w:val="24"/>
          <w:szCs w:val="24"/>
        </w:rPr>
        <w:t>co</w:t>
      </w:r>
      <w:r w:rsidRPr="006B7C5B">
        <w:rPr>
          <w:color w:val="2D2D2F"/>
          <w:sz w:val="24"/>
          <w:szCs w:val="24"/>
        </w:rPr>
        <w:t>ndu</w:t>
      </w:r>
      <w:r w:rsidR="00CA1B43" w:rsidRPr="006B7C5B">
        <w:rPr>
          <w:color w:val="4F4F4F"/>
          <w:sz w:val="24"/>
          <w:szCs w:val="24"/>
        </w:rPr>
        <w:t xml:space="preserve">ct </w:t>
      </w:r>
      <w:r w:rsidRPr="006B7C5B">
        <w:rPr>
          <w:color w:val="3D3D3D"/>
          <w:sz w:val="24"/>
          <w:szCs w:val="24"/>
        </w:rPr>
        <w:t xml:space="preserve">business </w:t>
      </w:r>
      <w:r w:rsidRPr="006B7C5B">
        <w:rPr>
          <w:color w:val="4F4F4F"/>
          <w:sz w:val="24"/>
          <w:szCs w:val="24"/>
        </w:rPr>
        <w:t>wit</w:t>
      </w:r>
      <w:r w:rsidRPr="006B7C5B">
        <w:rPr>
          <w:color w:val="2D2D2F"/>
          <w:sz w:val="24"/>
          <w:szCs w:val="24"/>
        </w:rPr>
        <w:t xml:space="preserve">h </w:t>
      </w:r>
      <w:r w:rsidRPr="006B7C5B">
        <w:rPr>
          <w:color w:val="4F4F4F"/>
          <w:sz w:val="24"/>
          <w:szCs w:val="24"/>
        </w:rPr>
        <w:t>supp</w:t>
      </w:r>
      <w:r w:rsidRPr="006B7C5B">
        <w:rPr>
          <w:color w:val="2D2D2F"/>
          <w:sz w:val="24"/>
          <w:szCs w:val="24"/>
        </w:rPr>
        <w:t>li</w:t>
      </w:r>
      <w:r w:rsidRPr="006B7C5B">
        <w:rPr>
          <w:color w:val="4F4F4F"/>
          <w:sz w:val="24"/>
          <w:szCs w:val="24"/>
        </w:rPr>
        <w:t>ers</w:t>
      </w:r>
      <w:r w:rsidRPr="006B7C5B">
        <w:rPr>
          <w:color w:val="676767"/>
          <w:sz w:val="24"/>
          <w:szCs w:val="24"/>
        </w:rPr>
        <w:t xml:space="preserve">, </w:t>
      </w:r>
      <w:proofErr w:type="gramStart"/>
      <w:r w:rsidRPr="006B7C5B">
        <w:rPr>
          <w:color w:val="4F4F4F"/>
          <w:sz w:val="24"/>
          <w:szCs w:val="24"/>
        </w:rPr>
        <w:t>vendors</w:t>
      </w:r>
      <w:proofErr w:type="gramEnd"/>
      <w:r w:rsidRPr="006B7C5B">
        <w:rPr>
          <w:color w:val="4F4F4F"/>
          <w:sz w:val="24"/>
          <w:szCs w:val="24"/>
        </w:rPr>
        <w:t xml:space="preserve"> and c</w:t>
      </w:r>
      <w:r w:rsidRPr="006B7C5B">
        <w:rPr>
          <w:color w:val="2D2D2F"/>
          <w:sz w:val="24"/>
          <w:szCs w:val="24"/>
        </w:rPr>
        <w:t>u</w:t>
      </w:r>
      <w:r w:rsidRPr="006B7C5B">
        <w:rPr>
          <w:color w:val="4F4F4F"/>
          <w:sz w:val="24"/>
          <w:szCs w:val="24"/>
        </w:rPr>
        <w:t xml:space="preserve">stomers </w:t>
      </w:r>
      <w:r w:rsidRPr="006B7C5B">
        <w:rPr>
          <w:color w:val="3D3D3D"/>
          <w:sz w:val="24"/>
          <w:szCs w:val="24"/>
        </w:rPr>
        <w:t xml:space="preserve">of </w:t>
      </w:r>
      <w:r w:rsidRPr="006B7C5B">
        <w:rPr>
          <w:color w:val="2D2D2F"/>
          <w:sz w:val="24"/>
          <w:szCs w:val="24"/>
        </w:rPr>
        <w:t>th</w:t>
      </w:r>
      <w:r w:rsidRPr="006B7C5B">
        <w:rPr>
          <w:color w:val="4F4F4F"/>
          <w:sz w:val="24"/>
          <w:szCs w:val="24"/>
        </w:rPr>
        <w:t xml:space="preserve">e </w:t>
      </w:r>
      <w:r w:rsidRPr="006B7C5B">
        <w:rPr>
          <w:color w:val="3D3D3D"/>
          <w:sz w:val="24"/>
          <w:szCs w:val="24"/>
        </w:rPr>
        <w:t>Business.</w:t>
      </w:r>
    </w:p>
    <w:p w14:paraId="21E6C831" w14:textId="77777777" w:rsidR="006B7C5B" w:rsidRDefault="006B7C5B" w:rsidP="006B7C5B">
      <w:pPr>
        <w:pStyle w:val="ListParagraph"/>
        <w:rPr>
          <w:b/>
          <w:bCs/>
          <w:color w:val="3D3D3D"/>
          <w:w w:val="105"/>
          <w:sz w:val="24"/>
          <w:szCs w:val="24"/>
        </w:rPr>
      </w:pPr>
    </w:p>
    <w:p w14:paraId="3080CEF5" w14:textId="77777777" w:rsidR="006B7C5B" w:rsidRPr="006B7C5B" w:rsidRDefault="00650B3C" w:rsidP="006B7C5B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B7C5B">
        <w:rPr>
          <w:b/>
          <w:bCs/>
          <w:color w:val="3D3D3D"/>
          <w:w w:val="105"/>
          <w:sz w:val="24"/>
          <w:szCs w:val="24"/>
        </w:rPr>
        <w:t>BUSINESS</w:t>
      </w:r>
      <w:r w:rsidRPr="006B7C5B">
        <w:rPr>
          <w:b/>
          <w:bCs/>
          <w:color w:val="3D3D3D"/>
          <w:spacing w:val="-11"/>
          <w:w w:val="105"/>
          <w:sz w:val="24"/>
          <w:szCs w:val="24"/>
        </w:rPr>
        <w:t xml:space="preserve"> </w:t>
      </w:r>
      <w:r w:rsidRPr="006B7C5B">
        <w:rPr>
          <w:b/>
          <w:bCs/>
          <w:color w:val="3D3D3D"/>
          <w:w w:val="105"/>
          <w:sz w:val="24"/>
          <w:szCs w:val="24"/>
        </w:rPr>
        <w:t>PREMISES</w:t>
      </w:r>
      <w:r w:rsidR="006B7C5B" w:rsidRPr="006B7C5B">
        <w:rPr>
          <w:color w:val="3D3D3D"/>
          <w:w w:val="105"/>
          <w:sz w:val="24"/>
          <w:szCs w:val="24"/>
        </w:rPr>
        <w:t xml:space="preserve">. </w:t>
      </w:r>
      <w:r w:rsidRPr="006B7C5B">
        <w:rPr>
          <w:color w:val="4F4F4F"/>
          <w:sz w:val="24"/>
          <w:szCs w:val="24"/>
        </w:rPr>
        <w:t>Un</w:t>
      </w:r>
      <w:r w:rsidRPr="006B7C5B">
        <w:rPr>
          <w:color w:val="2D2D2F"/>
          <w:sz w:val="24"/>
          <w:szCs w:val="24"/>
        </w:rPr>
        <w:t xml:space="preserve">til </w:t>
      </w:r>
      <w:r w:rsidRPr="006B7C5B">
        <w:rPr>
          <w:color w:val="3D3D3D"/>
          <w:sz w:val="24"/>
          <w:szCs w:val="24"/>
        </w:rPr>
        <w:t>posse</w:t>
      </w:r>
      <w:r w:rsidRPr="006B7C5B">
        <w:rPr>
          <w:color w:val="676767"/>
          <w:sz w:val="24"/>
          <w:szCs w:val="24"/>
        </w:rPr>
        <w:t>s</w:t>
      </w:r>
      <w:r w:rsidRPr="006B7C5B">
        <w:rPr>
          <w:color w:val="4F4F4F"/>
          <w:sz w:val="24"/>
          <w:szCs w:val="24"/>
        </w:rPr>
        <w:t>s</w:t>
      </w:r>
      <w:r w:rsidRPr="006B7C5B">
        <w:rPr>
          <w:color w:val="2D2D2F"/>
          <w:sz w:val="24"/>
          <w:szCs w:val="24"/>
        </w:rPr>
        <w:t>ion i</w:t>
      </w:r>
      <w:r w:rsidRPr="006B7C5B">
        <w:rPr>
          <w:color w:val="4F4F4F"/>
          <w:sz w:val="24"/>
          <w:szCs w:val="24"/>
        </w:rPr>
        <w:t xml:space="preserve">s </w:t>
      </w:r>
      <w:r w:rsidRPr="006B7C5B">
        <w:rPr>
          <w:color w:val="3D3D3D"/>
          <w:sz w:val="24"/>
          <w:szCs w:val="24"/>
        </w:rPr>
        <w:t xml:space="preserve">transferred </w:t>
      </w:r>
      <w:r w:rsidRPr="006B7C5B">
        <w:rPr>
          <w:color w:val="2D2D2F"/>
          <w:sz w:val="24"/>
          <w:szCs w:val="24"/>
        </w:rPr>
        <w:t>to th</w:t>
      </w:r>
      <w:r w:rsidRPr="006B7C5B">
        <w:rPr>
          <w:color w:val="4F4F4F"/>
          <w:sz w:val="24"/>
          <w:szCs w:val="24"/>
        </w:rPr>
        <w:t xml:space="preserve">e </w:t>
      </w:r>
      <w:r w:rsidR="008E6CC4" w:rsidRPr="006B7C5B">
        <w:rPr>
          <w:color w:val="3D3D3D"/>
          <w:sz w:val="24"/>
          <w:szCs w:val="24"/>
        </w:rPr>
        <w:t>Buyer</w:t>
      </w:r>
      <w:r w:rsidRPr="006B7C5B">
        <w:rPr>
          <w:color w:val="3D3D3D"/>
          <w:sz w:val="24"/>
          <w:szCs w:val="24"/>
        </w:rPr>
        <w:t xml:space="preserve"> </w:t>
      </w:r>
      <w:r w:rsidRPr="006B7C5B">
        <w:rPr>
          <w:color w:val="4F4F4F"/>
          <w:sz w:val="24"/>
          <w:szCs w:val="24"/>
        </w:rPr>
        <w:t>a</w:t>
      </w:r>
      <w:r w:rsidRPr="006B7C5B">
        <w:rPr>
          <w:color w:val="2D2D2F"/>
          <w:sz w:val="24"/>
          <w:szCs w:val="24"/>
        </w:rPr>
        <w:t xml:space="preserve">t </w:t>
      </w:r>
      <w:r w:rsidRPr="006B7C5B">
        <w:rPr>
          <w:color w:val="4F4F4F"/>
          <w:sz w:val="24"/>
          <w:szCs w:val="24"/>
        </w:rPr>
        <w:t>C</w:t>
      </w:r>
      <w:r w:rsidRPr="006B7C5B">
        <w:rPr>
          <w:color w:val="2D2D2F"/>
          <w:sz w:val="24"/>
          <w:szCs w:val="24"/>
        </w:rPr>
        <w:t>l</w:t>
      </w:r>
      <w:r w:rsidRPr="006B7C5B">
        <w:rPr>
          <w:color w:val="4F4F4F"/>
          <w:sz w:val="24"/>
          <w:szCs w:val="24"/>
        </w:rPr>
        <w:t>os</w:t>
      </w:r>
      <w:r w:rsidRPr="006B7C5B">
        <w:rPr>
          <w:color w:val="2D2D2F"/>
          <w:sz w:val="24"/>
          <w:szCs w:val="24"/>
        </w:rPr>
        <w:t>in</w:t>
      </w:r>
      <w:r w:rsidRPr="006B7C5B">
        <w:rPr>
          <w:color w:val="4F4F4F"/>
          <w:sz w:val="24"/>
          <w:szCs w:val="24"/>
        </w:rPr>
        <w:t>g</w:t>
      </w:r>
      <w:r w:rsidRPr="006B7C5B">
        <w:rPr>
          <w:color w:val="676767"/>
          <w:sz w:val="24"/>
          <w:szCs w:val="24"/>
        </w:rPr>
        <w:t xml:space="preserve">, </w:t>
      </w:r>
      <w:r w:rsidRPr="006B7C5B">
        <w:rPr>
          <w:color w:val="4F4F4F"/>
          <w:sz w:val="24"/>
          <w:szCs w:val="24"/>
        </w:rPr>
        <w:t>Se</w:t>
      </w:r>
      <w:r w:rsidRPr="006B7C5B">
        <w:rPr>
          <w:color w:val="181818"/>
          <w:sz w:val="24"/>
          <w:szCs w:val="24"/>
        </w:rPr>
        <w:t>ll</w:t>
      </w:r>
      <w:r w:rsidRPr="006B7C5B">
        <w:rPr>
          <w:color w:val="4F4F4F"/>
          <w:sz w:val="24"/>
          <w:szCs w:val="24"/>
        </w:rPr>
        <w:t xml:space="preserve">er </w:t>
      </w:r>
      <w:r w:rsidRPr="006B7C5B">
        <w:rPr>
          <w:color w:val="3D3D3D"/>
          <w:sz w:val="24"/>
          <w:szCs w:val="24"/>
        </w:rPr>
        <w:t xml:space="preserve">agrees </w:t>
      </w:r>
      <w:r w:rsidRPr="006B7C5B">
        <w:rPr>
          <w:color w:val="2D2D2F"/>
          <w:sz w:val="24"/>
          <w:szCs w:val="24"/>
        </w:rPr>
        <w:t>to m</w:t>
      </w:r>
      <w:r w:rsidRPr="006B7C5B">
        <w:rPr>
          <w:color w:val="4F4F4F"/>
          <w:sz w:val="24"/>
          <w:szCs w:val="24"/>
        </w:rPr>
        <w:t>a</w:t>
      </w:r>
      <w:r w:rsidRPr="006B7C5B">
        <w:rPr>
          <w:color w:val="2D2D2F"/>
          <w:sz w:val="24"/>
          <w:szCs w:val="24"/>
        </w:rPr>
        <w:t>int</w:t>
      </w:r>
      <w:r w:rsidRPr="006B7C5B">
        <w:rPr>
          <w:color w:val="4F4F4F"/>
          <w:sz w:val="24"/>
          <w:szCs w:val="24"/>
        </w:rPr>
        <w:t>a</w:t>
      </w:r>
      <w:r w:rsidRPr="006B7C5B">
        <w:rPr>
          <w:color w:val="2D2D2F"/>
          <w:sz w:val="24"/>
          <w:szCs w:val="24"/>
        </w:rPr>
        <w:t>in th</w:t>
      </w:r>
      <w:r w:rsidRPr="006B7C5B">
        <w:rPr>
          <w:color w:val="4F4F4F"/>
          <w:sz w:val="24"/>
          <w:szCs w:val="24"/>
        </w:rPr>
        <w:t xml:space="preserve">e </w:t>
      </w:r>
      <w:r w:rsidRPr="006B7C5B">
        <w:rPr>
          <w:color w:val="3D3D3D"/>
          <w:sz w:val="24"/>
          <w:szCs w:val="24"/>
        </w:rPr>
        <w:t>Business premises</w:t>
      </w:r>
      <w:r w:rsidRPr="006B7C5B">
        <w:rPr>
          <w:color w:val="676767"/>
          <w:sz w:val="24"/>
          <w:szCs w:val="24"/>
        </w:rPr>
        <w:t xml:space="preserve">, </w:t>
      </w:r>
      <w:r w:rsidRPr="006B7C5B">
        <w:rPr>
          <w:color w:val="2D2D2F"/>
          <w:sz w:val="24"/>
          <w:szCs w:val="24"/>
        </w:rPr>
        <w:t>includin</w:t>
      </w:r>
      <w:r w:rsidRPr="006B7C5B">
        <w:rPr>
          <w:color w:val="4F4F4F"/>
          <w:sz w:val="24"/>
          <w:szCs w:val="24"/>
        </w:rPr>
        <w:t xml:space="preserve">g </w:t>
      </w:r>
      <w:r w:rsidR="008E6CC4" w:rsidRPr="006B7C5B">
        <w:rPr>
          <w:color w:val="2D2D2F"/>
          <w:sz w:val="24"/>
          <w:szCs w:val="24"/>
        </w:rPr>
        <w:t>h</w:t>
      </w:r>
      <w:r w:rsidRPr="006B7C5B">
        <w:rPr>
          <w:color w:val="4F4F4F"/>
          <w:sz w:val="24"/>
          <w:szCs w:val="24"/>
        </w:rPr>
        <w:t>eat</w:t>
      </w:r>
      <w:r w:rsidRPr="006B7C5B">
        <w:rPr>
          <w:color w:val="2D2D2F"/>
          <w:sz w:val="24"/>
          <w:szCs w:val="24"/>
        </w:rPr>
        <w:t>in</w:t>
      </w:r>
      <w:r w:rsidRPr="006B7C5B">
        <w:rPr>
          <w:color w:val="4F4F4F"/>
          <w:sz w:val="24"/>
          <w:szCs w:val="24"/>
        </w:rPr>
        <w:t>g</w:t>
      </w:r>
      <w:r w:rsidRPr="006B7C5B">
        <w:rPr>
          <w:color w:val="676767"/>
          <w:sz w:val="24"/>
          <w:szCs w:val="24"/>
        </w:rPr>
        <w:t xml:space="preserve">, </w:t>
      </w:r>
      <w:r w:rsidRPr="006B7C5B">
        <w:rPr>
          <w:color w:val="4F4F4F"/>
          <w:sz w:val="24"/>
          <w:szCs w:val="24"/>
        </w:rPr>
        <w:t>coo</w:t>
      </w:r>
      <w:r w:rsidRPr="006B7C5B">
        <w:rPr>
          <w:color w:val="2D2D2F"/>
          <w:sz w:val="24"/>
          <w:szCs w:val="24"/>
        </w:rPr>
        <w:t>lin</w:t>
      </w:r>
      <w:r w:rsidRPr="006B7C5B">
        <w:rPr>
          <w:color w:val="4F4F4F"/>
          <w:sz w:val="24"/>
          <w:szCs w:val="24"/>
        </w:rPr>
        <w:t>g</w:t>
      </w:r>
      <w:r w:rsidR="008E6CC4" w:rsidRPr="006B7C5B">
        <w:rPr>
          <w:color w:val="676767"/>
          <w:sz w:val="24"/>
          <w:szCs w:val="24"/>
        </w:rPr>
        <w:t xml:space="preserve">, </w:t>
      </w:r>
      <w:r w:rsidRPr="006B7C5B">
        <w:rPr>
          <w:color w:val="3D3D3D"/>
          <w:spacing w:val="2"/>
          <w:sz w:val="24"/>
          <w:szCs w:val="24"/>
        </w:rPr>
        <w:t>p</w:t>
      </w:r>
      <w:r w:rsidRPr="006B7C5B">
        <w:rPr>
          <w:color w:val="181818"/>
          <w:spacing w:val="2"/>
          <w:sz w:val="24"/>
          <w:szCs w:val="24"/>
        </w:rPr>
        <w:t>lu</w:t>
      </w:r>
      <w:r w:rsidRPr="006B7C5B">
        <w:rPr>
          <w:color w:val="3D3D3D"/>
          <w:spacing w:val="2"/>
          <w:sz w:val="24"/>
          <w:szCs w:val="24"/>
        </w:rPr>
        <w:t xml:space="preserve">mbing </w:t>
      </w:r>
      <w:r w:rsidRPr="006B7C5B">
        <w:rPr>
          <w:color w:val="4F4F4F"/>
          <w:spacing w:val="2"/>
          <w:sz w:val="24"/>
          <w:szCs w:val="24"/>
        </w:rPr>
        <w:t>a</w:t>
      </w:r>
      <w:r w:rsidRPr="006B7C5B">
        <w:rPr>
          <w:color w:val="2D2D2F"/>
          <w:spacing w:val="2"/>
          <w:sz w:val="24"/>
          <w:szCs w:val="24"/>
        </w:rPr>
        <w:t xml:space="preserve">nd </w:t>
      </w:r>
      <w:r w:rsidRPr="006B7C5B">
        <w:rPr>
          <w:color w:val="4F4F4F"/>
          <w:sz w:val="24"/>
          <w:szCs w:val="24"/>
        </w:rPr>
        <w:t>e</w:t>
      </w:r>
      <w:r w:rsidRPr="006B7C5B">
        <w:rPr>
          <w:color w:val="2D2D2F"/>
          <w:sz w:val="24"/>
          <w:szCs w:val="24"/>
        </w:rPr>
        <w:t>l</w:t>
      </w:r>
      <w:r w:rsidRPr="006B7C5B">
        <w:rPr>
          <w:color w:val="4F4F4F"/>
          <w:sz w:val="24"/>
          <w:szCs w:val="24"/>
        </w:rPr>
        <w:t>ec</w:t>
      </w:r>
      <w:r w:rsidRPr="006B7C5B">
        <w:rPr>
          <w:color w:val="2D2D2F"/>
          <w:sz w:val="24"/>
          <w:szCs w:val="24"/>
        </w:rPr>
        <w:t xml:space="preserve">trical </w:t>
      </w:r>
      <w:r w:rsidRPr="006B7C5B">
        <w:rPr>
          <w:color w:val="4F4F4F"/>
          <w:sz w:val="24"/>
          <w:szCs w:val="24"/>
        </w:rPr>
        <w:t>sys</w:t>
      </w:r>
      <w:r w:rsidRPr="006B7C5B">
        <w:rPr>
          <w:color w:val="2D2D2F"/>
          <w:sz w:val="24"/>
          <w:szCs w:val="24"/>
        </w:rPr>
        <w:t>t</w:t>
      </w:r>
      <w:r w:rsidRPr="006B7C5B">
        <w:rPr>
          <w:color w:val="4F4F4F"/>
          <w:sz w:val="24"/>
          <w:szCs w:val="24"/>
        </w:rPr>
        <w:t xml:space="preserve">ems, </w:t>
      </w:r>
      <w:r w:rsidRPr="006B7C5B">
        <w:rPr>
          <w:color w:val="2D2D2F"/>
          <w:spacing w:val="3"/>
          <w:sz w:val="24"/>
          <w:szCs w:val="24"/>
        </w:rPr>
        <w:t>built</w:t>
      </w:r>
      <w:r w:rsidRPr="006B7C5B">
        <w:rPr>
          <w:color w:val="676767"/>
          <w:spacing w:val="3"/>
          <w:sz w:val="24"/>
          <w:szCs w:val="24"/>
        </w:rPr>
        <w:t>-</w:t>
      </w:r>
      <w:r w:rsidRPr="006B7C5B">
        <w:rPr>
          <w:color w:val="2D2D2F"/>
          <w:spacing w:val="3"/>
          <w:sz w:val="24"/>
          <w:szCs w:val="24"/>
        </w:rPr>
        <w:t xml:space="preserve">in </w:t>
      </w:r>
      <w:r w:rsidRPr="006B7C5B">
        <w:rPr>
          <w:color w:val="2D2D2F"/>
          <w:spacing w:val="2"/>
          <w:sz w:val="24"/>
          <w:szCs w:val="24"/>
        </w:rPr>
        <w:t>fi</w:t>
      </w:r>
      <w:r w:rsidRPr="006B7C5B">
        <w:rPr>
          <w:color w:val="4F4F4F"/>
          <w:spacing w:val="2"/>
          <w:sz w:val="24"/>
          <w:szCs w:val="24"/>
        </w:rPr>
        <w:t>x</w:t>
      </w:r>
      <w:r w:rsidRPr="006B7C5B">
        <w:rPr>
          <w:color w:val="2D2D2F"/>
          <w:spacing w:val="2"/>
          <w:sz w:val="24"/>
          <w:szCs w:val="24"/>
        </w:rPr>
        <w:t>tur</w:t>
      </w:r>
      <w:r w:rsidRPr="006B7C5B">
        <w:rPr>
          <w:color w:val="4F4F4F"/>
          <w:spacing w:val="2"/>
          <w:sz w:val="24"/>
          <w:szCs w:val="24"/>
        </w:rPr>
        <w:t xml:space="preserve">es, </w:t>
      </w:r>
      <w:r w:rsidRPr="006B7C5B">
        <w:rPr>
          <w:color w:val="2D2D2F"/>
          <w:spacing w:val="2"/>
          <w:sz w:val="24"/>
          <w:szCs w:val="24"/>
        </w:rPr>
        <w:t>to</w:t>
      </w:r>
      <w:r w:rsidRPr="006B7C5B">
        <w:rPr>
          <w:color w:val="4F4F4F"/>
          <w:spacing w:val="2"/>
          <w:sz w:val="24"/>
          <w:szCs w:val="24"/>
        </w:rPr>
        <w:t>get</w:t>
      </w:r>
      <w:r w:rsidRPr="006B7C5B">
        <w:rPr>
          <w:color w:val="2D2D2F"/>
          <w:spacing w:val="2"/>
          <w:sz w:val="24"/>
          <w:szCs w:val="24"/>
        </w:rPr>
        <w:t>h</w:t>
      </w:r>
      <w:r w:rsidRPr="006B7C5B">
        <w:rPr>
          <w:color w:val="4F4F4F"/>
          <w:spacing w:val="2"/>
          <w:sz w:val="24"/>
          <w:szCs w:val="24"/>
        </w:rPr>
        <w:t xml:space="preserve">er </w:t>
      </w:r>
      <w:r w:rsidRPr="006B7C5B">
        <w:rPr>
          <w:color w:val="3D3D3D"/>
          <w:sz w:val="24"/>
          <w:szCs w:val="24"/>
        </w:rPr>
        <w:t xml:space="preserve">with </w:t>
      </w:r>
      <w:r w:rsidRPr="006B7C5B">
        <w:rPr>
          <w:color w:val="4F4F4F"/>
          <w:spacing w:val="4"/>
          <w:sz w:val="24"/>
          <w:szCs w:val="24"/>
        </w:rPr>
        <w:t>a</w:t>
      </w:r>
      <w:r w:rsidRPr="006B7C5B">
        <w:rPr>
          <w:color w:val="181818"/>
          <w:spacing w:val="4"/>
          <w:sz w:val="24"/>
          <w:szCs w:val="24"/>
        </w:rPr>
        <w:t xml:space="preserve">ll </w:t>
      </w:r>
      <w:r w:rsidRPr="006B7C5B">
        <w:rPr>
          <w:color w:val="4F4F4F"/>
          <w:spacing w:val="2"/>
          <w:sz w:val="24"/>
          <w:szCs w:val="24"/>
        </w:rPr>
        <w:t>o</w:t>
      </w:r>
      <w:r w:rsidRPr="006B7C5B">
        <w:rPr>
          <w:color w:val="2D2D2F"/>
          <w:spacing w:val="2"/>
          <w:sz w:val="24"/>
          <w:szCs w:val="24"/>
        </w:rPr>
        <w:t>th</w:t>
      </w:r>
      <w:r w:rsidRPr="006B7C5B">
        <w:rPr>
          <w:color w:val="4F4F4F"/>
          <w:spacing w:val="2"/>
          <w:sz w:val="24"/>
          <w:szCs w:val="24"/>
        </w:rPr>
        <w:t xml:space="preserve">er </w:t>
      </w:r>
      <w:r w:rsidRPr="006B7C5B">
        <w:rPr>
          <w:color w:val="4F4F4F"/>
          <w:sz w:val="24"/>
          <w:szCs w:val="24"/>
        </w:rPr>
        <w:t>e</w:t>
      </w:r>
      <w:r w:rsidRPr="006B7C5B">
        <w:rPr>
          <w:color w:val="2D2D2F"/>
          <w:sz w:val="24"/>
          <w:szCs w:val="24"/>
        </w:rPr>
        <w:t>quipm</w:t>
      </w:r>
      <w:r w:rsidRPr="006B7C5B">
        <w:rPr>
          <w:color w:val="4F4F4F"/>
          <w:sz w:val="24"/>
          <w:szCs w:val="24"/>
        </w:rPr>
        <w:t>e</w:t>
      </w:r>
      <w:r w:rsidRPr="006B7C5B">
        <w:rPr>
          <w:color w:val="2D2D2F"/>
          <w:sz w:val="24"/>
          <w:szCs w:val="24"/>
        </w:rPr>
        <w:t xml:space="preserve">nt </w:t>
      </w:r>
      <w:r w:rsidRPr="006B7C5B">
        <w:rPr>
          <w:color w:val="3D3D3D"/>
          <w:sz w:val="24"/>
          <w:szCs w:val="24"/>
        </w:rPr>
        <w:t xml:space="preserve">and assets </w:t>
      </w:r>
      <w:r w:rsidRPr="006B7C5B">
        <w:rPr>
          <w:color w:val="2D2D2F"/>
          <w:spacing w:val="2"/>
          <w:sz w:val="24"/>
          <w:szCs w:val="24"/>
        </w:rPr>
        <w:t>includ</w:t>
      </w:r>
      <w:r w:rsidRPr="006B7C5B">
        <w:rPr>
          <w:color w:val="4F4F4F"/>
          <w:spacing w:val="2"/>
          <w:sz w:val="24"/>
          <w:szCs w:val="24"/>
        </w:rPr>
        <w:t>e</w:t>
      </w:r>
      <w:r w:rsidRPr="006B7C5B">
        <w:rPr>
          <w:color w:val="2D2D2F"/>
          <w:spacing w:val="2"/>
          <w:sz w:val="24"/>
          <w:szCs w:val="24"/>
        </w:rPr>
        <w:t xml:space="preserve">d </w:t>
      </w:r>
      <w:r w:rsidRPr="006B7C5B">
        <w:rPr>
          <w:color w:val="2D2D2F"/>
          <w:sz w:val="24"/>
          <w:szCs w:val="24"/>
        </w:rPr>
        <w:t xml:space="preserve">in </w:t>
      </w:r>
      <w:r w:rsidRPr="006B7C5B">
        <w:rPr>
          <w:color w:val="2D2D2F"/>
          <w:spacing w:val="4"/>
          <w:sz w:val="24"/>
          <w:szCs w:val="24"/>
        </w:rPr>
        <w:t>thi</w:t>
      </w:r>
      <w:r w:rsidRPr="006B7C5B">
        <w:rPr>
          <w:color w:val="4F4F4F"/>
          <w:spacing w:val="4"/>
          <w:sz w:val="24"/>
          <w:szCs w:val="24"/>
        </w:rPr>
        <w:t xml:space="preserve">s </w:t>
      </w:r>
      <w:r w:rsidRPr="006B7C5B">
        <w:rPr>
          <w:color w:val="4F4F4F"/>
          <w:spacing w:val="3"/>
          <w:sz w:val="24"/>
          <w:szCs w:val="24"/>
        </w:rPr>
        <w:t>sa</w:t>
      </w:r>
      <w:r w:rsidRPr="006B7C5B">
        <w:rPr>
          <w:color w:val="2D2D2F"/>
          <w:spacing w:val="3"/>
          <w:sz w:val="24"/>
          <w:szCs w:val="24"/>
        </w:rPr>
        <w:t>l</w:t>
      </w:r>
      <w:r w:rsidRPr="006B7C5B">
        <w:rPr>
          <w:color w:val="4F4F4F"/>
          <w:spacing w:val="3"/>
          <w:sz w:val="24"/>
          <w:szCs w:val="24"/>
        </w:rPr>
        <w:t>e</w:t>
      </w:r>
      <w:r w:rsidRPr="006B7C5B">
        <w:rPr>
          <w:color w:val="676767"/>
          <w:spacing w:val="3"/>
          <w:sz w:val="24"/>
          <w:szCs w:val="24"/>
        </w:rPr>
        <w:t xml:space="preserve">, </w:t>
      </w:r>
      <w:r w:rsidRPr="006B7C5B">
        <w:rPr>
          <w:color w:val="2D2D2F"/>
          <w:sz w:val="24"/>
          <w:szCs w:val="24"/>
        </w:rPr>
        <w:t xml:space="preserve">in </w:t>
      </w:r>
      <w:r w:rsidRPr="006B7C5B">
        <w:rPr>
          <w:color w:val="4F4F4F"/>
          <w:spacing w:val="2"/>
          <w:sz w:val="24"/>
          <w:szCs w:val="24"/>
        </w:rPr>
        <w:t>goo</w:t>
      </w:r>
      <w:r w:rsidRPr="006B7C5B">
        <w:rPr>
          <w:color w:val="2D2D2F"/>
          <w:spacing w:val="2"/>
          <w:sz w:val="24"/>
          <w:szCs w:val="24"/>
        </w:rPr>
        <w:t xml:space="preserve">d </w:t>
      </w:r>
      <w:r w:rsidRPr="006B7C5B">
        <w:rPr>
          <w:color w:val="4F4F4F"/>
          <w:spacing w:val="3"/>
          <w:sz w:val="24"/>
          <w:szCs w:val="24"/>
        </w:rPr>
        <w:t>work</w:t>
      </w:r>
      <w:r w:rsidRPr="006B7C5B">
        <w:rPr>
          <w:color w:val="2D2D2F"/>
          <w:spacing w:val="3"/>
          <w:sz w:val="24"/>
          <w:szCs w:val="24"/>
        </w:rPr>
        <w:t>in</w:t>
      </w:r>
      <w:r w:rsidRPr="006B7C5B">
        <w:rPr>
          <w:color w:val="4F4F4F"/>
          <w:spacing w:val="3"/>
          <w:sz w:val="24"/>
          <w:szCs w:val="24"/>
        </w:rPr>
        <w:t xml:space="preserve">g </w:t>
      </w:r>
      <w:r w:rsidRPr="006B7C5B">
        <w:rPr>
          <w:color w:val="3D3D3D"/>
          <w:sz w:val="24"/>
          <w:szCs w:val="24"/>
        </w:rPr>
        <w:t xml:space="preserve">order, </w:t>
      </w:r>
      <w:r w:rsidRPr="006B7C5B">
        <w:rPr>
          <w:color w:val="4F4F4F"/>
          <w:sz w:val="24"/>
          <w:szCs w:val="24"/>
        </w:rPr>
        <w:t>a</w:t>
      </w:r>
      <w:r w:rsidRPr="006B7C5B">
        <w:rPr>
          <w:color w:val="2D2D2F"/>
          <w:sz w:val="24"/>
          <w:szCs w:val="24"/>
        </w:rPr>
        <w:t xml:space="preserve">nd to </w:t>
      </w:r>
      <w:proofErr w:type="gramStart"/>
      <w:r w:rsidRPr="006B7C5B">
        <w:rPr>
          <w:color w:val="3D3D3D"/>
          <w:sz w:val="24"/>
          <w:szCs w:val="24"/>
        </w:rPr>
        <w:t xml:space="preserve">maintain  </w:t>
      </w:r>
      <w:r w:rsidRPr="006B7C5B">
        <w:rPr>
          <w:color w:val="4F4F4F"/>
          <w:sz w:val="24"/>
          <w:szCs w:val="24"/>
        </w:rPr>
        <w:t>an</w:t>
      </w:r>
      <w:r w:rsidRPr="006B7C5B">
        <w:rPr>
          <w:color w:val="2D2D2F"/>
          <w:sz w:val="24"/>
          <w:szCs w:val="24"/>
        </w:rPr>
        <w:t>d</w:t>
      </w:r>
      <w:proofErr w:type="gramEnd"/>
      <w:r w:rsidRPr="006B7C5B">
        <w:rPr>
          <w:color w:val="2D2D2F"/>
          <w:sz w:val="24"/>
          <w:szCs w:val="24"/>
        </w:rPr>
        <w:t xml:space="preserve">  l</w:t>
      </w:r>
      <w:r w:rsidRPr="006B7C5B">
        <w:rPr>
          <w:color w:val="4F4F4F"/>
          <w:sz w:val="24"/>
          <w:szCs w:val="24"/>
        </w:rPr>
        <w:t xml:space="preserve">eave </w:t>
      </w:r>
      <w:r w:rsidRPr="006B7C5B">
        <w:rPr>
          <w:color w:val="2D2D2F"/>
          <w:spacing w:val="3"/>
          <w:sz w:val="24"/>
          <w:szCs w:val="24"/>
        </w:rPr>
        <w:t>th</w:t>
      </w:r>
      <w:r w:rsidRPr="006B7C5B">
        <w:rPr>
          <w:color w:val="4F4F4F"/>
          <w:spacing w:val="3"/>
          <w:sz w:val="24"/>
          <w:szCs w:val="24"/>
        </w:rPr>
        <w:t xml:space="preserve">e </w:t>
      </w:r>
      <w:r w:rsidRPr="006B7C5B">
        <w:rPr>
          <w:color w:val="2D2D2F"/>
          <w:spacing w:val="3"/>
          <w:sz w:val="24"/>
          <w:szCs w:val="24"/>
        </w:rPr>
        <w:t>pr</w:t>
      </w:r>
      <w:r w:rsidRPr="006B7C5B">
        <w:rPr>
          <w:color w:val="4F4F4F"/>
          <w:spacing w:val="3"/>
          <w:sz w:val="24"/>
          <w:szCs w:val="24"/>
        </w:rPr>
        <w:t>e</w:t>
      </w:r>
      <w:r w:rsidRPr="006B7C5B">
        <w:rPr>
          <w:color w:val="2D2D2F"/>
          <w:spacing w:val="3"/>
          <w:sz w:val="24"/>
          <w:szCs w:val="24"/>
        </w:rPr>
        <w:t>mi</w:t>
      </w:r>
      <w:r w:rsidRPr="006B7C5B">
        <w:rPr>
          <w:color w:val="4F4F4F"/>
          <w:spacing w:val="3"/>
          <w:sz w:val="24"/>
          <w:szCs w:val="24"/>
        </w:rPr>
        <w:t xml:space="preserve">ses </w:t>
      </w:r>
      <w:r w:rsidRPr="006B7C5B">
        <w:rPr>
          <w:color w:val="2D2D2F"/>
          <w:sz w:val="24"/>
          <w:szCs w:val="24"/>
        </w:rPr>
        <w:t xml:space="preserve">in </w:t>
      </w:r>
      <w:r w:rsidRPr="006B7C5B">
        <w:rPr>
          <w:color w:val="4F4F4F"/>
          <w:sz w:val="24"/>
          <w:szCs w:val="24"/>
        </w:rPr>
        <w:t>a c</w:t>
      </w:r>
      <w:r w:rsidRPr="006B7C5B">
        <w:rPr>
          <w:color w:val="2D2D2F"/>
          <w:sz w:val="24"/>
          <w:szCs w:val="24"/>
        </w:rPr>
        <w:t>l</w:t>
      </w:r>
      <w:r w:rsidRPr="006B7C5B">
        <w:rPr>
          <w:color w:val="4F4F4F"/>
          <w:sz w:val="24"/>
          <w:szCs w:val="24"/>
        </w:rPr>
        <w:t xml:space="preserve">ean, </w:t>
      </w:r>
      <w:r w:rsidRPr="006B7C5B">
        <w:rPr>
          <w:color w:val="4F4F4F"/>
          <w:spacing w:val="2"/>
          <w:sz w:val="24"/>
          <w:szCs w:val="24"/>
        </w:rPr>
        <w:t>or</w:t>
      </w:r>
      <w:r w:rsidRPr="006B7C5B">
        <w:rPr>
          <w:color w:val="2D2D2F"/>
          <w:spacing w:val="2"/>
          <w:sz w:val="24"/>
          <w:szCs w:val="24"/>
        </w:rPr>
        <w:t>d</w:t>
      </w:r>
      <w:r w:rsidRPr="006B7C5B">
        <w:rPr>
          <w:color w:val="4F4F4F"/>
          <w:spacing w:val="2"/>
          <w:sz w:val="24"/>
          <w:szCs w:val="24"/>
        </w:rPr>
        <w:t>e</w:t>
      </w:r>
      <w:r w:rsidRPr="006B7C5B">
        <w:rPr>
          <w:color w:val="2D2D2F"/>
          <w:spacing w:val="2"/>
          <w:sz w:val="24"/>
          <w:szCs w:val="24"/>
        </w:rPr>
        <w:t>rl</w:t>
      </w:r>
      <w:r w:rsidRPr="006B7C5B">
        <w:rPr>
          <w:color w:val="4F4F4F"/>
          <w:spacing w:val="2"/>
          <w:sz w:val="24"/>
          <w:szCs w:val="24"/>
        </w:rPr>
        <w:t xml:space="preserve">y </w:t>
      </w:r>
      <w:r w:rsidRPr="006B7C5B">
        <w:rPr>
          <w:color w:val="4F4F4F"/>
          <w:spacing w:val="9"/>
          <w:sz w:val="24"/>
          <w:szCs w:val="24"/>
        </w:rPr>
        <w:t xml:space="preserve"> </w:t>
      </w:r>
      <w:r w:rsidRPr="006B7C5B">
        <w:rPr>
          <w:color w:val="4F4F4F"/>
          <w:sz w:val="24"/>
          <w:szCs w:val="24"/>
        </w:rPr>
        <w:t>co</w:t>
      </w:r>
      <w:r w:rsidRPr="006B7C5B">
        <w:rPr>
          <w:color w:val="2D2D2F"/>
          <w:sz w:val="24"/>
          <w:szCs w:val="24"/>
        </w:rPr>
        <w:t xml:space="preserve">ndition </w:t>
      </w:r>
      <w:r w:rsidRPr="006B7C5B">
        <w:rPr>
          <w:color w:val="676767"/>
          <w:sz w:val="24"/>
          <w:szCs w:val="24"/>
        </w:rPr>
        <w:t>.</w:t>
      </w:r>
    </w:p>
    <w:p w14:paraId="34A416B7" w14:textId="77777777" w:rsidR="006B7C5B" w:rsidRPr="006B7C5B" w:rsidRDefault="006B7C5B" w:rsidP="006B7C5B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3C7A31FF" w14:textId="77777777" w:rsidR="006B7C5B" w:rsidRPr="006B7C5B" w:rsidRDefault="00650B3C" w:rsidP="006B7C5B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B7C5B">
        <w:rPr>
          <w:b/>
          <w:bCs/>
          <w:color w:val="3D3D3D"/>
          <w:spacing w:val="2"/>
          <w:sz w:val="24"/>
          <w:szCs w:val="24"/>
        </w:rPr>
        <w:t>PRORA</w:t>
      </w:r>
      <w:r w:rsidRPr="006B7C5B">
        <w:rPr>
          <w:b/>
          <w:bCs/>
          <w:color w:val="4F4F4F"/>
          <w:spacing w:val="2"/>
          <w:sz w:val="24"/>
          <w:szCs w:val="24"/>
        </w:rPr>
        <w:t>TIONS</w:t>
      </w:r>
      <w:r w:rsidR="006B7C5B" w:rsidRPr="006B7C5B">
        <w:rPr>
          <w:b/>
          <w:bCs/>
          <w:color w:val="4F4F4F"/>
          <w:spacing w:val="2"/>
          <w:sz w:val="24"/>
          <w:szCs w:val="24"/>
        </w:rPr>
        <w:t xml:space="preserve">. </w:t>
      </w:r>
      <w:r w:rsidRPr="006B7C5B">
        <w:rPr>
          <w:color w:val="4F4F4F"/>
          <w:w w:val="105"/>
          <w:sz w:val="24"/>
          <w:szCs w:val="24"/>
        </w:rPr>
        <w:t>A</w:t>
      </w:r>
      <w:r w:rsidRPr="006B7C5B">
        <w:rPr>
          <w:color w:val="2D2D2F"/>
          <w:w w:val="105"/>
          <w:sz w:val="24"/>
          <w:szCs w:val="24"/>
        </w:rPr>
        <w:t xml:space="preserve">ll </w:t>
      </w:r>
      <w:r w:rsidRPr="006B7C5B">
        <w:rPr>
          <w:color w:val="3D3D3D"/>
          <w:w w:val="105"/>
          <w:sz w:val="24"/>
          <w:szCs w:val="24"/>
        </w:rPr>
        <w:t xml:space="preserve">pro-ratable items </w:t>
      </w:r>
      <w:r w:rsidRPr="006B7C5B">
        <w:rPr>
          <w:color w:val="4F4F4F"/>
          <w:w w:val="105"/>
          <w:sz w:val="24"/>
          <w:szCs w:val="24"/>
        </w:rPr>
        <w:t>s</w:t>
      </w:r>
      <w:r w:rsidRPr="006B7C5B">
        <w:rPr>
          <w:color w:val="2D2D2F"/>
          <w:w w:val="105"/>
          <w:sz w:val="24"/>
          <w:szCs w:val="24"/>
        </w:rPr>
        <w:t xml:space="preserve">hall </w:t>
      </w:r>
      <w:r w:rsidRPr="006B7C5B">
        <w:rPr>
          <w:color w:val="3D3D3D"/>
          <w:w w:val="105"/>
          <w:sz w:val="24"/>
          <w:szCs w:val="24"/>
        </w:rPr>
        <w:t xml:space="preserve">be prorated </w:t>
      </w:r>
      <w:r w:rsidRPr="006B7C5B">
        <w:rPr>
          <w:color w:val="4F4F4F"/>
          <w:w w:val="105"/>
          <w:sz w:val="24"/>
          <w:szCs w:val="24"/>
        </w:rPr>
        <w:t>a</w:t>
      </w:r>
      <w:r w:rsidRPr="006B7C5B">
        <w:rPr>
          <w:color w:val="676767"/>
          <w:w w:val="105"/>
          <w:sz w:val="24"/>
          <w:szCs w:val="24"/>
        </w:rPr>
        <w:t xml:space="preserve">s </w:t>
      </w:r>
      <w:r w:rsidRPr="006B7C5B">
        <w:rPr>
          <w:color w:val="3D3D3D"/>
          <w:w w:val="105"/>
          <w:sz w:val="24"/>
          <w:szCs w:val="24"/>
        </w:rPr>
        <w:t xml:space="preserve">of the </w:t>
      </w:r>
      <w:r w:rsidRPr="006B7C5B">
        <w:rPr>
          <w:color w:val="4F4F4F"/>
          <w:w w:val="105"/>
          <w:sz w:val="24"/>
          <w:szCs w:val="24"/>
        </w:rPr>
        <w:t>C</w:t>
      </w:r>
      <w:r w:rsidRPr="006B7C5B">
        <w:rPr>
          <w:color w:val="2D2D2F"/>
          <w:w w:val="105"/>
          <w:sz w:val="24"/>
          <w:szCs w:val="24"/>
        </w:rPr>
        <w:t>lo</w:t>
      </w:r>
      <w:r w:rsidRPr="006B7C5B">
        <w:rPr>
          <w:color w:val="4F4F4F"/>
          <w:w w:val="105"/>
          <w:sz w:val="24"/>
          <w:szCs w:val="24"/>
        </w:rPr>
        <w:t>si</w:t>
      </w:r>
      <w:r w:rsidRPr="006B7C5B">
        <w:rPr>
          <w:color w:val="2D2D2F"/>
          <w:w w:val="105"/>
          <w:sz w:val="24"/>
          <w:szCs w:val="24"/>
        </w:rPr>
        <w:t>n</w:t>
      </w:r>
      <w:r w:rsidRPr="006B7C5B">
        <w:rPr>
          <w:color w:val="4F4F4F"/>
          <w:w w:val="105"/>
          <w:sz w:val="24"/>
          <w:szCs w:val="24"/>
        </w:rPr>
        <w:t xml:space="preserve">g </w:t>
      </w:r>
      <w:r w:rsidRPr="006B7C5B">
        <w:rPr>
          <w:color w:val="3D3D3D"/>
          <w:w w:val="105"/>
          <w:sz w:val="24"/>
          <w:szCs w:val="24"/>
        </w:rPr>
        <w:t>Date.</w:t>
      </w:r>
    </w:p>
    <w:p w14:paraId="55AE661D" w14:textId="77777777" w:rsidR="006B7C5B" w:rsidRPr="006B7C5B" w:rsidRDefault="006B7C5B" w:rsidP="006B7C5B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5AFB31DE" w14:textId="7F56CD6B" w:rsidR="006B7C5B" w:rsidRPr="004A41B3" w:rsidRDefault="00650B3C" w:rsidP="006B7C5B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4A41B3">
        <w:rPr>
          <w:b/>
          <w:bCs/>
          <w:color w:val="4F4F4F"/>
          <w:w w:val="105"/>
          <w:sz w:val="24"/>
          <w:szCs w:val="24"/>
        </w:rPr>
        <w:t>LICENSES AND</w:t>
      </w:r>
      <w:r w:rsidRPr="004A41B3">
        <w:rPr>
          <w:b/>
          <w:bCs/>
          <w:color w:val="4F4F4F"/>
          <w:spacing w:val="1"/>
          <w:w w:val="105"/>
          <w:sz w:val="24"/>
          <w:szCs w:val="24"/>
        </w:rPr>
        <w:t xml:space="preserve"> </w:t>
      </w:r>
      <w:r w:rsidRPr="004A41B3">
        <w:rPr>
          <w:b/>
          <w:bCs/>
          <w:color w:val="3D3D3D"/>
          <w:w w:val="105"/>
          <w:sz w:val="24"/>
          <w:szCs w:val="24"/>
        </w:rPr>
        <w:t>PERMITS</w:t>
      </w:r>
      <w:r w:rsidR="004A41B3" w:rsidRPr="004A41B3">
        <w:rPr>
          <w:b/>
          <w:bCs/>
          <w:color w:val="3D3D3D"/>
          <w:w w:val="105"/>
          <w:sz w:val="24"/>
          <w:szCs w:val="24"/>
        </w:rPr>
        <w:t>.</w:t>
      </w:r>
    </w:p>
    <w:p w14:paraId="449D853D" w14:textId="77777777" w:rsidR="004A41B3" w:rsidRPr="004A41B3" w:rsidRDefault="004A41B3" w:rsidP="004A41B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56C3B799" w14:textId="40136F31" w:rsidR="006B7C5B" w:rsidRPr="006B7C5B" w:rsidRDefault="00650B3C" w:rsidP="006B7C5B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B7C5B">
        <w:rPr>
          <w:color w:val="4F4F4F"/>
          <w:sz w:val="24"/>
          <w:szCs w:val="24"/>
        </w:rPr>
        <w:t>Un</w:t>
      </w:r>
      <w:r w:rsidRPr="006B7C5B">
        <w:rPr>
          <w:color w:val="2D2D2F"/>
          <w:sz w:val="24"/>
          <w:szCs w:val="24"/>
        </w:rPr>
        <w:t>l</w:t>
      </w:r>
      <w:r w:rsidRPr="006B7C5B">
        <w:rPr>
          <w:color w:val="4F4F4F"/>
          <w:sz w:val="24"/>
          <w:szCs w:val="24"/>
        </w:rPr>
        <w:t xml:space="preserve">ess </w:t>
      </w:r>
      <w:r w:rsidRPr="006B7C5B">
        <w:rPr>
          <w:color w:val="3D3D3D"/>
          <w:sz w:val="24"/>
          <w:szCs w:val="24"/>
        </w:rPr>
        <w:t xml:space="preserve">otherwise </w:t>
      </w:r>
      <w:r w:rsidRPr="006B7C5B">
        <w:rPr>
          <w:color w:val="4F4F4F"/>
          <w:sz w:val="24"/>
          <w:szCs w:val="24"/>
        </w:rPr>
        <w:t>spec</w:t>
      </w:r>
      <w:r w:rsidRPr="006B7C5B">
        <w:rPr>
          <w:color w:val="2D2D2F"/>
          <w:sz w:val="24"/>
          <w:szCs w:val="24"/>
        </w:rPr>
        <w:t>ifi</w:t>
      </w:r>
      <w:r w:rsidRPr="006B7C5B">
        <w:rPr>
          <w:color w:val="4F4F4F"/>
          <w:sz w:val="24"/>
          <w:szCs w:val="24"/>
        </w:rPr>
        <w:t xml:space="preserve">ed </w:t>
      </w:r>
      <w:r w:rsidRPr="006B7C5B">
        <w:rPr>
          <w:color w:val="3D3D3D"/>
          <w:sz w:val="24"/>
          <w:szCs w:val="24"/>
        </w:rPr>
        <w:t xml:space="preserve">herein, </w:t>
      </w:r>
      <w:r w:rsidRPr="006B7C5B">
        <w:rPr>
          <w:color w:val="4F4F4F"/>
          <w:sz w:val="24"/>
          <w:szCs w:val="24"/>
        </w:rPr>
        <w:t>Se</w:t>
      </w:r>
      <w:r w:rsidRPr="006B7C5B">
        <w:rPr>
          <w:color w:val="2D2D2F"/>
          <w:sz w:val="24"/>
          <w:szCs w:val="24"/>
        </w:rPr>
        <w:t>ll</w:t>
      </w:r>
      <w:r w:rsidRPr="006B7C5B">
        <w:rPr>
          <w:color w:val="4F4F4F"/>
          <w:sz w:val="24"/>
          <w:szCs w:val="24"/>
        </w:rPr>
        <w:t>er ag</w:t>
      </w:r>
      <w:r w:rsidRPr="006B7C5B">
        <w:rPr>
          <w:color w:val="2D2D2F"/>
          <w:sz w:val="24"/>
          <w:szCs w:val="24"/>
        </w:rPr>
        <w:t>r</w:t>
      </w:r>
      <w:r w:rsidRPr="006B7C5B">
        <w:rPr>
          <w:color w:val="4F4F4F"/>
          <w:sz w:val="24"/>
          <w:szCs w:val="24"/>
        </w:rPr>
        <w:t xml:space="preserve">ees </w:t>
      </w:r>
      <w:r w:rsidRPr="006B7C5B">
        <w:rPr>
          <w:color w:val="3D3D3D"/>
          <w:sz w:val="24"/>
          <w:szCs w:val="24"/>
        </w:rPr>
        <w:t xml:space="preserve">to </w:t>
      </w:r>
      <w:r w:rsidRPr="006B7C5B">
        <w:rPr>
          <w:color w:val="4F4F4F"/>
          <w:sz w:val="24"/>
          <w:szCs w:val="24"/>
        </w:rPr>
        <w:t xml:space="preserve">cooperate </w:t>
      </w:r>
      <w:r w:rsidRPr="006B7C5B">
        <w:rPr>
          <w:color w:val="3D3D3D"/>
          <w:sz w:val="24"/>
          <w:szCs w:val="24"/>
        </w:rPr>
        <w:t xml:space="preserve">with </w:t>
      </w:r>
      <w:r w:rsidRPr="006B7C5B">
        <w:rPr>
          <w:color w:val="4F4F4F"/>
          <w:sz w:val="24"/>
          <w:szCs w:val="24"/>
        </w:rPr>
        <w:t xml:space="preserve">Buyer </w:t>
      </w:r>
      <w:proofErr w:type="gramStart"/>
      <w:r w:rsidRPr="006B7C5B">
        <w:rPr>
          <w:color w:val="2D2D2F"/>
          <w:sz w:val="24"/>
          <w:szCs w:val="24"/>
        </w:rPr>
        <w:t xml:space="preserve">in  </w:t>
      </w:r>
      <w:r w:rsidRPr="006B7C5B">
        <w:rPr>
          <w:color w:val="3D3D3D"/>
          <w:sz w:val="24"/>
          <w:szCs w:val="24"/>
        </w:rPr>
        <w:t>obtaining</w:t>
      </w:r>
      <w:proofErr w:type="gramEnd"/>
      <w:r w:rsidRPr="006B7C5B">
        <w:rPr>
          <w:color w:val="676767"/>
          <w:sz w:val="24"/>
          <w:szCs w:val="24"/>
        </w:rPr>
        <w:t xml:space="preserve">, </w:t>
      </w:r>
      <w:r w:rsidRPr="006B7C5B">
        <w:rPr>
          <w:color w:val="4F4F4F"/>
          <w:sz w:val="24"/>
          <w:szCs w:val="24"/>
        </w:rPr>
        <w:t xml:space="preserve">at </w:t>
      </w:r>
      <w:r w:rsidRPr="006B7C5B">
        <w:rPr>
          <w:color w:val="3D3D3D"/>
          <w:sz w:val="24"/>
          <w:szCs w:val="24"/>
        </w:rPr>
        <w:t xml:space="preserve">Buyer's  </w:t>
      </w:r>
      <w:r w:rsidRPr="006B7C5B">
        <w:rPr>
          <w:color w:val="4F4F4F"/>
          <w:sz w:val="24"/>
          <w:szCs w:val="24"/>
        </w:rPr>
        <w:t>expe</w:t>
      </w:r>
      <w:r w:rsidRPr="006B7C5B">
        <w:rPr>
          <w:color w:val="2D2D2F"/>
          <w:sz w:val="24"/>
          <w:szCs w:val="24"/>
        </w:rPr>
        <w:t>n</w:t>
      </w:r>
      <w:r w:rsidRPr="006B7C5B">
        <w:rPr>
          <w:color w:val="4F4F4F"/>
          <w:sz w:val="24"/>
          <w:szCs w:val="24"/>
        </w:rPr>
        <w:t>se, a</w:t>
      </w:r>
      <w:r w:rsidRPr="006B7C5B">
        <w:rPr>
          <w:color w:val="2D2D2F"/>
          <w:sz w:val="24"/>
          <w:szCs w:val="24"/>
        </w:rPr>
        <w:t>n</w:t>
      </w:r>
      <w:r w:rsidRPr="006B7C5B">
        <w:rPr>
          <w:color w:val="4F4F4F"/>
          <w:sz w:val="24"/>
          <w:szCs w:val="24"/>
        </w:rPr>
        <w:t xml:space="preserve">y </w:t>
      </w:r>
      <w:r w:rsidRPr="006B7C5B">
        <w:rPr>
          <w:color w:val="3D3D3D"/>
          <w:sz w:val="24"/>
          <w:szCs w:val="24"/>
        </w:rPr>
        <w:t>licenses</w:t>
      </w:r>
      <w:r w:rsidRPr="006B7C5B">
        <w:rPr>
          <w:color w:val="676767"/>
          <w:sz w:val="24"/>
          <w:szCs w:val="24"/>
        </w:rPr>
        <w:t xml:space="preserve">, </w:t>
      </w:r>
      <w:r w:rsidRPr="006B7C5B">
        <w:rPr>
          <w:color w:val="3D3D3D"/>
          <w:sz w:val="24"/>
          <w:szCs w:val="24"/>
        </w:rPr>
        <w:t xml:space="preserve">permits </w:t>
      </w:r>
      <w:r w:rsidRPr="006B7C5B">
        <w:rPr>
          <w:color w:val="676767"/>
          <w:sz w:val="24"/>
          <w:szCs w:val="24"/>
        </w:rPr>
        <w:t xml:space="preserve">, </w:t>
      </w:r>
      <w:r w:rsidRPr="006B7C5B">
        <w:rPr>
          <w:color w:val="4F4F4F"/>
          <w:sz w:val="24"/>
          <w:szCs w:val="24"/>
        </w:rPr>
        <w:t>approva</w:t>
      </w:r>
      <w:r w:rsidRPr="006B7C5B">
        <w:rPr>
          <w:color w:val="2D2D2F"/>
          <w:sz w:val="24"/>
          <w:szCs w:val="24"/>
        </w:rPr>
        <w:t>l</w:t>
      </w:r>
      <w:r w:rsidRPr="006B7C5B">
        <w:rPr>
          <w:color w:val="4F4F4F"/>
          <w:sz w:val="24"/>
          <w:szCs w:val="24"/>
        </w:rPr>
        <w:t xml:space="preserve">s </w:t>
      </w:r>
      <w:r w:rsidRPr="006B7C5B">
        <w:rPr>
          <w:color w:val="3D3D3D"/>
          <w:sz w:val="24"/>
          <w:szCs w:val="24"/>
        </w:rPr>
        <w:t xml:space="preserve">or  </w:t>
      </w:r>
      <w:r w:rsidRPr="006B7C5B">
        <w:rPr>
          <w:color w:val="4F4F4F"/>
          <w:sz w:val="24"/>
          <w:szCs w:val="24"/>
        </w:rPr>
        <w:t>cert</w:t>
      </w:r>
      <w:r w:rsidRPr="006B7C5B">
        <w:rPr>
          <w:color w:val="2D2D2F"/>
          <w:sz w:val="24"/>
          <w:szCs w:val="24"/>
        </w:rPr>
        <w:t>ifi</w:t>
      </w:r>
      <w:r w:rsidRPr="006B7C5B">
        <w:rPr>
          <w:color w:val="4F4F4F"/>
          <w:sz w:val="24"/>
          <w:szCs w:val="24"/>
        </w:rPr>
        <w:t xml:space="preserve">cates  </w:t>
      </w:r>
      <w:r w:rsidRPr="006B7C5B">
        <w:rPr>
          <w:color w:val="3D3D3D"/>
          <w:sz w:val="24"/>
          <w:szCs w:val="24"/>
        </w:rPr>
        <w:t xml:space="preserve">necessary  </w:t>
      </w:r>
      <w:r w:rsidRPr="006B7C5B">
        <w:rPr>
          <w:color w:val="4F4F4F"/>
          <w:sz w:val="24"/>
          <w:szCs w:val="24"/>
        </w:rPr>
        <w:t xml:space="preserve">for </w:t>
      </w:r>
      <w:r w:rsidRPr="006B7C5B">
        <w:rPr>
          <w:color w:val="3D3D3D"/>
          <w:sz w:val="24"/>
          <w:szCs w:val="24"/>
        </w:rPr>
        <w:t xml:space="preserve">the  </w:t>
      </w:r>
      <w:r w:rsidRPr="006B7C5B">
        <w:rPr>
          <w:color w:val="4F4F4F"/>
          <w:sz w:val="24"/>
          <w:szCs w:val="24"/>
        </w:rPr>
        <w:t>co</w:t>
      </w:r>
      <w:r w:rsidRPr="006B7C5B">
        <w:rPr>
          <w:color w:val="2D2D2F"/>
          <w:sz w:val="24"/>
          <w:szCs w:val="24"/>
        </w:rPr>
        <w:t>ntinu</w:t>
      </w:r>
      <w:r w:rsidRPr="006B7C5B">
        <w:rPr>
          <w:color w:val="4F4F4F"/>
          <w:sz w:val="24"/>
          <w:szCs w:val="24"/>
        </w:rPr>
        <w:t>ed o</w:t>
      </w:r>
      <w:r w:rsidRPr="006B7C5B">
        <w:rPr>
          <w:color w:val="2D2D2F"/>
          <w:sz w:val="24"/>
          <w:szCs w:val="24"/>
        </w:rPr>
        <w:t>p</w:t>
      </w:r>
      <w:r w:rsidRPr="006B7C5B">
        <w:rPr>
          <w:color w:val="4F4F4F"/>
          <w:sz w:val="24"/>
          <w:szCs w:val="24"/>
        </w:rPr>
        <w:t>erat</w:t>
      </w:r>
      <w:r w:rsidRPr="006B7C5B">
        <w:rPr>
          <w:color w:val="2D2D2F"/>
          <w:sz w:val="24"/>
          <w:szCs w:val="24"/>
        </w:rPr>
        <w:t xml:space="preserve">ion  </w:t>
      </w:r>
      <w:r w:rsidRPr="006B7C5B">
        <w:rPr>
          <w:color w:val="3D3D3D"/>
          <w:sz w:val="24"/>
          <w:szCs w:val="24"/>
        </w:rPr>
        <w:t>of the Business.</w:t>
      </w:r>
    </w:p>
    <w:p w14:paraId="1CFE14C4" w14:textId="77777777" w:rsidR="004A41B3" w:rsidRPr="004A41B3" w:rsidRDefault="004A41B3" w:rsidP="004A41B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737494D3" w14:textId="6A0D5837" w:rsidR="006B7C5B" w:rsidRPr="006B7C5B" w:rsidRDefault="00650B3C" w:rsidP="006B7C5B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B7C5B">
        <w:rPr>
          <w:color w:val="4F4F4F"/>
          <w:sz w:val="24"/>
          <w:szCs w:val="24"/>
        </w:rPr>
        <w:t>Se</w:t>
      </w:r>
      <w:r w:rsidRPr="006B7C5B">
        <w:rPr>
          <w:color w:val="2D2D2F"/>
          <w:sz w:val="24"/>
          <w:szCs w:val="24"/>
        </w:rPr>
        <w:t>ll</w:t>
      </w:r>
      <w:r w:rsidRPr="006B7C5B">
        <w:rPr>
          <w:color w:val="4F4F4F"/>
          <w:sz w:val="24"/>
          <w:szCs w:val="24"/>
        </w:rPr>
        <w:t xml:space="preserve">er </w:t>
      </w:r>
      <w:r w:rsidRPr="006B7C5B">
        <w:rPr>
          <w:color w:val="3D3D3D"/>
          <w:sz w:val="24"/>
          <w:szCs w:val="24"/>
        </w:rPr>
        <w:t xml:space="preserve">represents </w:t>
      </w:r>
      <w:r w:rsidRPr="006B7C5B">
        <w:rPr>
          <w:color w:val="2D2D2F"/>
          <w:spacing w:val="5"/>
          <w:sz w:val="24"/>
          <w:szCs w:val="24"/>
        </w:rPr>
        <w:t>th</w:t>
      </w:r>
      <w:r w:rsidRPr="006B7C5B">
        <w:rPr>
          <w:color w:val="4F4F4F"/>
          <w:spacing w:val="5"/>
          <w:sz w:val="24"/>
          <w:szCs w:val="24"/>
        </w:rPr>
        <w:t>a</w:t>
      </w:r>
      <w:r w:rsidRPr="006B7C5B">
        <w:rPr>
          <w:color w:val="2D2D2F"/>
          <w:spacing w:val="5"/>
          <w:sz w:val="24"/>
          <w:szCs w:val="24"/>
        </w:rPr>
        <w:t xml:space="preserve">t </w:t>
      </w:r>
      <w:r w:rsidRPr="006B7C5B">
        <w:rPr>
          <w:color w:val="2D2D2F"/>
          <w:sz w:val="24"/>
          <w:szCs w:val="24"/>
        </w:rPr>
        <w:t xml:space="preserve">to </w:t>
      </w:r>
      <w:r w:rsidRPr="006B7C5B">
        <w:rPr>
          <w:color w:val="3D3D3D"/>
          <w:sz w:val="24"/>
          <w:szCs w:val="24"/>
        </w:rPr>
        <w:t xml:space="preserve">the </w:t>
      </w:r>
      <w:r w:rsidRPr="006B7C5B">
        <w:rPr>
          <w:color w:val="2D2D2F"/>
          <w:spacing w:val="3"/>
          <w:sz w:val="24"/>
          <w:szCs w:val="24"/>
        </w:rPr>
        <w:t>b</w:t>
      </w:r>
      <w:r w:rsidRPr="006B7C5B">
        <w:rPr>
          <w:color w:val="4F4F4F"/>
          <w:spacing w:val="3"/>
          <w:sz w:val="24"/>
          <w:szCs w:val="24"/>
        </w:rPr>
        <w:t>es</w:t>
      </w:r>
      <w:r w:rsidRPr="006B7C5B">
        <w:rPr>
          <w:color w:val="2D2D2F"/>
          <w:spacing w:val="3"/>
          <w:sz w:val="24"/>
          <w:szCs w:val="24"/>
        </w:rPr>
        <w:t xml:space="preserve">t </w:t>
      </w:r>
      <w:r w:rsidRPr="006B7C5B">
        <w:rPr>
          <w:color w:val="3D3D3D"/>
          <w:sz w:val="24"/>
          <w:szCs w:val="24"/>
        </w:rPr>
        <w:t xml:space="preserve">of </w:t>
      </w:r>
      <w:r w:rsidRPr="006B7C5B">
        <w:rPr>
          <w:color w:val="4F4F4F"/>
          <w:sz w:val="24"/>
          <w:szCs w:val="24"/>
        </w:rPr>
        <w:t>Se</w:t>
      </w:r>
      <w:r w:rsidRPr="006B7C5B">
        <w:rPr>
          <w:color w:val="2D2D2F"/>
          <w:sz w:val="24"/>
          <w:szCs w:val="24"/>
        </w:rPr>
        <w:t>ll</w:t>
      </w:r>
      <w:r w:rsidRPr="006B7C5B">
        <w:rPr>
          <w:color w:val="4F4F4F"/>
          <w:sz w:val="24"/>
          <w:szCs w:val="24"/>
        </w:rPr>
        <w:t xml:space="preserve">er's </w:t>
      </w:r>
      <w:r w:rsidRPr="006B7C5B">
        <w:rPr>
          <w:color w:val="4F4F4F"/>
          <w:spacing w:val="6"/>
          <w:sz w:val="24"/>
          <w:szCs w:val="24"/>
        </w:rPr>
        <w:t>k</w:t>
      </w:r>
      <w:r w:rsidRPr="006B7C5B">
        <w:rPr>
          <w:color w:val="2D2D2F"/>
          <w:spacing w:val="6"/>
          <w:sz w:val="24"/>
          <w:szCs w:val="24"/>
        </w:rPr>
        <w:t>no</w:t>
      </w:r>
      <w:r w:rsidRPr="006B7C5B">
        <w:rPr>
          <w:color w:val="4F4F4F"/>
          <w:spacing w:val="6"/>
          <w:sz w:val="24"/>
          <w:szCs w:val="24"/>
        </w:rPr>
        <w:t>w</w:t>
      </w:r>
      <w:r w:rsidRPr="006B7C5B">
        <w:rPr>
          <w:color w:val="181818"/>
          <w:spacing w:val="6"/>
          <w:sz w:val="24"/>
          <w:szCs w:val="24"/>
        </w:rPr>
        <w:t>l</w:t>
      </w:r>
      <w:r w:rsidRPr="006B7C5B">
        <w:rPr>
          <w:color w:val="4F4F4F"/>
          <w:spacing w:val="6"/>
          <w:sz w:val="24"/>
          <w:szCs w:val="24"/>
        </w:rPr>
        <w:t>e</w:t>
      </w:r>
      <w:r w:rsidRPr="006B7C5B">
        <w:rPr>
          <w:color w:val="2D2D2F"/>
          <w:spacing w:val="6"/>
          <w:sz w:val="24"/>
          <w:szCs w:val="24"/>
        </w:rPr>
        <w:t>d</w:t>
      </w:r>
      <w:r w:rsidRPr="006B7C5B">
        <w:rPr>
          <w:color w:val="4F4F4F"/>
          <w:spacing w:val="6"/>
          <w:sz w:val="24"/>
          <w:szCs w:val="24"/>
        </w:rPr>
        <w:t xml:space="preserve">ge </w:t>
      </w:r>
      <w:r w:rsidRPr="006B7C5B">
        <w:rPr>
          <w:color w:val="3D3D3D"/>
          <w:sz w:val="24"/>
          <w:szCs w:val="24"/>
        </w:rPr>
        <w:t xml:space="preserve">the Business </w:t>
      </w:r>
      <w:r w:rsidRPr="006B7C5B">
        <w:rPr>
          <w:color w:val="4F4F4F"/>
          <w:sz w:val="24"/>
          <w:szCs w:val="24"/>
        </w:rPr>
        <w:t>a</w:t>
      </w:r>
      <w:r w:rsidRPr="006B7C5B">
        <w:rPr>
          <w:color w:val="2D2D2F"/>
          <w:sz w:val="24"/>
          <w:szCs w:val="24"/>
        </w:rPr>
        <w:t>nd pr</w:t>
      </w:r>
      <w:r w:rsidRPr="006B7C5B">
        <w:rPr>
          <w:color w:val="4F4F4F"/>
          <w:sz w:val="24"/>
          <w:szCs w:val="24"/>
        </w:rPr>
        <w:t>e</w:t>
      </w:r>
      <w:r w:rsidRPr="006B7C5B">
        <w:rPr>
          <w:color w:val="2D2D2F"/>
          <w:sz w:val="24"/>
          <w:szCs w:val="24"/>
        </w:rPr>
        <w:t>mis</w:t>
      </w:r>
      <w:r w:rsidRPr="006B7C5B">
        <w:rPr>
          <w:color w:val="4F4F4F"/>
          <w:sz w:val="24"/>
          <w:szCs w:val="24"/>
        </w:rPr>
        <w:t xml:space="preserve">es </w:t>
      </w:r>
      <w:r w:rsidRPr="006B7C5B">
        <w:rPr>
          <w:color w:val="2D2D2F"/>
          <w:spacing w:val="5"/>
          <w:sz w:val="24"/>
          <w:szCs w:val="24"/>
        </w:rPr>
        <w:t>m</w:t>
      </w:r>
      <w:r w:rsidRPr="006B7C5B">
        <w:rPr>
          <w:color w:val="4F4F4F"/>
          <w:spacing w:val="5"/>
          <w:sz w:val="24"/>
          <w:szCs w:val="24"/>
        </w:rPr>
        <w:t>eet</w:t>
      </w:r>
      <w:r w:rsidRPr="006B7C5B">
        <w:rPr>
          <w:color w:val="676767"/>
          <w:spacing w:val="5"/>
          <w:sz w:val="24"/>
          <w:szCs w:val="24"/>
        </w:rPr>
        <w:t xml:space="preserve">, </w:t>
      </w:r>
      <w:r w:rsidRPr="006B7C5B">
        <w:rPr>
          <w:color w:val="4F4F4F"/>
          <w:spacing w:val="4"/>
          <w:sz w:val="24"/>
          <w:szCs w:val="24"/>
        </w:rPr>
        <w:t>a</w:t>
      </w:r>
      <w:r w:rsidRPr="006B7C5B">
        <w:rPr>
          <w:color w:val="2D2D2F"/>
          <w:spacing w:val="4"/>
          <w:sz w:val="24"/>
          <w:szCs w:val="24"/>
        </w:rPr>
        <w:t>t th</w:t>
      </w:r>
      <w:r w:rsidRPr="006B7C5B">
        <w:rPr>
          <w:color w:val="4F4F4F"/>
          <w:spacing w:val="4"/>
          <w:sz w:val="24"/>
          <w:szCs w:val="24"/>
        </w:rPr>
        <w:t xml:space="preserve">e </w:t>
      </w:r>
      <w:r w:rsidRPr="006B7C5B">
        <w:rPr>
          <w:color w:val="3D3D3D"/>
          <w:sz w:val="24"/>
          <w:szCs w:val="24"/>
        </w:rPr>
        <w:t xml:space="preserve">time </w:t>
      </w:r>
      <w:r w:rsidRPr="006B7C5B">
        <w:rPr>
          <w:color w:val="4F4F4F"/>
          <w:sz w:val="24"/>
          <w:szCs w:val="24"/>
        </w:rPr>
        <w:t xml:space="preserve">of </w:t>
      </w:r>
      <w:r w:rsidRPr="006B7C5B">
        <w:rPr>
          <w:color w:val="4F4F4F"/>
          <w:spacing w:val="3"/>
          <w:sz w:val="24"/>
          <w:szCs w:val="24"/>
        </w:rPr>
        <w:t>C</w:t>
      </w:r>
      <w:r w:rsidRPr="006B7C5B">
        <w:rPr>
          <w:color w:val="2D2D2F"/>
          <w:spacing w:val="3"/>
          <w:sz w:val="24"/>
          <w:szCs w:val="24"/>
        </w:rPr>
        <w:t>lo</w:t>
      </w:r>
      <w:r w:rsidRPr="006B7C5B">
        <w:rPr>
          <w:color w:val="4F4F4F"/>
          <w:spacing w:val="3"/>
          <w:sz w:val="24"/>
          <w:szCs w:val="24"/>
        </w:rPr>
        <w:t>si</w:t>
      </w:r>
      <w:r w:rsidRPr="006B7C5B">
        <w:rPr>
          <w:color w:val="2D2D2F"/>
          <w:spacing w:val="3"/>
          <w:sz w:val="24"/>
          <w:szCs w:val="24"/>
        </w:rPr>
        <w:t>n</w:t>
      </w:r>
      <w:r w:rsidRPr="006B7C5B">
        <w:rPr>
          <w:color w:val="4F4F4F"/>
          <w:spacing w:val="3"/>
          <w:sz w:val="24"/>
          <w:szCs w:val="24"/>
        </w:rPr>
        <w:t>g</w:t>
      </w:r>
      <w:r w:rsidRPr="006B7C5B">
        <w:rPr>
          <w:color w:val="676767"/>
          <w:spacing w:val="3"/>
          <w:sz w:val="24"/>
          <w:szCs w:val="24"/>
        </w:rPr>
        <w:t xml:space="preserve">, </w:t>
      </w:r>
      <w:r w:rsidRPr="006B7C5B">
        <w:rPr>
          <w:color w:val="4F4F4F"/>
          <w:spacing w:val="3"/>
          <w:sz w:val="24"/>
          <w:szCs w:val="24"/>
        </w:rPr>
        <w:t>a</w:t>
      </w:r>
      <w:r w:rsidRPr="006B7C5B">
        <w:rPr>
          <w:color w:val="2D2D2F"/>
          <w:spacing w:val="3"/>
          <w:sz w:val="24"/>
          <w:szCs w:val="24"/>
        </w:rPr>
        <w:t xml:space="preserve">ll </w:t>
      </w:r>
      <w:r w:rsidRPr="006B7C5B">
        <w:rPr>
          <w:color w:val="4F4F4F"/>
          <w:spacing w:val="2"/>
          <w:sz w:val="24"/>
          <w:szCs w:val="24"/>
        </w:rPr>
        <w:t>govern</w:t>
      </w:r>
      <w:r w:rsidRPr="006B7C5B">
        <w:rPr>
          <w:color w:val="2D2D2F"/>
          <w:spacing w:val="2"/>
          <w:sz w:val="24"/>
          <w:szCs w:val="24"/>
        </w:rPr>
        <w:t>m</w:t>
      </w:r>
      <w:r w:rsidRPr="006B7C5B">
        <w:rPr>
          <w:color w:val="4F4F4F"/>
          <w:spacing w:val="2"/>
          <w:sz w:val="24"/>
          <w:szCs w:val="24"/>
        </w:rPr>
        <w:t>e</w:t>
      </w:r>
      <w:r w:rsidRPr="006B7C5B">
        <w:rPr>
          <w:color w:val="2D2D2F"/>
          <w:spacing w:val="2"/>
          <w:sz w:val="24"/>
          <w:szCs w:val="24"/>
        </w:rPr>
        <w:t>nt r</w:t>
      </w:r>
      <w:r w:rsidRPr="006B7C5B">
        <w:rPr>
          <w:color w:val="4F4F4F"/>
          <w:spacing w:val="2"/>
          <w:sz w:val="24"/>
          <w:szCs w:val="24"/>
        </w:rPr>
        <w:t>eg</w:t>
      </w:r>
      <w:r w:rsidRPr="006B7C5B">
        <w:rPr>
          <w:color w:val="2D2D2F"/>
          <w:spacing w:val="2"/>
          <w:sz w:val="24"/>
          <w:szCs w:val="24"/>
        </w:rPr>
        <w:t>ul</w:t>
      </w:r>
      <w:r w:rsidRPr="006B7C5B">
        <w:rPr>
          <w:color w:val="4F4F4F"/>
          <w:spacing w:val="2"/>
          <w:sz w:val="24"/>
          <w:szCs w:val="24"/>
        </w:rPr>
        <w:t>a</w:t>
      </w:r>
      <w:r w:rsidRPr="006B7C5B">
        <w:rPr>
          <w:color w:val="2D2D2F"/>
          <w:spacing w:val="2"/>
          <w:sz w:val="24"/>
          <w:szCs w:val="24"/>
        </w:rPr>
        <w:t>tion</w:t>
      </w:r>
      <w:r w:rsidRPr="006B7C5B">
        <w:rPr>
          <w:color w:val="4F4F4F"/>
          <w:spacing w:val="2"/>
          <w:sz w:val="24"/>
          <w:szCs w:val="24"/>
        </w:rPr>
        <w:t xml:space="preserve">s </w:t>
      </w:r>
      <w:r w:rsidRPr="006B7C5B">
        <w:rPr>
          <w:color w:val="3D3D3D"/>
          <w:sz w:val="24"/>
          <w:szCs w:val="24"/>
        </w:rPr>
        <w:t xml:space="preserve">as to </w:t>
      </w:r>
      <w:r w:rsidRPr="006B7C5B">
        <w:rPr>
          <w:color w:val="2D2D2F"/>
          <w:spacing w:val="7"/>
          <w:sz w:val="24"/>
          <w:szCs w:val="24"/>
        </w:rPr>
        <w:t>h</w:t>
      </w:r>
      <w:r w:rsidRPr="006B7C5B">
        <w:rPr>
          <w:color w:val="4F4F4F"/>
          <w:spacing w:val="7"/>
          <w:sz w:val="24"/>
          <w:szCs w:val="24"/>
        </w:rPr>
        <w:t>ea</w:t>
      </w:r>
      <w:r w:rsidRPr="006B7C5B">
        <w:rPr>
          <w:color w:val="181818"/>
          <w:spacing w:val="7"/>
          <w:sz w:val="24"/>
          <w:szCs w:val="24"/>
        </w:rPr>
        <w:t>l</w:t>
      </w:r>
      <w:r w:rsidRPr="006B7C5B">
        <w:rPr>
          <w:color w:val="3D3D3D"/>
          <w:spacing w:val="7"/>
          <w:sz w:val="24"/>
          <w:szCs w:val="24"/>
        </w:rPr>
        <w:t>th</w:t>
      </w:r>
      <w:r w:rsidRPr="006B7C5B">
        <w:rPr>
          <w:color w:val="676767"/>
          <w:spacing w:val="7"/>
          <w:sz w:val="24"/>
          <w:szCs w:val="24"/>
        </w:rPr>
        <w:t xml:space="preserve">, </w:t>
      </w:r>
      <w:r w:rsidRPr="006B7C5B">
        <w:rPr>
          <w:color w:val="3D3D3D"/>
          <w:sz w:val="24"/>
          <w:szCs w:val="24"/>
        </w:rPr>
        <w:t>fire</w:t>
      </w:r>
      <w:r w:rsidRPr="006B7C5B">
        <w:rPr>
          <w:color w:val="676767"/>
          <w:sz w:val="24"/>
          <w:szCs w:val="24"/>
        </w:rPr>
        <w:t xml:space="preserve">, </w:t>
      </w:r>
      <w:proofErr w:type="gramStart"/>
      <w:r w:rsidRPr="006B7C5B">
        <w:rPr>
          <w:color w:val="4F4F4F"/>
          <w:spacing w:val="3"/>
          <w:sz w:val="24"/>
          <w:szCs w:val="24"/>
        </w:rPr>
        <w:t>zo</w:t>
      </w:r>
      <w:r w:rsidRPr="006B7C5B">
        <w:rPr>
          <w:color w:val="2D2D2F"/>
          <w:spacing w:val="3"/>
          <w:sz w:val="24"/>
          <w:szCs w:val="24"/>
        </w:rPr>
        <w:t>nin</w:t>
      </w:r>
      <w:r w:rsidRPr="006B7C5B">
        <w:rPr>
          <w:color w:val="4F4F4F"/>
          <w:spacing w:val="3"/>
          <w:sz w:val="24"/>
          <w:szCs w:val="24"/>
        </w:rPr>
        <w:t>g</w:t>
      </w:r>
      <w:proofErr w:type="gramEnd"/>
      <w:r w:rsidRPr="006B7C5B">
        <w:rPr>
          <w:color w:val="4F4F4F"/>
          <w:spacing w:val="3"/>
          <w:sz w:val="24"/>
          <w:szCs w:val="24"/>
        </w:rPr>
        <w:t xml:space="preserve"> a</w:t>
      </w:r>
      <w:r w:rsidRPr="006B7C5B">
        <w:rPr>
          <w:color w:val="2D2D2F"/>
          <w:spacing w:val="3"/>
          <w:sz w:val="24"/>
          <w:szCs w:val="24"/>
        </w:rPr>
        <w:t xml:space="preserve">nd </w:t>
      </w:r>
      <w:r w:rsidR="00CD4717" w:rsidRPr="006B7C5B">
        <w:rPr>
          <w:color w:val="3D3D3D"/>
          <w:sz w:val="24"/>
          <w:szCs w:val="24"/>
        </w:rPr>
        <w:t xml:space="preserve">other </w:t>
      </w:r>
      <w:r w:rsidR="00CD4717" w:rsidRPr="006B7C5B">
        <w:rPr>
          <w:color w:val="181818"/>
          <w:w w:val="95"/>
          <w:sz w:val="24"/>
          <w:szCs w:val="24"/>
        </w:rPr>
        <w:t>l</w:t>
      </w:r>
      <w:r w:rsidRPr="006B7C5B">
        <w:rPr>
          <w:color w:val="181818"/>
          <w:spacing w:val="4"/>
          <w:sz w:val="24"/>
          <w:szCs w:val="24"/>
        </w:rPr>
        <w:t>i</w:t>
      </w:r>
      <w:r w:rsidRPr="006B7C5B">
        <w:rPr>
          <w:color w:val="4F4F4F"/>
          <w:spacing w:val="4"/>
          <w:sz w:val="24"/>
          <w:szCs w:val="24"/>
        </w:rPr>
        <w:t>ce</w:t>
      </w:r>
      <w:r w:rsidR="00CD4717" w:rsidRPr="006B7C5B">
        <w:rPr>
          <w:color w:val="2D2D2F"/>
          <w:spacing w:val="4"/>
          <w:sz w:val="24"/>
          <w:szCs w:val="24"/>
        </w:rPr>
        <w:t>n</w:t>
      </w:r>
      <w:r w:rsidRPr="006B7C5B">
        <w:rPr>
          <w:color w:val="4F4F4F"/>
          <w:spacing w:val="2"/>
          <w:sz w:val="24"/>
          <w:szCs w:val="24"/>
        </w:rPr>
        <w:t>s</w:t>
      </w:r>
      <w:r w:rsidRPr="006B7C5B">
        <w:rPr>
          <w:color w:val="2D2D2F"/>
          <w:spacing w:val="2"/>
          <w:sz w:val="24"/>
          <w:szCs w:val="24"/>
        </w:rPr>
        <w:t>in</w:t>
      </w:r>
      <w:r w:rsidRPr="006B7C5B">
        <w:rPr>
          <w:color w:val="4F4F4F"/>
          <w:spacing w:val="2"/>
          <w:sz w:val="24"/>
          <w:szCs w:val="24"/>
        </w:rPr>
        <w:t>g</w:t>
      </w:r>
      <w:r w:rsidRPr="006B7C5B">
        <w:rPr>
          <w:color w:val="4F4F4F"/>
          <w:spacing w:val="14"/>
          <w:sz w:val="24"/>
          <w:szCs w:val="24"/>
        </w:rPr>
        <w:t xml:space="preserve"> </w:t>
      </w:r>
      <w:r w:rsidRPr="006B7C5B">
        <w:rPr>
          <w:color w:val="181818"/>
          <w:spacing w:val="3"/>
          <w:sz w:val="24"/>
          <w:szCs w:val="24"/>
        </w:rPr>
        <w:t>l</w:t>
      </w:r>
      <w:r w:rsidRPr="006B7C5B">
        <w:rPr>
          <w:color w:val="4F4F4F"/>
          <w:spacing w:val="3"/>
          <w:sz w:val="24"/>
          <w:szCs w:val="24"/>
        </w:rPr>
        <w:t>aws</w:t>
      </w:r>
      <w:r w:rsidRPr="006B7C5B">
        <w:rPr>
          <w:color w:val="676767"/>
          <w:spacing w:val="3"/>
          <w:sz w:val="24"/>
          <w:szCs w:val="24"/>
        </w:rPr>
        <w:t>.</w:t>
      </w:r>
    </w:p>
    <w:p w14:paraId="00D24F8B" w14:textId="77777777" w:rsidR="004A41B3" w:rsidRPr="004A41B3" w:rsidRDefault="004A41B3" w:rsidP="004A41B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4CC98FFC" w14:textId="5A6F746D" w:rsidR="006B7C5B" w:rsidRPr="006B7C5B" w:rsidRDefault="00650B3C" w:rsidP="006B7C5B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B7C5B">
        <w:rPr>
          <w:color w:val="4F4F4F"/>
          <w:sz w:val="24"/>
          <w:szCs w:val="24"/>
        </w:rPr>
        <w:t>Se</w:t>
      </w:r>
      <w:r w:rsidRPr="006B7C5B">
        <w:rPr>
          <w:color w:val="2D2D2F"/>
          <w:sz w:val="24"/>
          <w:szCs w:val="24"/>
        </w:rPr>
        <w:t>ll</w:t>
      </w:r>
      <w:r w:rsidRPr="006B7C5B">
        <w:rPr>
          <w:color w:val="4F4F4F"/>
          <w:sz w:val="24"/>
          <w:szCs w:val="24"/>
        </w:rPr>
        <w:t>er s</w:t>
      </w:r>
      <w:r w:rsidRPr="006B7C5B">
        <w:rPr>
          <w:color w:val="2D2D2F"/>
          <w:sz w:val="24"/>
          <w:szCs w:val="24"/>
        </w:rPr>
        <w:t xml:space="preserve">hall </w:t>
      </w:r>
      <w:r w:rsidRPr="006B7C5B">
        <w:rPr>
          <w:color w:val="2D2D2F"/>
          <w:spacing w:val="2"/>
          <w:sz w:val="24"/>
          <w:szCs w:val="24"/>
        </w:rPr>
        <w:t>b</w:t>
      </w:r>
      <w:r w:rsidRPr="006B7C5B">
        <w:rPr>
          <w:color w:val="4F4F4F"/>
          <w:spacing w:val="2"/>
          <w:sz w:val="24"/>
          <w:szCs w:val="24"/>
        </w:rPr>
        <w:t xml:space="preserve">ear </w:t>
      </w:r>
      <w:r w:rsidRPr="006B7C5B">
        <w:rPr>
          <w:color w:val="2D2D2F"/>
          <w:sz w:val="24"/>
          <w:szCs w:val="24"/>
        </w:rPr>
        <w:t>th</w:t>
      </w:r>
      <w:r w:rsidRPr="006B7C5B">
        <w:rPr>
          <w:color w:val="4F4F4F"/>
          <w:sz w:val="24"/>
          <w:szCs w:val="24"/>
        </w:rPr>
        <w:t xml:space="preserve">e cost </w:t>
      </w:r>
      <w:r w:rsidRPr="006B7C5B">
        <w:rPr>
          <w:color w:val="3D3D3D"/>
          <w:sz w:val="24"/>
          <w:szCs w:val="24"/>
        </w:rPr>
        <w:t xml:space="preserve">of </w:t>
      </w:r>
      <w:r w:rsidRPr="006B7C5B">
        <w:rPr>
          <w:color w:val="4F4F4F"/>
          <w:spacing w:val="3"/>
          <w:sz w:val="24"/>
          <w:szCs w:val="24"/>
        </w:rPr>
        <w:t>repa</w:t>
      </w:r>
      <w:r w:rsidRPr="006B7C5B">
        <w:rPr>
          <w:color w:val="2D2D2F"/>
          <w:spacing w:val="3"/>
          <w:sz w:val="24"/>
          <w:szCs w:val="24"/>
        </w:rPr>
        <w:t>ir</w:t>
      </w:r>
      <w:r w:rsidRPr="006B7C5B">
        <w:rPr>
          <w:color w:val="4F4F4F"/>
          <w:spacing w:val="3"/>
          <w:sz w:val="24"/>
          <w:szCs w:val="24"/>
        </w:rPr>
        <w:t>s a</w:t>
      </w:r>
      <w:r w:rsidRPr="006B7C5B">
        <w:rPr>
          <w:color w:val="2D2D2F"/>
          <w:spacing w:val="3"/>
          <w:sz w:val="24"/>
          <w:szCs w:val="24"/>
        </w:rPr>
        <w:t>nd</w:t>
      </w:r>
      <w:r w:rsidRPr="006B7C5B">
        <w:rPr>
          <w:color w:val="828385"/>
          <w:spacing w:val="3"/>
          <w:sz w:val="24"/>
          <w:szCs w:val="24"/>
        </w:rPr>
        <w:t>/</w:t>
      </w:r>
      <w:r w:rsidRPr="006B7C5B">
        <w:rPr>
          <w:color w:val="3D3D3D"/>
          <w:spacing w:val="3"/>
          <w:sz w:val="24"/>
          <w:szCs w:val="24"/>
        </w:rPr>
        <w:t xml:space="preserve">or </w:t>
      </w:r>
      <w:r w:rsidRPr="006B7C5B">
        <w:rPr>
          <w:color w:val="4F4F4F"/>
          <w:spacing w:val="3"/>
          <w:sz w:val="24"/>
          <w:szCs w:val="24"/>
        </w:rPr>
        <w:t>a</w:t>
      </w:r>
      <w:r w:rsidRPr="006B7C5B">
        <w:rPr>
          <w:color w:val="2D2D2F"/>
          <w:spacing w:val="3"/>
          <w:sz w:val="24"/>
          <w:szCs w:val="24"/>
        </w:rPr>
        <w:t>lt</w:t>
      </w:r>
      <w:r w:rsidRPr="006B7C5B">
        <w:rPr>
          <w:color w:val="4F4F4F"/>
          <w:spacing w:val="3"/>
          <w:sz w:val="24"/>
          <w:szCs w:val="24"/>
        </w:rPr>
        <w:t>era</w:t>
      </w:r>
      <w:r w:rsidRPr="006B7C5B">
        <w:rPr>
          <w:color w:val="2D2D2F"/>
          <w:spacing w:val="3"/>
          <w:sz w:val="24"/>
          <w:szCs w:val="24"/>
        </w:rPr>
        <w:t>tion</w:t>
      </w:r>
      <w:r w:rsidRPr="006B7C5B">
        <w:rPr>
          <w:color w:val="4F4F4F"/>
          <w:spacing w:val="3"/>
          <w:sz w:val="24"/>
          <w:szCs w:val="24"/>
        </w:rPr>
        <w:t xml:space="preserve">s </w:t>
      </w:r>
      <w:r w:rsidRPr="006B7C5B">
        <w:rPr>
          <w:color w:val="3D3D3D"/>
          <w:sz w:val="24"/>
          <w:szCs w:val="24"/>
        </w:rPr>
        <w:t xml:space="preserve">that </w:t>
      </w:r>
      <w:r w:rsidRPr="006B7C5B">
        <w:rPr>
          <w:color w:val="4F4F4F"/>
          <w:spacing w:val="3"/>
          <w:sz w:val="24"/>
          <w:szCs w:val="24"/>
        </w:rPr>
        <w:t>a</w:t>
      </w:r>
      <w:r w:rsidRPr="006B7C5B">
        <w:rPr>
          <w:color w:val="2D2D2F"/>
          <w:spacing w:val="3"/>
          <w:sz w:val="24"/>
          <w:szCs w:val="24"/>
        </w:rPr>
        <w:t>r</w:t>
      </w:r>
      <w:r w:rsidRPr="006B7C5B">
        <w:rPr>
          <w:color w:val="4F4F4F"/>
          <w:spacing w:val="3"/>
          <w:sz w:val="24"/>
          <w:szCs w:val="24"/>
        </w:rPr>
        <w:t xml:space="preserve">e </w:t>
      </w:r>
      <w:r w:rsidRPr="006B7C5B">
        <w:rPr>
          <w:color w:val="2D2D2F"/>
          <w:sz w:val="24"/>
          <w:szCs w:val="24"/>
        </w:rPr>
        <w:t>r</w:t>
      </w:r>
      <w:r w:rsidRPr="006B7C5B">
        <w:rPr>
          <w:color w:val="4F4F4F"/>
          <w:sz w:val="24"/>
          <w:szCs w:val="24"/>
        </w:rPr>
        <w:t>e</w:t>
      </w:r>
      <w:r w:rsidRPr="006B7C5B">
        <w:rPr>
          <w:color w:val="2D2D2F"/>
          <w:sz w:val="24"/>
          <w:szCs w:val="24"/>
        </w:rPr>
        <w:t>quir</w:t>
      </w:r>
      <w:r w:rsidRPr="006B7C5B">
        <w:rPr>
          <w:color w:val="4F4F4F"/>
          <w:sz w:val="24"/>
          <w:szCs w:val="24"/>
        </w:rPr>
        <w:t>e</w:t>
      </w:r>
      <w:r w:rsidRPr="006B7C5B">
        <w:rPr>
          <w:color w:val="2D2D2F"/>
          <w:sz w:val="24"/>
          <w:szCs w:val="24"/>
        </w:rPr>
        <w:t xml:space="preserve">d to </w:t>
      </w:r>
      <w:r w:rsidRPr="006B7C5B">
        <w:rPr>
          <w:color w:val="3D3D3D"/>
          <w:sz w:val="24"/>
          <w:szCs w:val="24"/>
        </w:rPr>
        <w:t xml:space="preserve">allow Buyer </w:t>
      </w:r>
      <w:r w:rsidRPr="006B7C5B">
        <w:rPr>
          <w:color w:val="2D2D2F"/>
          <w:sz w:val="24"/>
          <w:szCs w:val="24"/>
        </w:rPr>
        <w:t xml:space="preserve">to </w:t>
      </w:r>
      <w:r w:rsidRPr="006B7C5B">
        <w:rPr>
          <w:color w:val="3D3D3D"/>
          <w:sz w:val="24"/>
          <w:szCs w:val="24"/>
        </w:rPr>
        <w:t xml:space="preserve">operate the Business </w:t>
      </w:r>
      <w:r w:rsidRPr="006B7C5B">
        <w:rPr>
          <w:color w:val="2D2D2F"/>
          <w:sz w:val="24"/>
          <w:szCs w:val="24"/>
        </w:rPr>
        <w:t xml:space="preserve">in </w:t>
      </w:r>
      <w:r w:rsidRPr="006B7C5B">
        <w:rPr>
          <w:color w:val="4F4F4F"/>
          <w:sz w:val="24"/>
          <w:szCs w:val="24"/>
        </w:rPr>
        <w:t xml:space="preserve">a </w:t>
      </w:r>
      <w:r w:rsidRPr="006B7C5B">
        <w:rPr>
          <w:color w:val="2D2D2F"/>
          <w:sz w:val="24"/>
          <w:szCs w:val="24"/>
        </w:rPr>
        <w:t>l</w:t>
      </w:r>
      <w:r w:rsidR="00CD4717" w:rsidRPr="006B7C5B">
        <w:rPr>
          <w:color w:val="4F4F4F"/>
          <w:sz w:val="24"/>
          <w:szCs w:val="24"/>
        </w:rPr>
        <w:t>awfu</w:t>
      </w:r>
      <w:r w:rsidRPr="006B7C5B">
        <w:rPr>
          <w:color w:val="2D2D2F"/>
          <w:sz w:val="24"/>
          <w:szCs w:val="24"/>
        </w:rPr>
        <w:t xml:space="preserve">l </w:t>
      </w:r>
      <w:r w:rsidRPr="006B7C5B">
        <w:rPr>
          <w:color w:val="3D3D3D"/>
          <w:sz w:val="24"/>
          <w:szCs w:val="24"/>
        </w:rPr>
        <w:t>manner.</w:t>
      </w:r>
    </w:p>
    <w:p w14:paraId="4BF6DCBD" w14:textId="77777777" w:rsidR="006B7C5B" w:rsidRPr="006B7C5B" w:rsidRDefault="006B7C5B" w:rsidP="006B7C5B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14CCA634" w14:textId="1F424816" w:rsidR="006B7C5B" w:rsidRPr="004A41B3" w:rsidRDefault="00650B3C" w:rsidP="006B7C5B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4A41B3">
        <w:rPr>
          <w:b/>
          <w:bCs/>
          <w:color w:val="4F4F4F"/>
          <w:w w:val="105"/>
          <w:sz w:val="24"/>
          <w:szCs w:val="24"/>
        </w:rPr>
        <w:t>FAMILIARIZATION</w:t>
      </w:r>
      <w:r w:rsidR="006B7C5B" w:rsidRPr="004A41B3">
        <w:rPr>
          <w:b/>
          <w:bCs/>
          <w:color w:val="4F4F4F"/>
          <w:w w:val="105"/>
          <w:sz w:val="24"/>
          <w:szCs w:val="24"/>
        </w:rPr>
        <w:t>.</w:t>
      </w:r>
      <w:r w:rsidR="006B7C5B">
        <w:rPr>
          <w:color w:val="4F4F4F"/>
          <w:w w:val="105"/>
          <w:sz w:val="24"/>
          <w:szCs w:val="24"/>
        </w:rPr>
        <w:t xml:space="preserve"> </w:t>
      </w:r>
      <w:r w:rsidRPr="006B7C5B">
        <w:rPr>
          <w:color w:val="4F4F4F"/>
          <w:w w:val="105"/>
          <w:sz w:val="24"/>
          <w:szCs w:val="24"/>
        </w:rPr>
        <w:t>Se</w:t>
      </w:r>
      <w:r w:rsidRPr="006B7C5B">
        <w:rPr>
          <w:color w:val="2D2D2F"/>
          <w:w w:val="105"/>
          <w:sz w:val="24"/>
          <w:szCs w:val="24"/>
        </w:rPr>
        <w:t>ll</w:t>
      </w:r>
      <w:r w:rsidRPr="006B7C5B">
        <w:rPr>
          <w:color w:val="4F4F4F"/>
          <w:w w:val="105"/>
          <w:sz w:val="24"/>
          <w:szCs w:val="24"/>
        </w:rPr>
        <w:t xml:space="preserve">er agrees </w:t>
      </w:r>
      <w:r w:rsidRPr="006B7C5B">
        <w:rPr>
          <w:color w:val="3D3D3D"/>
          <w:w w:val="105"/>
          <w:sz w:val="24"/>
          <w:szCs w:val="24"/>
        </w:rPr>
        <w:t xml:space="preserve">to </w:t>
      </w:r>
      <w:r w:rsidRPr="006B7C5B">
        <w:rPr>
          <w:color w:val="4F4F4F"/>
          <w:w w:val="105"/>
          <w:sz w:val="24"/>
          <w:szCs w:val="24"/>
        </w:rPr>
        <w:t>spend</w:t>
      </w:r>
      <w:r w:rsidRPr="006B7C5B">
        <w:rPr>
          <w:color w:val="676767"/>
          <w:w w:val="105"/>
          <w:sz w:val="24"/>
          <w:szCs w:val="24"/>
        </w:rPr>
        <w:t xml:space="preserve">, </w:t>
      </w:r>
      <w:r w:rsidRPr="006B7C5B">
        <w:rPr>
          <w:color w:val="4F4F4F"/>
          <w:w w:val="105"/>
          <w:sz w:val="24"/>
          <w:szCs w:val="24"/>
        </w:rPr>
        <w:t xml:space="preserve">at </w:t>
      </w:r>
      <w:r w:rsidRPr="006B7C5B">
        <w:rPr>
          <w:color w:val="3D3D3D"/>
          <w:w w:val="105"/>
          <w:sz w:val="24"/>
          <w:szCs w:val="24"/>
        </w:rPr>
        <w:t xml:space="preserve">no </w:t>
      </w:r>
      <w:r w:rsidRPr="006B7C5B">
        <w:rPr>
          <w:color w:val="4F4F4F"/>
          <w:w w:val="105"/>
          <w:sz w:val="24"/>
          <w:szCs w:val="24"/>
        </w:rPr>
        <w:t>cos</w:t>
      </w:r>
      <w:r w:rsidRPr="006B7C5B">
        <w:rPr>
          <w:color w:val="2D2D2F"/>
          <w:w w:val="105"/>
          <w:sz w:val="24"/>
          <w:szCs w:val="24"/>
        </w:rPr>
        <w:t xml:space="preserve">t </w:t>
      </w:r>
      <w:r w:rsidRPr="006B7C5B">
        <w:rPr>
          <w:color w:val="3D3D3D"/>
          <w:w w:val="105"/>
          <w:sz w:val="24"/>
          <w:szCs w:val="24"/>
        </w:rPr>
        <w:t xml:space="preserve">to Buyer, </w:t>
      </w:r>
      <w:r w:rsidRPr="006B7C5B">
        <w:rPr>
          <w:color w:val="4F4F4F"/>
          <w:w w:val="105"/>
          <w:sz w:val="24"/>
          <w:szCs w:val="24"/>
        </w:rPr>
        <w:t xml:space="preserve">a </w:t>
      </w:r>
      <w:r w:rsidRPr="006B7C5B">
        <w:rPr>
          <w:color w:val="3D3D3D"/>
          <w:w w:val="105"/>
          <w:sz w:val="24"/>
          <w:szCs w:val="24"/>
        </w:rPr>
        <w:t xml:space="preserve">period </w:t>
      </w:r>
      <w:r w:rsidRPr="006B7C5B">
        <w:rPr>
          <w:color w:val="4F4F4F"/>
          <w:w w:val="105"/>
          <w:sz w:val="24"/>
          <w:szCs w:val="24"/>
        </w:rPr>
        <w:t xml:space="preserve">of </w:t>
      </w:r>
      <w:r w:rsidRPr="006B7C5B">
        <w:rPr>
          <w:color w:val="3D3D3D"/>
          <w:w w:val="105"/>
          <w:sz w:val="24"/>
          <w:szCs w:val="24"/>
        </w:rPr>
        <w:t xml:space="preserve">during </w:t>
      </w:r>
      <w:r w:rsidR="00CD4717" w:rsidRPr="006B7C5B">
        <w:rPr>
          <w:color w:val="4F4F4F"/>
          <w:w w:val="105"/>
          <w:sz w:val="24"/>
          <w:szCs w:val="24"/>
        </w:rPr>
        <w:t>norma</w:t>
      </w:r>
      <w:r w:rsidRPr="006B7C5B">
        <w:rPr>
          <w:color w:val="2D2D2F"/>
          <w:w w:val="105"/>
          <w:sz w:val="24"/>
          <w:szCs w:val="24"/>
        </w:rPr>
        <w:t xml:space="preserve">l </w:t>
      </w:r>
      <w:r w:rsidRPr="006B7C5B">
        <w:rPr>
          <w:color w:val="3D3D3D"/>
          <w:w w:val="105"/>
          <w:sz w:val="24"/>
          <w:szCs w:val="24"/>
        </w:rPr>
        <w:t xml:space="preserve">business hours </w:t>
      </w:r>
      <w:r w:rsidRPr="006B7C5B">
        <w:rPr>
          <w:color w:val="4F4F4F"/>
          <w:w w:val="105"/>
          <w:sz w:val="24"/>
          <w:szCs w:val="24"/>
        </w:rPr>
        <w:t>excl</w:t>
      </w:r>
      <w:r w:rsidR="00CD4717" w:rsidRPr="006B7C5B">
        <w:rPr>
          <w:color w:val="2D2D2F"/>
          <w:w w:val="105"/>
          <w:sz w:val="24"/>
          <w:szCs w:val="24"/>
        </w:rPr>
        <w:t>u</w:t>
      </w:r>
      <w:r w:rsidRPr="006B7C5B">
        <w:rPr>
          <w:color w:val="676767"/>
          <w:w w:val="105"/>
          <w:sz w:val="24"/>
          <w:szCs w:val="24"/>
        </w:rPr>
        <w:t>s</w:t>
      </w:r>
      <w:r w:rsidRPr="006B7C5B">
        <w:rPr>
          <w:color w:val="2D2D2F"/>
          <w:w w:val="105"/>
          <w:sz w:val="24"/>
          <w:szCs w:val="24"/>
        </w:rPr>
        <w:t>i</w:t>
      </w:r>
      <w:r w:rsidRPr="006B7C5B">
        <w:rPr>
          <w:color w:val="4F4F4F"/>
          <w:w w:val="105"/>
          <w:sz w:val="24"/>
          <w:szCs w:val="24"/>
        </w:rPr>
        <w:t xml:space="preserve">ve of </w:t>
      </w:r>
      <w:r w:rsidRPr="006B7C5B">
        <w:rPr>
          <w:color w:val="3D3D3D"/>
          <w:w w:val="105"/>
          <w:sz w:val="24"/>
          <w:szCs w:val="24"/>
        </w:rPr>
        <w:t xml:space="preserve">holidays </w:t>
      </w:r>
      <w:r w:rsidRPr="006B7C5B">
        <w:rPr>
          <w:color w:val="4F4F4F"/>
          <w:w w:val="105"/>
          <w:sz w:val="24"/>
          <w:szCs w:val="24"/>
        </w:rPr>
        <w:t>and S</w:t>
      </w:r>
      <w:r w:rsidRPr="006B7C5B">
        <w:rPr>
          <w:color w:val="2D2D2F"/>
          <w:w w:val="105"/>
          <w:sz w:val="24"/>
          <w:szCs w:val="24"/>
        </w:rPr>
        <w:t>und</w:t>
      </w:r>
      <w:r w:rsidRPr="006B7C5B">
        <w:rPr>
          <w:color w:val="4F4F4F"/>
          <w:w w:val="105"/>
          <w:sz w:val="24"/>
          <w:szCs w:val="24"/>
        </w:rPr>
        <w:t>ays</w:t>
      </w:r>
      <w:r w:rsidRPr="006B7C5B">
        <w:rPr>
          <w:color w:val="676767"/>
          <w:w w:val="105"/>
          <w:sz w:val="24"/>
          <w:szCs w:val="24"/>
        </w:rPr>
        <w:t xml:space="preserve">, </w:t>
      </w:r>
      <w:r w:rsidRPr="006B7C5B">
        <w:rPr>
          <w:color w:val="4F4F4F"/>
          <w:w w:val="105"/>
          <w:sz w:val="24"/>
          <w:szCs w:val="24"/>
        </w:rPr>
        <w:t xml:space="preserve">from </w:t>
      </w:r>
      <w:r w:rsidRPr="006B7C5B">
        <w:rPr>
          <w:color w:val="3D3D3D"/>
          <w:w w:val="105"/>
          <w:sz w:val="24"/>
          <w:szCs w:val="24"/>
        </w:rPr>
        <w:t xml:space="preserve">the </w:t>
      </w:r>
      <w:r w:rsidRPr="006B7C5B">
        <w:rPr>
          <w:color w:val="4F4F4F"/>
          <w:w w:val="105"/>
          <w:sz w:val="24"/>
          <w:szCs w:val="24"/>
        </w:rPr>
        <w:t>C</w:t>
      </w:r>
      <w:r w:rsidRPr="006B7C5B">
        <w:rPr>
          <w:color w:val="2D2D2F"/>
          <w:w w:val="105"/>
          <w:sz w:val="24"/>
          <w:szCs w:val="24"/>
        </w:rPr>
        <w:t>lo</w:t>
      </w:r>
      <w:r w:rsidRPr="006B7C5B">
        <w:rPr>
          <w:color w:val="676767"/>
          <w:w w:val="105"/>
          <w:sz w:val="24"/>
          <w:szCs w:val="24"/>
        </w:rPr>
        <w:t>s</w:t>
      </w:r>
      <w:r w:rsidRPr="006B7C5B">
        <w:rPr>
          <w:color w:val="3D3D3D"/>
          <w:w w:val="105"/>
          <w:sz w:val="24"/>
          <w:szCs w:val="24"/>
        </w:rPr>
        <w:t>ing Date</w:t>
      </w:r>
      <w:r w:rsidRPr="006B7C5B">
        <w:rPr>
          <w:color w:val="676767"/>
          <w:w w:val="105"/>
          <w:sz w:val="24"/>
          <w:szCs w:val="24"/>
        </w:rPr>
        <w:t xml:space="preserve">, </w:t>
      </w:r>
      <w:r w:rsidRPr="006B7C5B">
        <w:rPr>
          <w:color w:val="3D3D3D"/>
          <w:w w:val="105"/>
          <w:sz w:val="24"/>
          <w:szCs w:val="24"/>
        </w:rPr>
        <w:t xml:space="preserve">to </w:t>
      </w:r>
      <w:r w:rsidRPr="006B7C5B">
        <w:rPr>
          <w:color w:val="4F4F4F"/>
          <w:w w:val="105"/>
          <w:sz w:val="24"/>
          <w:szCs w:val="24"/>
        </w:rPr>
        <w:t xml:space="preserve">assist </w:t>
      </w:r>
      <w:r w:rsidRPr="006B7C5B">
        <w:rPr>
          <w:color w:val="3D3D3D"/>
          <w:w w:val="105"/>
          <w:sz w:val="24"/>
          <w:szCs w:val="24"/>
        </w:rPr>
        <w:t xml:space="preserve">Buyer </w:t>
      </w:r>
      <w:r w:rsidRPr="006B7C5B">
        <w:rPr>
          <w:color w:val="4F4F4F"/>
          <w:w w:val="105"/>
          <w:sz w:val="24"/>
          <w:szCs w:val="24"/>
        </w:rPr>
        <w:t>and emp</w:t>
      </w:r>
      <w:r w:rsidRPr="006B7C5B">
        <w:rPr>
          <w:color w:val="2D2D2F"/>
          <w:w w:val="105"/>
          <w:sz w:val="24"/>
          <w:szCs w:val="24"/>
        </w:rPr>
        <w:t>lo</w:t>
      </w:r>
      <w:r w:rsidRPr="006B7C5B">
        <w:rPr>
          <w:color w:val="4F4F4F"/>
          <w:w w:val="105"/>
          <w:sz w:val="24"/>
          <w:szCs w:val="24"/>
        </w:rPr>
        <w:t xml:space="preserve">yees </w:t>
      </w:r>
      <w:r w:rsidRPr="006B7C5B">
        <w:rPr>
          <w:color w:val="3D3D3D"/>
          <w:w w:val="105"/>
          <w:sz w:val="24"/>
          <w:szCs w:val="24"/>
        </w:rPr>
        <w:t>in the orderly</w:t>
      </w:r>
      <w:r w:rsidR="00CD4717" w:rsidRPr="006B7C5B">
        <w:rPr>
          <w:color w:val="4F4F4F"/>
          <w:w w:val="105"/>
          <w:sz w:val="24"/>
          <w:szCs w:val="24"/>
        </w:rPr>
        <w:t xml:space="preserve"> </w:t>
      </w:r>
      <w:r w:rsidRPr="006B7C5B">
        <w:rPr>
          <w:color w:val="4F4F4F"/>
          <w:w w:val="105"/>
          <w:sz w:val="24"/>
          <w:szCs w:val="24"/>
        </w:rPr>
        <w:t>tran</w:t>
      </w:r>
      <w:r w:rsidRPr="006B7C5B">
        <w:rPr>
          <w:color w:val="676767"/>
          <w:w w:val="105"/>
          <w:sz w:val="24"/>
          <w:szCs w:val="24"/>
        </w:rPr>
        <w:t>s</w:t>
      </w:r>
      <w:r w:rsidRPr="006B7C5B">
        <w:rPr>
          <w:color w:val="4F4F4F"/>
          <w:w w:val="105"/>
          <w:sz w:val="24"/>
          <w:szCs w:val="24"/>
        </w:rPr>
        <w:t xml:space="preserve">fer of </w:t>
      </w:r>
      <w:r w:rsidRPr="006B7C5B">
        <w:rPr>
          <w:color w:val="3D3D3D"/>
          <w:w w:val="105"/>
          <w:sz w:val="24"/>
          <w:szCs w:val="24"/>
        </w:rPr>
        <w:t>the Business</w:t>
      </w:r>
      <w:r w:rsidRPr="006B7C5B">
        <w:rPr>
          <w:color w:val="676767"/>
          <w:w w:val="105"/>
          <w:sz w:val="24"/>
          <w:szCs w:val="24"/>
        </w:rPr>
        <w:t>.</w:t>
      </w:r>
    </w:p>
    <w:p w14:paraId="4CD43D7F" w14:textId="77777777" w:rsidR="004A41B3" w:rsidRPr="006B7C5B" w:rsidRDefault="004A41B3" w:rsidP="004A41B3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56D236C6" w14:textId="77777777" w:rsidR="00634D7E" w:rsidRPr="00634D7E" w:rsidRDefault="00650B3C" w:rsidP="00634D7E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4A41B3">
        <w:rPr>
          <w:b/>
          <w:bCs/>
          <w:color w:val="494949"/>
          <w:w w:val="105"/>
          <w:sz w:val="24"/>
          <w:szCs w:val="24"/>
        </w:rPr>
        <w:t>RESTRICTIVE COVENANT</w:t>
      </w:r>
      <w:r w:rsidR="006B7C5B">
        <w:rPr>
          <w:color w:val="494949"/>
          <w:w w:val="105"/>
          <w:sz w:val="24"/>
          <w:szCs w:val="24"/>
        </w:rPr>
        <w:t xml:space="preserve">. </w:t>
      </w:r>
      <w:r w:rsidRPr="006B7C5B">
        <w:rPr>
          <w:color w:val="494949"/>
          <w:w w:val="105"/>
          <w:sz w:val="24"/>
          <w:szCs w:val="24"/>
        </w:rPr>
        <w:t xml:space="preserve">The </w:t>
      </w:r>
      <w:r w:rsidRPr="006B7C5B">
        <w:rPr>
          <w:color w:val="313333"/>
          <w:w w:val="105"/>
          <w:sz w:val="24"/>
          <w:szCs w:val="24"/>
        </w:rPr>
        <w:t xml:space="preserve">Buyer </w:t>
      </w:r>
      <w:r w:rsidRPr="006B7C5B">
        <w:rPr>
          <w:color w:val="494949"/>
          <w:w w:val="105"/>
          <w:sz w:val="24"/>
          <w:szCs w:val="24"/>
        </w:rPr>
        <w:t xml:space="preserve">and Seller shall </w:t>
      </w:r>
      <w:proofErr w:type="gramStart"/>
      <w:r w:rsidRPr="006B7C5B">
        <w:rPr>
          <w:color w:val="494949"/>
          <w:w w:val="105"/>
          <w:sz w:val="24"/>
          <w:szCs w:val="24"/>
        </w:rPr>
        <w:t xml:space="preserve">enter </w:t>
      </w:r>
      <w:r w:rsidRPr="006B7C5B">
        <w:rPr>
          <w:color w:val="313333"/>
          <w:w w:val="105"/>
          <w:sz w:val="24"/>
          <w:szCs w:val="24"/>
        </w:rPr>
        <w:t>into</w:t>
      </w:r>
      <w:proofErr w:type="gramEnd"/>
      <w:r w:rsidRPr="006B7C5B">
        <w:rPr>
          <w:color w:val="313333"/>
          <w:w w:val="105"/>
          <w:sz w:val="24"/>
          <w:szCs w:val="24"/>
        </w:rPr>
        <w:t xml:space="preserve"> </w:t>
      </w:r>
      <w:r w:rsidRPr="006B7C5B">
        <w:rPr>
          <w:color w:val="494949"/>
          <w:w w:val="105"/>
          <w:sz w:val="24"/>
          <w:szCs w:val="24"/>
        </w:rPr>
        <w:t xml:space="preserve">a written valid restraint </w:t>
      </w:r>
      <w:r w:rsidRPr="006B7C5B">
        <w:rPr>
          <w:color w:val="313333"/>
          <w:w w:val="105"/>
          <w:sz w:val="24"/>
          <w:szCs w:val="24"/>
        </w:rPr>
        <w:t xml:space="preserve">of trade or </w:t>
      </w:r>
      <w:r w:rsidRPr="006B7C5B">
        <w:rPr>
          <w:color w:val="494949"/>
          <w:w w:val="105"/>
          <w:sz w:val="24"/>
          <w:szCs w:val="24"/>
        </w:rPr>
        <w:t xml:space="preserve">commerce </w:t>
      </w:r>
      <w:r w:rsidRPr="006B7C5B">
        <w:rPr>
          <w:color w:val="313333"/>
          <w:w w:val="105"/>
          <w:sz w:val="24"/>
          <w:szCs w:val="24"/>
        </w:rPr>
        <w:t xml:space="preserve">protecting the </w:t>
      </w:r>
      <w:r w:rsidRPr="006B7C5B">
        <w:rPr>
          <w:b/>
          <w:bCs/>
          <w:color w:val="313333"/>
          <w:w w:val="105"/>
          <w:sz w:val="24"/>
          <w:szCs w:val="24"/>
        </w:rPr>
        <w:t xml:space="preserve">legitimate business interests </w:t>
      </w:r>
      <w:r w:rsidRPr="006B7C5B">
        <w:rPr>
          <w:color w:val="494949"/>
          <w:w w:val="105"/>
          <w:sz w:val="24"/>
          <w:szCs w:val="24"/>
        </w:rPr>
        <w:t xml:space="preserve">associated with or conveyed </w:t>
      </w:r>
      <w:r w:rsidRPr="006B7C5B">
        <w:rPr>
          <w:color w:val="313333"/>
          <w:w w:val="105"/>
          <w:sz w:val="24"/>
          <w:szCs w:val="24"/>
        </w:rPr>
        <w:t xml:space="preserve">in this transaction. </w:t>
      </w:r>
      <w:r w:rsidRPr="006B7C5B">
        <w:rPr>
          <w:color w:val="494949"/>
          <w:w w:val="105"/>
          <w:sz w:val="24"/>
          <w:szCs w:val="24"/>
        </w:rPr>
        <w:t>The written restrictive covenant shall comport in all respects with section 542.335, Florida Statutes</w:t>
      </w:r>
      <w:r w:rsidRPr="006B7C5B">
        <w:rPr>
          <w:color w:val="6B6B6B"/>
          <w:w w:val="105"/>
          <w:sz w:val="24"/>
          <w:szCs w:val="24"/>
        </w:rPr>
        <w:t xml:space="preserve">. </w:t>
      </w:r>
      <w:r w:rsidRPr="006B7C5B">
        <w:rPr>
          <w:color w:val="494949"/>
          <w:w w:val="105"/>
          <w:sz w:val="24"/>
          <w:szCs w:val="24"/>
        </w:rPr>
        <w:t>The party seeking enforcement of a restrictive covenant shall state</w:t>
      </w:r>
      <w:r w:rsidRPr="006B7C5B">
        <w:rPr>
          <w:color w:val="6B6B6B"/>
          <w:w w:val="105"/>
          <w:sz w:val="24"/>
          <w:szCs w:val="24"/>
        </w:rPr>
        <w:t xml:space="preserve">, </w:t>
      </w:r>
      <w:r w:rsidRPr="006B7C5B">
        <w:rPr>
          <w:color w:val="494949"/>
          <w:w w:val="105"/>
          <w:sz w:val="24"/>
          <w:szCs w:val="24"/>
        </w:rPr>
        <w:t xml:space="preserve">with </w:t>
      </w:r>
      <w:r w:rsidRPr="006B7C5B">
        <w:rPr>
          <w:color w:val="313333"/>
          <w:w w:val="105"/>
          <w:sz w:val="24"/>
          <w:szCs w:val="24"/>
        </w:rPr>
        <w:t xml:space="preserve">particularity </w:t>
      </w:r>
      <w:r w:rsidRPr="006B7C5B">
        <w:rPr>
          <w:color w:val="494949"/>
          <w:w w:val="105"/>
          <w:sz w:val="24"/>
          <w:szCs w:val="24"/>
        </w:rPr>
        <w:t>and specificity</w:t>
      </w:r>
      <w:r w:rsidRPr="006B7C5B">
        <w:rPr>
          <w:color w:val="6B6B6B"/>
          <w:w w:val="105"/>
          <w:sz w:val="24"/>
          <w:szCs w:val="24"/>
        </w:rPr>
        <w:t xml:space="preserve">, </w:t>
      </w:r>
      <w:r w:rsidRPr="006B7C5B">
        <w:rPr>
          <w:color w:val="313333"/>
          <w:w w:val="105"/>
          <w:sz w:val="24"/>
          <w:szCs w:val="24"/>
        </w:rPr>
        <w:t xml:space="preserve">the legitimate business interests to be </w:t>
      </w:r>
      <w:r w:rsidRPr="006B7C5B">
        <w:rPr>
          <w:color w:val="313333"/>
          <w:w w:val="105"/>
          <w:sz w:val="24"/>
          <w:szCs w:val="24"/>
        </w:rPr>
        <w:lastRenderedPageBreak/>
        <w:t xml:space="preserve">protected </w:t>
      </w:r>
      <w:r w:rsidRPr="006B7C5B">
        <w:rPr>
          <w:color w:val="494949"/>
          <w:w w:val="105"/>
          <w:sz w:val="24"/>
          <w:szCs w:val="24"/>
        </w:rPr>
        <w:t xml:space="preserve">and </w:t>
      </w:r>
      <w:r w:rsidRPr="006B7C5B">
        <w:rPr>
          <w:color w:val="313333"/>
          <w:w w:val="105"/>
          <w:sz w:val="24"/>
          <w:szCs w:val="24"/>
        </w:rPr>
        <w:t xml:space="preserve">the </w:t>
      </w:r>
      <w:r w:rsidRPr="006B7C5B">
        <w:rPr>
          <w:color w:val="494949"/>
          <w:w w:val="105"/>
          <w:sz w:val="24"/>
          <w:szCs w:val="24"/>
        </w:rPr>
        <w:t xml:space="preserve">reasonable </w:t>
      </w:r>
      <w:r w:rsidRPr="006B7C5B">
        <w:rPr>
          <w:color w:val="313333"/>
          <w:w w:val="105"/>
          <w:sz w:val="24"/>
          <w:szCs w:val="24"/>
        </w:rPr>
        <w:t xml:space="preserve">time, </w:t>
      </w:r>
      <w:proofErr w:type="gramStart"/>
      <w:r w:rsidRPr="006B7C5B">
        <w:rPr>
          <w:color w:val="313333"/>
          <w:w w:val="105"/>
          <w:sz w:val="24"/>
          <w:szCs w:val="24"/>
        </w:rPr>
        <w:t>place</w:t>
      </w:r>
      <w:proofErr w:type="gramEnd"/>
      <w:r w:rsidRPr="006B7C5B">
        <w:rPr>
          <w:color w:val="313333"/>
          <w:w w:val="105"/>
          <w:sz w:val="24"/>
          <w:szCs w:val="24"/>
        </w:rPr>
        <w:t xml:space="preserve"> </w:t>
      </w:r>
      <w:r w:rsidRPr="006B7C5B">
        <w:rPr>
          <w:color w:val="494949"/>
          <w:w w:val="105"/>
          <w:sz w:val="24"/>
          <w:szCs w:val="24"/>
        </w:rPr>
        <w:t xml:space="preserve">and </w:t>
      </w:r>
      <w:r w:rsidRPr="006B7C5B">
        <w:rPr>
          <w:color w:val="313333"/>
          <w:w w:val="105"/>
          <w:sz w:val="24"/>
          <w:szCs w:val="24"/>
        </w:rPr>
        <w:t xml:space="preserve">manner </w:t>
      </w:r>
      <w:r w:rsidRPr="006B7C5B">
        <w:rPr>
          <w:color w:val="494949"/>
          <w:w w:val="105"/>
          <w:sz w:val="24"/>
          <w:szCs w:val="24"/>
        </w:rPr>
        <w:t xml:space="preserve">restrictions </w:t>
      </w:r>
      <w:r w:rsidRPr="006B7C5B">
        <w:rPr>
          <w:color w:val="313333"/>
          <w:w w:val="105"/>
          <w:sz w:val="24"/>
          <w:szCs w:val="24"/>
        </w:rPr>
        <w:t xml:space="preserve">necessary to protect the </w:t>
      </w:r>
      <w:r w:rsidRPr="006B7C5B">
        <w:rPr>
          <w:color w:val="494949"/>
          <w:w w:val="105"/>
          <w:sz w:val="24"/>
          <w:szCs w:val="24"/>
        </w:rPr>
        <w:t xml:space="preserve">enumerated </w:t>
      </w:r>
      <w:r w:rsidRPr="006B7C5B">
        <w:rPr>
          <w:color w:val="313333"/>
          <w:w w:val="105"/>
          <w:sz w:val="24"/>
          <w:szCs w:val="24"/>
        </w:rPr>
        <w:t xml:space="preserve">legitimate business interests.  The </w:t>
      </w:r>
      <w:r w:rsidRPr="006B7C5B">
        <w:rPr>
          <w:color w:val="494949"/>
          <w:w w:val="105"/>
          <w:sz w:val="24"/>
          <w:szCs w:val="24"/>
        </w:rPr>
        <w:t xml:space="preserve">Parties </w:t>
      </w:r>
      <w:r w:rsidRPr="006B7C5B">
        <w:rPr>
          <w:color w:val="313333"/>
          <w:w w:val="105"/>
          <w:sz w:val="24"/>
          <w:szCs w:val="24"/>
        </w:rPr>
        <w:t xml:space="preserve">agree that the </w:t>
      </w:r>
      <w:r w:rsidRPr="006B7C5B">
        <w:rPr>
          <w:color w:val="494949"/>
          <w:w w:val="105"/>
          <w:sz w:val="24"/>
          <w:szCs w:val="24"/>
        </w:rPr>
        <w:t xml:space="preserve">restrictive covenant shall </w:t>
      </w:r>
      <w:r w:rsidRPr="006B7C5B">
        <w:rPr>
          <w:color w:val="313333"/>
          <w:w w:val="105"/>
          <w:sz w:val="24"/>
          <w:szCs w:val="24"/>
        </w:rPr>
        <w:t xml:space="preserve">have </w:t>
      </w:r>
      <w:r w:rsidRPr="006B7C5B">
        <w:rPr>
          <w:color w:val="494949"/>
          <w:w w:val="105"/>
          <w:sz w:val="24"/>
          <w:szCs w:val="24"/>
        </w:rPr>
        <w:t xml:space="preserve">a </w:t>
      </w:r>
      <w:r w:rsidRPr="006B7C5B">
        <w:rPr>
          <w:color w:val="313333"/>
          <w:w w:val="105"/>
          <w:sz w:val="24"/>
          <w:szCs w:val="24"/>
        </w:rPr>
        <w:t xml:space="preserve">term   </w:t>
      </w:r>
      <w:r w:rsidRPr="006B7C5B">
        <w:rPr>
          <w:color w:val="494949"/>
          <w:w w:val="105"/>
          <w:sz w:val="24"/>
          <w:szCs w:val="24"/>
        </w:rPr>
        <w:t xml:space="preserve">of </w:t>
      </w:r>
      <w:r w:rsidR="00634D7E" w:rsidRPr="00634D7E">
        <w:rPr>
          <w:color w:val="494949"/>
          <w:w w:val="105"/>
          <w:sz w:val="24"/>
          <w:szCs w:val="24"/>
          <w:highlight w:val="yellow"/>
          <w:u w:val="single" w:color="000000"/>
        </w:rPr>
        <w:t>TWO</w:t>
      </w:r>
      <w:r w:rsidR="00CD4717" w:rsidRPr="006B7C5B">
        <w:rPr>
          <w:color w:val="494949"/>
          <w:w w:val="105"/>
          <w:sz w:val="24"/>
          <w:szCs w:val="24"/>
        </w:rPr>
        <w:t xml:space="preserve"> </w:t>
      </w:r>
      <w:r w:rsidRPr="006B7C5B">
        <w:rPr>
          <w:color w:val="494949"/>
          <w:sz w:val="24"/>
          <w:szCs w:val="24"/>
        </w:rPr>
        <w:t xml:space="preserve">years and shall </w:t>
      </w:r>
      <w:r w:rsidRPr="006B7C5B">
        <w:rPr>
          <w:color w:val="313333"/>
          <w:sz w:val="24"/>
          <w:szCs w:val="24"/>
        </w:rPr>
        <w:t xml:space="preserve">be </w:t>
      </w:r>
      <w:proofErr w:type="gramStart"/>
      <w:r w:rsidRPr="006B7C5B">
        <w:rPr>
          <w:color w:val="494949"/>
          <w:sz w:val="24"/>
          <w:szCs w:val="24"/>
        </w:rPr>
        <w:t>enforced  within</w:t>
      </w:r>
      <w:proofErr w:type="gramEnd"/>
      <w:r w:rsidRPr="006B7C5B">
        <w:rPr>
          <w:color w:val="494949"/>
          <w:sz w:val="24"/>
          <w:szCs w:val="24"/>
        </w:rPr>
        <w:t xml:space="preserve">  </w:t>
      </w:r>
      <w:r w:rsidRPr="006B7C5B">
        <w:rPr>
          <w:color w:val="313333"/>
          <w:sz w:val="24"/>
          <w:szCs w:val="24"/>
        </w:rPr>
        <w:t xml:space="preserve">the  </w:t>
      </w:r>
      <w:r w:rsidRPr="006B7C5B">
        <w:rPr>
          <w:color w:val="494949"/>
          <w:sz w:val="24"/>
          <w:szCs w:val="24"/>
        </w:rPr>
        <w:t xml:space="preserve">following  geographic  area:  </w:t>
      </w:r>
      <w:r w:rsidR="00CD4717" w:rsidRPr="00634D7E">
        <w:rPr>
          <w:iCs/>
          <w:color w:val="3B4F8A"/>
          <w:sz w:val="24"/>
          <w:szCs w:val="24"/>
          <w:highlight w:val="yellow"/>
          <w:u w:val="single" w:color="000000"/>
        </w:rPr>
        <w:t xml:space="preserve">25 </w:t>
      </w:r>
      <w:r w:rsidRPr="00634D7E">
        <w:rPr>
          <w:color w:val="313333"/>
          <w:sz w:val="24"/>
          <w:szCs w:val="24"/>
          <w:highlight w:val="yellow"/>
          <w:u w:val="single" w:color="000000"/>
        </w:rPr>
        <w:t>miles</w:t>
      </w:r>
      <w:r w:rsidRPr="006B7C5B">
        <w:rPr>
          <w:color w:val="313333"/>
          <w:sz w:val="24"/>
          <w:szCs w:val="24"/>
          <w:u w:val="single" w:color="000000"/>
        </w:rPr>
        <w:t xml:space="preserve"> </w:t>
      </w:r>
      <w:r w:rsidRPr="006B7C5B">
        <w:rPr>
          <w:color w:val="0C0C0C"/>
          <w:sz w:val="24"/>
          <w:szCs w:val="24"/>
        </w:rPr>
        <w:t>.</w:t>
      </w:r>
    </w:p>
    <w:p w14:paraId="598C26B1" w14:textId="77777777" w:rsidR="00634D7E" w:rsidRDefault="00634D7E" w:rsidP="00634D7E">
      <w:pPr>
        <w:pStyle w:val="ListParagraph"/>
        <w:rPr>
          <w:color w:val="494949"/>
          <w:w w:val="105"/>
          <w:sz w:val="24"/>
          <w:szCs w:val="24"/>
        </w:rPr>
      </w:pPr>
    </w:p>
    <w:p w14:paraId="612D2895" w14:textId="6BFC2B66" w:rsidR="00634D7E" w:rsidRPr="00634D7E" w:rsidRDefault="00650B3C" w:rsidP="00634D7E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34D7E">
        <w:rPr>
          <w:b/>
          <w:bCs/>
          <w:color w:val="494949"/>
          <w:w w:val="105"/>
          <w:sz w:val="24"/>
          <w:szCs w:val="24"/>
        </w:rPr>
        <w:t>ALLOCATION OF PURCHASE</w:t>
      </w:r>
      <w:r w:rsidRPr="00634D7E">
        <w:rPr>
          <w:b/>
          <w:bCs/>
          <w:color w:val="494949"/>
          <w:spacing w:val="16"/>
          <w:w w:val="105"/>
          <w:sz w:val="24"/>
          <w:szCs w:val="24"/>
        </w:rPr>
        <w:t xml:space="preserve"> </w:t>
      </w:r>
      <w:r w:rsidRPr="00634D7E">
        <w:rPr>
          <w:b/>
          <w:bCs/>
          <w:color w:val="494949"/>
          <w:w w:val="105"/>
          <w:sz w:val="24"/>
          <w:szCs w:val="24"/>
        </w:rPr>
        <w:t>PRICE</w:t>
      </w:r>
    </w:p>
    <w:p w14:paraId="73BEA3EE" w14:textId="77777777" w:rsidR="00634D7E" w:rsidRPr="00634D7E" w:rsidRDefault="00634D7E" w:rsidP="00634D7E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71035842" w14:textId="4073526E" w:rsidR="00634D7E" w:rsidRPr="00634D7E" w:rsidRDefault="00650B3C" w:rsidP="00634D7E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34D7E">
        <w:rPr>
          <w:color w:val="494949"/>
          <w:sz w:val="24"/>
          <w:szCs w:val="24"/>
        </w:rPr>
        <w:t xml:space="preserve">Buyer and Seller acknowledge </w:t>
      </w:r>
      <w:r w:rsidRPr="00634D7E">
        <w:rPr>
          <w:color w:val="313333"/>
          <w:sz w:val="24"/>
          <w:szCs w:val="24"/>
        </w:rPr>
        <w:t xml:space="preserve">that </w:t>
      </w:r>
      <w:r w:rsidRPr="00634D7E">
        <w:rPr>
          <w:color w:val="494949"/>
          <w:sz w:val="24"/>
          <w:szCs w:val="24"/>
        </w:rPr>
        <w:t xml:space="preserve">certain Federal </w:t>
      </w:r>
      <w:r w:rsidRPr="00634D7E">
        <w:rPr>
          <w:color w:val="313333"/>
          <w:sz w:val="24"/>
          <w:szCs w:val="24"/>
        </w:rPr>
        <w:t xml:space="preserve">Income </w:t>
      </w:r>
      <w:proofErr w:type="gramStart"/>
      <w:r w:rsidRPr="00634D7E">
        <w:rPr>
          <w:color w:val="494949"/>
          <w:sz w:val="24"/>
          <w:szCs w:val="24"/>
        </w:rPr>
        <w:t xml:space="preserve">Tax  </w:t>
      </w:r>
      <w:r w:rsidRPr="00634D7E">
        <w:rPr>
          <w:color w:val="313333"/>
          <w:sz w:val="24"/>
          <w:szCs w:val="24"/>
        </w:rPr>
        <w:t>laws</w:t>
      </w:r>
      <w:proofErr w:type="gramEnd"/>
      <w:r w:rsidRPr="00634D7E">
        <w:rPr>
          <w:color w:val="313333"/>
          <w:sz w:val="24"/>
          <w:szCs w:val="24"/>
        </w:rPr>
        <w:t xml:space="preserve"> may be  </w:t>
      </w:r>
      <w:r w:rsidRPr="00634D7E">
        <w:rPr>
          <w:color w:val="494949"/>
          <w:sz w:val="24"/>
          <w:szCs w:val="24"/>
        </w:rPr>
        <w:t xml:space="preserve">applicable </w:t>
      </w:r>
      <w:r w:rsidR="00CA1B43" w:rsidRPr="00634D7E">
        <w:rPr>
          <w:color w:val="313333"/>
          <w:sz w:val="24"/>
          <w:szCs w:val="24"/>
        </w:rPr>
        <w:t>to this transaction</w:t>
      </w:r>
      <w:r w:rsidRPr="00634D7E">
        <w:rPr>
          <w:color w:val="0C0C0C"/>
          <w:sz w:val="24"/>
          <w:szCs w:val="24"/>
        </w:rPr>
        <w:t>.</w:t>
      </w:r>
    </w:p>
    <w:p w14:paraId="1AD81491" w14:textId="77777777" w:rsidR="00634D7E" w:rsidRPr="00634D7E" w:rsidRDefault="00634D7E" w:rsidP="00634D7E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11564B87" w14:textId="20FE13D1" w:rsidR="00634D7E" w:rsidRPr="00634D7E" w:rsidRDefault="00650B3C" w:rsidP="00634D7E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34D7E">
        <w:rPr>
          <w:color w:val="313333"/>
          <w:w w:val="105"/>
          <w:sz w:val="24"/>
          <w:szCs w:val="24"/>
        </w:rPr>
        <w:t xml:space="preserve">Buyer </w:t>
      </w:r>
      <w:r w:rsidRPr="00634D7E">
        <w:rPr>
          <w:color w:val="494949"/>
          <w:w w:val="105"/>
          <w:sz w:val="24"/>
          <w:szCs w:val="24"/>
        </w:rPr>
        <w:t xml:space="preserve">and Seller acknowledge </w:t>
      </w:r>
      <w:r w:rsidRPr="00634D7E">
        <w:rPr>
          <w:color w:val="313333"/>
          <w:w w:val="105"/>
          <w:sz w:val="24"/>
          <w:szCs w:val="24"/>
        </w:rPr>
        <w:t xml:space="preserve">that </w:t>
      </w:r>
      <w:r w:rsidRPr="00634D7E">
        <w:rPr>
          <w:color w:val="494949"/>
          <w:w w:val="105"/>
          <w:sz w:val="24"/>
          <w:szCs w:val="24"/>
        </w:rPr>
        <w:t xml:space="preserve">each </w:t>
      </w:r>
      <w:r w:rsidRPr="00634D7E">
        <w:rPr>
          <w:color w:val="313333"/>
          <w:w w:val="105"/>
          <w:sz w:val="24"/>
          <w:szCs w:val="24"/>
        </w:rPr>
        <w:t xml:space="preserve">party may be required to report this transaction to the Internal </w:t>
      </w:r>
      <w:r w:rsidRPr="00634D7E">
        <w:rPr>
          <w:color w:val="494949"/>
          <w:w w:val="105"/>
          <w:sz w:val="24"/>
          <w:szCs w:val="24"/>
        </w:rPr>
        <w:t xml:space="preserve">Revenue Service </w:t>
      </w:r>
      <w:r w:rsidRPr="00634D7E">
        <w:rPr>
          <w:color w:val="313333"/>
          <w:w w:val="105"/>
          <w:sz w:val="24"/>
          <w:szCs w:val="24"/>
        </w:rPr>
        <w:t xml:space="preserve">(IRS) and </w:t>
      </w:r>
      <w:r w:rsidRPr="00634D7E">
        <w:rPr>
          <w:color w:val="494949"/>
          <w:w w:val="105"/>
          <w:sz w:val="24"/>
          <w:szCs w:val="24"/>
        </w:rPr>
        <w:t xml:space="preserve">allocate </w:t>
      </w:r>
      <w:r w:rsidR="00CD4717" w:rsidRPr="00634D7E">
        <w:rPr>
          <w:color w:val="313333"/>
          <w:w w:val="105"/>
          <w:sz w:val="24"/>
          <w:szCs w:val="24"/>
        </w:rPr>
        <w:t xml:space="preserve">the </w:t>
      </w:r>
      <w:r w:rsidRPr="00634D7E">
        <w:rPr>
          <w:color w:val="313333"/>
          <w:w w:val="105"/>
          <w:sz w:val="24"/>
          <w:szCs w:val="24"/>
        </w:rPr>
        <w:t xml:space="preserve">Purchase Price </w:t>
      </w:r>
      <w:r w:rsidRPr="00634D7E">
        <w:rPr>
          <w:color w:val="494949"/>
          <w:w w:val="105"/>
          <w:sz w:val="24"/>
          <w:szCs w:val="24"/>
        </w:rPr>
        <w:t xml:space="preserve">among </w:t>
      </w:r>
      <w:r w:rsidRPr="00634D7E">
        <w:rPr>
          <w:color w:val="313333"/>
          <w:w w:val="105"/>
          <w:sz w:val="24"/>
          <w:szCs w:val="24"/>
        </w:rPr>
        <w:t xml:space="preserve">the </w:t>
      </w:r>
      <w:r w:rsidRPr="00634D7E">
        <w:rPr>
          <w:color w:val="494949"/>
          <w:w w:val="105"/>
          <w:sz w:val="24"/>
          <w:szCs w:val="24"/>
        </w:rPr>
        <w:t xml:space="preserve">applicable asset </w:t>
      </w:r>
      <w:r w:rsidRPr="00634D7E">
        <w:rPr>
          <w:color w:val="313333"/>
          <w:w w:val="105"/>
          <w:sz w:val="24"/>
          <w:szCs w:val="24"/>
        </w:rPr>
        <w:t xml:space="preserve">classifications found on IRS Rev. </w:t>
      </w:r>
      <w:proofErr w:type="gramStart"/>
      <w:r w:rsidRPr="00634D7E">
        <w:rPr>
          <w:color w:val="494949"/>
          <w:w w:val="105"/>
          <w:sz w:val="24"/>
          <w:szCs w:val="24"/>
        </w:rPr>
        <w:t xml:space="preserve">Form </w:t>
      </w:r>
      <w:r w:rsidRPr="00634D7E">
        <w:rPr>
          <w:color w:val="494949"/>
          <w:spacing w:val="39"/>
          <w:w w:val="105"/>
          <w:sz w:val="24"/>
          <w:szCs w:val="24"/>
        </w:rPr>
        <w:t xml:space="preserve"> </w:t>
      </w:r>
      <w:r w:rsidRPr="00634D7E">
        <w:rPr>
          <w:color w:val="494949"/>
          <w:w w:val="105"/>
          <w:sz w:val="24"/>
          <w:szCs w:val="24"/>
        </w:rPr>
        <w:t>8594</w:t>
      </w:r>
      <w:proofErr w:type="gramEnd"/>
      <w:r w:rsidRPr="00634D7E">
        <w:rPr>
          <w:color w:val="494949"/>
          <w:w w:val="105"/>
          <w:sz w:val="24"/>
          <w:szCs w:val="24"/>
        </w:rPr>
        <w:t>.</w:t>
      </w:r>
    </w:p>
    <w:p w14:paraId="4E4B06ED" w14:textId="77777777" w:rsidR="00634D7E" w:rsidRPr="00634D7E" w:rsidRDefault="00634D7E" w:rsidP="00634D7E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199AC419" w14:textId="77777777" w:rsidR="00634D7E" w:rsidRPr="00634D7E" w:rsidRDefault="00650B3C" w:rsidP="00634D7E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34D7E">
        <w:rPr>
          <w:color w:val="313333"/>
          <w:w w:val="105"/>
          <w:sz w:val="24"/>
          <w:szCs w:val="24"/>
        </w:rPr>
        <w:t xml:space="preserve">Buyer </w:t>
      </w:r>
      <w:r w:rsidRPr="00634D7E">
        <w:rPr>
          <w:color w:val="494949"/>
          <w:w w:val="105"/>
          <w:sz w:val="24"/>
          <w:szCs w:val="24"/>
        </w:rPr>
        <w:t xml:space="preserve">and Seller agree </w:t>
      </w:r>
      <w:r w:rsidRPr="00634D7E">
        <w:rPr>
          <w:color w:val="313333"/>
          <w:w w:val="105"/>
          <w:sz w:val="24"/>
          <w:szCs w:val="24"/>
        </w:rPr>
        <w:t xml:space="preserve">to </w:t>
      </w:r>
      <w:r w:rsidRPr="00634D7E">
        <w:rPr>
          <w:color w:val="494949"/>
          <w:w w:val="105"/>
          <w:sz w:val="24"/>
          <w:szCs w:val="24"/>
        </w:rPr>
        <w:t xml:space="preserve">cooperate </w:t>
      </w:r>
      <w:r w:rsidRPr="00634D7E">
        <w:rPr>
          <w:color w:val="313333"/>
          <w:w w:val="105"/>
          <w:sz w:val="24"/>
          <w:szCs w:val="24"/>
        </w:rPr>
        <w:t xml:space="preserve">fully </w:t>
      </w:r>
      <w:r w:rsidRPr="00634D7E">
        <w:rPr>
          <w:color w:val="494949"/>
          <w:w w:val="105"/>
          <w:sz w:val="24"/>
          <w:szCs w:val="24"/>
        </w:rPr>
        <w:t xml:space="preserve">with each </w:t>
      </w:r>
      <w:r w:rsidRPr="00634D7E">
        <w:rPr>
          <w:color w:val="313333"/>
          <w:w w:val="105"/>
          <w:sz w:val="24"/>
          <w:szCs w:val="24"/>
        </w:rPr>
        <w:t xml:space="preserve">other to determine the </w:t>
      </w:r>
      <w:r w:rsidRPr="00634D7E">
        <w:rPr>
          <w:color w:val="494949"/>
          <w:w w:val="105"/>
          <w:sz w:val="24"/>
          <w:szCs w:val="24"/>
        </w:rPr>
        <w:t xml:space="preserve">appropriate asset allocation for </w:t>
      </w:r>
      <w:r w:rsidRPr="00634D7E">
        <w:rPr>
          <w:color w:val="313333"/>
          <w:w w:val="105"/>
          <w:sz w:val="24"/>
          <w:szCs w:val="24"/>
        </w:rPr>
        <w:t>this transaction.</w:t>
      </w:r>
    </w:p>
    <w:p w14:paraId="726E3782" w14:textId="77777777" w:rsidR="00634D7E" w:rsidRPr="00634D7E" w:rsidRDefault="00634D7E" w:rsidP="00634D7E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7C717884" w14:textId="77777777" w:rsidR="00634D7E" w:rsidRPr="00634D7E" w:rsidRDefault="00CA1B43" w:rsidP="00634D7E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34D7E">
        <w:rPr>
          <w:color w:val="494949"/>
          <w:w w:val="105"/>
          <w:sz w:val="24"/>
          <w:szCs w:val="24"/>
        </w:rPr>
        <w:t xml:space="preserve"> </w:t>
      </w:r>
      <w:r w:rsidR="00650B3C" w:rsidRPr="00634D7E">
        <w:rPr>
          <w:color w:val="494949"/>
          <w:w w:val="105"/>
          <w:sz w:val="24"/>
          <w:szCs w:val="24"/>
        </w:rPr>
        <w:t xml:space="preserve">Buyer and Seller agree </w:t>
      </w:r>
      <w:r w:rsidR="00650B3C" w:rsidRPr="00634D7E">
        <w:rPr>
          <w:color w:val="313333"/>
          <w:w w:val="105"/>
          <w:sz w:val="24"/>
          <w:szCs w:val="24"/>
        </w:rPr>
        <w:t xml:space="preserve">to </w:t>
      </w:r>
      <w:r w:rsidR="00650B3C" w:rsidRPr="00634D7E">
        <w:rPr>
          <w:color w:val="494949"/>
          <w:w w:val="105"/>
          <w:sz w:val="24"/>
          <w:szCs w:val="24"/>
        </w:rPr>
        <w:t xml:space="preserve">complete, </w:t>
      </w:r>
      <w:proofErr w:type="gramStart"/>
      <w:r w:rsidR="00650B3C" w:rsidRPr="00634D7E">
        <w:rPr>
          <w:color w:val="494949"/>
          <w:w w:val="105"/>
          <w:sz w:val="24"/>
          <w:szCs w:val="24"/>
        </w:rPr>
        <w:t>sign</w:t>
      </w:r>
      <w:proofErr w:type="gramEnd"/>
      <w:r w:rsidR="00650B3C" w:rsidRPr="00634D7E">
        <w:rPr>
          <w:color w:val="494949"/>
          <w:w w:val="105"/>
          <w:sz w:val="24"/>
          <w:szCs w:val="24"/>
        </w:rPr>
        <w:t xml:space="preserve"> and submit the appropriate </w:t>
      </w:r>
      <w:r w:rsidR="00650B3C" w:rsidRPr="00634D7E">
        <w:rPr>
          <w:color w:val="313333"/>
          <w:w w:val="105"/>
          <w:sz w:val="24"/>
          <w:szCs w:val="24"/>
        </w:rPr>
        <w:t xml:space="preserve">IRS </w:t>
      </w:r>
      <w:r w:rsidR="00650B3C" w:rsidRPr="00634D7E">
        <w:rPr>
          <w:color w:val="313333"/>
          <w:spacing w:val="4"/>
          <w:w w:val="105"/>
          <w:sz w:val="24"/>
          <w:szCs w:val="24"/>
        </w:rPr>
        <w:t>Rev</w:t>
      </w:r>
      <w:r w:rsidR="00650B3C" w:rsidRPr="00634D7E">
        <w:rPr>
          <w:color w:val="0C0C0C"/>
          <w:spacing w:val="4"/>
          <w:w w:val="105"/>
          <w:sz w:val="24"/>
          <w:szCs w:val="24"/>
        </w:rPr>
        <w:t xml:space="preserve">. </w:t>
      </w:r>
      <w:r w:rsidR="008264D0" w:rsidRPr="00634D7E">
        <w:rPr>
          <w:color w:val="494949"/>
          <w:w w:val="105"/>
          <w:sz w:val="24"/>
          <w:szCs w:val="24"/>
        </w:rPr>
        <w:t>form 8594 for this</w:t>
      </w:r>
      <w:r w:rsidR="00650B3C" w:rsidRPr="00634D7E">
        <w:rPr>
          <w:color w:val="494949"/>
          <w:spacing w:val="3"/>
          <w:w w:val="105"/>
          <w:sz w:val="24"/>
          <w:szCs w:val="24"/>
        </w:rPr>
        <w:t xml:space="preserve"> </w:t>
      </w:r>
      <w:r w:rsidR="00650B3C" w:rsidRPr="00634D7E">
        <w:rPr>
          <w:color w:val="494949"/>
          <w:w w:val="105"/>
          <w:sz w:val="24"/>
          <w:szCs w:val="24"/>
        </w:rPr>
        <w:t>transaction.</w:t>
      </w:r>
    </w:p>
    <w:p w14:paraId="09B9F4DD" w14:textId="77777777" w:rsidR="00634D7E" w:rsidRPr="00634D7E" w:rsidRDefault="00634D7E" w:rsidP="00634D7E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30510270" w14:textId="77777777" w:rsidR="00634D7E" w:rsidRPr="00634D7E" w:rsidRDefault="00CA1B43" w:rsidP="00634D7E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34D7E">
        <w:rPr>
          <w:color w:val="313333"/>
          <w:w w:val="105"/>
          <w:sz w:val="24"/>
          <w:szCs w:val="24"/>
        </w:rPr>
        <w:t xml:space="preserve"> </w:t>
      </w:r>
      <w:r w:rsidR="00650B3C" w:rsidRPr="00634D7E">
        <w:rPr>
          <w:color w:val="313333"/>
          <w:w w:val="105"/>
          <w:sz w:val="24"/>
          <w:szCs w:val="24"/>
        </w:rPr>
        <w:t xml:space="preserve">Buyer </w:t>
      </w:r>
      <w:r w:rsidRPr="00634D7E">
        <w:rPr>
          <w:color w:val="494949"/>
          <w:w w:val="105"/>
          <w:sz w:val="24"/>
          <w:szCs w:val="24"/>
        </w:rPr>
        <w:t>and Seller</w:t>
      </w:r>
      <w:r w:rsidR="00650B3C" w:rsidRPr="00634D7E">
        <w:rPr>
          <w:color w:val="494949"/>
          <w:w w:val="105"/>
          <w:sz w:val="24"/>
          <w:szCs w:val="24"/>
        </w:rPr>
        <w:t xml:space="preserve"> agree to </w:t>
      </w:r>
      <w:r w:rsidR="00650B3C" w:rsidRPr="00634D7E">
        <w:rPr>
          <w:color w:val="313333"/>
          <w:w w:val="105"/>
          <w:sz w:val="24"/>
          <w:szCs w:val="24"/>
        </w:rPr>
        <w:t xml:space="preserve">have </w:t>
      </w:r>
      <w:r w:rsidR="00650B3C" w:rsidRPr="00634D7E">
        <w:rPr>
          <w:color w:val="494949"/>
          <w:w w:val="105"/>
          <w:sz w:val="24"/>
          <w:szCs w:val="24"/>
        </w:rPr>
        <w:t>th</w:t>
      </w:r>
      <w:r w:rsidR="00CD4717" w:rsidRPr="00634D7E">
        <w:rPr>
          <w:color w:val="494949"/>
          <w:w w:val="105"/>
          <w:sz w:val="24"/>
          <w:szCs w:val="24"/>
        </w:rPr>
        <w:t>e asset allocation completed at</w:t>
      </w:r>
      <w:r w:rsidRPr="00634D7E">
        <w:rPr>
          <w:color w:val="494949"/>
          <w:w w:val="105"/>
          <w:sz w:val="24"/>
          <w:szCs w:val="24"/>
        </w:rPr>
        <w:t xml:space="preserve"> </w:t>
      </w:r>
      <w:r w:rsidR="00650B3C" w:rsidRPr="00634D7E">
        <w:rPr>
          <w:color w:val="494949"/>
          <w:w w:val="105"/>
          <w:sz w:val="24"/>
          <w:szCs w:val="24"/>
        </w:rPr>
        <w:t>Closing</w:t>
      </w:r>
      <w:r w:rsidRPr="00634D7E">
        <w:rPr>
          <w:color w:val="494949"/>
          <w:w w:val="105"/>
          <w:sz w:val="24"/>
          <w:szCs w:val="24"/>
        </w:rPr>
        <w:t xml:space="preserve"> </w:t>
      </w:r>
      <w:r w:rsidR="00650B3C" w:rsidRPr="00634D7E">
        <w:rPr>
          <w:color w:val="313333"/>
          <w:w w:val="105"/>
          <w:sz w:val="24"/>
          <w:szCs w:val="24"/>
        </w:rPr>
        <w:t xml:space="preserve">to have </w:t>
      </w:r>
      <w:r w:rsidR="00650B3C" w:rsidRPr="00634D7E">
        <w:rPr>
          <w:color w:val="494949"/>
          <w:w w:val="105"/>
          <w:sz w:val="24"/>
          <w:szCs w:val="24"/>
        </w:rPr>
        <w:t>the asset allocation completed at</w:t>
      </w:r>
      <w:r w:rsidR="00650B3C" w:rsidRPr="00634D7E">
        <w:rPr>
          <w:color w:val="494949"/>
          <w:spacing w:val="20"/>
          <w:w w:val="105"/>
          <w:sz w:val="24"/>
          <w:szCs w:val="24"/>
        </w:rPr>
        <w:t xml:space="preserve"> </w:t>
      </w:r>
      <w:r w:rsidR="00650B3C" w:rsidRPr="00634D7E">
        <w:rPr>
          <w:color w:val="494949"/>
          <w:w w:val="105"/>
          <w:sz w:val="24"/>
          <w:szCs w:val="24"/>
        </w:rPr>
        <w:t>Closing</w:t>
      </w:r>
      <w:r w:rsidR="00650B3C" w:rsidRPr="00634D7E">
        <w:rPr>
          <w:color w:val="6B6B6B"/>
          <w:w w:val="105"/>
          <w:sz w:val="24"/>
          <w:szCs w:val="24"/>
        </w:rPr>
        <w:t>.</w:t>
      </w:r>
    </w:p>
    <w:p w14:paraId="2ED74680" w14:textId="77777777" w:rsidR="00634D7E" w:rsidRDefault="00634D7E" w:rsidP="00634D7E">
      <w:pPr>
        <w:pStyle w:val="ListParagraph"/>
        <w:rPr>
          <w:color w:val="494949"/>
          <w:w w:val="105"/>
          <w:sz w:val="24"/>
          <w:szCs w:val="24"/>
        </w:rPr>
      </w:pPr>
    </w:p>
    <w:p w14:paraId="6342DEBE" w14:textId="77777777" w:rsidR="00CD76D3" w:rsidRPr="00CD76D3" w:rsidRDefault="00650B3C" w:rsidP="00CD76D3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634D7E">
        <w:rPr>
          <w:b/>
          <w:bCs/>
          <w:color w:val="494949"/>
          <w:w w:val="105"/>
          <w:sz w:val="24"/>
          <w:szCs w:val="24"/>
        </w:rPr>
        <w:t>PREMISES</w:t>
      </w:r>
      <w:r w:rsidRPr="00634D7E">
        <w:rPr>
          <w:b/>
          <w:bCs/>
          <w:color w:val="494949"/>
          <w:spacing w:val="-2"/>
          <w:w w:val="105"/>
          <w:sz w:val="24"/>
          <w:szCs w:val="24"/>
        </w:rPr>
        <w:t xml:space="preserve"> </w:t>
      </w:r>
      <w:r w:rsidRPr="00634D7E">
        <w:rPr>
          <w:b/>
          <w:bCs/>
          <w:color w:val="494949"/>
          <w:w w:val="105"/>
          <w:sz w:val="24"/>
          <w:szCs w:val="24"/>
        </w:rPr>
        <w:t>LEASE</w:t>
      </w:r>
      <w:r w:rsidR="00634D7E" w:rsidRPr="00634D7E">
        <w:rPr>
          <w:b/>
          <w:bCs/>
          <w:color w:val="494949"/>
          <w:w w:val="105"/>
          <w:sz w:val="24"/>
          <w:szCs w:val="24"/>
        </w:rPr>
        <w:t>.</w:t>
      </w:r>
      <w:r w:rsidR="00634D7E">
        <w:rPr>
          <w:color w:val="494949"/>
          <w:w w:val="105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 xml:space="preserve">At Closing, Seller shall </w:t>
      </w:r>
      <w:proofErr w:type="gramStart"/>
      <w:r w:rsidRPr="00634D7E">
        <w:rPr>
          <w:color w:val="494949"/>
          <w:w w:val="110"/>
          <w:sz w:val="24"/>
          <w:szCs w:val="24"/>
        </w:rPr>
        <w:t>assign</w:t>
      </w:r>
      <w:proofErr w:type="gramEnd"/>
      <w:r w:rsidRPr="00634D7E">
        <w:rPr>
          <w:color w:val="494949"/>
          <w:w w:val="110"/>
          <w:sz w:val="24"/>
          <w:szCs w:val="24"/>
        </w:rPr>
        <w:t xml:space="preserve"> and Buyer shall assume the </w:t>
      </w:r>
      <w:r w:rsidRPr="00634D7E">
        <w:rPr>
          <w:color w:val="313333"/>
          <w:w w:val="110"/>
          <w:sz w:val="24"/>
          <w:szCs w:val="24"/>
        </w:rPr>
        <w:t xml:space="preserve">lease </w:t>
      </w:r>
      <w:r w:rsidRPr="00634D7E">
        <w:rPr>
          <w:color w:val="494949"/>
          <w:w w:val="110"/>
          <w:sz w:val="24"/>
          <w:szCs w:val="24"/>
        </w:rPr>
        <w:t xml:space="preserve">on </w:t>
      </w:r>
      <w:r w:rsidRPr="00634D7E">
        <w:rPr>
          <w:color w:val="313333"/>
          <w:w w:val="110"/>
          <w:sz w:val="24"/>
          <w:szCs w:val="24"/>
        </w:rPr>
        <w:t xml:space="preserve">the Business premises </w:t>
      </w:r>
      <w:r w:rsidRPr="00634D7E">
        <w:rPr>
          <w:color w:val="494949"/>
          <w:w w:val="110"/>
          <w:sz w:val="24"/>
          <w:szCs w:val="24"/>
        </w:rPr>
        <w:t>with Lessor's written</w:t>
      </w:r>
      <w:r w:rsidRPr="00634D7E">
        <w:rPr>
          <w:color w:val="494949"/>
          <w:spacing w:val="-24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consent</w:t>
      </w:r>
      <w:r w:rsidRPr="00634D7E">
        <w:rPr>
          <w:color w:val="6B6B6B"/>
          <w:w w:val="110"/>
          <w:sz w:val="24"/>
          <w:szCs w:val="24"/>
        </w:rPr>
        <w:t>,</w:t>
      </w:r>
      <w:r w:rsidRPr="00634D7E">
        <w:rPr>
          <w:color w:val="6B6B6B"/>
          <w:spacing w:val="-28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and</w:t>
      </w:r>
      <w:r w:rsidRPr="00634D7E">
        <w:rPr>
          <w:color w:val="494949"/>
          <w:spacing w:val="-19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this</w:t>
      </w:r>
      <w:r w:rsidRPr="00634D7E">
        <w:rPr>
          <w:color w:val="494949"/>
          <w:spacing w:val="-18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Contract</w:t>
      </w:r>
      <w:r w:rsidRPr="00634D7E">
        <w:rPr>
          <w:color w:val="494949"/>
          <w:spacing w:val="13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shall</w:t>
      </w:r>
      <w:r w:rsidRPr="00634D7E">
        <w:rPr>
          <w:color w:val="494949"/>
          <w:spacing w:val="-19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be</w:t>
      </w:r>
      <w:r w:rsidRPr="00634D7E">
        <w:rPr>
          <w:color w:val="494949"/>
          <w:spacing w:val="-16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subject</w:t>
      </w:r>
      <w:r w:rsidRPr="00634D7E">
        <w:rPr>
          <w:color w:val="494949"/>
          <w:spacing w:val="-17"/>
          <w:w w:val="110"/>
          <w:sz w:val="24"/>
          <w:szCs w:val="24"/>
        </w:rPr>
        <w:t xml:space="preserve"> </w:t>
      </w:r>
      <w:r w:rsidRPr="00634D7E">
        <w:rPr>
          <w:color w:val="313333"/>
          <w:w w:val="110"/>
          <w:sz w:val="24"/>
          <w:szCs w:val="24"/>
        </w:rPr>
        <w:t>to</w:t>
      </w:r>
      <w:r w:rsidRPr="00634D7E">
        <w:rPr>
          <w:color w:val="313333"/>
          <w:spacing w:val="-18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such</w:t>
      </w:r>
      <w:r w:rsidRPr="00634D7E">
        <w:rPr>
          <w:color w:val="494949"/>
          <w:spacing w:val="-20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consent</w:t>
      </w:r>
      <w:r w:rsidRPr="00634D7E">
        <w:rPr>
          <w:color w:val="494949"/>
          <w:spacing w:val="-19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where</w:t>
      </w:r>
      <w:r w:rsidRPr="00634D7E">
        <w:rPr>
          <w:color w:val="494949"/>
          <w:spacing w:val="-14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consent</w:t>
      </w:r>
      <w:r w:rsidRPr="00634D7E">
        <w:rPr>
          <w:color w:val="494949"/>
          <w:spacing w:val="-17"/>
          <w:w w:val="110"/>
          <w:sz w:val="24"/>
          <w:szCs w:val="24"/>
        </w:rPr>
        <w:t xml:space="preserve"> </w:t>
      </w:r>
      <w:r w:rsidRPr="00634D7E">
        <w:rPr>
          <w:color w:val="313333"/>
          <w:w w:val="110"/>
          <w:sz w:val="24"/>
          <w:szCs w:val="24"/>
        </w:rPr>
        <w:t>is</w:t>
      </w:r>
      <w:r w:rsidRPr="00634D7E">
        <w:rPr>
          <w:color w:val="313333"/>
          <w:spacing w:val="-24"/>
          <w:w w:val="110"/>
          <w:sz w:val="24"/>
          <w:szCs w:val="24"/>
        </w:rPr>
        <w:t xml:space="preserve"> </w:t>
      </w:r>
      <w:r w:rsidRPr="00634D7E">
        <w:rPr>
          <w:color w:val="494949"/>
          <w:w w:val="110"/>
          <w:sz w:val="24"/>
          <w:szCs w:val="24"/>
        </w:rPr>
        <w:t>required.</w:t>
      </w:r>
    </w:p>
    <w:p w14:paraId="0E693DEE" w14:textId="77777777" w:rsidR="00CD76D3" w:rsidRPr="00CD76D3" w:rsidRDefault="00CD76D3" w:rsidP="00CD76D3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66F70B81" w14:textId="0A358276" w:rsidR="00CD76D3" w:rsidRPr="00CD76D3" w:rsidRDefault="00650B3C" w:rsidP="00CD76D3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b/>
          <w:bCs/>
          <w:color w:val="494949"/>
          <w:w w:val="105"/>
          <w:sz w:val="24"/>
          <w:szCs w:val="24"/>
        </w:rPr>
        <w:t>CLOSING</w:t>
      </w:r>
      <w:r w:rsidRPr="00CD76D3">
        <w:rPr>
          <w:b/>
          <w:bCs/>
          <w:color w:val="494949"/>
          <w:spacing w:val="-8"/>
          <w:w w:val="105"/>
          <w:sz w:val="24"/>
          <w:szCs w:val="24"/>
        </w:rPr>
        <w:t xml:space="preserve"> </w:t>
      </w:r>
      <w:r w:rsidRPr="00CD76D3">
        <w:rPr>
          <w:b/>
          <w:bCs/>
          <w:color w:val="494949"/>
          <w:w w:val="105"/>
          <w:sz w:val="24"/>
          <w:szCs w:val="24"/>
        </w:rPr>
        <w:t>ATTORNEY</w:t>
      </w:r>
      <w:r w:rsidR="00CD76D3" w:rsidRPr="00CD76D3">
        <w:rPr>
          <w:b/>
          <w:bCs/>
          <w:color w:val="494949"/>
          <w:w w:val="105"/>
          <w:sz w:val="24"/>
          <w:szCs w:val="24"/>
        </w:rPr>
        <w:t>.</w:t>
      </w:r>
    </w:p>
    <w:p w14:paraId="79EAB4D7" w14:textId="77777777" w:rsidR="00CD76D3" w:rsidRPr="00CD76D3" w:rsidRDefault="00CD76D3" w:rsidP="00CD76D3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7B4CAAF7" w14:textId="77777777" w:rsidR="00CD76D3" w:rsidRPr="00CD76D3" w:rsidRDefault="00650B3C" w:rsidP="00CD76D3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color w:val="494949"/>
          <w:w w:val="105"/>
          <w:sz w:val="24"/>
          <w:szCs w:val="24"/>
        </w:rPr>
        <w:t xml:space="preserve">The </w:t>
      </w:r>
      <w:r w:rsidRPr="00CD76D3">
        <w:rPr>
          <w:color w:val="313333"/>
          <w:w w:val="105"/>
          <w:sz w:val="24"/>
          <w:szCs w:val="24"/>
        </w:rPr>
        <w:t xml:space="preserve">parties hereby </w:t>
      </w:r>
      <w:r w:rsidRPr="00CD76D3">
        <w:rPr>
          <w:color w:val="494949"/>
          <w:w w:val="105"/>
          <w:sz w:val="24"/>
          <w:szCs w:val="24"/>
        </w:rPr>
        <w:t xml:space="preserve">appoint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Law Offices of Adorno-Cunill &amp;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Damas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(Kenneth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Damas) </w:t>
      </w:r>
      <w:r w:rsidRPr="00CD76D3">
        <w:rPr>
          <w:color w:val="494949"/>
          <w:w w:val="105"/>
          <w:sz w:val="24"/>
          <w:szCs w:val="24"/>
        </w:rPr>
        <w:t xml:space="preserve">at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1000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Brickell Ave Suite </w:t>
      </w:r>
      <w:r w:rsidR="0085356D" w:rsidRPr="00CD76D3">
        <w:rPr>
          <w:color w:val="313333"/>
          <w:w w:val="95"/>
          <w:sz w:val="24"/>
          <w:szCs w:val="24"/>
          <w:u w:color="000000"/>
        </w:rPr>
        <w:t>720</w:t>
      </w:r>
      <w:r w:rsidRPr="00CD76D3">
        <w:rPr>
          <w:color w:val="313333"/>
          <w:w w:val="105"/>
          <w:sz w:val="24"/>
          <w:szCs w:val="24"/>
          <w:u w:color="000000"/>
        </w:rPr>
        <w:t xml:space="preserve">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- Miami, FL 33131, </w:t>
      </w:r>
      <w:r w:rsidRPr="00CD76D3">
        <w:rPr>
          <w:color w:val="313333"/>
          <w:spacing w:val="3"/>
          <w:w w:val="105"/>
          <w:sz w:val="24"/>
          <w:szCs w:val="24"/>
          <w:u w:color="000000"/>
        </w:rPr>
        <w:t>Phone</w:t>
      </w:r>
      <w:r w:rsidRPr="00CD76D3">
        <w:rPr>
          <w:color w:val="6B6B6B"/>
          <w:spacing w:val="3"/>
          <w:w w:val="105"/>
          <w:sz w:val="24"/>
          <w:szCs w:val="24"/>
          <w:u w:color="000000"/>
        </w:rPr>
        <w:t xml:space="preserve">: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(305) </w:t>
      </w:r>
      <w:r w:rsidR="0085356D" w:rsidRPr="00CD76D3">
        <w:rPr>
          <w:color w:val="494949"/>
          <w:w w:val="105"/>
          <w:sz w:val="24"/>
          <w:szCs w:val="24"/>
          <w:u w:color="000000"/>
        </w:rPr>
        <w:t>381-9999</w:t>
      </w:r>
      <w:r w:rsidRPr="00CD76D3">
        <w:rPr>
          <w:color w:val="494949"/>
          <w:w w:val="105"/>
          <w:sz w:val="24"/>
          <w:szCs w:val="24"/>
          <w:u w:color="000000"/>
        </w:rPr>
        <w:t xml:space="preserve"> Email </w:t>
      </w:r>
      <w:r w:rsidRPr="00CD76D3">
        <w:rPr>
          <w:color w:val="6B6B6B"/>
          <w:w w:val="105"/>
          <w:sz w:val="24"/>
          <w:szCs w:val="24"/>
          <w:u w:color="000000"/>
        </w:rPr>
        <w:t xml:space="preserve">: </w:t>
      </w:r>
      <w:hyperlink r:id="rId8" w:history="1">
        <w:r w:rsidR="0085356D" w:rsidRPr="00CD76D3">
          <w:rPr>
            <w:rStyle w:val="Hyperlink"/>
            <w:w w:val="105"/>
            <w:sz w:val="24"/>
            <w:szCs w:val="24"/>
          </w:rPr>
          <w:t xml:space="preserve">Ken@acdfirm.com </w:t>
        </w:r>
      </w:hyperlink>
      <w:r w:rsidRPr="00CD76D3">
        <w:rPr>
          <w:color w:val="494949"/>
          <w:w w:val="105"/>
          <w:sz w:val="24"/>
          <w:szCs w:val="24"/>
          <w:u w:color="000000"/>
        </w:rPr>
        <w:t xml:space="preserve">as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the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Transaction </w:t>
      </w:r>
      <w:r w:rsidRPr="00CD76D3">
        <w:rPr>
          <w:color w:val="494949"/>
          <w:spacing w:val="2"/>
          <w:w w:val="105"/>
          <w:sz w:val="24"/>
          <w:szCs w:val="24"/>
          <w:u w:color="000000"/>
        </w:rPr>
        <w:t xml:space="preserve">Closing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Attorney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to </w:t>
      </w:r>
      <w:r w:rsidRPr="00CD76D3">
        <w:rPr>
          <w:color w:val="494949"/>
          <w:w w:val="105"/>
          <w:sz w:val="24"/>
          <w:szCs w:val="24"/>
          <w:u w:color="000000"/>
        </w:rPr>
        <w:t>receive</w:t>
      </w:r>
      <w:r w:rsidRPr="00CD76D3">
        <w:rPr>
          <w:color w:val="6B6B6B"/>
          <w:w w:val="105"/>
          <w:sz w:val="24"/>
          <w:szCs w:val="24"/>
          <w:u w:color="000000"/>
        </w:rPr>
        <w:t xml:space="preserve">,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deposit and distribute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funds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for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the parties </w:t>
      </w:r>
      <w:r w:rsidRPr="00CD76D3">
        <w:rPr>
          <w:color w:val="494949"/>
          <w:w w:val="105"/>
          <w:sz w:val="24"/>
          <w:szCs w:val="24"/>
          <w:u w:color="000000"/>
        </w:rPr>
        <w:t>and acknowledge that the Transaction Closing Attorney shall prepare and obtain execution of</w:t>
      </w:r>
      <w:r w:rsidRPr="00CD76D3">
        <w:rPr>
          <w:color w:val="494949"/>
          <w:spacing w:val="47"/>
          <w:w w:val="105"/>
          <w:sz w:val="24"/>
          <w:szCs w:val="24"/>
          <w:u w:color="000000"/>
        </w:rPr>
        <w:t xml:space="preserve">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escrow </w:t>
      </w:r>
      <w:r w:rsidRPr="00CD76D3">
        <w:rPr>
          <w:color w:val="313333"/>
          <w:w w:val="105"/>
          <w:sz w:val="24"/>
          <w:szCs w:val="24"/>
          <w:u w:color="000000"/>
        </w:rPr>
        <w:t>instructions</w:t>
      </w:r>
      <w:r w:rsidRPr="00CD76D3">
        <w:rPr>
          <w:color w:val="6B6B6B"/>
          <w:w w:val="105"/>
          <w:sz w:val="24"/>
          <w:szCs w:val="24"/>
          <w:u w:color="000000"/>
        </w:rPr>
        <w:t xml:space="preserve">,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closing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documents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and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instruments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evidencing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the terms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and conditions of this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transaction </w:t>
      </w:r>
      <w:r w:rsidRPr="00CD76D3">
        <w:rPr>
          <w:color w:val="494949"/>
          <w:w w:val="105"/>
          <w:sz w:val="24"/>
          <w:szCs w:val="24"/>
          <w:u w:color="000000"/>
        </w:rPr>
        <w:t>as are required for the closing</w:t>
      </w:r>
      <w:r w:rsidRPr="00CD76D3">
        <w:rPr>
          <w:color w:val="6B6B6B"/>
          <w:w w:val="105"/>
          <w:sz w:val="24"/>
          <w:szCs w:val="24"/>
          <w:u w:color="000000"/>
        </w:rPr>
        <w:t xml:space="preserve">,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conduct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the </w:t>
      </w:r>
      <w:r w:rsidRPr="00CD76D3">
        <w:rPr>
          <w:color w:val="494949"/>
          <w:w w:val="105"/>
          <w:sz w:val="24"/>
          <w:szCs w:val="24"/>
          <w:u w:color="000000"/>
        </w:rPr>
        <w:t>closing</w:t>
      </w:r>
      <w:r w:rsidRPr="00CD76D3">
        <w:rPr>
          <w:color w:val="6B6B6B"/>
          <w:w w:val="105"/>
          <w:sz w:val="24"/>
          <w:szCs w:val="24"/>
          <w:u w:color="000000"/>
        </w:rPr>
        <w:t xml:space="preserve">, </w:t>
      </w:r>
      <w:r w:rsidRPr="00CD76D3">
        <w:rPr>
          <w:color w:val="494949"/>
          <w:w w:val="105"/>
          <w:sz w:val="24"/>
          <w:szCs w:val="24"/>
          <w:u w:color="000000"/>
        </w:rPr>
        <w:t xml:space="preserve">and provide for </w:t>
      </w:r>
      <w:r w:rsidRPr="00CD76D3">
        <w:rPr>
          <w:color w:val="313333"/>
          <w:w w:val="105"/>
          <w:sz w:val="24"/>
          <w:szCs w:val="24"/>
          <w:u w:color="000000"/>
        </w:rPr>
        <w:t xml:space="preserve">recording </w:t>
      </w:r>
      <w:r w:rsidRPr="00CD76D3">
        <w:rPr>
          <w:color w:val="494949"/>
          <w:w w:val="105"/>
          <w:sz w:val="24"/>
          <w:szCs w:val="24"/>
          <w:u w:color="000000"/>
        </w:rPr>
        <w:t>of the</w:t>
      </w:r>
      <w:r w:rsidRPr="00CD76D3">
        <w:rPr>
          <w:color w:val="494949"/>
          <w:spacing w:val="39"/>
          <w:w w:val="105"/>
          <w:sz w:val="24"/>
          <w:szCs w:val="24"/>
          <w:u w:color="000000"/>
        </w:rPr>
        <w:t xml:space="preserve"> </w:t>
      </w:r>
      <w:r w:rsidRPr="00CD76D3">
        <w:rPr>
          <w:color w:val="494949"/>
          <w:w w:val="105"/>
          <w:sz w:val="24"/>
          <w:szCs w:val="24"/>
          <w:u w:color="000000"/>
        </w:rPr>
        <w:t>documents.</w:t>
      </w:r>
    </w:p>
    <w:p w14:paraId="27E8AEEB" w14:textId="77777777" w:rsidR="00CD76D3" w:rsidRPr="00CD76D3" w:rsidRDefault="00CD76D3" w:rsidP="00CD76D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6BA4320B" w14:textId="77777777" w:rsidR="00CD76D3" w:rsidRPr="00CD76D3" w:rsidRDefault="00650B3C" w:rsidP="00CD76D3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color w:val="494949"/>
          <w:w w:val="105"/>
          <w:sz w:val="24"/>
          <w:szCs w:val="24"/>
        </w:rPr>
        <w:t xml:space="preserve">Buyer and Seller agree </w:t>
      </w:r>
      <w:r w:rsidRPr="00CD76D3">
        <w:rPr>
          <w:color w:val="313333"/>
          <w:w w:val="105"/>
          <w:sz w:val="24"/>
          <w:szCs w:val="24"/>
        </w:rPr>
        <w:t xml:space="preserve">to </w:t>
      </w:r>
      <w:r w:rsidRPr="00CD76D3">
        <w:rPr>
          <w:color w:val="494949"/>
          <w:w w:val="105"/>
          <w:sz w:val="24"/>
          <w:szCs w:val="24"/>
        </w:rPr>
        <w:t xml:space="preserve">execute said </w:t>
      </w:r>
      <w:r w:rsidRPr="00CD76D3">
        <w:rPr>
          <w:color w:val="313333"/>
          <w:w w:val="105"/>
          <w:sz w:val="24"/>
          <w:szCs w:val="24"/>
        </w:rPr>
        <w:t xml:space="preserve">documents </w:t>
      </w:r>
      <w:r w:rsidRPr="00CD76D3">
        <w:rPr>
          <w:color w:val="494949"/>
          <w:w w:val="105"/>
          <w:sz w:val="24"/>
          <w:szCs w:val="24"/>
        </w:rPr>
        <w:t xml:space="preserve">as are reasonable requested </w:t>
      </w:r>
      <w:r w:rsidRPr="00CD76D3">
        <w:rPr>
          <w:color w:val="313333"/>
          <w:w w:val="105"/>
          <w:sz w:val="24"/>
          <w:szCs w:val="24"/>
        </w:rPr>
        <w:t xml:space="preserve">by the </w:t>
      </w:r>
      <w:r w:rsidRPr="00CD76D3">
        <w:rPr>
          <w:color w:val="494949"/>
          <w:w w:val="105"/>
          <w:sz w:val="24"/>
          <w:szCs w:val="24"/>
        </w:rPr>
        <w:t xml:space="preserve">Closing Attorney and each party </w:t>
      </w:r>
      <w:r w:rsidRPr="00CD76D3">
        <w:rPr>
          <w:color w:val="6B6B6B"/>
          <w:w w:val="105"/>
          <w:sz w:val="24"/>
          <w:szCs w:val="24"/>
        </w:rPr>
        <w:t>s</w:t>
      </w:r>
      <w:r w:rsidR="00CD4717" w:rsidRPr="00CD76D3">
        <w:rPr>
          <w:color w:val="494949"/>
          <w:w w:val="105"/>
          <w:sz w:val="24"/>
          <w:szCs w:val="24"/>
        </w:rPr>
        <w:t>hall pay one-half (</w:t>
      </w:r>
      <w:r w:rsidRPr="00CD76D3">
        <w:rPr>
          <w:color w:val="494949"/>
          <w:w w:val="105"/>
          <w:sz w:val="24"/>
          <w:szCs w:val="24"/>
        </w:rPr>
        <w:t xml:space="preserve">1/2) of </w:t>
      </w:r>
      <w:r w:rsidRPr="00CD76D3">
        <w:rPr>
          <w:color w:val="313333"/>
          <w:w w:val="105"/>
          <w:sz w:val="24"/>
          <w:szCs w:val="24"/>
        </w:rPr>
        <w:t xml:space="preserve">the </w:t>
      </w:r>
      <w:r w:rsidRPr="00CD76D3">
        <w:rPr>
          <w:color w:val="494949"/>
          <w:w w:val="105"/>
          <w:sz w:val="24"/>
          <w:szCs w:val="24"/>
        </w:rPr>
        <w:t>Closing Attorney's</w:t>
      </w:r>
      <w:r w:rsidRPr="00CD76D3">
        <w:rPr>
          <w:color w:val="494949"/>
          <w:spacing w:val="16"/>
          <w:w w:val="105"/>
          <w:sz w:val="24"/>
          <w:szCs w:val="24"/>
        </w:rPr>
        <w:t xml:space="preserve"> </w:t>
      </w:r>
      <w:r w:rsidRPr="00CD76D3">
        <w:rPr>
          <w:color w:val="494949"/>
          <w:w w:val="105"/>
          <w:sz w:val="24"/>
          <w:szCs w:val="24"/>
        </w:rPr>
        <w:t>fees.</w:t>
      </w:r>
    </w:p>
    <w:p w14:paraId="1520B501" w14:textId="77777777" w:rsidR="00CD76D3" w:rsidRDefault="00CD76D3" w:rsidP="00CD76D3">
      <w:pPr>
        <w:pStyle w:val="ListParagraph"/>
        <w:rPr>
          <w:color w:val="494949"/>
          <w:w w:val="105"/>
          <w:sz w:val="24"/>
          <w:szCs w:val="24"/>
        </w:rPr>
      </w:pPr>
    </w:p>
    <w:p w14:paraId="18A5BC3F" w14:textId="77777777" w:rsidR="00CD76D3" w:rsidRPr="00CD76D3" w:rsidRDefault="00650B3C" w:rsidP="00CD76D3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b/>
          <w:bCs/>
          <w:color w:val="494949"/>
          <w:w w:val="105"/>
          <w:sz w:val="24"/>
          <w:szCs w:val="24"/>
        </w:rPr>
        <w:lastRenderedPageBreak/>
        <w:t>CLOSING COSTS/FILING AND RECORDING</w:t>
      </w:r>
      <w:r w:rsidRPr="00CD76D3">
        <w:rPr>
          <w:b/>
          <w:bCs/>
          <w:color w:val="494949"/>
          <w:spacing w:val="36"/>
          <w:w w:val="105"/>
          <w:sz w:val="24"/>
          <w:szCs w:val="24"/>
        </w:rPr>
        <w:t xml:space="preserve"> </w:t>
      </w:r>
      <w:r w:rsidRPr="00CD76D3">
        <w:rPr>
          <w:b/>
          <w:bCs/>
          <w:color w:val="494949"/>
          <w:w w:val="105"/>
          <w:sz w:val="24"/>
          <w:szCs w:val="24"/>
        </w:rPr>
        <w:t>FEES</w:t>
      </w:r>
      <w:r w:rsidR="00CD76D3">
        <w:rPr>
          <w:color w:val="494949"/>
          <w:w w:val="105"/>
          <w:sz w:val="24"/>
          <w:szCs w:val="24"/>
        </w:rPr>
        <w:t>.</w:t>
      </w:r>
    </w:p>
    <w:p w14:paraId="396CA34A" w14:textId="77777777" w:rsidR="00CD76D3" w:rsidRPr="00CD76D3" w:rsidRDefault="00CD76D3" w:rsidP="00CD76D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09D53C40" w14:textId="77777777" w:rsidR="00CD76D3" w:rsidRPr="00CD76D3" w:rsidRDefault="00650B3C" w:rsidP="00CD76D3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color w:val="494949"/>
          <w:w w:val="105"/>
          <w:sz w:val="24"/>
          <w:szCs w:val="24"/>
        </w:rPr>
        <w:t xml:space="preserve">Buyer and Seller agree </w:t>
      </w:r>
      <w:r w:rsidRPr="00CD76D3">
        <w:rPr>
          <w:color w:val="313333"/>
          <w:w w:val="105"/>
          <w:sz w:val="24"/>
          <w:szCs w:val="24"/>
        </w:rPr>
        <w:t xml:space="preserve">that </w:t>
      </w:r>
      <w:r w:rsidRPr="00CD76D3">
        <w:rPr>
          <w:color w:val="494949"/>
          <w:w w:val="105"/>
          <w:sz w:val="24"/>
          <w:szCs w:val="24"/>
        </w:rPr>
        <w:t xml:space="preserve">each party shall </w:t>
      </w:r>
      <w:r w:rsidRPr="00CD76D3">
        <w:rPr>
          <w:color w:val="313333"/>
          <w:w w:val="105"/>
          <w:sz w:val="24"/>
          <w:szCs w:val="24"/>
        </w:rPr>
        <w:t xml:space="preserve">pay </w:t>
      </w:r>
      <w:r w:rsidR="00CD4717" w:rsidRPr="00CD76D3">
        <w:rPr>
          <w:color w:val="494949"/>
          <w:w w:val="105"/>
          <w:sz w:val="24"/>
          <w:szCs w:val="24"/>
        </w:rPr>
        <w:t>one-half (</w:t>
      </w:r>
      <w:r w:rsidRPr="00CD76D3">
        <w:rPr>
          <w:color w:val="313333"/>
          <w:w w:val="105"/>
          <w:sz w:val="24"/>
          <w:szCs w:val="24"/>
        </w:rPr>
        <w:t xml:space="preserve">l </w:t>
      </w:r>
      <w:r w:rsidRPr="00CD76D3">
        <w:rPr>
          <w:color w:val="7E8080"/>
          <w:w w:val="105"/>
          <w:sz w:val="24"/>
          <w:szCs w:val="24"/>
        </w:rPr>
        <w:t>/</w:t>
      </w:r>
      <w:r w:rsidRPr="00CD76D3">
        <w:rPr>
          <w:color w:val="494949"/>
          <w:w w:val="105"/>
          <w:sz w:val="24"/>
          <w:szCs w:val="24"/>
        </w:rPr>
        <w:t xml:space="preserve">2) of </w:t>
      </w:r>
      <w:r w:rsidRPr="00CD76D3">
        <w:rPr>
          <w:color w:val="313333"/>
          <w:w w:val="105"/>
          <w:sz w:val="24"/>
          <w:szCs w:val="24"/>
        </w:rPr>
        <w:t xml:space="preserve">the </w:t>
      </w:r>
      <w:r w:rsidRPr="00CD76D3">
        <w:rPr>
          <w:color w:val="494949"/>
          <w:w w:val="105"/>
          <w:sz w:val="24"/>
          <w:szCs w:val="24"/>
        </w:rPr>
        <w:t>Closing</w:t>
      </w:r>
      <w:r w:rsidRPr="00CD76D3">
        <w:rPr>
          <w:color w:val="494949"/>
          <w:spacing w:val="12"/>
          <w:w w:val="105"/>
          <w:sz w:val="24"/>
          <w:szCs w:val="24"/>
        </w:rPr>
        <w:t xml:space="preserve"> </w:t>
      </w:r>
      <w:r w:rsidRPr="00CD76D3">
        <w:rPr>
          <w:color w:val="494949"/>
          <w:w w:val="105"/>
          <w:sz w:val="24"/>
          <w:szCs w:val="24"/>
        </w:rPr>
        <w:t>Costs.</w:t>
      </w:r>
    </w:p>
    <w:p w14:paraId="2E00AC32" w14:textId="77777777" w:rsidR="00CD76D3" w:rsidRPr="00CD76D3" w:rsidRDefault="00CD76D3" w:rsidP="00CD76D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3AC5DF41" w14:textId="77777777" w:rsidR="00CD76D3" w:rsidRPr="00CD76D3" w:rsidRDefault="00650B3C" w:rsidP="00CD76D3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color w:val="494949"/>
          <w:w w:val="105"/>
          <w:sz w:val="24"/>
          <w:szCs w:val="24"/>
        </w:rPr>
        <w:t xml:space="preserve">If </w:t>
      </w:r>
      <w:r w:rsidRPr="00CD76D3">
        <w:rPr>
          <w:color w:val="313333"/>
          <w:w w:val="105"/>
          <w:sz w:val="24"/>
          <w:szCs w:val="24"/>
        </w:rPr>
        <w:t xml:space="preserve">the </w:t>
      </w:r>
      <w:r w:rsidRPr="00CD76D3">
        <w:rPr>
          <w:color w:val="494949"/>
          <w:w w:val="105"/>
          <w:sz w:val="24"/>
          <w:szCs w:val="24"/>
        </w:rPr>
        <w:t xml:space="preserve">Contract contains a Note </w:t>
      </w:r>
      <w:r w:rsidRPr="00CD76D3">
        <w:rPr>
          <w:color w:val="313333"/>
          <w:w w:val="105"/>
          <w:sz w:val="24"/>
          <w:szCs w:val="24"/>
        </w:rPr>
        <w:t xml:space="preserve">in </w:t>
      </w:r>
      <w:r w:rsidRPr="00CD76D3">
        <w:rPr>
          <w:color w:val="494949"/>
          <w:w w:val="105"/>
          <w:sz w:val="24"/>
          <w:szCs w:val="24"/>
        </w:rPr>
        <w:t>favor of Seller</w:t>
      </w:r>
      <w:r w:rsidRPr="00CD76D3">
        <w:rPr>
          <w:color w:val="6B6B6B"/>
          <w:w w:val="105"/>
          <w:sz w:val="24"/>
          <w:szCs w:val="24"/>
        </w:rPr>
        <w:t xml:space="preserve">, </w:t>
      </w:r>
      <w:r w:rsidRPr="00CD76D3">
        <w:rPr>
          <w:color w:val="494949"/>
          <w:w w:val="105"/>
          <w:sz w:val="24"/>
          <w:szCs w:val="24"/>
        </w:rPr>
        <w:t xml:space="preserve">Buyer shall pay </w:t>
      </w:r>
      <w:proofErr w:type="gramStart"/>
      <w:r w:rsidRPr="00CD76D3">
        <w:rPr>
          <w:color w:val="494949"/>
          <w:w w:val="105"/>
          <w:sz w:val="24"/>
          <w:szCs w:val="24"/>
        </w:rPr>
        <w:t>all of</w:t>
      </w:r>
      <w:proofErr w:type="gramEnd"/>
      <w:r w:rsidRPr="00CD76D3">
        <w:rPr>
          <w:color w:val="494949"/>
          <w:w w:val="105"/>
          <w:sz w:val="24"/>
          <w:szCs w:val="24"/>
        </w:rPr>
        <w:t xml:space="preserve"> </w:t>
      </w:r>
      <w:r w:rsidRPr="00CD76D3">
        <w:rPr>
          <w:color w:val="313333"/>
          <w:w w:val="105"/>
          <w:sz w:val="24"/>
          <w:szCs w:val="24"/>
        </w:rPr>
        <w:t xml:space="preserve">the </w:t>
      </w:r>
      <w:r w:rsidRPr="00CD76D3">
        <w:rPr>
          <w:color w:val="494949"/>
          <w:w w:val="105"/>
          <w:sz w:val="24"/>
          <w:szCs w:val="24"/>
        </w:rPr>
        <w:t>Filing/Recording fees associated with the State and County UCC filings</w:t>
      </w:r>
      <w:r w:rsidR="008264D0" w:rsidRPr="00CD76D3">
        <w:rPr>
          <w:color w:val="6B6B6B"/>
          <w:w w:val="105"/>
          <w:sz w:val="24"/>
          <w:szCs w:val="24"/>
        </w:rPr>
        <w:t xml:space="preserve">, </w:t>
      </w:r>
      <w:r w:rsidRPr="00CD76D3">
        <w:rPr>
          <w:color w:val="313333"/>
          <w:w w:val="105"/>
          <w:sz w:val="24"/>
          <w:szCs w:val="24"/>
        </w:rPr>
        <w:t xml:space="preserve">Documentary </w:t>
      </w:r>
      <w:r w:rsidRPr="00CD76D3">
        <w:rPr>
          <w:color w:val="494949"/>
          <w:w w:val="105"/>
          <w:sz w:val="24"/>
          <w:szCs w:val="24"/>
        </w:rPr>
        <w:t>Stamps and any other fees associated with the Note</w:t>
      </w:r>
      <w:r w:rsidRPr="00CD76D3">
        <w:rPr>
          <w:color w:val="6B6B6B"/>
          <w:w w:val="105"/>
          <w:sz w:val="24"/>
          <w:szCs w:val="24"/>
        </w:rPr>
        <w:t>.</w:t>
      </w:r>
    </w:p>
    <w:p w14:paraId="6014EDD6" w14:textId="77777777" w:rsidR="00CD76D3" w:rsidRPr="00CD76D3" w:rsidRDefault="00CD76D3" w:rsidP="00CD76D3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5F89F0AD" w14:textId="77777777" w:rsidR="00CD76D3" w:rsidRDefault="00650B3C" w:rsidP="00CD76D3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b/>
          <w:bCs/>
          <w:color w:val="494949"/>
          <w:w w:val="105"/>
          <w:sz w:val="24"/>
          <w:szCs w:val="24"/>
        </w:rPr>
        <w:t>PRE-CLOSING</w:t>
      </w:r>
      <w:r w:rsidRPr="00CD76D3">
        <w:rPr>
          <w:b/>
          <w:bCs/>
          <w:color w:val="494949"/>
          <w:spacing w:val="-9"/>
          <w:w w:val="105"/>
          <w:sz w:val="24"/>
          <w:szCs w:val="24"/>
        </w:rPr>
        <w:t xml:space="preserve"> </w:t>
      </w:r>
      <w:r w:rsidRPr="00CD76D3">
        <w:rPr>
          <w:b/>
          <w:bCs/>
          <w:color w:val="494949"/>
          <w:w w:val="105"/>
          <w:sz w:val="24"/>
          <w:szCs w:val="24"/>
        </w:rPr>
        <w:t>COVENANTS</w:t>
      </w:r>
      <w:r w:rsidR="00CD76D3">
        <w:rPr>
          <w:color w:val="494949"/>
          <w:w w:val="105"/>
          <w:sz w:val="24"/>
          <w:szCs w:val="24"/>
        </w:rPr>
        <w:t>.</w:t>
      </w:r>
    </w:p>
    <w:p w14:paraId="23131021" w14:textId="77777777" w:rsidR="00CD76D3" w:rsidRPr="00CD76D3" w:rsidRDefault="00CD76D3" w:rsidP="00CD76D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013C7997" w14:textId="7D3666F5" w:rsidR="00CD76D3" w:rsidRDefault="00650B3C" w:rsidP="00CD76D3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color w:val="494949"/>
          <w:sz w:val="24"/>
          <w:szCs w:val="24"/>
        </w:rPr>
        <w:t xml:space="preserve">If </w:t>
      </w:r>
      <w:r w:rsidR="00CD4717" w:rsidRPr="00CD76D3">
        <w:rPr>
          <w:color w:val="313333"/>
          <w:sz w:val="24"/>
          <w:szCs w:val="24"/>
        </w:rPr>
        <w:t>necessary</w:t>
      </w:r>
      <w:r w:rsidRPr="00CD76D3">
        <w:rPr>
          <w:color w:val="6B6B6B"/>
          <w:sz w:val="24"/>
          <w:szCs w:val="24"/>
        </w:rPr>
        <w:t xml:space="preserve">, </w:t>
      </w:r>
      <w:r w:rsidRPr="00CD76D3">
        <w:rPr>
          <w:color w:val="313333"/>
          <w:sz w:val="24"/>
          <w:szCs w:val="24"/>
        </w:rPr>
        <w:t xml:space="preserve">Buyer </w:t>
      </w:r>
      <w:r w:rsidRPr="00CD76D3">
        <w:rPr>
          <w:color w:val="494949"/>
          <w:sz w:val="24"/>
          <w:szCs w:val="24"/>
        </w:rPr>
        <w:t xml:space="preserve">and Seller </w:t>
      </w:r>
      <w:proofErr w:type="gramStart"/>
      <w:r w:rsidRPr="00CD76D3">
        <w:rPr>
          <w:color w:val="494949"/>
          <w:sz w:val="24"/>
          <w:szCs w:val="24"/>
        </w:rPr>
        <w:t>agree  not</w:t>
      </w:r>
      <w:proofErr w:type="gramEnd"/>
      <w:r w:rsidRPr="00CD76D3">
        <w:rPr>
          <w:color w:val="494949"/>
          <w:sz w:val="24"/>
          <w:szCs w:val="24"/>
        </w:rPr>
        <w:t xml:space="preserve"> to </w:t>
      </w:r>
      <w:r w:rsidRPr="00CD76D3">
        <w:rPr>
          <w:color w:val="313333"/>
          <w:sz w:val="24"/>
          <w:szCs w:val="24"/>
        </w:rPr>
        <w:t xml:space="preserve">divulge </w:t>
      </w:r>
      <w:r w:rsidRPr="00CD76D3">
        <w:rPr>
          <w:color w:val="494949"/>
          <w:sz w:val="24"/>
          <w:szCs w:val="24"/>
        </w:rPr>
        <w:t xml:space="preserve">any  </w:t>
      </w:r>
      <w:r w:rsidRPr="00CD76D3">
        <w:rPr>
          <w:color w:val="313333"/>
          <w:sz w:val="24"/>
          <w:szCs w:val="24"/>
        </w:rPr>
        <w:t xml:space="preserve">information  </w:t>
      </w:r>
      <w:r w:rsidRPr="00CD76D3">
        <w:rPr>
          <w:color w:val="494949"/>
          <w:sz w:val="24"/>
          <w:szCs w:val="24"/>
        </w:rPr>
        <w:t xml:space="preserve">about </w:t>
      </w:r>
      <w:r w:rsidRPr="00CD76D3">
        <w:rPr>
          <w:color w:val="313333"/>
          <w:sz w:val="24"/>
          <w:szCs w:val="24"/>
        </w:rPr>
        <w:t xml:space="preserve">this transaction  prior  to </w:t>
      </w:r>
      <w:r w:rsidR="008264D0" w:rsidRPr="00CD76D3">
        <w:rPr>
          <w:color w:val="494949"/>
          <w:sz w:val="24"/>
          <w:szCs w:val="24"/>
        </w:rPr>
        <w:t>Closing.</w:t>
      </w:r>
    </w:p>
    <w:p w14:paraId="1BD7E0CD" w14:textId="77777777" w:rsidR="00CD76D3" w:rsidRDefault="00CD76D3" w:rsidP="00CD76D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71E94ABF" w14:textId="77777777" w:rsidR="00CD76D3" w:rsidRPr="00CD76D3" w:rsidRDefault="00CD4717" w:rsidP="00CD76D3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color w:val="313333"/>
          <w:sz w:val="24"/>
          <w:szCs w:val="24"/>
        </w:rPr>
        <w:t xml:space="preserve">Buyer </w:t>
      </w:r>
      <w:r w:rsidR="00650B3C" w:rsidRPr="00CD76D3">
        <w:rPr>
          <w:color w:val="494949"/>
          <w:sz w:val="24"/>
          <w:szCs w:val="24"/>
        </w:rPr>
        <w:t xml:space="preserve">agrees not to visit business </w:t>
      </w:r>
      <w:r w:rsidR="00650B3C" w:rsidRPr="00CD76D3">
        <w:rPr>
          <w:color w:val="313333"/>
          <w:sz w:val="24"/>
          <w:szCs w:val="24"/>
        </w:rPr>
        <w:t xml:space="preserve">premises prior to </w:t>
      </w:r>
      <w:r w:rsidR="00650B3C" w:rsidRPr="00CD76D3">
        <w:rPr>
          <w:color w:val="494949"/>
          <w:sz w:val="24"/>
          <w:szCs w:val="24"/>
        </w:rPr>
        <w:t>Closing without Seller's approval.</w:t>
      </w:r>
    </w:p>
    <w:p w14:paraId="1DE571B5" w14:textId="77777777" w:rsidR="00CD76D3" w:rsidRDefault="00CD76D3" w:rsidP="00CD76D3">
      <w:pPr>
        <w:pStyle w:val="ListParagraph"/>
        <w:rPr>
          <w:color w:val="414141"/>
          <w:w w:val="105"/>
          <w:sz w:val="24"/>
          <w:szCs w:val="24"/>
        </w:rPr>
      </w:pPr>
    </w:p>
    <w:p w14:paraId="53B831D0" w14:textId="77777777" w:rsidR="00CD76D3" w:rsidRDefault="00650B3C" w:rsidP="00CD76D3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b/>
          <w:bCs/>
          <w:color w:val="414141"/>
          <w:w w:val="105"/>
          <w:sz w:val="24"/>
          <w:szCs w:val="24"/>
        </w:rPr>
        <w:t xml:space="preserve">GOVERNING LAW </w:t>
      </w:r>
      <w:r w:rsidRPr="00CD76D3">
        <w:rPr>
          <w:b/>
          <w:bCs/>
          <w:color w:val="4F5050"/>
          <w:w w:val="105"/>
          <w:sz w:val="24"/>
          <w:szCs w:val="24"/>
        </w:rPr>
        <w:t>AN</w:t>
      </w:r>
      <w:r w:rsidRPr="00CD76D3">
        <w:rPr>
          <w:b/>
          <w:bCs/>
          <w:color w:val="313131"/>
          <w:w w:val="105"/>
          <w:sz w:val="24"/>
          <w:szCs w:val="24"/>
        </w:rPr>
        <w:t xml:space="preserve">D </w:t>
      </w:r>
      <w:r w:rsidRPr="00CD76D3">
        <w:rPr>
          <w:b/>
          <w:bCs/>
          <w:color w:val="414141"/>
          <w:w w:val="105"/>
          <w:sz w:val="24"/>
          <w:szCs w:val="24"/>
        </w:rPr>
        <w:t xml:space="preserve">FORUM </w:t>
      </w:r>
      <w:r w:rsidRPr="00CD76D3">
        <w:rPr>
          <w:b/>
          <w:bCs/>
          <w:color w:val="4F5050"/>
          <w:w w:val="105"/>
          <w:sz w:val="24"/>
          <w:szCs w:val="24"/>
        </w:rPr>
        <w:t>SELECTION</w:t>
      </w:r>
      <w:r w:rsidR="00CD76D3" w:rsidRPr="00CD76D3">
        <w:rPr>
          <w:b/>
          <w:bCs/>
          <w:color w:val="4F5050"/>
          <w:w w:val="105"/>
          <w:sz w:val="24"/>
          <w:szCs w:val="24"/>
        </w:rPr>
        <w:t>.</w:t>
      </w:r>
    </w:p>
    <w:p w14:paraId="4CA8C84D" w14:textId="77777777" w:rsidR="00CD76D3" w:rsidRPr="00CD76D3" w:rsidRDefault="00CD76D3" w:rsidP="00CD76D3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77537EC6" w14:textId="77777777" w:rsidR="00CD76D3" w:rsidRDefault="00650B3C" w:rsidP="00CD76D3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b/>
          <w:bCs/>
          <w:color w:val="4F5050"/>
          <w:sz w:val="24"/>
          <w:szCs w:val="24"/>
        </w:rPr>
        <w:t xml:space="preserve">CHOICE </w:t>
      </w:r>
      <w:r w:rsidRPr="00CD76D3">
        <w:rPr>
          <w:b/>
          <w:bCs/>
          <w:color w:val="313131"/>
          <w:sz w:val="24"/>
          <w:szCs w:val="24"/>
        </w:rPr>
        <w:t xml:space="preserve">OF </w:t>
      </w:r>
      <w:r w:rsidRPr="00CD76D3">
        <w:rPr>
          <w:b/>
          <w:bCs/>
          <w:color w:val="414141"/>
          <w:sz w:val="24"/>
          <w:szCs w:val="24"/>
        </w:rPr>
        <w:t>LAW.</w:t>
      </w:r>
      <w:r w:rsidRPr="00CD76D3">
        <w:rPr>
          <w:color w:val="414141"/>
          <w:sz w:val="24"/>
          <w:szCs w:val="24"/>
        </w:rPr>
        <w:t xml:space="preserve"> The </w:t>
      </w:r>
      <w:r w:rsidRPr="00CD76D3">
        <w:rPr>
          <w:color w:val="313131"/>
          <w:sz w:val="24"/>
          <w:szCs w:val="24"/>
        </w:rPr>
        <w:t>la</w:t>
      </w:r>
      <w:r w:rsidRPr="00CD76D3">
        <w:rPr>
          <w:color w:val="4F5050"/>
          <w:sz w:val="24"/>
          <w:szCs w:val="24"/>
        </w:rPr>
        <w:t xml:space="preserve">ws </w:t>
      </w:r>
      <w:r w:rsidRPr="00CD76D3">
        <w:rPr>
          <w:color w:val="414141"/>
          <w:sz w:val="24"/>
          <w:szCs w:val="24"/>
        </w:rPr>
        <w:t xml:space="preserve">of the </w:t>
      </w:r>
      <w:r w:rsidRPr="00CD76D3">
        <w:rPr>
          <w:color w:val="4F5050"/>
          <w:sz w:val="24"/>
          <w:szCs w:val="24"/>
        </w:rPr>
        <w:t>S</w:t>
      </w:r>
      <w:r w:rsidRPr="00CD76D3">
        <w:rPr>
          <w:color w:val="313131"/>
          <w:sz w:val="24"/>
          <w:szCs w:val="24"/>
        </w:rPr>
        <w:t>t</w:t>
      </w:r>
      <w:r w:rsidRPr="00CD76D3">
        <w:rPr>
          <w:color w:val="4F5050"/>
          <w:sz w:val="24"/>
          <w:szCs w:val="24"/>
        </w:rPr>
        <w:t xml:space="preserve">ate </w:t>
      </w:r>
      <w:r w:rsidRPr="00CD76D3">
        <w:rPr>
          <w:color w:val="414141"/>
          <w:sz w:val="24"/>
          <w:szCs w:val="24"/>
        </w:rPr>
        <w:t xml:space="preserve">of Florida (without </w:t>
      </w:r>
      <w:r w:rsidRPr="00CD76D3">
        <w:rPr>
          <w:color w:val="4F5050"/>
          <w:sz w:val="24"/>
          <w:szCs w:val="24"/>
        </w:rPr>
        <w:t>g</w:t>
      </w:r>
      <w:r w:rsidRPr="00CD76D3">
        <w:rPr>
          <w:color w:val="313131"/>
          <w:sz w:val="24"/>
          <w:szCs w:val="24"/>
        </w:rPr>
        <w:t>i</w:t>
      </w:r>
      <w:r w:rsidRPr="00CD76D3">
        <w:rPr>
          <w:color w:val="4F5050"/>
          <w:sz w:val="24"/>
          <w:szCs w:val="24"/>
        </w:rPr>
        <w:t>v</w:t>
      </w:r>
      <w:r w:rsidRPr="00CD76D3">
        <w:rPr>
          <w:color w:val="313131"/>
          <w:sz w:val="24"/>
          <w:szCs w:val="24"/>
        </w:rPr>
        <w:t>in</w:t>
      </w:r>
      <w:r w:rsidRPr="00CD76D3">
        <w:rPr>
          <w:color w:val="4F5050"/>
          <w:sz w:val="24"/>
          <w:szCs w:val="24"/>
        </w:rPr>
        <w:t>g effec</w:t>
      </w:r>
      <w:r w:rsidR="008264D0" w:rsidRPr="00CD76D3">
        <w:rPr>
          <w:color w:val="313131"/>
          <w:sz w:val="24"/>
          <w:szCs w:val="24"/>
        </w:rPr>
        <w:t xml:space="preserve">t to    </w:t>
      </w:r>
      <w:r w:rsidRPr="00CD76D3">
        <w:rPr>
          <w:color w:val="313131"/>
          <w:sz w:val="24"/>
          <w:szCs w:val="24"/>
        </w:rPr>
        <w:t>it</w:t>
      </w:r>
      <w:r w:rsidRPr="00CD76D3">
        <w:rPr>
          <w:color w:val="4F5050"/>
          <w:sz w:val="24"/>
          <w:szCs w:val="24"/>
        </w:rPr>
        <w:t>s co</w:t>
      </w:r>
      <w:r w:rsidRPr="00CD76D3">
        <w:rPr>
          <w:color w:val="313131"/>
          <w:sz w:val="24"/>
          <w:szCs w:val="24"/>
        </w:rPr>
        <w:t>nflict</w:t>
      </w:r>
      <w:r w:rsidRPr="00CD76D3">
        <w:rPr>
          <w:color w:val="4F5050"/>
          <w:sz w:val="24"/>
          <w:szCs w:val="24"/>
        </w:rPr>
        <w:t xml:space="preserve">s </w:t>
      </w:r>
      <w:r w:rsidRPr="00CD76D3">
        <w:rPr>
          <w:color w:val="414141"/>
          <w:sz w:val="24"/>
          <w:szCs w:val="24"/>
        </w:rPr>
        <w:t xml:space="preserve">of </w:t>
      </w:r>
      <w:r w:rsidRPr="00CD76D3">
        <w:rPr>
          <w:color w:val="313131"/>
          <w:sz w:val="24"/>
          <w:szCs w:val="24"/>
        </w:rPr>
        <w:t>l</w:t>
      </w:r>
      <w:r w:rsidRPr="00CD76D3">
        <w:rPr>
          <w:color w:val="4F5050"/>
          <w:sz w:val="24"/>
          <w:szCs w:val="24"/>
        </w:rPr>
        <w:t xml:space="preserve">aw </w:t>
      </w:r>
      <w:r w:rsidR="00CD4717" w:rsidRPr="00CD76D3">
        <w:rPr>
          <w:color w:val="414141"/>
          <w:sz w:val="24"/>
          <w:szCs w:val="24"/>
        </w:rPr>
        <w:t>pri</w:t>
      </w:r>
      <w:r w:rsidRPr="00CD76D3">
        <w:rPr>
          <w:color w:val="414141"/>
          <w:sz w:val="24"/>
          <w:szCs w:val="24"/>
        </w:rPr>
        <w:t xml:space="preserve">nciples) </w:t>
      </w:r>
      <w:r w:rsidRPr="00CD76D3">
        <w:rPr>
          <w:color w:val="4F5050"/>
          <w:sz w:val="24"/>
          <w:szCs w:val="24"/>
        </w:rPr>
        <w:t>govern a</w:t>
      </w:r>
      <w:r w:rsidRPr="00CD76D3">
        <w:rPr>
          <w:color w:val="313131"/>
          <w:sz w:val="24"/>
          <w:szCs w:val="24"/>
        </w:rPr>
        <w:t>ll m</w:t>
      </w:r>
      <w:r w:rsidRPr="00CD76D3">
        <w:rPr>
          <w:color w:val="4F5050"/>
          <w:sz w:val="24"/>
          <w:szCs w:val="24"/>
        </w:rPr>
        <w:t>a</w:t>
      </w:r>
      <w:r w:rsidRPr="00CD76D3">
        <w:rPr>
          <w:color w:val="313131"/>
          <w:sz w:val="24"/>
          <w:szCs w:val="24"/>
        </w:rPr>
        <w:t>tt</w:t>
      </w:r>
      <w:r w:rsidRPr="00CD76D3">
        <w:rPr>
          <w:color w:val="4F5050"/>
          <w:sz w:val="24"/>
          <w:szCs w:val="24"/>
        </w:rPr>
        <w:t>ers aris</w:t>
      </w:r>
      <w:r w:rsidRPr="00CD76D3">
        <w:rPr>
          <w:color w:val="313131"/>
          <w:sz w:val="24"/>
          <w:szCs w:val="24"/>
        </w:rPr>
        <w:t>in</w:t>
      </w:r>
      <w:r w:rsidRPr="00CD76D3">
        <w:rPr>
          <w:color w:val="4F5050"/>
          <w:sz w:val="24"/>
          <w:szCs w:val="24"/>
        </w:rPr>
        <w:t xml:space="preserve">g </w:t>
      </w:r>
      <w:r w:rsidRPr="00CD76D3">
        <w:rPr>
          <w:color w:val="414141"/>
          <w:sz w:val="24"/>
          <w:szCs w:val="24"/>
        </w:rPr>
        <w:t xml:space="preserve">out of or relating </w:t>
      </w:r>
      <w:r w:rsidRPr="00CD76D3">
        <w:rPr>
          <w:color w:val="313131"/>
          <w:sz w:val="24"/>
          <w:szCs w:val="24"/>
        </w:rPr>
        <w:t xml:space="preserve">to </w:t>
      </w:r>
      <w:r w:rsidRPr="00CD76D3">
        <w:rPr>
          <w:color w:val="414141"/>
          <w:sz w:val="24"/>
          <w:szCs w:val="24"/>
        </w:rPr>
        <w:t xml:space="preserve">this </w:t>
      </w:r>
      <w:r w:rsidRPr="00CD76D3">
        <w:rPr>
          <w:color w:val="4F5050"/>
          <w:sz w:val="24"/>
          <w:szCs w:val="24"/>
        </w:rPr>
        <w:t>Agreeme</w:t>
      </w:r>
      <w:r w:rsidRPr="00CD76D3">
        <w:rPr>
          <w:color w:val="313131"/>
          <w:sz w:val="24"/>
          <w:szCs w:val="24"/>
        </w:rPr>
        <w:t>nt</w:t>
      </w:r>
      <w:r w:rsidRPr="00CD76D3">
        <w:rPr>
          <w:color w:val="4F5050"/>
          <w:sz w:val="24"/>
          <w:szCs w:val="24"/>
        </w:rPr>
        <w:t xml:space="preserve">, </w:t>
      </w:r>
      <w:r w:rsidRPr="00CD76D3">
        <w:rPr>
          <w:color w:val="313131"/>
          <w:sz w:val="24"/>
          <w:szCs w:val="24"/>
        </w:rPr>
        <w:t>includin</w:t>
      </w:r>
      <w:r w:rsidRPr="00CD76D3">
        <w:rPr>
          <w:color w:val="4F5050"/>
          <w:sz w:val="24"/>
          <w:szCs w:val="24"/>
        </w:rPr>
        <w:t>g</w:t>
      </w:r>
      <w:r w:rsidRPr="00CD76D3">
        <w:rPr>
          <w:color w:val="69696B"/>
          <w:sz w:val="24"/>
          <w:szCs w:val="24"/>
        </w:rPr>
        <w:t xml:space="preserve">, </w:t>
      </w:r>
      <w:r w:rsidRPr="00CD76D3">
        <w:rPr>
          <w:color w:val="414141"/>
          <w:sz w:val="24"/>
          <w:szCs w:val="24"/>
        </w:rPr>
        <w:t xml:space="preserve">without </w:t>
      </w:r>
      <w:r w:rsidRPr="00CD76D3">
        <w:rPr>
          <w:color w:val="313131"/>
          <w:sz w:val="24"/>
          <w:szCs w:val="24"/>
        </w:rPr>
        <w:t>limit</w:t>
      </w:r>
      <w:r w:rsidRPr="00CD76D3">
        <w:rPr>
          <w:color w:val="4F5050"/>
          <w:sz w:val="24"/>
          <w:szCs w:val="24"/>
        </w:rPr>
        <w:t>a</w:t>
      </w:r>
      <w:r w:rsidRPr="00CD76D3">
        <w:rPr>
          <w:color w:val="313131"/>
          <w:sz w:val="24"/>
          <w:szCs w:val="24"/>
        </w:rPr>
        <w:t>tion</w:t>
      </w:r>
      <w:r w:rsidRPr="00CD76D3">
        <w:rPr>
          <w:color w:val="4F5050"/>
          <w:sz w:val="24"/>
          <w:szCs w:val="24"/>
        </w:rPr>
        <w:t xml:space="preserve">, </w:t>
      </w:r>
      <w:r w:rsidRPr="00CD76D3">
        <w:rPr>
          <w:color w:val="313131"/>
          <w:sz w:val="24"/>
          <w:szCs w:val="24"/>
        </w:rPr>
        <w:t>it</w:t>
      </w:r>
      <w:r w:rsidRPr="00CD76D3">
        <w:rPr>
          <w:color w:val="4F5050"/>
          <w:sz w:val="24"/>
          <w:szCs w:val="24"/>
        </w:rPr>
        <w:t>s va</w:t>
      </w:r>
      <w:r w:rsidRPr="00CD76D3">
        <w:rPr>
          <w:color w:val="313131"/>
          <w:sz w:val="24"/>
          <w:szCs w:val="24"/>
        </w:rPr>
        <w:t>lidi</w:t>
      </w:r>
      <w:r w:rsidRPr="00CD76D3">
        <w:rPr>
          <w:color w:val="4F5050"/>
          <w:sz w:val="24"/>
          <w:szCs w:val="24"/>
        </w:rPr>
        <w:t>ty</w:t>
      </w:r>
      <w:r w:rsidRPr="00CD76D3">
        <w:rPr>
          <w:color w:val="69696B"/>
          <w:sz w:val="24"/>
          <w:szCs w:val="24"/>
        </w:rPr>
        <w:t xml:space="preserve">, </w:t>
      </w:r>
      <w:r w:rsidRPr="00CD76D3">
        <w:rPr>
          <w:color w:val="313131"/>
          <w:sz w:val="24"/>
          <w:szCs w:val="24"/>
        </w:rPr>
        <w:t>int</w:t>
      </w:r>
      <w:r w:rsidRPr="00CD76D3">
        <w:rPr>
          <w:color w:val="4F5050"/>
          <w:sz w:val="24"/>
          <w:szCs w:val="24"/>
        </w:rPr>
        <w:t>erp</w:t>
      </w:r>
      <w:r w:rsidRPr="00CD76D3">
        <w:rPr>
          <w:color w:val="313131"/>
          <w:sz w:val="24"/>
          <w:szCs w:val="24"/>
        </w:rPr>
        <w:t>r</w:t>
      </w:r>
      <w:r w:rsidRPr="00CD76D3">
        <w:rPr>
          <w:color w:val="4F5050"/>
          <w:sz w:val="24"/>
          <w:szCs w:val="24"/>
        </w:rPr>
        <w:t>etat</w:t>
      </w:r>
      <w:r w:rsidRPr="00CD76D3">
        <w:rPr>
          <w:color w:val="313131"/>
          <w:sz w:val="24"/>
          <w:szCs w:val="24"/>
        </w:rPr>
        <w:t>ion</w:t>
      </w:r>
      <w:r w:rsidRPr="00CD76D3">
        <w:rPr>
          <w:color w:val="69696B"/>
          <w:sz w:val="24"/>
          <w:szCs w:val="24"/>
        </w:rPr>
        <w:t xml:space="preserve">, </w:t>
      </w:r>
      <w:r w:rsidRPr="00CD76D3">
        <w:rPr>
          <w:color w:val="414141"/>
          <w:sz w:val="24"/>
          <w:szCs w:val="24"/>
        </w:rPr>
        <w:t>construction</w:t>
      </w:r>
      <w:r w:rsidRPr="00CD76D3">
        <w:rPr>
          <w:color w:val="69696B"/>
          <w:sz w:val="24"/>
          <w:szCs w:val="24"/>
        </w:rPr>
        <w:t xml:space="preserve">, </w:t>
      </w:r>
      <w:r w:rsidRPr="00CD76D3">
        <w:rPr>
          <w:color w:val="313131"/>
          <w:sz w:val="24"/>
          <w:szCs w:val="24"/>
        </w:rPr>
        <w:t>p</w:t>
      </w:r>
      <w:r w:rsidRPr="00CD76D3">
        <w:rPr>
          <w:color w:val="4F5050"/>
          <w:sz w:val="24"/>
          <w:szCs w:val="24"/>
        </w:rPr>
        <w:t>erforma</w:t>
      </w:r>
      <w:r w:rsidRPr="00CD76D3">
        <w:rPr>
          <w:color w:val="313131"/>
          <w:sz w:val="24"/>
          <w:szCs w:val="24"/>
        </w:rPr>
        <w:t>n</w:t>
      </w:r>
      <w:r w:rsidRPr="00CD76D3">
        <w:rPr>
          <w:color w:val="4F5050"/>
          <w:sz w:val="24"/>
          <w:szCs w:val="24"/>
        </w:rPr>
        <w:t>ce</w:t>
      </w:r>
      <w:r w:rsidRPr="00CD76D3">
        <w:rPr>
          <w:color w:val="69696B"/>
          <w:sz w:val="24"/>
          <w:szCs w:val="24"/>
        </w:rPr>
        <w:t xml:space="preserve">, </w:t>
      </w:r>
      <w:r w:rsidRPr="00CD76D3">
        <w:rPr>
          <w:color w:val="4F5050"/>
          <w:sz w:val="24"/>
          <w:szCs w:val="24"/>
        </w:rPr>
        <w:t>a</w:t>
      </w:r>
      <w:r w:rsidR="00DD6E4C" w:rsidRPr="00CD76D3">
        <w:rPr>
          <w:color w:val="313131"/>
          <w:sz w:val="24"/>
          <w:szCs w:val="24"/>
        </w:rPr>
        <w:t xml:space="preserve">nd </w:t>
      </w:r>
      <w:r w:rsidRPr="00CD76D3">
        <w:rPr>
          <w:color w:val="4F5050"/>
          <w:sz w:val="24"/>
          <w:szCs w:val="24"/>
        </w:rPr>
        <w:t>e</w:t>
      </w:r>
      <w:r w:rsidRPr="00CD76D3">
        <w:rPr>
          <w:color w:val="313131"/>
          <w:sz w:val="24"/>
          <w:szCs w:val="24"/>
        </w:rPr>
        <w:t>nforc</w:t>
      </w:r>
      <w:r w:rsidR="008264D0" w:rsidRPr="00CD76D3">
        <w:rPr>
          <w:color w:val="4F5050"/>
          <w:sz w:val="24"/>
          <w:szCs w:val="24"/>
        </w:rPr>
        <w:t xml:space="preserve">ement. </w:t>
      </w:r>
    </w:p>
    <w:p w14:paraId="243E64A7" w14:textId="77777777" w:rsidR="00CD76D3" w:rsidRDefault="00CD76D3" w:rsidP="00CD76D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4F84422D" w14:textId="3092AB7A" w:rsidR="00CD76D3" w:rsidRPr="00CD76D3" w:rsidRDefault="00650B3C" w:rsidP="00CD76D3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b/>
          <w:bCs/>
          <w:color w:val="313131"/>
          <w:sz w:val="24"/>
          <w:szCs w:val="24"/>
        </w:rPr>
        <w:t>D</w:t>
      </w:r>
      <w:r w:rsidRPr="00CD76D3">
        <w:rPr>
          <w:b/>
          <w:bCs/>
          <w:color w:val="4F5050"/>
          <w:sz w:val="24"/>
          <w:szCs w:val="24"/>
        </w:rPr>
        <w:t>ES</w:t>
      </w:r>
      <w:r w:rsidRPr="00CD76D3">
        <w:rPr>
          <w:b/>
          <w:bCs/>
          <w:color w:val="313131"/>
          <w:sz w:val="24"/>
          <w:szCs w:val="24"/>
        </w:rPr>
        <w:t xml:space="preserve">IGNATION </w:t>
      </w:r>
      <w:r w:rsidRPr="00CD76D3">
        <w:rPr>
          <w:b/>
          <w:bCs/>
          <w:color w:val="414141"/>
          <w:sz w:val="24"/>
          <w:szCs w:val="24"/>
        </w:rPr>
        <w:t xml:space="preserve">OF </w:t>
      </w:r>
      <w:r w:rsidRPr="00CD76D3">
        <w:rPr>
          <w:b/>
          <w:bCs/>
          <w:color w:val="4F5050"/>
          <w:sz w:val="24"/>
          <w:szCs w:val="24"/>
        </w:rPr>
        <w:t>FO</w:t>
      </w:r>
      <w:r w:rsidRPr="00CD76D3">
        <w:rPr>
          <w:b/>
          <w:bCs/>
          <w:color w:val="313131"/>
          <w:sz w:val="24"/>
          <w:szCs w:val="24"/>
        </w:rPr>
        <w:t>R</w:t>
      </w:r>
      <w:r w:rsidR="00DD6E4C" w:rsidRPr="00CD76D3">
        <w:rPr>
          <w:b/>
          <w:bCs/>
          <w:color w:val="4F5050"/>
          <w:sz w:val="24"/>
          <w:szCs w:val="24"/>
        </w:rPr>
        <w:t>UM</w:t>
      </w:r>
      <w:r w:rsidRPr="00CD76D3">
        <w:rPr>
          <w:b/>
          <w:bCs/>
          <w:color w:val="69696B"/>
          <w:sz w:val="24"/>
          <w:szCs w:val="24"/>
        </w:rPr>
        <w:t>.</w:t>
      </w:r>
      <w:r w:rsidRPr="00CD76D3">
        <w:rPr>
          <w:color w:val="69696B"/>
          <w:sz w:val="24"/>
          <w:szCs w:val="24"/>
        </w:rPr>
        <w:t xml:space="preserve"> </w:t>
      </w:r>
      <w:r w:rsidRPr="00CD76D3">
        <w:rPr>
          <w:color w:val="4F5050"/>
          <w:sz w:val="24"/>
          <w:szCs w:val="24"/>
        </w:rPr>
        <w:t>A</w:t>
      </w:r>
      <w:r w:rsidRPr="00CD76D3">
        <w:rPr>
          <w:color w:val="313131"/>
          <w:sz w:val="24"/>
          <w:szCs w:val="24"/>
        </w:rPr>
        <w:t>n</w:t>
      </w:r>
      <w:r w:rsidRPr="00CD76D3">
        <w:rPr>
          <w:color w:val="4F5050"/>
          <w:sz w:val="24"/>
          <w:szCs w:val="24"/>
        </w:rPr>
        <w:t xml:space="preserve">y </w:t>
      </w:r>
      <w:r w:rsidRPr="00CD76D3">
        <w:rPr>
          <w:color w:val="414141"/>
          <w:sz w:val="24"/>
          <w:szCs w:val="24"/>
        </w:rPr>
        <w:t xml:space="preserve">Party bringing a </w:t>
      </w:r>
      <w:r w:rsidRPr="00CD76D3">
        <w:rPr>
          <w:color w:val="313131"/>
          <w:sz w:val="24"/>
          <w:szCs w:val="24"/>
        </w:rPr>
        <w:t>l</w:t>
      </w:r>
      <w:r w:rsidRPr="00CD76D3">
        <w:rPr>
          <w:color w:val="4F5050"/>
          <w:sz w:val="24"/>
          <w:szCs w:val="24"/>
        </w:rPr>
        <w:t>ega</w:t>
      </w:r>
      <w:r w:rsidRPr="00CD76D3">
        <w:rPr>
          <w:color w:val="313131"/>
          <w:sz w:val="24"/>
          <w:szCs w:val="24"/>
        </w:rPr>
        <w:t xml:space="preserve">l </w:t>
      </w:r>
      <w:r w:rsidRPr="00CD76D3">
        <w:rPr>
          <w:color w:val="4F5050"/>
          <w:sz w:val="24"/>
          <w:szCs w:val="24"/>
        </w:rPr>
        <w:t>ac</w:t>
      </w:r>
      <w:r w:rsidRPr="00CD76D3">
        <w:rPr>
          <w:color w:val="313131"/>
          <w:sz w:val="24"/>
          <w:szCs w:val="24"/>
        </w:rPr>
        <w:t xml:space="preserve">tion </w:t>
      </w:r>
      <w:r w:rsidRPr="00CD76D3">
        <w:rPr>
          <w:color w:val="414141"/>
          <w:sz w:val="24"/>
          <w:szCs w:val="24"/>
        </w:rPr>
        <w:t xml:space="preserve">or proceeding </w:t>
      </w:r>
      <w:r w:rsidRPr="00CD76D3">
        <w:rPr>
          <w:color w:val="4F5050"/>
          <w:sz w:val="24"/>
          <w:szCs w:val="24"/>
        </w:rPr>
        <w:t>aga</w:t>
      </w:r>
      <w:r w:rsidRPr="00CD76D3">
        <w:rPr>
          <w:color w:val="313131"/>
          <w:sz w:val="24"/>
          <w:szCs w:val="24"/>
        </w:rPr>
        <w:t>in</w:t>
      </w:r>
      <w:r w:rsidRPr="00CD76D3">
        <w:rPr>
          <w:color w:val="4F5050"/>
          <w:sz w:val="24"/>
          <w:szCs w:val="24"/>
        </w:rPr>
        <w:t>s</w:t>
      </w:r>
      <w:r w:rsidRPr="00CD76D3">
        <w:rPr>
          <w:color w:val="313131"/>
          <w:sz w:val="24"/>
          <w:szCs w:val="24"/>
        </w:rPr>
        <w:t xml:space="preserve">t </w:t>
      </w:r>
      <w:r w:rsidRPr="00CD76D3">
        <w:rPr>
          <w:color w:val="4F5050"/>
          <w:sz w:val="24"/>
          <w:szCs w:val="24"/>
        </w:rPr>
        <w:t>a</w:t>
      </w:r>
      <w:r w:rsidRPr="00CD76D3">
        <w:rPr>
          <w:color w:val="313131"/>
          <w:sz w:val="24"/>
          <w:szCs w:val="24"/>
        </w:rPr>
        <w:t>n</w:t>
      </w:r>
      <w:r w:rsidRPr="00CD76D3">
        <w:rPr>
          <w:color w:val="4F5050"/>
          <w:sz w:val="24"/>
          <w:szCs w:val="24"/>
        </w:rPr>
        <w:t xml:space="preserve">y </w:t>
      </w:r>
      <w:r w:rsidRPr="00CD76D3">
        <w:rPr>
          <w:color w:val="414141"/>
          <w:sz w:val="24"/>
          <w:szCs w:val="24"/>
        </w:rPr>
        <w:t xml:space="preserve">other Party arising out of or </w:t>
      </w:r>
      <w:r w:rsidRPr="00CD76D3">
        <w:rPr>
          <w:color w:val="313131"/>
          <w:sz w:val="24"/>
          <w:szCs w:val="24"/>
        </w:rPr>
        <w:t>relatin</w:t>
      </w:r>
      <w:r w:rsidRPr="00CD76D3">
        <w:rPr>
          <w:color w:val="4F5050"/>
          <w:sz w:val="24"/>
          <w:szCs w:val="24"/>
        </w:rPr>
        <w:t xml:space="preserve">g </w:t>
      </w:r>
      <w:r w:rsidRPr="00CD76D3">
        <w:rPr>
          <w:color w:val="313131"/>
          <w:sz w:val="24"/>
          <w:szCs w:val="24"/>
        </w:rPr>
        <w:t>to thi</w:t>
      </w:r>
      <w:r w:rsidRPr="00CD76D3">
        <w:rPr>
          <w:color w:val="4F5050"/>
          <w:sz w:val="24"/>
          <w:szCs w:val="24"/>
        </w:rPr>
        <w:t xml:space="preserve">s </w:t>
      </w:r>
      <w:r w:rsidRPr="00CD76D3">
        <w:rPr>
          <w:color w:val="414141"/>
          <w:sz w:val="24"/>
          <w:szCs w:val="24"/>
        </w:rPr>
        <w:t xml:space="preserve">Agreement </w:t>
      </w:r>
      <w:r w:rsidRPr="00CD76D3">
        <w:rPr>
          <w:color w:val="4F5050"/>
          <w:sz w:val="24"/>
          <w:szCs w:val="24"/>
        </w:rPr>
        <w:t>s</w:t>
      </w:r>
      <w:r w:rsidRPr="00CD76D3">
        <w:rPr>
          <w:color w:val="313131"/>
          <w:sz w:val="24"/>
          <w:szCs w:val="24"/>
        </w:rPr>
        <w:t>h</w:t>
      </w:r>
      <w:r w:rsidRPr="00CD76D3">
        <w:rPr>
          <w:color w:val="4F5050"/>
          <w:sz w:val="24"/>
          <w:szCs w:val="24"/>
        </w:rPr>
        <w:t>a</w:t>
      </w:r>
      <w:r w:rsidRPr="00CD76D3">
        <w:rPr>
          <w:color w:val="313131"/>
          <w:sz w:val="24"/>
          <w:szCs w:val="24"/>
        </w:rPr>
        <w:t>ll brin</w:t>
      </w:r>
      <w:r w:rsidRPr="00CD76D3">
        <w:rPr>
          <w:color w:val="4F5050"/>
          <w:sz w:val="24"/>
          <w:szCs w:val="24"/>
        </w:rPr>
        <w:t xml:space="preserve">g </w:t>
      </w:r>
      <w:proofErr w:type="gramStart"/>
      <w:r w:rsidRPr="00CD76D3">
        <w:rPr>
          <w:color w:val="414141"/>
          <w:sz w:val="24"/>
          <w:szCs w:val="24"/>
        </w:rPr>
        <w:t xml:space="preserve">the  </w:t>
      </w:r>
      <w:r w:rsidRPr="00CD76D3">
        <w:rPr>
          <w:color w:val="313131"/>
          <w:sz w:val="24"/>
          <w:szCs w:val="24"/>
        </w:rPr>
        <w:t>l</w:t>
      </w:r>
      <w:r w:rsidRPr="00CD76D3">
        <w:rPr>
          <w:color w:val="4F5050"/>
          <w:sz w:val="24"/>
          <w:szCs w:val="24"/>
        </w:rPr>
        <w:t>ega</w:t>
      </w:r>
      <w:r w:rsidRPr="00CD76D3">
        <w:rPr>
          <w:color w:val="313131"/>
          <w:sz w:val="24"/>
          <w:szCs w:val="24"/>
        </w:rPr>
        <w:t>l</w:t>
      </w:r>
      <w:proofErr w:type="gramEnd"/>
      <w:r w:rsidRPr="00CD76D3">
        <w:rPr>
          <w:color w:val="313131"/>
          <w:sz w:val="24"/>
          <w:szCs w:val="24"/>
        </w:rPr>
        <w:t xml:space="preserve"> </w:t>
      </w:r>
      <w:r w:rsidRPr="00CD76D3">
        <w:rPr>
          <w:color w:val="414141"/>
          <w:sz w:val="24"/>
          <w:szCs w:val="24"/>
        </w:rPr>
        <w:t xml:space="preserve">action  </w:t>
      </w:r>
      <w:r w:rsidRPr="00CD76D3">
        <w:rPr>
          <w:color w:val="313131"/>
          <w:sz w:val="24"/>
          <w:szCs w:val="24"/>
        </w:rPr>
        <w:t>or proc</w:t>
      </w:r>
      <w:r w:rsidRPr="00CD76D3">
        <w:rPr>
          <w:color w:val="4F5050"/>
          <w:sz w:val="24"/>
          <w:szCs w:val="24"/>
        </w:rPr>
        <w:t>ee</w:t>
      </w:r>
      <w:r w:rsidRPr="00CD76D3">
        <w:rPr>
          <w:color w:val="313131"/>
          <w:sz w:val="24"/>
          <w:szCs w:val="24"/>
        </w:rPr>
        <w:t>din</w:t>
      </w:r>
      <w:r w:rsidRPr="00CD76D3">
        <w:rPr>
          <w:color w:val="4F5050"/>
          <w:sz w:val="24"/>
          <w:szCs w:val="24"/>
        </w:rPr>
        <w:t xml:space="preserve">g </w:t>
      </w:r>
      <w:r w:rsidRPr="00CD76D3">
        <w:rPr>
          <w:color w:val="313131"/>
          <w:sz w:val="24"/>
          <w:szCs w:val="24"/>
        </w:rPr>
        <w:t xml:space="preserve">in  </w:t>
      </w:r>
      <w:r w:rsidRPr="00CD76D3">
        <w:rPr>
          <w:color w:val="414141"/>
          <w:sz w:val="24"/>
          <w:szCs w:val="24"/>
        </w:rPr>
        <w:t xml:space="preserve">the  </w:t>
      </w:r>
      <w:r w:rsidRPr="00CD76D3">
        <w:rPr>
          <w:color w:val="4F5050"/>
          <w:sz w:val="24"/>
          <w:szCs w:val="24"/>
        </w:rPr>
        <w:t>Co</w:t>
      </w:r>
      <w:r w:rsidRPr="00CD76D3">
        <w:rPr>
          <w:color w:val="313131"/>
          <w:sz w:val="24"/>
          <w:szCs w:val="24"/>
        </w:rPr>
        <w:t xml:space="preserve">unty  </w:t>
      </w:r>
      <w:r w:rsidRPr="00CD76D3">
        <w:rPr>
          <w:color w:val="414141"/>
          <w:sz w:val="24"/>
          <w:szCs w:val="24"/>
        </w:rPr>
        <w:t xml:space="preserve">of </w:t>
      </w:r>
      <w:r w:rsidRPr="00CD76D3">
        <w:rPr>
          <w:color w:val="414141"/>
          <w:sz w:val="24"/>
          <w:szCs w:val="24"/>
          <w:u w:val="single" w:color="000000"/>
        </w:rPr>
        <w:t>Miami-Dade</w:t>
      </w:r>
      <w:r w:rsidRPr="00CD76D3">
        <w:rPr>
          <w:color w:val="69696B"/>
          <w:sz w:val="24"/>
          <w:szCs w:val="24"/>
        </w:rPr>
        <w:t xml:space="preserve">, </w:t>
      </w:r>
      <w:r w:rsidR="00CD76D3">
        <w:rPr>
          <w:color w:val="4F5050"/>
          <w:sz w:val="24"/>
          <w:szCs w:val="24"/>
        </w:rPr>
        <w:t>S</w:t>
      </w:r>
      <w:r w:rsidRPr="00CD76D3">
        <w:rPr>
          <w:color w:val="313131"/>
          <w:sz w:val="24"/>
          <w:szCs w:val="24"/>
        </w:rPr>
        <w:t>t</w:t>
      </w:r>
      <w:r w:rsidRPr="00CD76D3">
        <w:rPr>
          <w:color w:val="4F5050"/>
          <w:sz w:val="24"/>
          <w:szCs w:val="24"/>
        </w:rPr>
        <w:t>a</w:t>
      </w:r>
      <w:r w:rsidRPr="00CD76D3">
        <w:rPr>
          <w:color w:val="313131"/>
          <w:sz w:val="24"/>
          <w:szCs w:val="24"/>
        </w:rPr>
        <w:t>t</w:t>
      </w:r>
      <w:r w:rsidRPr="00CD76D3">
        <w:rPr>
          <w:color w:val="4F5050"/>
          <w:sz w:val="24"/>
          <w:szCs w:val="24"/>
        </w:rPr>
        <w:t xml:space="preserve">e </w:t>
      </w:r>
      <w:r w:rsidRPr="00CD76D3">
        <w:rPr>
          <w:color w:val="414141"/>
          <w:sz w:val="24"/>
          <w:szCs w:val="24"/>
        </w:rPr>
        <w:t>of Florida.</w:t>
      </w:r>
    </w:p>
    <w:p w14:paraId="621C3C64" w14:textId="77777777" w:rsidR="00CD76D3" w:rsidRPr="00CD76D3" w:rsidRDefault="00CD76D3" w:rsidP="00CD76D3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48890E81" w14:textId="77777777" w:rsidR="00C92BBC" w:rsidRPr="00C92BBC" w:rsidRDefault="00650B3C" w:rsidP="00C92BBC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D76D3">
        <w:rPr>
          <w:color w:val="4F5050"/>
          <w:w w:val="105"/>
          <w:sz w:val="24"/>
          <w:szCs w:val="24"/>
        </w:rPr>
        <w:t>ATTORNEYS</w:t>
      </w:r>
      <w:r w:rsidRPr="00CD76D3">
        <w:rPr>
          <w:color w:val="4F5050"/>
          <w:spacing w:val="-27"/>
          <w:w w:val="105"/>
          <w:sz w:val="24"/>
          <w:szCs w:val="24"/>
        </w:rPr>
        <w:t xml:space="preserve"> </w:t>
      </w:r>
      <w:r w:rsidRPr="00CD76D3">
        <w:rPr>
          <w:color w:val="313131"/>
          <w:w w:val="105"/>
          <w:sz w:val="24"/>
          <w:szCs w:val="24"/>
        </w:rPr>
        <w:t>'</w:t>
      </w:r>
      <w:r w:rsidRPr="00CD76D3">
        <w:rPr>
          <w:color w:val="313131"/>
          <w:spacing w:val="-12"/>
          <w:w w:val="105"/>
          <w:sz w:val="24"/>
          <w:szCs w:val="24"/>
        </w:rPr>
        <w:t xml:space="preserve"> </w:t>
      </w:r>
      <w:r w:rsidRPr="00CD76D3">
        <w:rPr>
          <w:color w:val="414141"/>
          <w:w w:val="105"/>
          <w:sz w:val="24"/>
          <w:szCs w:val="24"/>
        </w:rPr>
        <w:t>FEES</w:t>
      </w:r>
      <w:r w:rsidRPr="00CD76D3">
        <w:rPr>
          <w:color w:val="414141"/>
          <w:spacing w:val="-3"/>
          <w:w w:val="105"/>
          <w:sz w:val="24"/>
          <w:szCs w:val="24"/>
        </w:rPr>
        <w:t xml:space="preserve"> </w:t>
      </w:r>
      <w:r w:rsidRPr="00CD76D3">
        <w:rPr>
          <w:color w:val="414141"/>
          <w:w w:val="105"/>
          <w:sz w:val="24"/>
          <w:szCs w:val="24"/>
        </w:rPr>
        <w:t>AND</w:t>
      </w:r>
      <w:r w:rsidRPr="00CD76D3">
        <w:rPr>
          <w:color w:val="414141"/>
          <w:spacing w:val="-6"/>
          <w:w w:val="105"/>
          <w:sz w:val="24"/>
          <w:szCs w:val="24"/>
        </w:rPr>
        <w:t xml:space="preserve"> </w:t>
      </w:r>
      <w:r w:rsidRPr="00CD76D3">
        <w:rPr>
          <w:color w:val="414141"/>
          <w:w w:val="105"/>
          <w:sz w:val="24"/>
          <w:szCs w:val="24"/>
        </w:rPr>
        <w:t>COURT</w:t>
      </w:r>
      <w:r w:rsidRPr="00CD76D3">
        <w:rPr>
          <w:color w:val="414141"/>
          <w:spacing w:val="-2"/>
          <w:w w:val="105"/>
          <w:sz w:val="24"/>
          <w:szCs w:val="24"/>
        </w:rPr>
        <w:t xml:space="preserve"> </w:t>
      </w:r>
      <w:r w:rsidRPr="00CD76D3">
        <w:rPr>
          <w:color w:val="4F5050"/>
          <w:w w:val="105"/>
          <w:sz w:val="24"/>
          <w:szCs w:val="24"/>
        </w:rPr>
        <w:t>COSTS</w:t>
      </w:r>
      <w:r w:rsidR="00CD76D3">
        <w:rPr>
          <w:color w:val="4F5050"/>
          <w:w w:val="105"/>
          <w:sz w:val="24"/>
          <w:szCs w:val="24"/>
        </w:rPr>
        <w:t>.</w:t>
      </w:r>
    </w:p>
    <w:p w14:paraId="53564B46" w14:textId="77777777" w:rsidR="00C92BBC" w:rsidRPr="00C92BBC" w:rsidRDefault="00C92BBC" w:rsidP="00C92BBC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31426617" w14:textId="7E70C9E3" w:rsidR="00551C51" w:rsidRPr="00551C51" w:rsidRDefault="00650B3C" w:rsidP="00551C51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C92BBC">
        <w:rPr>
          <w:color w:val="414141"/>
          <w:sz w:val="24"/>
          <w:szCs w:val="24"/>
        </w:rPr>
        <w:t xml:space="preserve">If any  </w:t>
      </w:r>
      <w:r w:rsidRPr="00C92BBC">
        <w:rPr>
          <w:color w:val="313131"/>
          <w:spacing w:val="2"/>
          <w:sz w:val="24"/>
          <w:szCs w:val="24"/>
        </w:rPr>
        <w:t>le</w:t>
      </w:r>
      <w:r w:rsidRPr="00C92BBC">
        <w:rPr>
          <w:color w:val="4F5050"/>
          <w:spacing w:val="2"/>
          <w:sz w:val="24"/>
          <w:szCs w:val="24"/>
        </w:rPr>
        <w:t>ga</w:t>
      </w:r>
      <w:r w:rsidRPr="00C92BBC">
        <w:rPr>
          <w:color w:val="313131"/>
          <w:spacing w:val="2"/>
          <w:sz w:val="24"/>
          <w:szCs w:val="24"/>
        </w:rPr>
        <w:t xml:space="preserve">l </w:t>
      </w:r>
      <w:r w:rsidRPr="00C92BBC">
        <w:rPr>
          <w:color w:val="414141"/>
          <w:sz w:val="24"/>
          <w:szCs w:val="24"/>
        </w:rPr>
        <w:t xml:space="preserve">action  or </w:t>
      </w:r>
      <w:r w:rsidRPr="00C92BBC">
        <w:rPr>
          <w:color w:val="313131"/>
          <w:sz w:val="24"/>
          <w:szCs w:val="24"/>
        </w:rPr>
        <w:t>oth</w:t>
      </w:r>
      <w:r w:rsidRPr="00C92BBC">
        <w:rPr>
          <w:color w:val="4F5050"/>
          <w:sz w:val="24"/>
          <w:szCs w:val="24"/>
        </w:rPr>
        <w:t>e</w:t>
      </w:r>
      <w:r w:rsidRPr="00C92BBC">
        <w:rPr>
          <w:color w:val="313131"/>
          <w:sz w:val="24"/>
          <w:szCs w:val="24"/>
        </w:rPr>
        <w:t xml:space="preserve">r </w:t>
      </w:r>
      <w:r w:rsidRPr="00C92BBC">
        <w:rPr>
          <w:color w:val="414141"/>
          <w:sz w:val="24"/>
          <w:szCs w:val="24"/>
        </w:rPr>
        <w:t xml:space="preserve">proceeding  </w:t>
      </w:r>
      <w:r w:rsidRPr="00C92BBC">
        <w:rPr>
          <w:color w:val="313131"/>
          <w:spacing w:val="3"/>
          <w:sz w:val="24"/>
          <w:szCs w:val="24"/>
        </w:rPr>
        <w:t>i</w:t>
      </w:r>
      <w:r w:rsidRPr="00C92BBC">
        <w:rPr>
          <w:color w:val="4F5050"/>
          <w:spacing w:val="3"/>
          <w:sz w:val="24"/>
          <w:szCs w:val="24"/>
        </w:rPr>
        <w:t xml:space="preserve">s </w:t>
      </w:r>
      <w:r w:rsidRPr="00C92BBC">
        <w:rPr>
          <w:color w:val="414141"/>
          <w:sz w:val="24"/>
          <w:szCs w:val="24"/>
        </w:rPr>
        <w:t xml:space="preserve">brought  for </w:t>
      </w:r>
      <w:r w:rsidRPr="00C92BBC">
        <w:rPr>
          <w:color w:val="313131"/>
          <w:spacing w:val="4"/>
          <w:sz w:val="24"/>
          <w:szCs w:val="24"/>
        </w:rPr>
        <w:t>th</w:t>
      </w:r>
      <w:r w:rsidRPr="00C92BBC">
        <w:rPr>
          <w:color w:val="4F5050"/>
          <w:spacing w:val="4"/>
          <w:sz w:val="24"/>
          <w:szCs w:val="24"/>
        </w:rPr>
        <w:t xml:space="preserve">e </w:t>
      </w:r>
      <w:r w:rsidRPr="00C92BBC">
        <w:rPr>
          <w:color w:val="4F5050"/>
          <w:spacing w:val="2"/>
          <w:sz w:val="24"/>
          <w:szCs w:val="24"/>
        </w:rPr>
        <w:t>e</w:t>
      </w:r>
      <w:r w:rsidRPr="00C92BBC">
        <w:rPr>
          <w:color w:val="313131"/>
          <w:spacing w:val="2"/>
          <w:sz w:val="24"/>
          <w:szCs w:val="24"/>
        </w:rPr>
        <w:t>nfor</w:t>
      </w:r>
      <w:r w:rsidRPr="00C92BBC">
        <w:rPr>
          <w:color w:val="4F5050"/>
          <w:spacing w:val="2"/>
          <w:sz w:val="24"/>
          <w:szCs w:val="24"/>
        </w:rPr>
        <w:t>ce</w:t>
      </w:r>
      <w:r w:rsidRPr="00C92BBC">
        <w:rPr>
          <w:color w:val="313131"/>
          <w:spacing w:val="2"/>
          <w:sz w:val="24"/>
          <w:szCs w:val="24"/>
        </w:rPr>
        <w:t>m</w:t>
      </w:r>
      <w:r w:rsidRPr="00C92BBC">
        <w:rPr>
          <w:color w:val="4F5050"/>
          <w:spacing w:val="2"/>
          <w:sz w:val="24"/>
          <w:szCs w:val="24"/>
        </w:rPr>
        <w:t>e</w:t>
      </w:r>
      <w:r w:rsidRPr="00C92BBC">
        <w:rPr>
          <w:color w:val="313131"/>
          <w:spacing w:val="2"/>
          <w:sz w:val="24"/>
          <w:szCs w:val="24"/>
        </w:rPr>
        <w:t xml:space="preserve">nt </w:t>
      </w:r>
      <w:r w:rsidRPr="00C92BBC">
        <w:rPr>
          <w:color w:val="414141"/>
          <w:sz w:val="24"/>
          <w:szCs w:val="24"/>
        </w:rPr>
        <w:t xml:space="preserve">of </w:t>
      </w:r>
      <w:r w:rsidRPr="00C92BBC">
        <w:rPr>
          <w:color w:val="313131"/>
          <w:spacing w:val="3"/>
          <w:sz w:val="24"/>
          <w:szCs w:val="24"/>
        </w:rPr>
        <w:t>thi</w:t>
      </w:r>
      <w:r w:rsidRPr="00C92BBC">
        <w:rPr>
          <w:color w:val="4F5050"/>
          <w:spacing w:val="3"/>
          <w:sz w:val="24"/>
          <w:szCs w:val="24"/>
        </w:rPr>
        <w:t>s Co</w:t>
      </w:r>
      <w:r w:rsidRPr="00C92BBC">
        <w:rPr>
          <w:color w:val="313131"/>
          <w:spacing w:val="3"/>
          <w:sz w:val="24"/>
          <w:szCs w:val="24"/>
        </w:rPr>
        <w:t>ntr</w:t>
      </w:r>
      <w:r w:rsidRPr="00C92BBC">
        <w:rPr>
          <w:color w:val="4F5050"/>
          <w:spacing w:val="3"/>
          <w:sz w:val="24"/>
          <w:szCs w:val="24"/>
        </w:rPr>
        <w:t>ac</w:t>
      </w:r>
      <w:r w:rsidRPr="00C92BBC">
        <w:rPr>
          <w:color w:val="313131"/>
          <w:spacing w:val="3"/>
          <w:sz w:val="24"/>
          <w:szCs w:val="24"/>
        </w:rPr>
        <w:t>t</w:t>
      </w:r>
      <w:r w:rsidRPr="00C92BBC">
        <w:rPr>
          <w:color w:val="4F5050"/>
          <w:spacing w:val="3"/>
          <w:sz w:val="24"/>
          <w:szCs w:val="24"/>
        </w:rPr>
        <w:t xml:space="preserve">, </w:t>
      </w:r>
      <w:r w:rsidRPr="00C92BBC">
        <w:rPr>
          <w:color w:val="414141"/>
          <w:sz w:val="24"/>
          <w:szCs w:val="24"/>
        </w:rPr>
        <w:t xml:space="preserve">or </w:t>
      </w:r>
      <w:r w:rsidRPr="00C92BBC">
        <w:rPr>
          <w:color w:val="313131"/>
          <w:spacing w:val="2"/>
          <w:sz w:val="24"/>
          <w:szCs w:val="24"/>
        </w:rPr>
        <w:t>b</w:t>
      </w:r>
      <w:r w:rsidRPr="00C92BBC">
        <w:rPr>
          <w:color w:val="4F5050"/>
          <w:spacing w:val="2"/>
          <w:sz w:val="24"/>
          <w:szCs w:val="24"/>
        </w:rPr>
        <w:t>eca</w:t>
      </w:r>
      <w:r w:rsidRPr="00C92BBC">
        <w:rPr>
          <w:color w:val="313131"/>
          <w:spacing w:val="2"/>
          <w:sz w:val="24"/>
          <w:szCs w:val="24"/>
        </w:rPr>
        <w:t>u</w:t>
      </w:r>
      <w:r w:rsidRPr="00C92BBC">
        <w:rPr>
          <w:color w:val="4F5050"/>
          <w:spacing w:val="2"/>
          <w:sz w:val="24"/>
          <w:szCs w:val="24"/>
        </w:rPr>
        <w:t xml:space="preserve">se </w:t>
      </w:r>
      <w:r w:rsidRPr="00C92BBC">
        <w:rPr>
          <w:color w:val="414141"/>
          <w:sz w:val="24"/>
          <w:szCs w:val="24"/>
        </w:rPr>
        <w:t>of an alleged</w:t>
      </w:r>
      <w:r w:rsidR="00551C51">
        <w:rPr>
          <w:color w:val="414141"/>
          <w:sz w:val="24"/>
          <w:szCs w:val="24"/>
        </w:rPr>
        <w:t xml:space="preserve"> </w:t>
      </w:r>
      <w:r w:rsidRPr="00C92BBC">
        <w:rPr>
          <w:color w:val="313131"/>
          <w:spacing w:val="3"/>
          <w:sz w:val="24"/>
          <w:szCs w:val="24"/>
        </w:rPr>
        <w:t>di</w:t>
      </w:r>
      <w:r w:rsidRPr="00C92BBC">
        <w:rPr>
          <w:color w:val="4F5050"/>
          <w:spacing w:val="3"/>
          <w:sz w:val="24"/>
          <w:szCs w:val="24"/>
        </w:rPr>
        <w:t>s</w:t>
      </w:r>
      <w:r w:rsidRPr="00C92BBC">
        <w:rPr>
          <w:color w:val="313131"/>
          <w:spacing w:val="3"/>
          <w:sz w:val="24"/>
          <w:szCs w:val="24"/>
        </w:rPr>
        <w:t>put</w:t>
      </w:r>
      <w:r w:rsidRPr="00C92BBC">
        <w:rPr>
          <w:color w:val="4F5050"/>
          <w:spacing w:val="3"/>
          <w:sz w:val="24"/>
          <w:szCs w:val="24"/>
        </w:rPr>
        <w:t>e,</w:t>
      </w:r>
      <w:r w:rsidR="008264D0" w:rsidRPr="00C92BBC">
        <w:rPr>
          <w:color w:val="4F5050"/>
          <w:spacing w:val="3"/>
          <w:sz w:val="24"/>
          <w:szCs w:val="24"/>
        </w:rPr>
        <w:t xml:space="preserve"> </w:t>
      </w:r>
      <w:r w:rsidRPr="00C92BBC">
        <w:rPr>
          <w:color w:val="313131"/>
          <w:sz w:val="24"/>
          <w:szCs w:val="24"/>
        </w:rPr>
        <w:t>br</w:t>
      </w:r>
      <w:r w:rsidRPr="00C92BBC">
        <w:rPr>
          <w:color w:val="4F5050"/>
          <w:sz w:val="24"/>
          <w:szCs w:val="24"/>
        </w:rPr>
        <w:t>eac</w:t>
      </w:r>
      <w:r w:rsidRPr="00C92BBC">
        <w:rPr>
          <w:color w:val="313131"/>
          <w:sz w:val="24"/>
          <w:szCs w:val="24"/>
        </w:rPr>
        <w:t>h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313131"/>
          <w:sz w:val="24"/>
          <w:szCs w:val="24"/>
        </w:rPr>
        <w:t>d</w:t>
      </w:r>
      <w:r w:rsidRPr="00C92BBC">
        <w:rPr>
          <w:color w:val="4F5050"/>
          <w:sz w:val="24"/>
          <w:szCs w:val="24"/>
        </w:rPr>
        <w:t>efa</w:t>
      </w:r>
      <w:r w:rsidRPr="00C92BBC">
        <w:rPr>
          <w:color w:val="313131"/>
          <w:sz w:val="24"/>
          <w:szCs w:val="24"/>
        </w:rPr>
        <w:t xml:space="preserve">ult </w:t>
      </w:r>
      <w:r w:rsidRPr="00C92BBC">
        <w:rPr>
          <w:color w:val="414141"/>
          <w:sz w:val="24"/>
          <w:szCs w:val="24"/>
        </w:rPr>
        <w:t xml:space="preserve">or </w:t>
      </w:r>
      <w:r w:rsidRPr="00C92BBC">
        <w:rPr>
          <w:color w:val="313131"/>
          <w:sz w:val="24"/>
          <w:szCs w:val="24"/>
        </w:rPr>
        <w:t>mi</w:t>
      </w:r>
      <w:r w:rsidRPr="00C92BBC">
        <w:rPr>
          <w:color w:val="4F5050"/>
          <w:sz w:val="24"/>
          <w:szCs w:val="24"/>
        </w:rPr>
        <w:t>s</w:t>
      </w:r>
      <w:r w:rsidRPr="00C92BBC">
        <w:rPr>
          <w:color w:val="313131"/>
          <w:sz w:val="24"/>
          <w:szCs w:val="24"/>
        </w:rPr>
        <w:t>r</w:t>
      </w:r>
      <w:r w:rsidRPr="00C92BBC">
        <w:rPr>
          <w:color w:val="4F5050"/>
          <w:sz w:val="24"/>
          <w:szCs w:val="24"/>
        </w:rPr>
        <w:t>e</w:t>
      </w:r>
      <w:r w:rsidRPr="00C92BBC">
        <w:rPr>
          <w:color w:val="313131"/>
          <w:sz w:val="24"/>
          <w:szCs w:val="24"/>
        </w:rPr>
        <w:t>pr</w:t>
      </w:r>
      <w:r w:rsidRPr="00C92BBC">
        <w:rPr>
          <w:color w:val="4F5050"/>
          <w:sz w:val="24"/>
          <w:szCs w:val="24"/>
        </w:rPr>
        <w:t>ese</w:t>
      </w:r>
      <w:r w:rsidRPr="00C92BBC">
        <w:rPr>
          <w:color w:val="313131"/>
          <w:sz w:val="24"/>
          <w:szCs w:val="24"/>
        </w:rPr>
        <w:t>nt</w:t>
      </w:r>
      <w:r w:rsidRPr="00C92BBC">
        <w:rPr>
          <w:color w:val="4F5050"/>
          <w:sz w:val="24"/>
          <w:szCs w:val="24"/>
        </w:rPr>
        <w:t>at</w:t>
      </w:r>
      <w:r w:rsidRPr="00C92BBC">
        <w:rPr>
          <w:color w:val="313131"/>
          <w:sz w:val="24"/>
          <w:szCs w:val="24"/>
        </w:rPr>
        <w:t xml:space="preserve">ion in </w:t>
      </w:r>
      <w:r w:rsidRPr="00C92BBC">
        <w:rPr>
          <w:color w:val="4F5050"/>
          <w:sz w:val="24"/>
          <w:szCs w:val="24"/>
        </w:rPr>
        <w:t>co</w:t>
      </w:r>
      <w:r w:rsidRPr="00C92BBC">
        <w:rPr>
          <w:color w:val="313131"/>
          <w:sz w:val="24"/>
          <w:szCs w:val="24"/>
        </w:rPr>
        <w:t>nn</w:t>
      </w:r>
      <w:r w:rsidRPr="00C92BBC">
        <w:rPr>
          <w:color w:val="4F5050"/>
          <w:sz w:val="24"/>
          <w:szCs w:val="24"/>
        </w:rPr>
        <w:t>ect</w:t>
      </w:r>
      <w:r w:rsidRPr="00C92BBC">
        <w:rPr>
          <w:color w:val="313131"/>
          <w:sz w:val="24"/>
          <w:szCs w:val="24"/>
        </w:rPr>
        <w:t xml:space="preserve">ion </w:t>
      </w:r>
      <w:r w:rsidRPr="00C92BBC">
        <w:rPr>
          <w:color w:val="4F5050"/>
          <w:sz w:val="24"/>
          <w:szCs w:val="24"/>
        </w:rPr>
        <w:t>w</w:t>
      </w:r>
      <w:r w:rsidRPr="00C92BBC">
        <w:rPr>
          <w:color w:val="313131"/>
          <w:sz w:val="24"/>
          <w:szCs w:val="24"/>
        </w:rPr>
        <w:t xml:space="preserve">ith </w:t>
      </w:r>
      <w:r w:rsidRPr="00C92BBC">
        <w:rPr>
          <w:color w:val="414141"/>
          <w:sz w:val="24"/>
          <w:szCs w:val="24"/>
        </w:rPr>
        <w:t xml:space="preserve">any </w:t>
      </w:r>
      <w:r w:rsidRPr="00C92BBC">
        <w:rPr>
          <w:color w:val="313131"/>
          <w:sz w:val="24"/>
          <w:szCs w:val="24"/>
        </w:rPr>
        <w:t>provi</w:t>
      </w:r>
      <w:r w:rsidRPr="00C92BBC">
        <w:rPr>
          <w:color w:val="4F5050"/>
          <w:sz w:val="24"/>
          <w:szCs w:val="24"/>
        </w:rPr>
        <w:t>s</w:t>
      </w:r>
      <w:r w:rsidRPr="00C92BBC">
        <w:rPr>
          <w:color w:val="313131"/>
          <w:sz w:val="24"/>
          <w:szCs w:val="24"/>
        </w:rPr>
        <w:t xml:space="preserve">ion </w:t>
      </w:r>
      <w:r w:rsidRPr="00C92BBC">
        <w:rPr>
          <w:color w:val="414141"/>
          <w:sz w:val="24"/>
          <w:szCs w:val="24"/>
        </w:rPr>
        <w:t xml:space="preserve">of </w:t>
      </w:r>
      <w:r w:rsidRPr="00C92BBC">
        <w:rPr>
          <w:color w:val="313131"/>
          <w:sz w:val="24"/>
          <w:szCs w:val="24"/>
        </w:rPr>
        <w:t>thi</w:t>
      </w:r>
      <w:r w:rsidRPr="00C92BBC">
        <w:rPr>
          <w:color w:val="4F5050"/>
          <w:sz w:val="24"/>
          <w:szCs w:val="24"/>
        </w:rPr>
        <w:t>s Con</w:t>
      </w:r>
      <w:r w:rsidRPr="00C92BBC">
        <w:rPr>
          <w:color w:val="313131"/>
          <w:sz w:val="24"/>
          <w:szCs w:val="24"/>
        </w:rPr>
        <w:t>tra</w:t>
      </w:r>
      <w:r w:rsidRPr="00C92BBC">
        <w:rPr>
          <w:color w:val="4F5050"/>
          <w:sz w:val="24"/>
          <w:szCs w:val="24"/>
        </w:rPr>
        <w:t>c</w:t>
      </w:r>
      <w:r w:rsidRPr="00C92BBC">
        <w:rPr>
          <w:color w:val="313131"/>
          <w:sz w:val="24"/>
          <w:szCs w:val="24"/>
        </w:rPr>
        <w:t>t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313131"/>
          <w:sz w:val="24"/>
          <w:szCs w:val="24"/>
        </w:rPr>
        <w:t>th</w:t>
      </w:r>
      <w:r w:rsidRPr="00C92BBC">
        <w:rPr>
          <w:color w:val="4F5050"/>
          <w:sz w:val="24"/>
          <w:szCs w:val="24"/>
        </w:rPr>
        <w:t>e s</w:t>
      </w:r>
      <w:r w:rsidRPr="00C92BBC">
        <w:rPr>
          <w:color w:val="313131"/>
          <w:sz w:val="24"/>
          <w:szCs w:val="24"/>
        </w:rPr>
        <w:t>u</w:t>
      </w:r>
      <w:r w:rsidR="008264D0" w:rsidRPr="00C92BBC">
        <w:rPr>
          <w:color w:val="4F5050"/>
          <w:sz w:val="24"/>
          <w:szCs w:val="24"/>
        </w:rPr>
        <w:t>ccessfu</w:t>
      </w:r>
      <w:r w:rsidRPr="00C92BBC">
        <w:rPr>
          <w:color w:val="313131"/>
          <w:sz w:val="24"/>
          <w:szCs w:val="24"/>
        </w:rPr>
        <w:t xml:space="preserve">l </w:t>
      </w:r>
      <w:r w:rsidRPr="00C92BBC">
        <w:rPr>
          <w:color w:val="414141"/>
          <w:sz w:val="24"/>
          <w:szCs w:val="24"/>
        </w:rPr>
        <w:t xml:space="preserve">or prevailing party or parties </w:t>
      </w:r>
      <w:r w:rsidRPr="00C92BBC">
        <w:rPr>
          <w:color w:val="4F5050"/>
          <w:sz w:val="24"/>
          <w:szCs w:val="24"/>
        </w:rPr>
        <w:t>s</w:t>
      </w:r>
      <w:r w:rsidRPr="00C92BBC">
        <w:rPr>
          <w:color w:val="313131"/>
          <w:sz w:val="24"/>
          <w:szCs w:val="24"/>
        </w:rPr>
        <w:t>hall b</w:t>
      </w:r>
      <w:r w:rsidRPr="00C92BBC">
        <w:rPr>
          <w:color w:val="4F5050"/>
          <w:sz w:val="24"/>
          <w:szCs w:val="24"/>
        </w:rPr>
        <w:t xml:space="preserve">e </w:t>
      </w:r>
      <w:r w:rsidRPr="00C92BBC">
        <w:rPr>
          <w:color w:val="414141"/>
          <w:sz w:val="24"/>
          <w:szCs w:val="24"/>
        </w:rPr>
        <w:t xml:space="preserve">entitled  </w:t>
      </w:r>
      <w:r w:rsidRPr="00C92BBC">
        <w:rPr>
          <w:color w:val="313131"/>
          <w:sz w:val="24"/>
          <w:szCs w:val="24"/>
        </w:rPr>
        <w:t xml:space="preserve">to  </w:t>
      </w:r>
      <w:r w:rsidRPr="00C92BBC">
        <w:rPr>
          <w:color w:val="414141"/>
          <w:sz w:val="24"/>
          <w:szCs w:val="24"/>
        </w:rPr>
        <w:t xml:space="preserve">recover  reasonable  </w:t>
      </w:r>
      <w:r w:rsidRPr="00C92BBC">
        <w:rPr>
          <w:color w:val="4F5050"/>
          <w:sz w:val="24"/>
          <w:szCs w:val="24"/>
        </w:rPr>
        <w:t>atto</w:t>
      </w:r>
      <w:r w:rsidRPr="00C92BBC">
        <w:rPr>
          <w:color w:val="313131"/>
          <w:sz w:val="24"/>
          <w:szCs w:val="24"/>
        </w:rPr>
        <w:t>rn</w:t>
      </w:r>
      <w:r w:rsidRPr="00C92BBC">
        <w:rPr>
          <w:color w:val="4F5050"/>
          <w:sz w:val="24"/>
          <w:szCs w:val="24"/>
        </w:rPr>
        <w:t>eys'  fees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414141"/>
          <w:sz w:val="24"/>
          <w:szCs w:val="24"/>
        </w:rPr>
        <w:t xml:space="preserve">court </w:t>
      </w:r>
      <w:r w:rsidRPr="00C92BBC">
        <w:rPr>
          <w:color w:val="4F5050"/>
          <w:sz w:val="24"/>
          <w:szCs w:val="24"/>
        </w:rPr>
        <w:t>cos</w:t>
      </w:r>
      <w:r w:rsidRPr="00C92BBC">
        <w:rPr>
          <w:color w:val="313131"/>
          <w:sz w:val="24"/>
          <w:szCs w:val="24"/>
        </w:rPr>
        <w:t>t</w:t>
      </w:r>
      <w:r w:rsidRPr="00C92BBC">
        <w:rPr>
          <w:color w:val="4F5050"/>
          <w:sz w:val="24"/>
          <w:szCs w:val="24"/>
        </w:rPr>
        <w:t>s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4F5050"/>
          <w:sz w:val="24"/>
          <w:szCs w:val="24"/>
        </w:rPr>
        <w:t>a</w:t>
      </w:r>
      <w:r w:rsidRPr="00C92BBC">
        <w:rPr>
          <w:color w:val="313131"/>
          <w:sz w:val="24"/>
          <w:szCs w:val="24"/>
        </w:rPr>
        <w:t xml:space="preserve">nd  </w:t>
      </w:r>
      <w:r w:rsidRPr="00C92BBC">
        <w:rPr>
          <w:color w:val="4F5050"/>
          <w:sz w:val="24"/>
          <w:szCs w:val="24"/>
        </w:rPr>
        <w:t>a</w:t>
      </w:r>
      <w:r w:rsidRPr="00C92BBC">
        <w:rPr>
          <w:color w:val="313131"/>
          <w:sz w:val="24"/>
          <w:szCs w:val="24"/>
        </w:rPr>
        <w:t>l</w:t>
      </w:r>
      <w:r w:rsidR="00551C51">
        <w:rPr>
          <w:color w:val="313131"/>
          <w:sz w:val="24"/>
          <w:szCs w:val="24"/>
        </w:rPr>
        <w:t>l</w:t>
      </w:r>
      <w:r w:rsidRPr="00C92BBC">
        <w:rPr>
          <w:color w:val="313131"/>
          <w:w w:val="95"/>
          <w:sz w:val="24"/>
          <w:szCs w:val="24"/>
        </w:rPr>
        <w:t xml:space="preserve"> </w:t>
      </w:r>
      <w:r w:rsidRPr="00C92BBC">
        <w:rPr>
          <w:color w:val="4F5050"/>
          <w:sz w:val="24"/>
          <w:szCs w:val="24"/>
        </w:rPr>
        <w:t>ex</w:t>
      </w:r>
      <w:r w:rsidRPr="00C92BBC">
        <w:rPr>
          <w:color w:val="313131"/>
          <w:sz w:val="24"/>
          <w:szCs w:val="24"/>
        </w:rPr>
        <w:t>p</w:t>
      </w:r>
      <w:r w:rsidRPr="00C92BBC">
        <w:rPr>
          <w:color w:val="4F5050"/>
          <w:sz w:val="24"/>
          <w:szCs w:val="24"/>
        </w:rPr>
        <w:t>e</w:t>
      </w:r>
      <w:r w:rsidRPr="00C92BBC">
        <w:rPr>
          <w:color w:val="313131"/>
          <w:sz w:val="24"/>
          <w:szCs w:val="24"/>
        </w:rPr>
        <w:t>n</w:t>
      </w:r>
      <w:r w:rsidRPr="00C92BBC">
        <w:rPr>
          <w:color w:val="4F5050"/>
          <w:sz w:val="24"/>
          <w:szCs w:val="24"/>
        </w:rPr>
        <w:t>ses eve</w:t>
      </w:r>
      <w:r w:rsidRPr="00C92BBC">
        <w:rPr>
          <w:color w:val="313131"/>
          <w:sz w:val="24"/>
          <w:szCs w:val="24"/>
        </w:rPr>
        <w:t>n  if not t</w:t>
      </w:r>
      <w:r w:rsidRPr="00C92BBC">
        <w:rPr>
          <w:color w:val="4F5050"/>
          <w:sz w:val="24"/>
          <w:szCs w:val="24"/>
        </w:rPr>
        <w:t>axa</w:t>
      </w:r>
      <w:r w:rsidRPr="00C92BBC">
        <w:rPr>
          <w:color w:val="313131"/>
          <w:sz w:val="24"/>
          <w:szCs w:val="24"/>
        </w:rPr>
        <w:t>bl</w:t>
      </w:r>
      <w:r w:rsidRPr="00C92BBC">
        <w:rPr>
          <w:color w:val="4F5050"/>
          <w:sz w:val="24"/>
          <w:szCs w:val="24"/>
        </w:rPr>
        <w:t xml:space="preserve">e </w:t>
      </w:r>
      <w:r w:rsidRPr="00C92BBC">
        <w:rPr>
          <w:color w:val="414141"/>
          <w:sz w:val="24"/>
          <w:szCs w:val="24"/>
        </w:rPr>
        <w:t>court  costs (including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414141"/>
          <w:sz w:val="24"/>
          <w:szCs w:val="24"/>
        </w:rPr>
        <w:t xml:space="preserve">without  </w:t>
      </w:r>
      <w:r w:rsidRPr="00C92BBC">
        <w:rPr>
          <w:color w:val="313131"/>
          <w:sz w:val="24"/>
          <w:szCs w:val="24"/>
        </w:rPr>
        <w:t xml:space="preserve">limitation </w:t>
      </w:r>
      <w:r w:rsidRPr="00C92BBC">
        <w:rPr>
          <w:color w:val="4F5050"/>
          <w:sz w:val="24"/>
          <w:szCs w:val="24"/>
        </w:rPr>
        <w:t xml:space="preserve">, </w:t>
      </w:r>
      <w:r w:rsidRPr="00C92BBC">
        <w:rPr>
          <w:color w:val="414141"/>
          <w:sz w:val="24"/>
          <w:szCs w:val="24"/>
        </w:rPr>
        <w:t xml:space="preserve">all  </w:t>
      </w:r>
      <w:r w:rsidRPr="00C92BBC">
        <w:rPr>
          <w:color w:val="4F5050"/>
          <w:sz w:val="24"/>
          <w:szCs w:val="24"/>
        </w:rPr>
        <w:t>s</w:t>
      </w:r>
      <w:r w:rsidRPr="00C92BBC">
        <w:rPr>
          <w:color w:val="313131"/>
          <w:sz w:val="24"/>
          <w:szCs w:val="24"/>
        </w:rPr>
        <w:t xml:space="preserve">uch  </w:t>
      </w:r>
      <w:r w:rsidRPr="00C92BBC">
        <w:rPr>
          <w:color w:val="4F5050"/>
          <w:sz w:val="24"/>
          <w:szCs w:val="24"/>
        </w:rPr>
        <w:t>fees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4F5050"/>
          <w:sz w:val="24"/>
          <w:szCs w:val="24"/>
        </w:rPr>
        <w:t>costs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414141"/>
          <w:sz w:val="24"/>
          <w:szCs w:val="24"/>
        </w:rPr>
        <w:t xml:space="preserve">and  </w:t>
      </w:r>
      <w:r w:rsidRPr="00C92BBC">
        <w:rPr>
          <w:color w:val="4F5050"/>
          <w:sz w:val="24"/>
          <w:szCs w:val="24"/>
        </w:rPr>
        <w:t>expe</w:t>
      </w:r>
      <w:r w:rsidRPr="00C92BBC">
        <w:rPr>
          <w:color w:val="313131"/>
          <w:sz w:val="24"/>
          <w:szCs w:val="24"/>
        </w:rPr>
        <w:t>ns</w:t>
      </w:r>
      <w:r w:rsidRPr="00C92BBC">
        <w:rPr>
          <w:color w:val="4F5050"/>
          <w:sz w:val="24"/>
          <w:szCs w:val="24"/>
        </w:rPr>
        <w:t xml:space="preserve">es  </w:t>
      </w:r>
      <w:r w:rsidRPr="00C92BBC">
        <w:rPr>
          <w:color w:val="313131"/>
          <w:sz w:val="24"/>
          <w:szCs w:val="24"/>
        </w:rPr>
        <w:t>incid</w:t>
      </w:r>
      <w:r w:rsidRPr="00C92BBC">
        <w:rPr>
          <w:color w:val="4F5050"/>
          <w:sz w:val="24"/>
          <w:szCs w:val="24"/>
        </w:rPr>
        <w:t>e</w:t>
      </w:r>
      <w:r w:rsidRPr="00C92BBC">
        <w:rPr>
          <w:color w:val="313131"/>
          <w:sz w:val="24"/>
          <w:szCs w:val="24"/>
        </w:rPr>
        <w:t xml:space="preserve">nt  to  </w:t>
      </w:r>
      <w:r w:rsidRPr="00C92BBC">
        <w:rPr>
          <w:color w:val="4F5050"/>
          <w:sz w:val="24"/>
          <w:szCs w:val="24"/>
        </w:rPr>
        <w:t>ar</w:t>
      </w:r>
      <w:r w:rsidRPr="00C92BBC">
        <w:rPr>
          <w:color w:val="313131"/>
          <w:sz w:val="24"/>
          <w:szCs w:val="24"/>
        </w:rPr>
        <w:t>bit</w:t>
      </w:r>
      <w:r w:rsidRPr="00C92BBC">
        <w:rPr>
          <w:color w:val="4F5050"/>
          <w:sz w:val="24"/>
          <w:szCs w:val="24"/>
        </w:rPr>
        <w:t>ra</w:t>
      </w:r>
      <w:r w:rsidRPr="00C92BBC">
        <w:rPr>
          <w:color w:val="313131"/>
          <w:sz w:val="24"/>
          <w:szCs w:val="24"/>
        </w:rPr>
        <w:t>tion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4F5050"/>
          <w:sz w:val="24"/>
          <w:szCs w:val="24"/>
        </w:rPr>
        <w:t>ap</w:t>
      </w:r>
      <w:r w:rsidRPr="00C92BBC">
        <w:rPr>
          <w:color w:val="313131"/>
          <w:sz w:val="24"/>
          <w:szCs w:val="24"/>
        </w:rPr>
        <w:t>p</w:t>
      </w:r>
      <w:r w:rsidRPr="00C92BBC">
        <w:rPr>
          <w:color w:val="4F5050"/>
          <w:sz w:val="24"/>
          <w:szCs w:val="24"/>
        </w:rPr>
        <w:t>e</w:t>
      </w:r>
      <w:r w:rsidRPr="00C92BBC">
        <w:rPr>
          <w:color w:val="313131"/>
          <w:sz w:val="24"/>
          <w:szCs w:val="24"/>
        </w:rPr>
        <w:t>llat</w:t>
      </w:r>
      <w:r w:rsidRPr="00C92BBC">
        <w:rPr>
          <w:color w:val="4F5050"/>
          <w:sz w:val="24"/>
          <w:szCs w:val="24"/>
        </w:rPr>
        <w:t>e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313131"/>
          <w:sz w:val="24"/>
          <w:szCs w:val="24"/>
        </w:rPr>
        <w:t>b</w:t>
      </w:r>
      <w:r w:rsidRPr="00C92BBC">
        <w:rPr>
          <w:color w:val="4F5050"/>
          <w:sz w:val="24"/>
          <w:szCs w:val="24"/>
        </w:rPr>
        <w:t>a</w:t>
      </w:r>
      <w:r w:rsidRPr="00C92BBC">
        <w:rPr>
          <w:color w:val="313131"/>
          <w:sz w:val="24"/>
          <w:szCs w:val="24"/>
        </w:rPr>
        <w:t>nkrupt</w:t>
      </w:r>
      <w:r w:rsidRPr="00C92BBC">
        <w:rPr>
          <w:color w:val="4F5050"/>
          <w:sz w:val="24"/>
          <w:szCs w:val="24"/>
        </w:rPr>
        <w:t>cy</w:t>
      </w:r>
      <w:r w:rsidRPr="00C92BBC">
        <w:rPr>
          <w:color w:val="69696B"/>
          <w:sz w:val="24"/>
          <w:szCs w:val="24"/>
        </w:rPr>
        <w:t xml:space="preserve">, </w:t>
      </w:r>
      <w:r w:rsidRPr="00C92BBC">
        <w:rPr>
          <w:color w:val="4F5050"/>
          <w:sz w:val="24"/>
          <w:szCs w:val="24"/>
        </w:rPr>
        <w:t>a</w:t>
      </w:r>
      <w:r w:rsidRPr="00C92BBC">
        <w:rPr>
          <w:color w:val="313131"/>
          <w:sz w:val="24"/>
          <w:szCs w:val="24"/>
        </w:rPr>
        <w:t xml:space="preserve">nd </w:t>
      </w:r>
      <w:r w:rsidRPr="00C92BBC">
        <w:rPr>
          <w:color w:val="414141"/>
          <w:sz w:val="24"/>
          <w:szCs w:val="24"/>
        </w:rPr>
        <w:t>post-judgment</w:t>
      </w:r>
      <w:r w:rsidR="008264D0" w:rsidRPr="00C92BBC">
        <w:rPr>
          <w:color w:val="414141"/>
          <w:sz w:val="24"/>
          <w:szCs w:val="24"/>
        </w:rPr>
        <w:t xml:space="preserve"> </w:t>
      </w:r>
      <w:r w:rsidRPr="00C92BBC">
        <w:rPr>
          <w:color w:val="313131"/>
          <w:sz w:val="24"/>
          <w:szCs w:val="24"/>
        </w:rPr>
        <w:t>pro</w:t>
      </w:r>
      <w:r w:rsidRPr="00C92BBC">
        <w:rPr>
          <w:color w:val="4F5050"/>
          <w:sz w:val="24"/>
          <w:szCs w:val="24"/>
        </w:rPr>
        <w:t>cee</w:t>
      </w:r>
      <w:r w:rsidRPr="00C92BBC">
        <w:rPr>
          <w:color w:val="313131"/>
          <w:sz w:val="24"/>
          <w:szCs w:val="24"/>
        </w:rPr>
        <w:t>din</w:t>
      </w:r>
      <w:r w:rsidRPr="00C92BBC">
        <w:rPr>
          <w:color w:val="4F5050"/>
          <w:sz w:val="24"/>
          <w:szCs w:val="24"/>
        </w:rPr>
        <w:t xml:space="preserve">gs), </w:t>
      </w:r>
      <w:r w:rsidRPr="00C92BBC">
        <w:rPr>
          <w:color w:val="313131"/>
          <w:sz w:val="24"/>
          <w:szCs w:val="24"/>
        </w:rPr>
        <w:t>in</w:t>
      </w:r>
      <w:r w:rsidRPr="00C92BBC">
        <w:rPr>
          <w:color w:val="4F5050"/>
          <w:sz w:val="24"/>
          <w:szCs w:val="24"/>
        </w:rPr>
        <w:t>c</w:t>
      </w:r>
      <w:r w:rsidRPr="00C92BBC">
        <w:rPr>
          <w:color w:val="313131"/>
          <w:sz w:val="24"/>
          <w:szCs w:val="24"/>
        </w:rPr>
        <w:t>urr</w:t>
      </w:r>
      <w:r w:rsidRPr="00C92BBC">
        <w:rPr>
          <w:color w:val="4F5050"/>
          <w:sz w:val="24"/>
          <w:szCs w:val="24"/>
        </w:rPr>
        <w:t xml:space="preserve">ed </w:t>
      </w:r>
      <w:r w:rsidRPr="00C92BBC">
        <w:rPr>
          <w:color w:val="313131"/>
          <w:sz w:val="24"/>
          <w:szCs w:val="24"/>
        </w:rPr>
        <w:t xml:space="preserve">in that </w:t>
      </w:r>
      <w:r w:rsidRPr="00C92BBC">
        <w:rPr>
          <w:color w:val="414141"/>
          <w:sz w:val="24"/>
          <w:szCs w:val="24"/>
        </w:rPr>
        <w:t xml:space="preserve">action  </w:t>
      </w:r>
      <w:r w:rsidRPr="00C92BBC">
        <w:rPr>
          <w:color w:val="4F5050"/>
          <w:sz w:val="24"/>
          <w:szCs w:val="24"/>
        </w:rPr>
        <w:t xml:space="preserve">or </w:t>
      </w:r>
      <w:r w:rsidRPr="00C92BBC">
        <w:rPr>
          <w:color w:val="414141"/>
          <w:sz w:val="24"/>
          <w:szCs w:val="24"/>
        </w:rPr>
        <w:t xml:space="preserve">proceeding  or </w:t>
      </w:r>
      <w:r w:rsidRPr="00C92BBC">
        <w:rPr>
          <w:color w:val="4F5050"/>
          <w:sz w:val="24"/>
          <w:szCs w:val="24"/>
        </w:rPr>
        <w:t xml:space="preserve">any </w:t>
      </w:r>
      <w:r w:rsidRPr="00C92BBC">
        <w:rPr>
          <w:color w:val="4F5050"/>
          <w:spacing w:val="4"/>
          <w:sz w:val="24"/>
          <w:szCs w:val="24"/>
        </w:rPr>
        <w:t>appea</w:t>
      </w:r>
      <w:r w:rsidRPr="00C92BBC">
        <w:rPr>
          <w:color w:val="313131"/>
          <w:spacing w:val="4"/>
          <w:sz w:val="24"/>
          <w:szCs w:val="24"/>
        </w:rPr>
        <w:t>l</w:t>
      </w:r>
      <w:r w:rsidRPr="00C92BBC">
        <w:rPr>
          <w:color w:val="69696B"/>
          <w:spacing w:val="4"/>
          <w:sz w:val="24"/>
          <w:szCs w:val="24"/>
        </w:rPr>
        <w:t xml:space="preserve">, </w:t>
      </w:r>
      <w:r w:rsidRPr="00C92BBC">
        <w:rPr>
          <w:color w:val="313131"/>
          <w:sz w:val="24"/>
          <w:szCs w:val="24"/>
        </w:rPr>
        <w:t xml:space="preserve">in </w:t>
      </w:r>
      <w:r w:rsidRPr="00C92BBC">
        <w:rPr>
          <w:color w:val="4F5050"/>
          <w:sz w:val="24"/>
          <w:szCs w:val="24"/>
        </w:rPr>
        <w:t>ad</w:t>
      </w:r>
      <w:r w:rsidRPr="00C92BBC">
        <w:rPr>
          <w:color w:val="313131"/>
          <w:sz w:val="24"/>
          <w:szCs w:val="24"/>
        </w:rPr>
        <w:t xml:space="preserve">dition  </w:t>
      </w:r>
      <w:r w:rsidRPr="00C92BBC">
        <w:rPr>
          <w:color w:val="414141"/>
          <w:sz w:val="24"/>
          <w:szCs w:val="24"/>
        </w:rPr>
        <w:t xml:space="preserve">to </w:t>
      </w:r>
      <w:r w:rsidRPr="00C92BBC">
        <w:rPr>
          <w:color w:val="4F5050"/>
          <w:sz w:val="24"/>
          <w:szCs w:val="24"/>
        </w:rPr>
        <w:t>a</w:t>
      </w:r>
      <w:r w:rsidRPr="00C92BBC">
        <w:rPr>
          <w:color w:val="313131"/>
          <w:sz w:val="24"/>
          <w:szCs w:val="24"/>
        </w:rPr>
        <w:t xml:space="preserve">ny  </w:t>
      </w:r>
      <w:r w:rsidRPr="00C92BBC">
        <w:rPr>
          <w:color w:val="414141"/>
          <w:sz w:val="24"/>
          <w:szCs w:val="24"/>
        </w:rPr>
        <w:t xml:space="preserve">other </w:t>
      </w:r>
      <w:r w:rsidRPr="00C92BBC">
        <w:rPr>
          <w:color w:val="4F5050"/>
          <w:spacing w:val="3"/>
          <w:sz w:val="24"/>
          <w:szCs w:val="24"/>
        </w:rPr>
        <w:t>re</w:t>
      </w:r>
      <w:r w:rsidRPr="00C92BBC">
        <w:rPr>
          <w:color w:val="313131"/>
          <w:spacing w:val="3"/>
          <w:sz w:val="24"/>
          <w:szCs w:val="24"/>
        </w:rPr>
        <w:t>li</w:t>
      </w:r>
      <w:r w:rsidRPr="00C92BBC">
        <w:rPr>
          <w:color w:val="4F5050"/>
          <w:spacing w:val="3"/>
          <w:sz w:val="24"/>
          <w:szCs w:val="24"/>
        </w:rPr>
        <w:t xml:space="preserve">ef </w:t>
      </w:r>
      <w:r w:rsidRPr="00C92BBC">
        <w:rPr>
          <w:color w:val="414141"/>
          <w:sz w:val="24"/>
          <w:szCs w:val="24"/>
        </w:rPr>
        <w:t xml:space="preserve">to </w:t>
      </w:r>
      <w:r w:rsidRPr="00C92BBC">
        <w:rPr>
          <w:color w:val="4F5050"/>
          <w:spacing w:val="6"/>
          <w:sz w:val="24"/>
          <w:szCs w:val="24"/>
        </w:rPr>
        <w:t>w</w:t>
      </w:r>
      <w:r w:rsidRPr="00C92BBC">
        <w:rPr>
          <w:color w:val="313131"/>
          <w:spacing w:val="6"/>
          <w:sz w:val="24"/>
          <w:szCs w:val="24"/>
        </w:rPr>
        <w:t>hi</w:t>
      </w:r>
      <w:r w:rsidRPr="00C92BBC">
        <w:rPr>
          <w:color w:val="4F5050"/>
          <w:spacing w:val="6"/>
          <w:sz w:val="24"/>
          <w:szCs w:val="24"/>
        </w:rPr>
        <w:t>c</w:t>
      </w:r>
      <w:r w:rsidRPr="00C92BBC">
        <w:rPr>
          <w:color w:val="313131"/>
          <w:spacing w:val="6"/>
          <w:sz w:val="24"/>
          <w:szCs w:val="24"/>
        </w:rPr>
        <w:t xml:space="preserve">h </w:t>
      </w:r>
      <w:r w:rsidRPr="00C92BBC">
        <w:rPr>
          <w:color w:val="313131"/>
          <w:spacing w:val="3"/>
          <w:sz w:val="24"/>
          <w:szCs w:val="24"/>
        </w:rPr>
        <w:t>th</w:t>
      </w:r>
      <w:r w:rsidRPr="00C92BBC">
        <w:rPr>
          <w:color w:val="4F5050"/>
          <w:spacing w:val="3"/>
          <w:sz w:val="24"/>
          <w:szCs w:val="24"/>
        </w:rPr>
        <w:t xml:space="preserve">e </w:t>
      </w:r>
      <w:r w:rsidRPr="00C92BBC">
        <w:rPr>
          <w:color w:val="313131"/>
          <w:spacing w:val="2"/>
          <w:sz w:val="24"/>
          <w:szCs w:val="24"/>
        </w:rPr>
        <w:t>p</w:t>
      </w:r>
      <w:r w:rsidRPr="00C92BBC">
        <w:rPr>
          <w:color w:val="4F5050"/>
          <w:spacing w:val="2"/>
          <w:sz w:val="24"/>
          <w:szCs w:val="24"/>
        </w:rPr>
        <w:t xml:space="preserve">arty </w:t>
      </w:r>
      <w:r w:rsidRPr="00C92BBC">
        <w:rPr>
          <w:color w:val="414141"/>
          <w:sz w:val="24"/>
          <w:szCs w:val="24"/>
        </w:rPr>
        <w:t xml:space="preserve">or parties  may  </w:t>
      </w:r>
      <w:r w:rsidRPr="00C92BBC">
        <w:rPr>
          <w:color w:val="313131"/>
          <w:spacing w:val="5"/>
          <w:sz w:val="24"/>
          <w:szCs w:val="24"/>
        </w:rPr>
        <w:t>b</w:t>
      </w:r>
      <w:r w:rsidRPr="00C92BBC">
        <w:rPr>
          <w:color w:val="4F5050"/>
          <w:spacing w:val="5"/>
          <w:sz w:val="24"/>
          <w:szCs w:val="24"/>
        </w:rPr>
        <w:t xml:space="preserve">e </w:t>
      </w:r>
      <w:r w:rsidRPr="00C92BBC">
        <w:rPr>
          <w:color w:val="4F5050"/>
          <w:sz w:val="24"/>
          <w:szCs w:val="24"/>
        </w:rPr>
        <w:t>e</w:t>
      </w:r>
      <w:r w:rsidRPr="00C92BBC">
        <w:rPr>
          <w:color w:val="313131"/>
          <w:sz w:val="24"/>
          <w:szCs w:val="24"/>
        </w:rPr>
        <w:t>ntitl</w:t>
      </w:r>
      <w:r w:rsidRPr="00C92BBC">
        <w:rPr>
          <w:color w:val="4F5050"/>
          <w:sz w:val="24"/>
          <w:szCs w:val="24"/>
        </w:rPr>
        <w:t>ed.</w:t>
      </w:r>
    </w:p>
    <w:p w14:paraId="289B179F" w14:textId="77777777" w:rsidR="00551C51" w:rsidRPr="00551C51" w:rsidRDefault="00551C51" w:rsidP="00551C51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3475FDF8" w14:textId="77777777" w:rsidR="00551C51" w:rsidRPr="00551C51" w:rsidRDefault="00650B3C" w:rsidP="00551C51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51C51">
        <w:rPr>
          <w:color w:val="4F5050"/>
          <w:spacing w:val="2"/>
          <w:sz w:val="24"/>
          <w:szCs w:val="24"/>
        </w:rPr>
        <w:t>Atto</w:t>
      </w:r>
      <w:r w:rsidRPr="00551C51">
        <w:rPr>
          <w:color w:val="313131"/>
          <w:spacing w:val="2"/>
          <w:sz w:val="24"/>
          <w:szCs w:val="24"/>
        </w:rPr>
        <w:t>rn</w:t>
      </w:r>
      <w:r w:rsidRPr="00551C51">
        <w:rPr>
          <w:color w:val="4F5050"/>
          <w:spacing w:val="2"/>
          <w:sz w:val="24"/>
          <w:szCs w:val="24"/>
        </w:rPr>
        <w:t>eys</w:t>
      </w:r>
      <w:r w:rsidR="008264D0" w:rsidRPr="00551C51">
        <w:rPr>
          <w:color w:val="313131"/>
          <w:spacing w:val="2"/>
          <w:sz w:val="24"/>
          <w:szCs w:val="24"/>
        </w:rPr>
        <w:t xml:space="preserve">' </w:t>
      </w:r>
      <w:r w:rsidR="00DD6E4C" w:rsidRPr="00551C51">
        <w:rPr>
          <w:color w:val="4F5050"/>
          <w:sz w:val="24"/>
          <w:szCs w:val="24"/>
        </w:rPr>
        <w:t xml:space="preserve">fees </w:t>
      </w:r>
      <w:r w:rsidRPr="00551C51">
        <w:rPr>
          <w:color w:val="313131"/>
          <w:spacing w:val="2"/>
          <w:sz w:val="24"/>
          <w:szCs w:val="24"/>
        </w:rPr>
        <w:t>includ</w:t>
      </w:r>
      <w:r w:rsidRPr="00551C51">
        <w:rPr>
          <w:color w:val="4F5050"/>
          <w:spacing w:val="2"/>
          <w:sz w:val="24"/>
          <w:szCs w:val="24"/>
        </w:rPr>
        <w:t xml:space="preserve">e </w:t>
      </w:r>
      <w:r w:rsidRPr="00551C51">
        <w:rPr>
          <w:color w:val="313131"/>
          <w:spacing w:val="3"/>
          <w:sz w:val="24"/>
          <w:szCs w:val="24"/>
        </w:rPr>
        <w:t>l</w:t>
      </w:r>
      <w:r w:rsidRPr="00551C51">
        <w:rPr>
          <w:color w:val="4F5050"/>
          <w:spacing w:val="3"/>
          <w:sz w:val="24"/>
          <w:szCs w:val="24"/>
        </w:rPr>
        <w:t>ega</w:t>
      </w:r>
      <w:r w:rsidRPr="00551C51">
        <w:rPr>
          <w:color w:val="313131"/>
          <w:spacing w:val="3"/>
          <w:sz w:val="24"/>
          <w:szCs w:val="24"/>
        </w:rPr>
        <w:t xml:space="preserve">l </w:t>
      </w:r>
      <w:r w:rsidRPr="00551C51">
        <w:rPr>
          <w:color w:val="4F5050"/>
          <w:spacing w:val="2"/>
          <w:sz w:val="24"/>
          <w:szCs w:val="24"/>
        </w:rPr>
        <w:t>ass</w:t>
      </w:r>
      <w:r w:rsidRPr="00551C51">
        <w:rPr>
          <w:color w:val="313131"/>
          <w:spacing w:val="2"/>
          <w:sz w:val="24"/>
          <w:szCs w:val="24"/>
        </w:rPr>
        <w:t>i</w:t>
      </w:r>
      <w:r w:rsidRPr="00551C51">
        <w:rPr>
          <w:color w:val="4F5050"/>
          <w:spacing w:val="2"/>
          <w:sz w:val="24"/>
          <w:szCs w:val="24"/>
        </w:rPr>
        <w:t>s</w:t>
      </w:r>
      <w:r w:rsidRPr="00551C51">
        <w:rPr>
          <w:color w:val="313131"/>
          <w:spacing w:val="2"/>
          <w:sz w:val="24"/>
          <w:szCs w:val="24"/>
        </w:rPr>
        <w:t>t</w:t>
      </w:r>
      <w:r w:rsidRPr="00551C51">
        <w:rPr>
          <w:color w:val="4F5050"/>
          <w:spacing w:val="2"/>
          <w:sz w:val="24"/>
          <w:szCs w:val="24"/>
        </w:rPr>
        <w:t>an</w:t>
      </w:r>
      <w:r w:rsidRPr="00551C51">
        <w:rPr>
          <w:color w:val="313131"/>
          <w:spacing w:val="2"/>
          <w:sz w:val="24"/>
          <w:szCs w:val="24"/>
        </w:rPr>
        <w:t xml:space="preserve">t </w:t>
      </w:r>
      <w:r w:rsidRPr="00551C51">
        <w:rPr>
          <w:color w:val="4F5050"/>
          <w:sz w:val="24"/>
          <w:szCs w:val="24"/>
        </w:rPr>
        <w:t>fees</w:t>
      </w:r>
      <w:r w:rsidRPr="00551C51">
        <w:rPr>
          <w:color w:val="69696B"/>
          <w:sz w:val="24"/>
          <w:szCs w:val="24"/>
        </w:rPr>
        <w:t xml:space="preserve">, </w:t>
      </w:r>
      <w:r w:rsidRPr="00551C51">
        <w:rPr>
          <w:color w:val="4F5050"/>
          <w:spacing w:val="2"/>
          <w:sz w:val="24"/>
          <w:szCs w:val="24"/>
        </w:rPr>
        <w:t>ex</w:t>
      </w:r>
      <w:r w:rsidRPr="00551C51">
        <w:rPr>
          <w:color w:val="313131"/>
          <w:spacing w:val="2"/>
          <w:sz w:val="24"/>
          <w:szCs w:val="24"/>
        </w:rPr>
        <w:t>p</w:t>
      </w:r>
      <w:r w:rsidRPr="00551C51">
        <w:rPr>
          <w:color w:val="4F5050"/>
          <w:spacing w:val="2"/>
          <w:sz w:val="24"/>
          <w:szCs w:val="24"/>
        </w:rPr>
        <w:t xml:space="preserve">ert </w:t>
      </w:r>
      <w:r w:rsidRPr="00551C51">
        <w:rPr>
          <w:color w:val="4F5050"/>
          <w:spacing w:val="4"/>
          <w:sz w:val="24"/>
          <w:szCs w:val="24"/>
        </w:rPr>
        <w:t>w</w:t>
      </w:r>
      <w:r w:rsidRPr="00551C51">
        <w:rPr>
          <w:color w:val="313131"/>
          <w:spacing w:val="4"/>
          <w:sz w:val="24"/>
          <w:szCs w:val="24"/>
        </w:rPr>
        <w:t>itn</w:t>
      </w:r>
      <w:r w:rsidRPr="00551C51">
        <w:rPr>
          <w:color w:val="4F5050"/>
          <w:spacing w:val="4"/>
          <w:sz w:val="24"/>
          <w:szCs w:val="24"/>
        </w:rPr>
        <w:t xml:space="preserve">ess </w:t>
      </w:r>
      <w:r w:rsidRPr="00551C51">
        <w:rPr>
          <w:color w:val="4F5050"/>
          <w:spacing w:val="2"/>
          <w:sz w:val="24"/>
          <w:szCs w:val="24"/>
        </w:rPr>
        <w:t>fees</w:t>
      </w:r>
      <w:r w:rsidRPr="00551C51">
        <w:rPr>
          <w:color w:val="69696B"/>
          <w:spacing w:val="2"/>
          <w:sz w:val="24"/>
          <w:szCs w:val="24"/>
        </w:rPr>
        <w:t xml:space="preserve">, </w:t>
      </w:r>
      <w:r w:rsidRPr="00551C51">
        <w:rPr>
          <w:color w:val="313131"/>
          <w:spacing w:val="3"/>
          <w:sz w:val="24"/>
          <w:szCs w:val="24"/>
        </w:rPr>
        <w:t>in</w:t>
      </w:r>
      <w:r w:rsidRPr="00551C51">
        <w:rPr>
          <w:color w:val="4F5050"/>
          <w:spacing w:val="3"/>
          <w:sz w:val="24"/>
          <w:szCs w:val="24"/>
        </w:rPr>
        <w:t>vest</w:t>
      </w:r>
      <w:r w:rsidRPr="00551C51">
        <w:rPr>
          <w:color w:val="313131"/>
          <w:spacing w:val="3"/>
          <w:sz w:val="24"/>
          <w:szCs w:val="24"/>
        </w:rPr>
        <w:t>i</w:t>
      </w:r>
      <w:r w:rsidRPr="00551C51">
        <w:rPr>
          <w:color w:val="4F5050"/>
          <w:spacing w:val="3"/>
          <w:sz w:val="24"/>
          <w:szCs w:val="24"/>
        </w:rPr>
        <w:t>ga</w:t>
      </w:r>
      <w:r w:rsidRPr="00551C51">
        <w:rPr>
          <w:color w:val="313131"/>
          <w:spacing w:val="3"/>
          <w:sz w:val="24"/>
          <w:szCs w:val="24"/>
        </w:rPr>
        <w:t>ti</w:t>
      </w:r>
      <w:r w:rsidRPr="00551C51">
        <w:rPr>
          <w:color w:val="4F5050"/>
          <w:spacing w:val="3"/>
          <w:sz w:val="24"/>
          <w:szCs w:val="24"/>
        </w:rPr>
        <w:t xml:space="preserve">ve </w:t>
      </w:r>
      <w:r w:rsidRPr="00551C51">
        <w:rPr>
          <w:color w:val="4F5050"/>
          <w:sz w:val="24"/>
          <w:szCs w:val="24"/>
        </w:rPr>
        <w:t>fees</w:t>
      </w:r>
      <w:r w:rsidRPr="00551C51">
        <w:rPr>
          <w:color w:val="69696B"/>
          <w:sz w:val="24"/>
          <w:szCs w:val="24"/>
        </w:rPr>
        <w:t xml:space="preserve">, </w:t>
      </w:r>
      <w:r w:rsidRPr="00551C51">
        <w:rPr>
          <w:color w:val="4F5050"/>
          <w:spacing w:val="4"/>
          <w:sz w:val="24"/>
          <w:szCs w:val="24"/>
        </w:rPr>
        <w:t>ad</w:t>
      </w:r>
      <w:r w:rsidRPr="00551C51">
        <w:rPr>
          <w:color w:val="313131"/>
          <w:spacing w:val="4"/>
          <w:sz w:val="24"/>
          <w:szCs w:val="24"/>
        </w:rPr>
        <w:t>mini</w:t>
      </w:r>
      <w:r w:rsidRPr="00551C51">
        <w:rPr>
          <w:color w:val="4F5050"/>
          <w:spacing w:val="4"/>
          <w:sz w:val="24"/>
          <w:szCs w:val="24"/>
        </w:rPr>
        <w:t>strat</w:t>
      </w:r>
      <w:r w:rsidRPr="00551C51">
        <w:rPr>
          <w:color w:val="313131"/>
          <w:spacing w:val="4"/>
          <w:sz w:val="24"/>
          <w:szCs w:val="24"/>
        </w:rPr>
        <w:t>i</w:t>
      </w:r>
      <w:r w:rsidRPr="00551C51">
        <w:rPr>
          <w:color w:val="4F5050"/>
          <w:spacing w:val="4"/>
          <w:sz w:val="24"/>
          <w:szCs w:val="24"/>
        </w:rPr>
        <w:t xml:space="preserve">ve </w:t>
      </w:r>
      <w:r w:rsidRPr="00551C51">
        <w:rPr>
          <w:color w:val="4F5050"/>
          <w:spacing w:val="2"/>
          <w:sz w:val="24"/>
          <w:szCs w:val="24"/>
        </w:rPr>
        <w:t>cos</w:t>
      </w:r>
      <w:r w:rsidRPr="00551C51">
        <w:rPr>
          <w:color w:val="313131"/>
          <w:spacing w:val="2"/>
          <w:sz w:val="24"/>
          <w:szCs w:val="24"/>
        </w:rPr>
        <w:t>t</w:t>
      </w:r>
      <w:r w:rsidRPr="00551C51">
        <w:rPr>
          <w:color w:val="4F5050"/>
          <w:spacing w:val="2"/>
          <w:sz w:val="24"/>
          <w:szCs w:val="24"/>
        </w:rPr>
        <w:t>s</w:t>
      </w:r>
      <w:r w:rsidRPr="00551C51">
        <w:rPr>
          <w:color w:val="7B7C7E"/>
          <w:spacing w:val="2"/>
          <w:sz w:val="24"/>
          <w:szCs w:val="24"/>
        </w:rPr>
        <w:t xml:space="preserve">, </w:t>
      </w:r>
      <w:r w:rsidRPr="00551C51">
        <w:rPr>
          <w:color w:val="4F5050"/>
          <w:spacing w:val="3"/>
          <w:sz w:val="24"/>
          <w:szCs w:val="24"/>
        </w:rPr>
        <w:t>a</w:t>
      </w:r>
      <w:r w:rsidRPr="00551C51">
        <w:rPr>
          <w:color w:val="313131"/>
          <w:spacing w:val="3"/>
          <w:sz w:val="24"/>
          <w:szCs w:val="24"/>
        </w:rPr>
        <w:t xml:space="preserve">nd </w:t>
      </w:r>
      <w:r w:rsidRPr="00551C51">
        <w:rPr>
          <w:color w:val="414141"/>
          <w:sz w:val="24"/>
          <w:szCs w:val="24"/>
        </w:rPr>
        <w:t xml:space="preserve">all other </w:t>
      </w:r>
      <w:r w:rsidRPr="00551C51">
        <w:rPr>
          <w:color w:val="4F5050"/>
          <w:sz w:val="24"/>
          <w:szCs w:val="24"/>
        </w:rPr>
        <w:t>charges</w:t>
      </w:r>
      <w:r w:rsidR="008264D0" w:rsidRPr="00551C51">
        <w:rPr>
          <w:color w:val="4F5050"/>
          <w:sz w:val="24"/>
          <w:szCs w:val="24"/>
        </w:rPr>
        <w:t xml:space="preserve"> </w:t>
      </w:r>
      <w:r w:rsidRPr="00551C51">
        <w:rPr>
          <w:color w:val="414141"/>
          <w:sz w:val="24"/>
          <w:szCs w:val="24"/>
        </w:rPr>
        <w:t xml:space="preserve">billed by </w:t>
      </w:r>
      <w:r w:rsidR="00DD6E4C" w:rsidRPr="00551C51">
        <w:rPr>
          <w:color w:val="4F5050"/>
          <w:sz w:val="24"/>
          <w:szCs w:val="24"/>
        </w:rPr>
        <w:t>the attorney</w:t>
      </w:r>
      <w:r w:rsidRPr="00551C51">
        <w:rPr>
          <w:color w:val="69696B"/>
          <w:sz w:val="24"/>
          <w:szCs w:val="24"/>
        </w:rPr>
        <w:t>.</w:t>
      </w:r>
    </w:p>
    <w:p w14:paraId="2D9CD7E1" w14:textId="77777777" w:rsidR="00551C51" w:rsidRDefault="00551C51" w:rsidP="00551C51">
      <w:pPr>
        <w:pStyle w:val="ListParagraph"/>
        <w:rPr>
          <w:color w:val="4F5050"/>
          <w:w w:val="105"/>
          <w:sz w:val="24"/>
          <w:szCs w:val="24"/>
        </w:rPr>
      </w:pPr>
    </w:p>
    <w:p w14:paraId="24910D22" w14:textId="0885B517" w:rsidR="00551C51" w:rsidRPr="00551C51" w:rsidRDefault="00650B3C" w:rsidP="00551C51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51C51">
        <w:rPr>
          <w:b/>
          <w:bCs/>
          <w:color w:val="4F5050"/>
          <w:w w:val="105"/>
          <w:sz w:val="24"/>
          <w:szCs w:val="24"/>
        </w:rPr>
        <w:lastRenderedPageBreak/>
        <w:t>WAIVER</w:t>
      </w:r>
      <w:r w:rsidR="00551C51">
        <w:rPr>
          <w:color w:val="4F5050"/>
          <w:w w:val="105"/>
          <w:sz w:val="24"/>
          <w:szCs w:val="24"/>
        </w:rPr>
        <w:t>.</w:t>
      </w:r>
      <w:r w:rsidR="00551C51">
        <w:rPr>
          <w:b/>
          <w:bCs/>
          <w:color w:val="363636"/>
          <w:sz w:val="24"/>
          <w:szCs w:val="24"/>
        </w:rPr>
        <w:t xml:space="preserve"> </w:t>
      </w:r>
      <w:r w:rsidR="008264D0" w:rsidRPr="00551C51">
        <w:rPr>
          <w:color w:val="4F5050"/>
          <w:sz w:val="24"/>
          <w:szCs w:val="24"/>
        </w:rPr>
        <w:t>N</w:t>
      </w:r>
      <w:r w:rsidRPr="00551C51">
        <w:rPr>
          <w:color w:val="313131"/>
          <w:sz w:val="24"/>
          <w:szCs w:val="24"/>
        </w:rPr>
        <w:t xml:space="preserve">o </w:t>
      </w:r>
      <w:r w:rsidRPr="00551C51">
        <w:rPr>
          <w:color w:val="414141"/>
          <w:sz w:val="24"/>
          <w:szCs w:val="24"/>
        </w:rPr>
        <w:t xml:space="preserve">waiver </w:t>
      </w:r>
      <w:r w:rsidRPr="00551C51">
        <w:rPr>
          <w:color w:val="313131"/>
          <w:sz w:val="24"/>
          <w:szCs w:val="24"/>
        </w:rPr>
        <w:t xml:space="preserve">of </w:t>
      </w:r>
      <w:r w:rsidRPr="00551C51">
        <w:rPr>
          <w:color w:val="414141"/>
          <w:sz w:val="24"/>
          <w:szCs w:val="24"/>
        </w:rPr>
        <w:t xml:space="preserve">any </w:t>
      </w:r>
      <w:r w:rsidR="008264D0" w:rsidRPr="00551C51">
        <w:rPr>
          <w:color w:val="313131"/>
          <w:sz w:val="24"/>
          <w:szCs w:val="24"/>
        </w:rPr>
        <w:t>provi</w:t>
      </w:r>
      <w:r w:rsidRPr="00551C51">
        <w:rPr>
          <w:color w:val="4F5050"/>
          <w:sz w:val="24"/>
          <w:szCs w:val="24"/>
        </w:rPr>
        <w:t>s</w:t>
      </w:r>
      <w:r w:rsidRPr="00551C51">
        <w:rPr>
          <w:color w:val="313131"/>
          <w:sz w:val="24"/>
          <w:szCs w:val="24"/>
        </w:rPr>
        <w:t xml:space="preserve">ions </w:t>
      </w:r>
      <w:r w:rsidRPr="00551C51">
        <w:rPr>
          <w:color w:val="414141"/>
          <w:sz w:val="24"/>
          <w:szCs w:val="24"/>
        </w:rPr>
        <w:t xml:space="preserve">of </w:t>
      </w:r>
      <w:r w:rsidRPr="00551C51">
        <w:rPr>
          <w:color w:val="313131"/>
          <w:spacing w:val="4"/>
          <w:sz w:val="24"/>
          <w:szCs w:val="24"/>
        </w:rPr>
        <w:t>thi</w:t>
      </w:r>
      <w:r w:rsidRPr="00551C51">
        <w:rPr>
          <w:color w:val="4F5050"/>
          <w:spacing w:val="4"/>
          <w:sz w:val="24"/>
          <w:szCs w:val="24"/>
        </w:rPr>
        <w:t xml:space="preserve">s </w:t>
      </w:r>
      <w:r w:rsidRPr="00551C51">
        <w:rPr>
          <w:color w:val="414141"/>
          <w:sz w:val="24"/>
          <w:szCs w:val="24"/>
        </w:rPr>
        <w:t xml:space="preserve">contract </w:t>
      </w:r>
      <w:r w:rsidRPr="00551C51">
        <w:rPr>
          <w:color w:val="4F5050"/>
          <w:sz w:val="24"/>
          <w:szCs w:val="24"/>
        </w:rPr>
        <w:t>s</w:t>
      </w:r>
      <w:r w:rsidRPr="00551C51">
        <w:rPr>
          <w:color w:val="313131"/>
          <w:sz w:val="24"/>
          <w:szCs w:val="24"/>
        </w:rPr>
        <w:t xml:space="preserve">hall </w:t>
      </w:r>
      <w:r w:rsidRPr="00551C51">
        <w:rPr>
          <w:color w:val="313131"/>
          <w:spacing w:val="5"/>
          <w:sz w:val="24"/>
          <w:szCs w:val="24"/>
        </w:rPr>
        <w:t>b</w:t>
      </w:r>
      <w:r w:rsidRPr="00551C51">
        <w:rPr>
          <w:color w:val="4F5050"/>
          <w:spacing w:val="5"/>
          <w:sz w:val="24"/>
          <w:szCs w:val="24"/>
        </w:rPr>
        <w:t xml:space="preserve">e </w:t>
      </w:r>
      <w:r w:rsidRPr="00551C51">
        <w:rPr>
          <w:color w:val="414141"/>
          <w:sz w:val="24"/>
          <w:szCs w:val="24"/>
        </w:rPr>
        <w:t xml:space="preserve">effective </w:t>
      </w:r>
      <w:r w:rsidRPr="00551C51">
        <w:rPr>
          <w:color w:val="313131"/>
          <w:spacing w:val="2"/>
          <w:sz w:val="24"/>
          <w:szCs w:val="24"/>
        </w:rPr>
        <w:t>unl</w:t>
      </w:r>
      <w:r w:rsidRPr="00551C51">
        <w:rPr>
          <w:color w:val="4F5050"/>
          <w:spacing w:val="2"/>
          <w:sz w:val="24"/>
          <w:szCs w:val="24"/>
        </w:rPr>
        <w:t xml:space="preserve">ess </w:t>
      </w:r>
      <w:r w:rsidRPr="00551C51">
        <w:rPr>
          <w:color w:val="313131"/>
          <w:sz w:val="24"/>
          <w:szCs w:val="24"/>
        </w:rPr>
        <w:t xml:space="preserve">it </w:t>
      </w:r>
      <w:r w:rsidRPr="00551C51">
        <w:rPr>
          <w:color w:val="313131"/>
          <w:spacing w:val="6"/>
          <w:sz w:val="24"/>
          <w:szCs w:val="24"/>
        </w:rPr>
        <w:t>i</w:t>
      </w:r>
      <w:r w:rsidRPr="00551C51">
        <w:rPr>
          <w:color w:val="4F5050"/>
          <w:spacing w:val="6"/>
          <w:sz w:val="24"/>
          <w:szCs w:val="24"/>
        </w:rPr>
        <w:t xml:space="preserve">s </w:t>
      </w:r>
      <w:r w:rsidRPr="00551C51">
        <w:rPr>
          <w:color w:val="313131"/>
          <w:sz w:val="24"/>
          <w:szCs w:val="24"/>
        </w:rPr>
        <w:t xml:space="preserve">in </w:t>
      </w:r>
      <w:r w:rsidRPr="00551C51">
        <w:rPr>
          <w:color w:val="414141"/>
          <w:sz w:val="24"/>
          <w:szCs w:val="24"/>
        </w:rPr>
        <w:t>writing</w:t>
      </w:r>
      <w:r w:rsidRPr="00551C51">
        <w:rPr>
          <w:color w:val="69696B"/>
          <w:sz w:val="24"/>
          <w:szCs w:val="24"/>
        </w:rPr>
        <w:t xml:space="preserve">, </w:t>
      </w:r>
      <w:r w:rsidRPr="00551C51">
        <w:rPr>
          <w:color w:val="4F5050"/>
          <w:sz w:val="24"/>
          <w:szCs w:val="24"/>
        </w:rPr>
        <w:t>s</w:t>
      </w:r>
      <w:r w:rsidRPr="00551C51">
        <w:rPr>
          <w:color w:val="313131"/>
          <w:sz w:val="24"/>
          <w:szCs w:val="24"/>
        </w:rPr>
        <w:t>i</w:t>
      </w:r>
      <w:r w:rsidRPr="00551C51">
        <w:rPr>
          <w:color w:val="4F5050"/>
          <w:sz w:val="24"/>
          <w:szCs w:val="24"/>
        </w:rPr>
        <w:t>g</w:t>
      </w:r>
      <w:r w:rsidRPr="00551C51">
        <w:rPr>
          <w:color w:val="313131"/>
          <w:sz w:val="24"/>
          <w:szCs w:val="24"/>
        </w:rPr>
        <w:t xml:space="preserve">ned by </w:t>
      </w:r>
      <w:r w:rsidRPr="00551C51">
        <w:rPr>
          <w:color w:val="313131"/>
          <w:spacing w:val="4"/>
          <w:sz w:val="24"/>
          <w:szCs w:val="24"/>
        </w:rPr>
        <w:t>th</w:t>
      </w:r>
      <w:r w:rsidRPr="00551C51">
        <w:rPr>
          <w:color w:val="4F5050"/>
          <w:spacing w:val="4"/>
          <w:sz w:val="24"/>
          <w:szCs w:val="24"/>
        </w:rPr>
        <w:t xml:space="preserve">e </w:t>
      </w:r>
      <w:r w:rsidRPr="00551C51">
        <w:rPr>
          <w:color w:val="313131"/>
          <w:spacing w:val="3"/>
          <w:sz w:val="24"/>
          <w:szCs w:val="24"/>
        </w:rPr>
        <w:t>p</w:t>
      </w:r>
      <w:r w:rsidRPr="00551C51">
        <w:rPr>
          <w:color w:val="4F5050"/>
          <w:spacing w:val="3"/>
          <w:sz w:val="24"/>
          <w:szCs w:val="24"/>
        </w:rPr>
        <w:t>a</w:t>
      </w:r>
      <w:r w:rsidRPr="00551C51">
        <w:rPr>
          <w:color w:val="313131"/>
          <w:spacing w:val="3"/>
          <w:sz w:val="24"/>
          <w:szCs w:val="24"/>
        </w:rPr>
        <w:t xml:space="preserve">rty </w:t>
      </w:r>
      <w:r w:rsidRPr="00551C51">
        <w:rPr>
          <w:color w:val="414141"/>
          <w:sz w:val="24"/>
          <w:szCs w:val="24"/>
        </w:rPr>
        <w:t xml:space="preserve">against whom </w:t>
      </w:r>
      <w:r w:rsidRPr="00551C51">
        <w:rPr>
          <w:color w:val="313131"/>
          <w:sz w:val="24"/>
          <w:szCs w:val="24"/>
        </w:rPr>
        <w:t>it i</w:t>
      </w:r>
      <w:r w:rsidRPr="00551C51">
        <w:rPr>
          <w:color w:val="4F5050"/>
          <w:sz w:val="24"/>
          <w:szCs w:val="24"/>
        </w:rPr>
        <w:t xml:space="preserve">s </w:t>
      </w:r>
      <w:r w:rsidR="00551C51" w:rsidRPr="00551C51">
        <w:rPr>
          <w:color w:val="414141"/>
          <w:sz w:val="24"/>
          <w:szCs w:val="24"/>
        </w:rPr>
        <w:t>asserted,</w:t>
      </w:r>
      <w:r w:rsidRPr="00551C51">
        <w:rPr>
          <w:color w:val="414141"/>
          <w:sz w:val="24"/>
          <w:szCs w:val="24"/>
        </w:rPr>
        <w:t xml:space="preserve"> </w:t>
      </w:r>
      <w:r w:rsidRPr="00551C51">
        <w:rPr>
          <w:color w:val="4F5050"/>
          <w:spacing w:val="3"/>
          <w:sz w:val="24"/>
          <w:szCs w:val="24"/>
        </w:rPr>
        <w:t>a</w:t>
      </w:r>
      <w:r w:rsidRPr="00551C51">
        <w:rPr>
          <w:color w:val="313131"/>
          <w:spacing w:val="3"/>
          <w:sz w:val="24"/>
          <w:szCs w:val="24"/>
        </w:rPr>
        <w:t xml:space="preserve">nd </w:t>
      </w:r>
      <w:r w:rsidRPr="00551C51">
        <w:rPr>
          <w:color w:val="4F5050"/>
          <w:spacing w:val="3"/>
          <w:sz w:val="24"/>
          <w:szCs w:val="24"/>
        </w:rPr>
        <w:t>a</w:t>
      </w:r>
      <w:r w:rsidRPr="00551C51">
        <w:rPr>
          <w:color w:val="313131"/>
          <w:spacing w:val="3"/>
          <w:sz w:val="24"/>
          <w:szCs w:val="24"/>
        </w:rPr>
        <w:t>ny</w:t>
      </w:r>
      <w:r w:rsidRPr="00551C51">
        <w:rPr>
          <w:color w:val="313131"/>
          <w:spacing w:val="51"/>
          <w:sz w:val="24"/>
          <w:szCs w:val="24"/>
        </w:rPr>
        <w:t xml:space="preserve"> </w:t>
      </w:r>
      <w:r w:rsidRPr="00551C51">
        <w:rPr>
          <w:color w:val="4F5050"/>
          <w:sz w:val="24"/>
          <w:szCs w:val="24"/>
        </w:rPr>
        <w:t>s</w:t>
      </w:r>
      <w:r w:rsidRPr="00551C51">
        <w:rPr>
          <w:color w:val="313131"/>
          <w:sz w:val="24"/>
          <w:szCs w:val="24"/>
        </w:rPr>
        <w:t xml:space="preserve">uch </w:t>
      </w:r>
      <w:r w:rsidRPr="00551C51">
        <w:rPr>
          <w:color w:val="414141"/>
          <w:sz w:val="24"/>
          <w:szCs w:val="24"/>
        </w:rPr>
        <w:t xml:space="preserve">waiver </w:t>
      </w:r>
      <w:r w:rsidRPr="00551C51">
        <w:rPr>
          <w:color w:val="4F5050"/>
          <w:sz w:val="24"/>
          <w:szCs w:val="24"/>
        </w:rPr>
        <w:t>s</w:t>
      </w:r>
      <w:r w:rsidRPr="00551C51">
        <w:rPr>
          <w:color w:val="313131"/>
          <w:sz w:val="24"/>
          <w:szCs w:val="24"/>
        </w:rPr>
        <w:t xml:space="preserve">hall </w:t>
      </w:r>
      <w:r w:rsidRPr="00551C51">
        <w:rPr>
          <w:color w:val="414141"/>
          <w:sz w:val="24"/>
          <w:szCs w:val="24"/>
        </w:rPr>
        <w:t xml:space="preserve">only </w:t>
      </w:r>
      <w:r w:rsidRPr="00551C51">
        <w:rPr>
          <w:color w:val="313131"/>
          <w:spacing w:val="5"/>
          <w:sz w:val="24"/>
          <w:szCs w:val="24"/>
        </w:rPr>
        <w:t>b</w:t>
      </w:r>
      <w:r w:rsidRPr="00551C51">
        <w:rPr>
          <w:color w:val="4F5050"/>
          <w:spacing w:val="5"/>
          <w:sz w:val="24"/>
          <w:szCs w:val="24"/>
        </w:rPr>
        <w:t xml:space="preserve">e </w:t>
      </w:r>
      <w:r w:rsidRPr="00551C51">
        <w:rPr>
          <w:color w:val="4F5050"/>
          <w:spacing w:val="2"/>
          <w:sz w:val="24"/>
          <w:szCs w:val="24"/>
        </w:rPr>
        <w:t>ap</w:t>
      </w:r>
      <w:r w:rsidRPr="00551C51">
        <w:rPr>
          <w:color w:val="313131"/>
          <w:spacing w:val="2"/>
          <w:sz w:val="24"/>
          <w:szCs w:val="24"/>
        </w:rPr>
        <w:t>plic</w:t>
      </w:r>
      <w:r w:rsidRPr="00551C51">
        <w:rPr>
          <w:color w:val="4F5050"/>
          <w:spacing w:val="2"/>
          <w:sz w:val="24"/>
          <w:szCs w:val="24"/>
        </w:rPr>
        <w:t>a</w:t>
      </w:r>
      <w:r w:rsidRPr="00551C51">
        <w:rPr>
          <w:color w:val="313131"/>
          <w:spacing w:val="2"/>
          <w:sz w:val="24"/>
          <w:szCs w:val="24"/>
        </w:rPr>
        <w:t>bl</w:t>
      </w:r>
      <w:r w:rsidRPr="00551C51">
        <w:rPr>
          <w:color w:val="4F5050"/>
          <w:spacing w:val="2"/>
          <w:sz w:val="24"/>
          <w:szCs w:val="24"/>
        </w:rPr>
        <w:t xml:space="preserve">e </w:t>
      </w:r>
      <w:r w:rsidRPr="00551C51">
        <w:rPr>
          <w:color w:val="414141"/>
          <w:sz w:val="24"/>
          <w:szCs w:val="24"/>
        </w:rPr>
        <w:t xml:space="preserve">to </w:t>
      </w:r>
      <w:r w:rsidRPr="00551C51">
        <w:rPr>
          <w:color w:val="313131"/>
          <w:spacing w:val="4"/>
          <w:sz w:val="24"/>
          <w:szCs w:val="24"/>
        </w:rPr>
        <w:t>th</w:t>
      </w:r>
      <w:r w:rsidRPr="00551C51">
        <w:rPr>
          <w:color w:val="4F5050"/>
          <w:spacing w:val="4"/>
          <w:sz w:val="24"/>
          <w:szCs w:val="24"/>
        </w:rPr>
        <w:t xml:space="preserve">e </w:t>
      </w:r>
      <w:r w:rsidRPr="00551C51">
        <w:rPr>
          <w:color w:val="4F5050"/>
          <w:sz w:val="24"/>
          <w:szCs w:val="24"/>
        </w:rPr>
        <w:t>spec</w:t>
      </w:r>
      <w:r w:rsidRPr="00551C51">
        <w:rPr>
          <w:color w:val="313131"/>
          <w:sz w:val="24"/>
          <w:szCs w:val="24"/>
        </w:rPr>
        <w:t>ific in</w:t>
      </w:r>
      <w:r w:rsidRPr="00551C51">
        <w:rPr>
          <w:color w:val="4F5050"/>
          <w:sz w:val="24"/>
          <w:szCs w:val="24"/>
        </w:rPr>
        <w:t>s</w:t>
      </w:r>
      <w:r w:rsidRPr="00551C51">
        <w:rPr>
          <w:color w:val="313131"/>
          <w:sz w:val="24"/>
          <w:szCs w:val="24"/>
        </w:rPr>
        <w:t xml:space="preserve">tance to </w:t>
      </w:r>
      <w:r w:rsidRPr="00551C51">
        <w:rPr>
          <w:color w:val="414141"/>
          <w:sz w:val="24"/>
          <w:szCs w:val="24"/>
        </w:rPr>
        <w:t xml:space="preserve">which </w:t>
      </w:r>
      <w:r w:rsidRPr="00551C51">
        <w:rPr>
          <w:color w:val="313131"/>
          <w:sz w:val="24"/>
          <w:szCs w:val="24"/>
        </w:rPr>
        <w:t>it r</w:t>
      </w:r>
      <w:r w:rsidRPr="00551C51">
        <w:rPr>
          <w:color w:val="4F5050"/>
          <w:sz w:val="24"/>
          <w:szCs w:val="24"/>
        </w:rPr>
        <w:t>e</w:t>
      </w:r>
      <w:r w:rsidRPr="00551C51">
        <w:rPr>
          <w:color w:val="313131"/>
          <w:sz w:val="24"/>
          <w:szCs w:val="24"/>
        </w:rPr>
        <w:t>l</w:t>
      </w:r>
      <w:r w:rsidRPr="00551C51">
        <w:rPr>
          <w:color w:val="4F5050"/>
          <w:sz w:val="24"/>
          <w:szCs w:val="24"/>
        </w:rPr>
        <w:t>ates a</w:t>
      </w:r>
      <w:r w:rsidRPr="00551C51">
        <w:rPr>
          <w:color w:val="313131"/>
          <w:sz w:val="24"/>
          <w:szCs w:val="24"/>
        </w:rPr>
        <w:t xml:space="preserve">nd </w:t>
      </w:r>
      <w:r w:rsidRPr="00551C51">
        <w:rPr>
          <w:color w:val="414141"/>
          <w:sz w:val="24"/>
          <w:szCs w:val="24"/>
        </w:rPr>
        <w:t xml:space="preserve">shall </w:t>
      </w:r>
      <w:r w:rsidRPr="00551C51">
        <w:rPr>
          <w:color w:val="313131"/>
          <w:sz w:val="24"/>
          <w:szCs w:val="24"/>
        </w:rPr>
        <w:t xml:space="preserve">not be </w:t>
      </w:r>
      <w:r w:rsidRPr="00551C51">
        <w:rPr>
          <w:color w:val="313131"/>
          <w:spacing w:val="3"/>
          <w:sz w:val="24"/>
          <w:szCs w:val="24"/>
        </w:rPr>
        <w:t>d</w:t>
      </w:r>
      <w:r w:rsidRPr="00551C51">
        <w:rPr>
          <w:color w:val="4F5050"/>
          <w:spacing w:val="3"/>
          <w:sz w:val="24"/>
          <w:szCs w:val="24"/>
        </w:rPr>
        <w:t>ee</w:t>
      </w:r>
      <w:r w:rsidRPr="00551C51">
        <w:rPr>
          <w:color w:val="313131"/>
          <w:spacing w:val="3"/>
          <w:sz w:val="24"/>
          <w:szCs w:val="24"/>
        </w:rPr>
        <w:t>m</w:t>
      </w:r>
      <w:r w:rsidRPr="00551C51">
        <w:rPr>
          <w:color w:val="4F5050"/>
          <w:spacing w:val="3"/>
          <w:sz w:val="24"/>
          <w:szCs w:val="24"/>
        </w:rPr>
        <w:t>e</w:t>
      </w:r>
      <w:r w:rsidRPr="00551C51">
        <w:rPr>
          <w:color w:val="313131"/>
          <w:spacing w:val="3"/>
          <w:sz w:val="24"/>
          <w:szCs w:val="24"/>
        </w:rPr>
        <w:t xml:space="preserve">d </w:t>
      </w:r>
      <w:r w:rsidRPr="00551C51">
        <w:rPr>
          <w:color w:val="313131"/>
          <w:sz w:val="24"/>
          <w:szCs w:val="24"/>
        </w:rPr>
        <w:t xml:space="preserve">to </w:t>
      </w:r>
      <w:r w:rsidRPr="00551C51">
        <w:rPr>
          <w:color w:val="313131"/>
          <w:spacing w:val="5"/>
          <w:sz w:val="24"/>
          <w:szCs w:val="24"/>
        </w:rPr>
        <w:t>b</w:t>
      </w:r>
      <w:r w:rsidRPr="00551C51">
        <w:rPr>
          <w:color w:val="4F5050"/>
          <w:spacing w:val="5"/>
          <w:sz w:val="24"/>
          <w:szCs w:val="24"/>
        </w:rPr>
        <w:t xml:space="preserve">e </w:t>
      </w:r>
      <w:r w:rsidRPr="00551C51">
        <w:rPr>
          <w:color w:val="414141"/>
          <w:sz w:val="24"/>
          <w:szCs w:val="24"/>
        </w:rPr>
        <w:t xml:space="preserve">a </w:t>
      </w:r>
      <w:r w:rsidRPr="00551C51">
        <w:rPr>
          <w:color w:val="4F5050"/>
          <w:spacing w:val="2"/>
          <w:sz w:val="24"/>
          <w:szCs w:val="24"/>
        </w:rPr>
        <w:t>co</w:t>
      </w:r>
      <w:r w:rsidRPr="00551C51">
        <w:rPr>
          <w:color w:val="313131"/>
          <w:spacing w:val="2"/>
          <w:sz w:val="24"/>
          <w:szCs w:val="24"/>
        </w:rPr>
        <w:t>ntinuin</w:t>
      </w:r>
      <w:r w:rsidRPr="00551C51">
        <w:rPr>
          <w:color w:val="4F5050"/>
          <w:spacing w:val="2"/>
          <w:sz w:val="24"/>
          <w:szCs w:val="24"/>
        </w:rPr>
        <w:t xml:space="preserve">g </w:t>
      </w:r>
      <w:r w:rsidRPr="00551C51">
        <w:rPr>
          <w:color w:val="4F5050"/>
          <w:spacing w:val="4"/>
          <w:sz w:val="24"/>
          <w:szCs w:val="24"/>
        </w:rPr>
        <w:t>wa</w:t>
      </w:r>
      <w:r w:rsidRPr="00551C51">
        <w:rPr>
          <w:color w:val="313131"/>
          <w:spacing w:val="4"/>
          <w:sz w:val="24"/>
          <w:szCs w:val="24"/>
        </w:rPr>
        <w:t>i</w:t>
      </w:r>
      <w:r w:rsidRPr="00551C51">
        <w:rPr>
          <w:color w:val="4F5050"/>
          <w:spacing w:val="4"/>
          <w:sz w:val="24"/>
          <w:szCs w:val="24"/>
        </w:rPr>
        <w:t>ver.</w:t>
      </w:r>
    </w:p>
    <w:p w14:paraId="14B1A5A6" w14:textId="77777777" w:rsidR="00551C51" w:rsidRPr="00551C51" w:rsidRDefault="00551C51" w:rsidP="00551C51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16B72745" w14:textId="13599FA5" w:rsidR="00551C51" w:rsidRPr="00551C51" w:rsidRDefault="00650B3C" w:rsidP="00551C51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51C51">
        <w:rPr>
          <w:b/>
          <w:bCs/>
          <w:color w:val="414141"/>
          <w:w w:val="105"/>
          <w:sz w:val="24"/>
          <w:szCs w:val="24"/>
        </w:rPr>
        <w:t>PARAGRAPH</w:t>
      </w:r>
      <w:r w:rsidRPr="00551C51">
        <w:rPr>
          <w:b/>
          <w:bCs/>
          <w:color w:val="414141"/>
          <w:spacing w:val="-4"/>
          <w:w w:val="105"/>
          <w:sz w:val="24"/>
          <w:szCs w:val="24"/>
        </w:rPr>
        <w:t xml:space="preserve"> </w:t>
      </w:r>
      <w:r w:rsidRPr="00551C51">
        <w:rPr>
          <w:b/>
          <w:bCs/>
          <w:color w:val="414141"/>
          <w:w w:val="105"/>
          <w:sz w:val="24"/>
          <w:szCs w:val="24"/>
        </w:rPr>
        <w:t>HEADLINES</w:t>
      </w:r>
      <w:r w:rsidR="00551C51">
        <w:rPr>
          <w:b/>
          <w:bCs/>
          <w:color w:val="414141"/>
          <w:w w:val="105"/>
          <w:sz w:val="24"/>
          <w:szCs w:val="24"/>
        </w:rPr>
        <w:t>.</w:t>
      </w:r>
      <w:r w:rsidR="00551C51">
        <w:rPr>
          <w:b/>
          <w:bCs/>
          <w:color w:val="363636"/>
          <w:sz w:val="24"/>
          <w:szCs w:val="24"/>
        </w:rPr>
        <w:t xml:space="preserve"> </w:t>
      </w:r>
      <w:r w:rsidRPr="00551C51">
        <w:rPr>
          <w:color w:val="4F5050"/>
          <w:w w:val="105"/>
          <w:sz w:val="24"/>
          <w:szCs w:val="24"/>
        </w:rPr>
        <w:t>Capt</w:t>
      </w:r>
      <w:r w:rsidRPr="00551C51">
        <w:rPr>
          <w:color w:val="313131"/>
          <w:w w:val="105"/>
          <w:sz w:val="24"/>
          <w:szCs w:val="24"/>
        </w:rPr>
        <w:t>ion</w:t>
      </w:r>
      <w:r w:rsidRPr="00551C51">
        <w:rPr>
          <w:color w:val="4F5050"/>
          <w:w w:val="105"/>
          <w:sz w:val="24"/>
          <w:szCs w:val="24"/>
        </w:rPr>
        <w:t xml:space="preserve">s </w:t>
      </w:r>
      <w:r w:rsidRPr="00551C51">
        <w:rPr>
          <w:color w:val="414141"/>
          <w:w w:val="105"/>
          <w:sz w:val="24"/>
          <w:szCs w:val="24"/>
        </w:rPr>
        <w:t xml:space="preserve">and paragraph </w:t>
      </w:r>
      <w:r w:rsidRPr="00551C51">
        <w:rPr>
          <w:color w:val="313131"/>
          <w:w w:val="105"/>
          <w:sz w:val="24"/>
          <w:szCs w:val="24"/>
        </w:rPr>
        <w:t>headlin</w:t>
      </w:r>
      <w:r w:rsidRPr="00551C51">
        <w:rPr>
          <w:color w:val="4F5050"/>
          <w:w w:val="105"/>
          <w:sz w:val="24"/>
          <w:szCs w:val="24"/>
        </w:rPr>
        <w:t xml:space="preserve">es </w:t>
      </w:r>
      <w:r w:rsidR="008264D0" w:rsidRPr="00551C51">
        <w:rPr>
          <w:color w:val="313131"/>
          <w:w w:val="95"/>
          <w:sz w:val="24"/>
          <w:szCs w:val="24"/>
        </w:rPr>
        <w:t>i</w:t>
      </w:r>
      <w:r w:rsidRPr="00551C51">
        <w:rPr>
          <w:color w:val="313131"/>
          <w:w w:val="105"/>
          <w:sz w:val="24"/>
          <w:szCs w:val="24"/>
        </w:rPr>
        <w:t xml:space="preserve">n </w:t>
      </w:r>
      <w:r w:rsidRPr="00551C51">
        <w:rPr>
          <w:color w:val="414141"/>
          <w:w w:val="105"/>
          <w:sz w:val="24"/>
          <w:szCs w:val="24"/>
        </w:rPr>
        <w:t xml:space="preserve">this </w:t>
      </w:r>
      <w:r w:rsidRPr="00551C51">
        <w:rPr>
          <w:color w:val="4F5050"/>
          <w:w w:val="105"/>
          <w:sz w:val="24"/>
          <w:szCs w:val="24"/>
        </w:rPr>
        <w:t xml:space="preserve">contract are </w:t>
      </w:r>
      <w:r w:rsidRPr="00551C51">
        <w:rPr>
          <w:color w:val="414141"/>
          <w:w w:val="105"/>
          <w:sz w:val="24"/>
          <w:szCs w:val="24"/>
        </w:rPr>
        <w:t xml:space="preserve">for convenience </w:t>
      </w:r>
      <w:r w:rsidRPr="00551C51">
        <w:rPr>
          <w:color w:val="4F5050"/>
          <w:w w:val="105"/>
          <w:sz w:val="24"/>
          <w:szCs w:val="24"/>
        </w:rPr>
        <w:t xml:space="preserve">and </w:t>
      </w:r>
      <w:r w:rsidRPr="00551C51">
        <w:rPr>
          <w:color w:val="414141"/>
          <w:w w:val="105"/>
          <w:sz w:val="24"/>
          <w:szCs w:val="24"/>
        </w:rPr>
        <w:t xml:space="preserve">reference only </w:t>
      </w:r>
      <w:r w:rsidRPr="00551C51">
        <w:rPr>
          <w:color w:val="4F5050"/>
          <w:w w:val="105"/>
          <w:sz w:val="24"/>
          <w:szCs w:val="24"/>
        </w:rPr>
        <w:t xml:space="preserve">and </w:t>
      </w:r>
      <w:r w:rsidRPr="00551C51">
        <w:rPr>
          <w:color w:val="414141"/>
          <w:w w:val="105"/>
          <w:sz w:val="24"/>
          <w:szCs w:val="24"/>
        </w:rPr>
        <w:t>do not define</w:t>
      </w:r>
      <w:r w:rsidRPr="00551C51">
        <w:rPr>
          <w:color w:val="69696B"/>
          <w:w w:val="105"/>
          <w:sz w:val="24"/>
          <w:szCs w:val="24"/>
        </w:rPr>
        <w:t xml:space="preserve">, </w:t>
      </w:r>
      <w:r w:rsidRPr="00551C51">
        <w:rPr>
          <w:color w:val="414141"/>
          <w:w w:val="105"/>
          <w:sz w:val="24"/>
          <w:szCs w:val="24"/>
        </w:rPr>
        <w:t>de</w:t>
      </w:r>
      <w:r w:rsidRPr="00551C51">
        <w:rPr>
          <w:color w:val="69696B"/>
          <w:w w:val="105"/>
          <w:sz w:val="24"/>
          <w:szCs w:val="24"/>
        </w:rPr>
        <w:t>s</w:t>
      </w:r>
      <w:r w:rsidRPr="00551C51">
        <w:rPr>
          <w:color w:val="4F5050"/>
          <w:w w:val="105"/>
          <w:sz w:val="24"/>
          <w:szCs w:val="24"/>
        </w:rPr>
        <w:t xml:space="preserve">cribe, </w:t>
      </w:r>
      <w:r w:rsidR="00551C51" w:rsidRPr="00551C51">
        <w:rPr>
          <w:color w:val="4F5050"/>
          <w:w w:val="105"/>
          <w:sz w:val="24"/>
          <w:szCs w:val="24"/>
        </w:rPr>
        <w:t>exte</w:t>
      </w:r>
      <w:r w:rsidR="00551C51" w:rsidRPr="00551C51">
        <w:rPr>
          <w:color w:val="313131"/>
          <w:w w:val="105"/>
          <w:sz w:val="24"/>
          <w:szCs w:val="24"/>
        </w:rPr>
        <w:t>nd,</w:t>
      </w:r>
      <w:r w:rsidRPr="00551C51">
        <w:rPr>
          <w:color w:val="313131"/>
          <w:w w:val="105"/>
          <w:sz w:val="24"/>
          <w:szCs w:val="24"/>
        </w:rPr>
        <w:t xml:space="preserve"> </w:t>
      </w:r>
      <w:r w:rsidRPr="00551C51">
        <w:rPr>
          <w:color w:val="4F5050"/>
          <w:w w:val="105"/>
          <w:sz w:val="24"/>
          <w:szCs w:val="24"/>
        </w:rPr>
        <w:t xml:space="preserve">or </w:t>
      </w:r>
      <w:r w:rsidRPr="00551C51">
        <w:rPr>
          <w:color w:val="313131"/>
          <w:w w:val="105"/>
          <w:sz w:val="24"/>
          <w:szCs w:val="24"/>
        </w:rPr>
        <w:t xml:space="preserve">limit </w:t>
      </w:r>
      <w:r w:rsidRPr="00551C51">
        <w:rPr>
          <w:color w:val="414141"/>
          <w:w w:val="105"/>
          <w:sz w:val="24"/>
          <w:szCs w:val="24"/>
        </w:rPr>
        <w:t xml:space="preserve">the </w:t>
      </w:r>
      <w:r w:rsidRPr="00551C51">
        <w:rPr>
          <w:color w:val="69696B"/>
          <w:w w:val="105"/>
          <w:sz w:val="24"/>
          <w:szCs w:val="24"/>
        </w:rPr>
        <w:t>s</w:t>
      </w:r>
      <w:r w:rsidRPr="00551C51">
        <w:rPr>
          <w:color w:val="4F5050"/>
          <w:w w:val="105"/>
          <w:sz w:val="24"/>
          <w:szCs w:val="24"/>
        </w:rPr>
        <w:t xml:space="preserve">cope </w:t>
      </w:r>
      <w:r w:rsidRPr="00551C51">
        <w:rPr>
          <w:color w:val="414141"/>
          <w:w w:val="105"/>
          <w:sz w:val="24"/>
          <w:szCs w:val="24"/>
        </w:rPr>
        <w:t xml:space="preserve">or </w:t>
      </w:r>
      <w:r w:rsidRPr="00551C51">
        <w:rPr>
          <w:color w:val="313131"/>
          <w:w w:val="105"/>
          <w:sz w:val="24"/>
          <w:szCs w:val="24"/>
        </w:rPr>
        <w:t>int</w:t>
      </w:r>
      <w:r w:rsidRPr="00551C51">
        <w:rPr>
          <w:color w:val="4F5050"/>
          <w:w w:val="105"/>
          <w:sz w:val="24"/>
          <w:szCs w:val="24"/>
        </w:rPr>
        <w:t xml:space="preserve">ent </w:t>
      </w:r>
      <w:r w:rsidRPr="00551C51">
        <w:rPr>
          <w:color w:val="414141"/>
          <w:w w:val="105"/>
          <w:sz w:val="24"/>
          <w:szCs w:val="24"/>
        </w:rPr>
        <w:t xml:space="preserve">of this contract </w:t>
      </w:r>
      <w:r w:rsidRPr="00551C51">
        <w:rPr>
          <w:color w:val="313131"/>
          <w:w w:val="105"/>
          <w:sz w:val="24"/>
          <w:szCs w:val="24"/>
        </w:rPr>
        <w:t>p</w:t>
      </w:r>
      <w:r w:rsidRPr="00551C51">
        <w:rPr>
          <w:color w:val="4F5050"/>
          <w:w w:val="105"/>
          <w:sz w:val="24"/>
          <w:szCs w:val="24"/>
        </w:rPr>
        <w:t>er a</w:t>
      </w:r>
      <w:r w:rsidRPr="00551C51">
        <w:rPr>
          <w:color w:val="313131"/>
          <w:w w:val="105"/>
          <w:sz w:val="24"/>
          <w:szCs w:val="24"/>
        </w:rPr>
        <w:t>n</w:t>
      </w:r>
      <w:r w:rsidRPr="00551C51">
        <w:rPr>
          <w:color w:val="4F5050"/>
          <w:w w:val="105"/>
          <w:sz w:val="24"/>
          <w:szCs w:val="24"/>
        </w:rPr>
        <w:t xml:space="preserve">y </w:t>
      </w:r>
      <w:r w:rsidRPr="00551C51">
        <w:rPr>
          <w:color w:val="414141"/>
          <w:w w:val="105"/>
          <w:sz w:val="24"/>
          <w:szCs w:val="24"/>
        </w:rPr>
        <w:t xml:space="preserve">provision </w:t>
      </w:r>
      <w:r w:rsidRPr="00551C51">
        <w:rPr>
          <w:color w:val="313131"/>
          <w:w w:val="105"/>
          <w:sz w:val="24"/>
          <w:szCs w:val="24"/>
        </w:rPr>
        <w:t>h</w:t>
      </w:r>
      <w:r w:rsidRPr="00551C51">
        <w:rPr>
          <w:color w:val="4F5050"/>
          <w:w w:val="105"/>
          <w:sz w:val="24"/>
          <w:szCs w:val="24"/>
        </w:rPr>
        <w:t>ere</w:t>
      </w:r>
      <w:r w:rsidRPr="00551C51">
        <w:rPr>
          <w:color w:val="313131"/>
          <w:w w:val="105"/>
          <w:sz w:val="24"/>
          <w:szCs w:val="24"/>
        </w:rPr>
        <w:t>in</w:t>
      </w:r>
      <w:r w:rsidRPr="00551C51">
        <w:rPr>
          <w:color w:val="4F5050"/>
          <w:w w:val="105"/>
          <w:sz w:val="24"/>
          <w:szCs w:val="24"/>
        </w:rPr>
        <w:t>.</w:t>
      </w:r>
    </w:p>
    <w:p w14:paraId="0B6A2FA0" w14:textId="77777777" w:rsidR="00551C51" w:rsidRDefault="00551C51" w:rsidP="00551C51">
      <w:pPr>
        <w:pStyle w:val="ListParagraph"/>
        <w:rPr>
          <w:color w:val="4F5050"/>
          <w:spacing w:val="3"/>
          <w:w w:val="105"/>
          <w:sz w:val="24"/>
          <w:szCs w:val="24"/>
        </w:rPr>
      </w:pPr>
    </w:p>
    <w:p w14:paraId="28347C12" w14:textId="77777777" w:rsidR="00551C51" w:rsidRPr="00551C51" w:rsidRDefault="00650B3C" w:rsidP="00551C51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51C51">
        <w:rPr>
          <w:b/>
          <w:bCs/>
          <w:color w:val="4F5050"/>
          <w:spacing w:val="3"/>
          <w:w w:val="105"/>
          <w:sz w:val="24"/>
          <w:szCs w:val="24"/>
        </w:rPr>
        <w:t>SURVIVAB</w:t>
      </w:r>
      <w:r w:rsidRPr="00551C51">
        <w:rPr>
          <w:b/>
          <w:bCs/>
          <w:color w:val="313131"/>
          <w:spacing w:val="3"/>
          <w:w w:val="105"/>
          <w:sz w:val="24"/>
          <w:szCs w:val="24"/>
        </w:rPr>
        <w:t>ILITY</w:t>
      </w:r>
      <w:r w:rsidRPr="00551C51">
        <w:rPr>
          <w:b/>
          <w:bCs/>
          <w:color w:val="313131"/>
          <w:spacing w:val="-15"/>
          <w:w w:val="105"/>
          <w:sz w:val="24"/>
          <w:szCs w:val="24"/>
        </w:rPr>
        <w:t xml:space="preserve"> </w:t>
      </w:r>
      <w:r w:rsidRPr="00551C51">
        <w:rPr>
          <w:b/>
          <w:bCs/>
          <w:color w:val="414141"/>
          <w:w w:val="105"/>
          <w:sz w:val="24"/>
          <w:szCs w:val="24"/>
        </w:rPr>
        <w:t>OF</w:t>
      </w:r>
      <w:r w:rsidRPr="00551C51">
        <w:rPr>
          <w:b/>
          <w:bCs/>
          <w:color w:val="414141"/>
          <w:spacing w:val="-23"/>
          <w:w w:val="105"/>
          <w:sz w:val="24"/>
          <w:szCs w:val="24"/>
        </w:rPr>
        <w:t xml:space="preserve"> </w:t>
      </w:r>
      <w:r w:rsidRPr="00551C51">
        <w:rPr>
          <w:b/>
          <w:bCs/>
          <w:color w:val="414141"/>
          <w:w w:val="105"/>
          <w:sz w:val="24"/>
          <w:szCs w:val="24"/>
        </w:rPr>
        <w:t>CONTRACT</w:t>
      </w:r>
      <w:r w:rsidR="00551C51" w:rsidRPr="00551C51">
        <w:rPr>
          <w:b/>
          <w:bCs/>
          <w:color w:val="414141"/>
          <w:w w:val="105"/>
          <w:sz w:val="24"/>
          <w:szCs w:val="24"/>
        </w:rPr>
        <w:t>.</w:t>
      </w:r>
      <w:r w:rsidR="00551C51">
        <w:rPr>
          <w:color w:val="414141"/>
          <w:w w:val="105"/>
          <w:sz w:val="24"/>
          <w:szCs w:val="24"/>
        </w:rPr>
        <w:t xml:space="preserve"> </w:t>
      </w:r>
      <w:r w:rsidRPr="00551C51">
        <w:rPr>
          <w:color w:val="414141"/>
          <w:w w:val="105"/>
          <w:sz w:val="24"/>
          <w:szCs w:val="24"/>
        </w:rPr>
        <w:t xml:space="preserve">The parties </w:t>
      </w:r>
      <w:r w:rsidRPr="00551C51">
        <w:rPr>
          <w:color w:val="313131"/>
          <w:w w:val="105"/>
          <w:sz w:val="24"/>
          <w:szCs w:val="24"/>
        </w:rPr>
        <w:t>her</w:t>
      </w:r>
      <w:r w:rsidRPr="00551C51">
        <w:rPr>
          <w:color w:val="4F5050"/>
          <w:w w:val="105"/>
          <w:sz w:val="24"/>
          <w:szCs w:val="24"/>
        </w:rPr>
        <w:t>e</w:t>
      </w:r>
      <w:r w:rsidRPr="00551C51">
        <w:rPr>
          <w:color w:val="313131"/>
          <w:w w:val="105"/>
          <w:sz w:val="24"/>
          <w:szCs w:val="24"/>
        </w:rPr>
        <w:t xml:space="preserve">to </w:t>
      </w:r>
      <w:r w:rsidRPr="00551C51">
        <w:rPr>
          <w:color w:val="414141"/>
          <w:w w:val="105"/>
          <w:sz w:val="24"/>
          <w:szCs w:val="24"/>
        </w:rPr>
        <w:t xml:space="preserve">acknowledge </w:t>
      </w:r>
      <w:r w:rsidRPr="00551C51">
        <w:rPr>
          <w:color w:val="313131"/>
          <w:w w:val="105"/>
          <w:sz w:val="24"/>
          <w:szCs w:val="24"/>
        </w:rPr>
        <w:t xml:space="preserve">that </w:t>
      </w:r>
      <w:r w:rsidRPr="00551C51">
        <w:rPr>
          <w:color w:val="414141"/>
          <w:w w:val="105"/>
          <w:sz w:val="24"/>
          <w:szCs w:val="24"/>
        </w:rPr>
        <w:t xml:space="preserve">this contract shall </w:t>
      </w:r>
      <w:r w:rsidRPr="00551C51">
        <w:rPr>
          <w:color w:val="4F5050"/>
          <w:w w:val="105"/>
          <w:sz w:val="24"/>
          <w:szCs w:val="24"/>
        </w:rPr>
        <w:t>s</w:t>
      </w:r>
      <w:r w:rsidRPr="00551C51">
        <w:rPr>
          <w:color w:val="313131"/>
          <w:w w:val="105"/>
          <w:sz w:val="24"/>
          <w:szCs w:val="24"/>
        </w:rPr>
        <w:t>urviv</w:t>
      </w:r>
      <w:r w:rsidRPr="00551C51">
        <w:rPr>
          <w:color w:val="4F5050"/>
          <w:w w:val="105"/>
          <w:sz w:val="24"/>
          <w:szCs w:val="24"/>
        </w:rPr>
        <w:t xml:space="preserve">e </w:t>
      </w:r>
      <w:r w:rsidRPr="00551C51">
        <w:rPr>
          <w:color w:val="313131"/>
          <w:w w:val="105"/>
          <w:sz w:val="24"/>
          <w:szCs w:val="24"/>
        </w:rPr>
        <w:t xml:space="preserve">the </w:t>
      </w:r>
      <w:r w:rsidRPr="00551C51">
        <w:rPr>
          <w:color w:val="4F5050"/>
          <w:w w:val="105"/>
          <w:sz w:val="24"/>
          <w:szCs w:val="24"/>
        </w:rPr>
        <w:t>C</w:t>
      </w:r>
      <w:r w:rsidRPr="00551C51">
        <w:rPr>
          <w:color w:val="313131"/>
          <w:w w:val="105"/>
          <w:sz w:val="24"/>
          <w:szCs w:val="24"/>
        </w:rPr>
        <w:t>lo</w:t>
      </w:r>
      <w:r w:rsidRPr="00551C51">
        <w:rPr>
          <w:color w:val="4F5050"/>
          <w:w w:val="105"/>
          <w:sz w:val="24"/>
          <w:szCs w:val="24"/>
        </w:rPr>
        <w:t>s</w:t>
      </w:r>
      <w:r w:rsidRPr="00551C51">
        <w:rPr>
          <w:color w:val="313131"/>
          <w:w w:val="105"/>
          <w:sz w:val="24"/>
          <w:szCs w:val="24"/>
        </w:rPr>
        <w:t>in</w:t>
      </w:r>
      <w:r w:rsidRPr="00551C51">
        <w:rPr>
          <w:color w:val="4F5050"/>
          <w:w w:val="105"/>
          <w:sz w:val="24"/>
          <w:szCs w:val="24"/>
        </w:rPr>
        <w:t xml:space="preserve">g </w:t>
      </w:r>
      <w:r w:rsidRPr="00551C51">
        <w:rPr>
          <w:color w:val="414141"/>
          <w:w w:val="105"/>
          <w:sz w:val="24"/>
          <w:szCs w:val="24"/>
        </w:rPr>
        <w:t xml:space="preserve">of </w:t>
      </w:r>
      <w:r w:rsidRPr="00551C51">
        <w:rPr>
          <w:color w:val="313131"/>
          <w:w w:val="105"/>
          <w:sz w:val="24"/>
          <w:szCs w:val="24"/>
        </w:rPr>
        <w:t>thi</w:t>
      </w:r>
      <w:r w:rsidRPr="00551C51">
        <w:rPr>
          <w:color w:val="4F5050"/>
          <w:w w:val="105"/>
          <w:sz w:val="24"/>
          <w:szCs w:val="24"/>
        </w:rPr>
        <w:t xml:space="preserve">s </w:t>
      </w:r>
      <w:r w:rsidRPr="00551C51">
        <w:rPr>
          <w:color w:val="313131"/>
          <w:w w:val="105"/>
          <w:sz w:val="24"/>
          <w:szCs w:val="24"/>
        </w:rPr>
        <w:t>tran</w:t>
      </w:r>
      <w:r w:rsidRPr="00551C51">
        <w:rPr>
          <w:color w:val="4F5050"/>
          <w:w w:val="105"/>
          <w:sz w:val="24"/>
          <w:szCs w:val="24"/>
        </w:rPr>
        <w:t>sac</w:t>
      </w:r>
      <w:r w:rsidRPr="00551C51">
        <w:rPr>
          <w:color w:val="313131"/>
          <w:w w:val="105"/>
          <w:sz w:val="24"/>
          <w:szCs w:val="24"/>
        </w:rPr>
        <w:t xml:space="preserve">tion </w:t>
      </w:r>
      <w:r w:rsidRPr="00551C51">
        <w:rPr>
          <w:color w:val="4F5050"/>
          <w:w w:val="105"/>
          <w:sz w:val="24"/>
          <w:szCs w:val="24"/>
        </w:rPr>
        <w:t xml:space="preserve">as </w:t>
      </w:r>
      <w:r w:rsidRPr="00551C51">
        <w:rPr>
          <w:color w:val="313131"/>
          <w:w w:val="105"/>
          <w:sz w:val="24"/>
          <w:szCs w:val="24"/>
        </w:rPr>
        <w:t>to th</w:t>
      </w:r>
      <w:r w:rsidRPr="00551C51">
        <w:rPr>
          <w:color w:val="4F5050"/>
          <w:w w:val="105"/>
          <w:sz w:val="24"/>
          <w:szCs w:val="24"/>
        </w:rPr>
        <w:t xml:space="preserve">e </w:t>
      </w:r>
      <w:r w:rsidRPr="00551C51">
        <w:rPr>
          <w:color w:val="313131"/>
          <w:w w:val="105"/>
          <w:sz w:val="24"/>
          <w:szCs w:val="24"/>
        </w:rPr>
        <w:t>t</w:t>
      </w:r>
      <w:r w:rsidRPr="00551C51">
        <w:rPr>
          <w:color w:val="4F5050"/>
          <w:w w:val="105"/>
          <w:sz w:val="24"/>
          <w:szCs w:val="24"/>
        </w:rPr>
        <w:t>e</w:t>
      </w:r>
      <w:r w:rsidRPr="00551C51">
        <w:rPr>
          <w:color w:val="313131"/>
          <w:w w:val="105"/>
          <w:sz w:val="24"/>
          <w:szCs w:val="24"/>
        </w:rPr>
        <w:t>rm</w:t>
      </w:r>
      <w:r w:rsidRPr="00551C51">
        <w:rPr>
          <w:color w:val="4F5050"/>
          <w:w w:val="105"/>
          <w:sz w:val="24"/>
          <w:szCs w:val="24"/>
        </w:rPr>
        <w:t>s a</w:t>
      </w:r>
      <w:r w:rsidRPr="00551C51">
        <w:rPr>
          <w:color w:val="313131"/>
          <w:w w:val="105"/>
          <w:sz w:val="24"/>
          <w:szCs w:val="24"/>
        </w:rPr>
        <w:t xml:space="preserve">nd </w:t>
      </w:r>
      <w:r w:rsidRPr="00551C51">
        <w:rPr>
          <w:color w:val="414141"/>
          <w:w w:val="105"/>
          <w:sz w:val="24"/>
          <w:szCs w:val="24"/>
        </w:rPr>
        <w:t xml:space="preserve">conditions </w:t>
      </w:r>
      <w:r w:rsidRPr="00551C51">
        <w:rPr>
          <w:color w:val="313131"/>
          <w:w w:val="105"/>
          <w:sz w:val="24"/>
          <w:szCs w:val="24"/>
        </w:rPr>
        <w:t>h</w:t>
      </w:r>
      <w:r w:rsidRPr="00551C51">
        <w:rPr>
          <w:color w:val="4F5050"/>
          <w:w w:val="105"/>
          <w:sz w:val="24"/>
          <w:szCs w:val="24"/>
        </w:rPr>
        <w:t>e</w:t>
      </w:r>
      <w:r w:rsidRPr="00551C51">
        <w:rPr>
          <w:color w:val="313131"/>
          <w:w w:val="105"/>
          <w:sz w:val="24"/>
          <w:szCs w:val="24"/>
        </w:rPr>
        <w:t>r</w:t>
      </w:r>
      <w:r w:rsidRPr="00551C51">
        <w:rPr>
          <w:color w:val="4F5050"/>
          <w:w w:val="105"/>
          <w:sz w:val="24"/>
          <w:szCs w:val="24"/>
        </w:rPr>
        <w:t>e</w:t>
      </w:r>
      <w:r w:rsidRPr="00551C51">
        <w:rPr>
          <w:color w:val="313131"/>
          <w:w w:val="105"/>
          <w:sz w:val="24"/>
          <w:szCs w:val="24"/>
        </w:rPr>
        <w:t>in.</w:t>
      </w:r>
    </w:p>
    <w:p w14:paraId="1B908E14" w14:textId="77777777" w:rsidR="00551C51" w:rsidRPr="00551C51" w:rsidRDefault="00551C51" w:rsidP="00551C51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699F0B4B" w14:textId="77777777" w:rsidR="00551C51" w:rsidRDefault="00650B3C" w:rsidP="00551C51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51C51">
        <w:rPr>
          <w:b/>
          <w:bCs/>
          <w:color w:val="414141"/>
          <w:w w:val="105"/>
          <w:sz w:val="24"/>
          <w:szCs w:val="24"/>
        </w:rPr>
        <w:t>BINDING</w:t>
      </w:r>
      <w:r w:rsidRPr="00551C51">
        <w:rPr>
          <w:b/>
          <w:bCs/>
          <w:color w:val="414141"/>
          <w:spacing w:val="-3"/>
          <w:w w:val="105"/>
          <w:sz w:val="24"/>
          <w:szCs w:val="24"/>
        </w:rPr>
        <w:t xml:space="preserve"> </w:t>
      </w:r>
      <w:r w:rsidRPr="00551C51">
        <w:rPr>
          <w:b/>
          <w:bCs/>
          <w:color w:val="4F5050"/>
          <w:w w:val="105"/>
          <w:sz w:val="24"/>
          <w:szCs w:val="24"/>
        </w:rPr>
        <w:t>EFFECT</w:t>
      </w:r>
      <w:r w:rsidR="00551C51" w:rsidRPr="00551C51">
        <w:rPr>
          <w:b/>
          <w:bCs/>
          <w:color w:val="4F5050"/>
          <w:w w:val="105"/>
          <w:sz w:val="24"/>
          <w:szCs w:val="24"/>
        </w:rPr>
        <w:t>.</w:t>
      </w:r>
    </w:p>
    <w:p w14:paraId="5173F4A6" w14:textId="77777777" w:rsidR="00551C51" w:rsidRPr="00551C51" w:rsidRDefault="00551C51" w:rsidP="00551C51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55F24BDD" w14:textId="77777777" w:rsidR="00551C51" w:rsidRDefault="00650B3C" w:rsidP="00551C51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51C51">
        <w:rPr>
          <w:color w:val="4F5050"/>
          <w:w w:val="105"/>
          <w:sz w:val="24"/>
          <w:szCs w:val="24"/>
        </w:rPr>
        <w:t>T</w:t>
      </w:r>
      <w:r w:rsidRPr="00551C51">
        <w:rPr>
          <w:color w:val="313131"/>
          <w:w w:val="105"/>
          <w:sz w:val="24"/>
          <w:szCs w:val="24"/>
        </w:rPr>
        <w:t>hi</w:t>
      </w:r>
      <w:r w:rsidRPr="00551C51">
        <w:rPr>
          <w:color w:val="4F5050"/>
          <w:w w:val="105"/>
          <w:sz w:val="24"/>
          <w:szCs w:val="24"/>
        </w:rPr>
        <w:t>s contract sha</w:t>
      </w:r>
      <w:r w:rsidRPr="00551C51">
        <w:rPr>
          <w:color w:val="313131"/>
          <w:w w:val="105"/>
          <w:sz w:val="24"/>
          <w:szCs w:val="24"/>
        </w:rPr>
        <w:t xml:space="preserve">ll bind </w:t>
      </w:r>
      <w:r w:rsidRPr="00551C51">
        <w:rPr>
          <w:color w:val="4F5050"/>
          <w:w w:val="105"/>
          <w:sz w:val="24"/>
          <w:szCs w:val="24"/>
        </w:rPr>
        <w:t xml:space="preserve">and </w:t>
      </w:r>
      <w:r w:rsidRPr="00551C51">
        <w:rPr>
          <w:color w:val="313131"/>
          <w:w w:val="105"/>
          <w:sz w:val="24"/>
          <w:szCs w:val="24"/>
        </w:rPr>
        <w:t>inu</w:t>
      </w:r>
      <w:r w:rsidRPr="00551C51">
        <w:rPr>
          <w:color w:val="4F5050"/>
          <w:w w:val="105"/>
          <w:sz w:val="24"/>
          <w:szCs w:val="24"/>
        </w:rPr>
        <w:t xml:space="preserve">re </w:t>
      </w:r>
      <w:r w:rsidRPr="00551C51">
        <w:rPr>
          <w:color w:val="313131"/>
          <w:w w:val="105"/>
          <w:sz w:val="24"/>
          <w:szCs w:val="24"/>
        </w:rPr>
        <w:t>to th</w:t>
      </w:r>
      <w:r w:rsidRPr="00551C51">
        <w:rPr>
          <w:color w:val="4F5050"/>
          <w:w w:val="105"/>
          <w:sz w:val="24"/>
          <w:szCs w:val="24"/>
        </w:rPr>
        <w:t xml:space="preserve">e </w:t>
      </w:r>
      <w:r w:rsidRPr="00551C51">
        <w:rPr>
          <w:color w:val="414141"/>
          <w:w w:val="105"/>
          <w:sz w:val="24"/>
          <w:szCs w:val="24"/>
        </w:rPr>
        <w:t xml:space="preserve">benefit of the </w:t>
      </w:r>
      <w:r w:rsidRPr="00551C51">
        <w:rPr>
          <w:color w:val="4F5050"/>
          <w:w w:val="105"/>
          <w:sz w:val="24"/>
          <w:szCs w:val="24"/>
        </w:rPr>
        <w:t>s</w:t>
      </w:r>
      <w:r w:rsidRPr="00551C51">
        <w:rPr>
          <w:color w:val="313131"/>
          <w:w w:val="105"/>
          <w:sz w:val="24"/>
          <w:szCs w:val="24"/>
        </w:rPr>
        <w:t>u</w:t>
      </w:r>
      <w:r w:rsidRPr="00551C51">
        <w:rPr>
          <w:color w:val="4F5050"/>
          <w:w w:val="105"/>
          <w:sz w:val="24"/>
          <w:szCs w:val="24"/>
        </w:rPr>
        <w:t>ccessors</w:t>
      </w:r>
      <w:r w:rsidRPr="00551C51">
        <w:rPr>
          <w:color w:val="69696B"/>
          <w:w w:val="105"/>
          <w:sz w:val="24"/>
          <w:szCs w:val="24"/>
        </w:rPr>
        <w:t xml:space="preserve">, </w:t>
      </w:r>
      <w:r w:rsidRPr="00551C51">
        <w:rPr>
          <w:color w:val="4F5050"/>
          <w:w w:val="105"/>
          <w:sz w:val="24"/>
          <w:szCs w:val="24"/>
        </w:rPr>
        <w:t>ass</w:t>
      </w:r>
      <w:r w:rsidRPr="00551C51">
        <w:rPr>
          <w:color w:val="313131"/>
          <w:w w:val="105"/>
          <w:sz w:val="24"/>
          <w:szCs w:val="24"/>
        </w:rPr>
        <w:t>i</w:t>
      </w:r>
      <w:r w:rsidRPr="00551C51">
        <w:rPr>
          <w:color w:val="4F5050"/>
          <w:w w:val="105"/>
          <w:sz w:val="24"/>
          <w:szCs w:val="24"/>
        </w:rPr>
        <w:t>g</w:t>
      </w:r>
      <w:r w:rsidRPr="00551C51">
        <w:rPr>
          <w:color w:val="313131"/>
          <w:w w:val="105"/>
          <w:sz w:val="24"/>
          <w:szCs w:val="24"/>
        </w:rPr>
        <w:t>n</w:t>
      </w:r>
      <w:r w:rsidRPr="00551C51">
        <w:rPr>
          <w:color w:val="4F5050"/>
          <w:w w:val="105"/>
          <w:sz w:val="24"/>
          <w:szCs w:val="24"/>
        </w:rPr>
        <w:t xml:space="preserve">s, </w:t>
      </w:r>
      <w:r w:rsidRPr="00551C51">
        <w:rPr>
          <w:color w:val="414141"/>
          <w:w w:val="105"/>
          <w:sz w:val="24"/>
          <w:szCs w:val="24"/>
        </w:rPr>
        <w:t xml:space="preserve">personal representatives, </w:t>
      </w:r>
      <w:proofErr w:type="gramStart"/>
      <w:r w:rsidRPr="00551C51">
        <w:rPr>
          <w:color w:val="313131"/>
          <w:w w:val="105"/>
          <w:sz w:val="24"/>
          <w:szCs w:val="24"/>
        </w:rPr>
        <w:t>h</w:t>
      </w:r>
      <w:r w:rsidRPr="00551C51">
        <w:rPr>
          <w:color w:val="4F5050"/>
          <w:w w:val="105"/>
          <w:sz w:val="24"/>
          <w:szCs w:val="24"/>
        </w:rPr>
        <w:t>e</w:t>
      </w:r>
      <w:r w:rsidRPr="00551C51">
        <w:rPr>
          <w:color w:val="313131"/>
          <w:w w:val="105"/>
          <w:sz w:val="24"/>
          <w:szCs w:val="24"/>
        </w:rPr>
        <w:t>ir</w:t>
      </w:r>
      <w:r w:rsidRPr="00551C51">
        <w:rPr>
          <w:color w:val="4F5050"/>
          <w:w w:val="105"/>
          <w:sz w:val="24"/>
          <w:szCs w:val="24"/>
        </w:rPr>
        <w:t>s</w:t>
      </w:r>
      <w:proofErr w:type="gramEnd"/>
      <w:r w:rsidRPr="00551C51">
        <w:rPr>
          <w:color w:val="4F5050"/>
          <w:w w:val="105"/>
          <w:sz w:val="24"/>
          <w:szCs w:val="24"/>
        </w:rPr>
        <w:t xml:space="preserve"> a</w:t>
      </w:r>
      <w:r w:rsidRPr="00551C51">
        <w:rPr>
          <w:color w:val="313131"/>
          <w:w w:val="105"/>
          <w:sz w:val="24"/>
          <w:szCs w:val="24"/>
        </w:rPr>
        <w:t>nd l</w:t>
      </w:r>
      <w:r w:rsidRPr="00551C51">
        <w:rPr>
          <w:color w:val="4F5050"/>
          <w:w w:val="105"/>
          <w:sz w:val="24"/>
          <w:szCs w:val="24"/>
        </w:rPr>
        <w:t>ega</w:t>
      </w:r>
      <w:r w:rsidRPr="00551C51">
        <w:rPr>
          <w:color w:val="313131"/>
          <w:w w:val="105"/>
          <w:sz w:val="24"/>
          <w:szCs w:val="24"/>
        </w:rPr>
        <w:t>t</w:t>
      </w:r>
      <w:r w:rsidRPr="00551C51">
        <w:rPr>
          <w:color w:val="4F5050"/>
          <w:w w:val="105"/>
          <w:sz w:val="24"/>
          <w:szCs w:val="24"/>
        </w:rPr>
        <w:t xml:space="preserve">ees </w:t>
      </w:r>
      <w:r w:rsidRPr="00551C51">
        <w:rPr>
          <w:color w:val="414141"/>
          <w:w w:val="105"/>
          <w:sz w:val="24"/>
          <w:szCs w:val="24"/>
        </w:rPr>
        <w:t xml:space="preserve">of the parties </w:t>
      </w:r>
      <w:r w:rsidRPr="00551C51">
        <w:rPr>
          <w:color w:val="313131"/>
          <w:w w:val="105"/>
          <w:sz w:val="24"/>
          <w:szCs w:val="24"/>
        </w:rPr>
        <w:t>h</w:t>
      </w:r>
      <w:r w:rsidRPr="00551C51">
        <w:rPr>
          <w:color w:val="4F5050"/>
          <w:w w:val="105"/>
          <w:sz w:val="24"/>
          <w:szCs w:val="24"/>
        </w:rPr>
        <w:t>ereto.</w:t>
      </w:r>
      <w:r w:rsidR="008264D0" w:rsidRPr="00551C51">
        <w:rPr>
          <w:color w:val="4F5050"/>
          <w:w w:val="105"/>
          <w:sz w:val="24"/>
          <w:szCs w:val="24"/>
        </w:rPr>
        <w:t xml:space="preserve"> </w:t>
      </w:r>
    </w:p>
    <w:p w14:paraId="2152BFBA" w14:textId="77777777" w:rsidR="00551C51" w:rsidRDefault="00551C51" w:rsidP="00551C51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0B6E860C" w14:textId="77777777" w:rsidR="00551C51" w:rsidRPr="00551C51" w:rsidRDefault="00650B3C" w:rsidP="00551C51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51C51">
        <w:rPr>
          <w:color w:val="414141"/>
          <w:sz w:val="24"/>
          <w:szCs w:val="24"/>
        </w:rPr>
        <w:t xml:space="preserve">The parties </w:t>
      </w:r>
      <w:r w:rsidRPr="00551C51">
        <w:rPr>
          <w:color w:val="313131"/>
          <w:sz w:val="24"/>
          <w:szCs w:val="24"/>
        </w:rPr>
        <w:t>h</w:t>
      </w:r>
      <w:r w:rsidRPr="00551C51">
        <w:rPr>
          <w:color w:val="4F5050"/>
          <w:sz w:val="24"/>
          <w:szCs w:val="24"/>
        </w:rPr>
        <w:t>ere</w:t>
      </w:r>
      <w:r w:rsidRPr="00551C51">
        <w:rPr>
          <w:color w:val="313131"/>
          <w:sz w:val="24"/>
          <w:szCs w:val="24"/>
        </w:rPr>
        <w:t xml:space="preserve">to </w:t>
      </w:r>
      <w:r w:rsidRPr="00551C51">
        <w:rPr>
          <w:color w:val="4F5050"/>
          <w:sz w:val="24"/>
          <w:szCs w:val="24"/>
        </w:rPr>
        <w:t>ack</w:t>
      </w:r>
      <w:r w:rsidRPr="00551C51">
        <w:rPr>
          <w:color w:val="313131"/>
          <w:sz w:val="24"/>
          <w:szCs w:val="24"/>
        </w:rPr>
        <w:t>no</w:t>
      </w:r>
      <w:r w:rsidRPr="00551C51">
        <w:rPr>
          <w:color w:val="4F5050"/>
          <w:sz w:val="24"/>
          <w:szCs w:val="24"/>
        </w:rPr>
        <w:t>w</w:t>
      </w:r>
      <w:r w:rsidRPr="00551C51">
        <w:rPr>
          <w:color w:val="313131"/>
          <w:sz w:val="24"/>
          <w:szCs w:val="24"/>
        </w:rPr>
        <w:t>l</w:t>
      </w:r>
      <w:r w:rsidRPr="00551C51">
        <w:rPr>
          <w:color w:val="4F5050"/>
          <w:sz w:val="24"/>
          <w:szCs w:val="24"/>
        </w:rPr>
        <w:t xml:space="preserve">edge </w:t>
      </w:r>
      <w:r w:rsidRPr="00551C51">
        <w:rPr>
          <w:color w:val="414141"/>
          <w:sz w:val="24"/>
          <w:szCs w:val="24"/>
        </w:rPr>
        <w:t>that this contract</w:t>
      </w:r>
      <w:r w:rsidRPr="00551C51">
        <w:rPr>
          <w:color w:val="69696B"/>
          <w:sz w:val="24"/>
          <w:szCs w:val="24"/>
        </w:rPr>
        <w:t xml:space="preserve">, </w:t>
      </w:r>
      <w:r w:rsidRPr="00551C51">
        <w:rPr>
          <w:color w:val="414141"/>
          <w:sz w:val="24"/>
          <w:szCs w:val="24"/>
        </w:rPr>
        <w:t xml:space="preserve">including </w:t>
      </w:r>
      <w:r w:rsidRPr="00551C51">
        <w:rPr>
          <w:color w:val="4F5050"/>
          <w:sz w:val="24"/>
          <w:szCs w:val="24"/>
        </w:rPr>
        <w:t>a</w:t>
      </w:r>
      <w:r w:rsidRPr="00551C51">
        <w:rPr>
          <w:color w:val="313131"/>
          <w:sz w:val="24"/>
          <w:szCs w:val="24"/>
        </w:rPr>
        <w:t xml:space="preserve">ll </w:t>
      </w:r>
      <w:r w:rsidRPr="00551C51">
        <w:rPr>
          <w:color w:val="4F5050"/>
          <w:sz w:val="24"/>
          <w:szCs w:val="24"/>
        </w:rPr>
        <w:t>cove</w:t>
      </w:r>
      <w:r w:rsidRPr="00551C51">
        <w:rPr>
          <w:color w:val="313131"/>
          <w:sz w:val="24"/>
          <w:szCs w:val="24"/>
        </w:rPr>
        <w:t>n</w:t>
      </w:r>
      <w:r w:rsidRPr="00551C51">
        <w:rPr>
          <w:color w:val="4F5050"/>
          <w:sz w:val="24"/>
          <w:szCs w:val="24"/>
        </w:rPr>
        <w:t xml:space="preserve">ants, </w:t>
      </w:r>
      <w:r w:rsidR="00A50DB8" w:rsidRPr="00551C51">
        <w:rPr>
          <w:color w:val="414141"/>
          <w:sz w:val="24"/>
          <w:szCs w:val="24"/>
        </w:rPr>
        <w:t>representations</w:t>
      </w:r>
      <w:r w:rsidRPr="00551C51">
        <w:rPr>
          <w:color w:val="69696B"/>
          <w:sz w:val="24"/>
          <w:szCs w:val="24"/>
        </w:rPr>
        <w:t xml:space="preserve">, </w:t>
      </w:r>
      <w:proofErr w:type="gramStart"/>
      <w:r w:rsidRPr="00551C51">
        <w:rPr>
          <w:color w:val="4F5050"/>
          <w:sz w:val="24"/>
          <w:szCs w:val="24"/>
        </w:rPr>
        <w:t>warran</w:t>
      </w:r>
      <w:r w:rsidRPr="00551C51">
        <w:rPr>
          <w:color w:val="313131"/>
          <w:sz w:val="24"/>
          <w:szCs w:val="24"/>
        </w:rPr>
        <w:t>ti</w:t>
      </w:r>
      <w:r w:rsidRPr="00551C51">
        <w:rPr>
          <w:color w:val="4F5050"/>
          <w:sz w:val="24"/>
          <w:szCs w:val="24"/>
        </w:rPr>
        <w:t>es</w:t>
      </w:r>
      <w:proofErr w:type="gramEnd"/>
      <w:r w:rsidRPr="00551C51">
        <w:rPr>
          <w:color w:val="4F5050"/>
          <w:sz w:val="24"/>
          <w:szCs w:val="24"/>
        </w:rPr>
        <w:t xml:space="preserve"> and agreements</w:t>
      </w:r>
      <w:r w:rsidRPr="00551C51">
        <w:rPr>
          <w:color w:val="69696B"/>
          <w:sz w:val="24"/>
          <w:szCs w:val="24"/>
        </w:rPr>
        <w:t xml:space="preserve">, </w:t>
      </w:r>
      <w:r w:rsidRPr="00551C51">
        <w:rPr>
          <w:color w:val="4F5050"/>
          <w:sz w:val="24"/>
          <w:szCs w:val="24"/>
        </w:rPr>
        <w:t>sha</w:t>
      </w:r>
      <w:r w:rsidR="008264D0" w:rsidRPr="00551C51">
        <w:rPr>
          <w:color w:val="313131"/>
          <w:sz w:val="24"/>
          <w:szCs w:val="24"/>
        </w:rPr>
        <w:t xml:space="preserve">ll </w:t>
      </w:r>
      <w:r w:rsidRPr="00551C51">
        <w:rPr>
          <w:color w:val="4F5050"/>
          <w:sz w:val="24"/>
          <w:szCs w:val="24"/>
        </w:rPr>
        <w:t>s</w:t>
      </w:r>
      <w:r w:rsidRPr="00551C51">
        <w:rPr>
          <w:color w:val="313131"/>
          <w:sz w:val="24"/>
          <w:szCs w:val="24"/>
        </w:rPr>
        <w:t>u</w:t>
      </w:r>
      <w:r w:rsidRPr="00551C51">
        <w:rPr>
          <w:color w:val="4F5050"/>
          <w:sz w:val="24"/>
          <w:szCs w:val="24"/>
        </w:rPr>
        <w:t xml:space="preserve">rvive </w:t>
      </w:r>
      <w:r w:rsidRPr="00551C51">
        <w:rPr>
          <w:color w:val="414141"/>
          <w:sz w:val="24"/>
          <w:szCs w:val="24"/>
        </w:rPr>
        <w:t xml:space="preserve">the </w:t>
      </w:r>
      <w:r w:rsidRPr="00551C51">
        <w:rPr>
          <w:color w:val="4F5050"/>
          <w:sz w:val="24"/>
          <w:szCs w:val="24"/>
        </w:rPr>
        <w:t>C</w:t>
      </w:r>
      <w:r w:rsidRPr="00551C51">
        <w:rPr>
          <w:color w:val="313131"/>
          <w:sz w:val="24"/>
          <w:szCs w:val="24"/>
        </w:rPr>
        <w:t>lo</w:t>
      </w:r>
      <w:r w:rsidRPr="00551C51">
        <w:rPr>
          <w:color w:val="4F5050"/>
          <w:sz w:val="24"/>
          <w:szCs w:val="24"/>
        </w:rPr>
        <w:t xml:space="preserve">sing </w:t>
      </w:r>
      <w:r w:rsidRPr="00551C51">
        <w:rPr>
          <w:color w:val="414141"/>
          <w:sz w:val="24"/>
          <w:szCs w:val="24"/>
        </w:rPr>
        <w:t xml:space="preserve">of </w:t>
      </w:r>
      <w:r w:rsidRPr="00551C51">
        <w:rPr>
          <w:color w:val="4F5050"/>
          <w:sz w:val="24"/>
          <w:szCs w:val="24"/>
        </w:rPr>
        <w:t>t</w:t>
      </w:r>
      <w:r w:rsidRPr="00551C51">
        <w:rPr>
          <w:color w:val="313131"/>
          <w:sz w:val="24"/>
          <w:szCs w:val="24"/>
        </w:rPr>
        <w:t>hi</w:t>
      </w:r>
      <w:r w:rsidRPr="00551C51">
        <w:rPr>
          <w:color w:val="4F5050"/>
          <w:sz w:val="24"/>
          <w:szCs w:val="24"/>
        </w:rPr>
        <w:t xml:space="preserve">s </w:t>
      </w:r>
      <w:r w:rsidR="008264D0" w:rsidRPr="00551C51">
        <w:rPr>
          <w:color w:val="414141"/>
          <w:sz w:val="24"/>
          <w:szCs w:val="24"/>
        </w:rPr>
        <w:t>transaction</w:t>
      </w:r>
      <w:r w:rsidRPr="00551C51">
        <w:rPr>
          <w:color w:val="7B7C7E"/>
          <w:sz w:val="24"/>
          <w:szCs w:val="24"/>
        </w:rPr>
        <w:t>.</w:t>
      </w:r>
    </w:p>
    <w:p w14:paraId="149186C9" w14:textId="77777777" w:rsidR="00551C51" w:rsidRPr="00551C51" w:rsidRDefault="00551C51" w:rsidP="00551C51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23FE5AD6" w14:textId="18F7C4C5" w:rsidR="00732D2D" w:rsidRPr="00732D2D" w:rsidRDefault="00650B3C" w:rsidP="00732D2D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51C51">
        <w:rPr>
          <w:b/>
          <w:bCs/>
          <w:color w:val="414141"/>
          <w:w w:val="105"/>
          <w:sz w:val="24"/>
          <w:szCs w:val="24"/>
        </w:rPr>
        <w:t>ENTIRE</w:t>
      </w:r>
      <w:r w:rsidRPr="00551C51">
        <w:rPr>
          <w:b/>
          <w:bCs/>
          <w:color w:val="414141"/>
          <w:spacing w:val="-11"/>
          <w:w w:val="105"/>
          <w:sz w:val="24"/>
          <w:szCs w:val="24"/>
        </w:rPr>
        <w:t xml:space="preserve"> </w:t>
      </w:r>
      <w:r w:rsidRPr="00551C51">
        <w:rPr>
          <w:b/>
          <w:bCs/>
          <w:color w:val="4F5050"/>
          <w:w w:val="105"/>
          <w:sz w:val="24"/>
          <w:szCs w:val="24"/>
        </w:rPr>
        <w:t>AGREEMENT</w:t>
      </w:r>
      <w:r w:rsidR="00551C51">
        <w:rPr>
          <w:color w:val="4F5050"/>
          <w:w w:val="105"/>
          <w:sz w:val="24"/>
          <w:szCs w:val="24"/>
        </w:rPr>
        <w:t>.</w:t>
      </w:r>
      <w:r w:rsidR="00551C51">
        <w:rPr>
          <w:b/>
          <w:bCs/>
          <w:color w:val="363636"/>
          <w:sz w:val="24"/>
          <w:szCs w:val="24"/>
        </w:rPr>
        <w:t xml:space="preserve"> </w:t>
      </w:r>
      <w:r w:rsidRPr="00551C51">
        <w:rPr>
          <w:color w:val="414141"/>
          <w:sz w:val="24"/>
          <w:szCs w:val="24"/>
        </w:rPr>
        <w:t xml:space="preserve">This </w:t>
      </w:r>
      <w:r w:rsidRPr="00551C51">
        <w:rPr>
          <w:color w:val="4F5050"/>
          <w:sz w:val="24"/>
          <w:szCs w:val="24"/>
        </w:rPr>
        <w:t>Co</w:t>
      </w:r>
      <w:r w:rsidRPr="00551C51">
        <w:rPr>
          <w:color w:val="313131"/>
          <w:sz w:val="24"/>
          <w:szCs w:val="24"/>
        </w:rPr>
        <w:t xml:space="preserve">ntract </w:t>
      </w:r>
      <w:r w:rsidRPr="00551C51">
        <w:rPr>
          <w:color w:val="414141"/>
          <w:sz w:val="24"/>
          <w:szCs w:val="24"/>
        </w:rPr>
        <w:t xml:space="preserve">constitutes </w:t>
      </w:r>
      <w:r w:rsidRPr="00551C51">
        <w:rPr>
          <w:color w:val="313131"/>
          <w:sz w:val="24"/>
          <w:szCs w:val="24"/>
        </w:rPr>
        <w:t>th</w:t>
      </w:r>
      <w:r w:rsidRPr="00551C51">
        <w:rPr>
          <w:color w:val="4F5050"/>
          <w:sz w:val="24"/>
          <w:szCs w:val="24"/>
        </w:rPr>
        <w:t>e e</w:t>
      </w:r>
      <w:r w:rsidRPr="00551C51">
        <w:rPr>
          <w:color w:val="313131"/>
          <w:sz w:val="24"/>
          <w:szCs w:val="24"/>
        </w:rPr>
        <w:t>ntir</w:t>
      </w:r>
      <w:r w:rsidRPr="00551C51">
        <w:rPr>
          <w:color w:val="4F5050"/>
          <w:sz w:val="24"/>
          <w:szCs w:val="24"/>
        </w:rPr>
        <w:t>e agreemen</w:t>
      </w:r>
      <w:r w:rsidRPr="00551C51">
        <w:rPr>
          <w:color w:val="313131"/>
          <w:sz w:val="24"/>
          <w:szCs w:val="24"/>
        </w:rPr>
        <w:t xml:space="preserve">t </w:t>
      </w:r>
      <w:r w:rsidRPr="00551C51">
        <w:rPr>
          <w:color w:val="414141"/>
          <w:sz w:val="24"/>
          <w:szCs w:val="24"/>
        </w:rPr>
        <w:t xml:space="preserve">and </w:t>
      </w:r>
      <w:r w:rsidRPr="00551C51">
        <w:rPr>
          <w:color w:val="313131"/>
          <w:sz w:val="24"/>
          <w:szCs w:val="24"/>
        </w:rPr>
        <w:t>und</w:t>
      </w:r>
      <w:r w:rsidRPr="00551C51">
        <w:rPr>
          <w:color w:val="4F5050"/>
          <w:sz w:val="24"/>
          <w:szCs w:val="24"/>
        </w:rPr>
        <w:t>ers</w:t>
      </w:r>
      <w:r w:rsidRPr="00551C51">
        <w:rPr>
          <w:color w:val="313131"/>
          <w:sz w:val="24"/>
          <w:szCs w:val="24"/>
        </w:rPr>
        <w:t>tandin</w:t>
      </w:r>
      <w:r w:rsidRPr="00551C51">
        <w:rPr>
          <w:color w:val="4F5050"/>
          <w:sz w:val="24"/>
          <w:szCs w:val="24"/>
        </w:rPr>
        <w:t xml:space="preserve">g </w:t>
      </w:r>
      <w:r w:rsidRPr="00551C51">
        <w:rPr>
          <w:color w:val="414141"/>
          <w:sz w:val="24"/>
          <w:szCs w:val="24"/>
        </w:rPr>
        <w:t xml:space="preserve">of </w:t>
      </w:r>
      <w:r w:rsidRPr="00551C51">
        <w:rPr>
          <w:color w:val="313131"/>
          <w:sz w:val="24"/>
          <w:szCs w:val="24"/>
        </w:rPr>
        <w:t>th</w:t>
      </w:r>
      <w:r w:rsidRPr="00551C51">
        <w:rPr>
          <w:color w:val="4F5050"/>
          <w:sz w:val="24"/>
          <w:szCs w:val="24"/>
        </w:rPr>
        <w:t xml:space="preserve">e </w:t>
      </w:r>
      <w:r w:rsidR="008264D0" w:rsidRPr="00551C51">
        <w:rPr>
          <w:color w:val="313131"/>
          <w:sz w:val="24"/>
          <w:szCs w:val="24"/>
        </w:rPr>
        <w:t>parti</w:t>
      </w:r>
      <w:r w:rsidRPr="00551C51">
        <w:rPr>
          <w:color w:val="4F5050"/>
          <w:sz w:val="24"/>
          <w:szCs w:val="24"/>
        </w:rPr>
        <w:t xml:space="preserve">es </w:t>
      </w:r>
      <w:r w:rsidRPr="00551C51">
        <w:rPr>
          <w:color w:val="414141"/>
          <w:sz w:val="24"/>
          <w:szCs w:val="24"/>
        </w:rPr>
        <w:t xml:space="preserve">and </w:t>
      </w:r>
      <w:r w:rsidRPr="00551C51">
        <w:rPr>
          <w:color w:val="4F5050"/>
          <w:sz w:val="24"/>
          <w:szCs w:val="24"/>
        </w:rPr>
        <w:t>ca</w:t>
      </w:r>
      <w:r w:rsidRPr="00551C51">
        <w:rPr>
          <w:color w:val="313131"/>
          <w:sz w:val="24"/>
          <w:szCs w:val="24"/>
        </w:rPr>
        <w:t>nnot b</w:t>
      </w:r>
      <w:r w:rsidRPr="00551C51">
        <w:rPr>
          <w:color w:val="4F5050"/>
          <w:sz w:val="24"/>
          <w:szCs w:val="24"/>
        </w:rPr>
        <w:t xml:space="preserve">e </w:t>
      </w:r>
      <w:r w:rsidRPr="00551C51">
        <w:rPr>
          <w:color w:val="313131"/>
          <w:sz w:val="24"/>
          <w:szCs w:val="24"/>
        </w:rPr>
        <w:t>modifi</w:t>
      </w:r>
      <w:r w:rsidRPr="00551C51">
        <w:rPr>
          <w:color w:val="4F5050"/>
          <w:sz w:val="24"/>
          <w:szCs w:val="24"/>
        </w:rPr>
        <w:t>ed excep</w:t>
      </w:r>
      <w:r w:rsidRPr="00551C51">
        <w:rPr>
          <w:color w:val="313131"/>
          <w:sz w:val="24"/>
          <w:szCs w:val="24"/>
        </w:rPr>
        <w:t xml:space="preserve">t in </w:t>
      </w:r>
      <w:r w:rsidRPr="00551C51">
        <w:rPr>
          <w:color w:val="4F5050"/>
          <w:sz w:val="24"/>
          <w:szCs w:val="24"/>
        </w:rPr>
        <w:t>writ</w:t>
      </w:r>
      <w:r w:rsidRPr="00551C51">
        <w:rPr>
          <w:color w:val="313131"/>
          <w:sz w:val="24"/>
          <w:szCs w:val="24"/>
        </w:rPr>
        <w:t>in</w:t>
      </w:r>
      <w:r w:rsidRPr="00551C51">
        <w:rPr>
          <w:color w:val="4F5050"/>
          <w:sz w:val="24"/>
          <w:szCs w:val="24"/>
        </w:rPr>
        <w:t>g exec</w:t>
      </w:r>
      <w:r w:rsidRPr="00551C51">
        <w:rPr>
          <w:color w:val="313131"/>
          <w:sz w:val="24"/>
          <w:szCs w:val="24"/>
        </w:rPr>
        <w:t>ut</w:t>
      </w:r>
      <w:r w:rsidRPr="00551C51">
        <w:rPr>
          <w:color w:val="4F5050"/>
          <w:sz w:val="24"/>
          <w:szCs w:val="24"/>
        </w:rPr>
        <w:t xml:space="preserve">ed </w:t>
      </w:r>
      <w:r w:rsidRPr="00551C51">
        <w:rPr>
          <w:color w:val="414141"/>
          <w:sz w:val="24"/>
          <w:szCs w:val="24"/>
        </w:rPr>
        <w:t xml:space="preserve">by </w:t>
      </w:r>
      <w:r w:rsidRPr="00551C51">
        <w:rPr>
          <w:color w:val="4F5050"/>
          <w:sz w:val="24"/>
          <w:szCs w:val="24"/>
        </w:rPr>
        <w:t>a</w:t>
      </w:r>
      <w:r w:rsidRPr="00551C51">
        <w:rPr>
          <w:color w:val="313131"/>
          <w:sz w:val="24"/>
          <w:szCs w:val="24"/>
        </w:rPr>
        <w:t xml:space="preserve">ll </w:t>
      </w:r>
      <w:r w:rsidRPr="00551C51">
        <w:rPr>
          <w:color w:val="414141"/>
          <w:sz w:val="24"/>
          <w:szCs w:val="24"/>
        </w:rPr>
        <w:t xml:space="preserve">parties. All representations </w:t>
      </w:r>
      <w:r w:rsidRPr="00551C51">
        <w:rPr>
          <w:color w:val="313131"/>
          <w:sz w:val="24"/>
          <w:szCs w:val="24"/>
        </w:rPr>
        <w:t>mad</w:t>
      </w:r>
      <w:r w:rsidRPr="00551C51">
        <w:rPr>
          <w:color w:val="4F5050"/>
          <w:sz w:val="24"/>
          <w:szCs w:val="24"/>
        </w:rPr>
        <w:t xml:space="preserve">e </w:t>
      </w:r>
      <w:r w:rsidRPr="00551C51">
        <w:rPr>
          <w:color w:val="313131"/>
          <w:sz w:val="24"/>
          <w:szCs w:val="24"/>
        </w:rPr>
        <w:t>h</w:t>
      </w:r>
      <w:r w:rsidRPr="00551C51">
        <w:rPr>
          <w:color w:val="4F5050"/>
          <w:sz w:val="24"/>
          <w:szCs w:val="24"/>
        </w:rPr>
        <w:t>ere</w:t>
      </w:r>
      <w:r w:rsidRPr="00551C51">
        <w:rPr>
          <w:color w:val="313131"/>
          <w:sz w:val="24"/>
          <w:szCs w:val="24"/>
        </w:rPr>
        <w:t xml:space="preserve">in </w:t>
      </w:r>
      <w:r w:rsidRPr="00551C51">
        <w:rPr>
          <w:color w:val="4F5050"/>
          <w:sz w:val="24"/>
          <w:szCs w:val="24"/>
        </w:rPr>
        <w:t>s</w:t>
      </w:r>
      <w:r w:rsidR="008264D0" w:rsidRPr="00551C51">
        <w:rPr>
          <w:color w:val="313131"/>
          <w:sz w:val="24"/>
          <w:szCs w:val="24"/>
        </w:rPr>
        <w:t>h</w:t>
      </w:r>
      <w:r w:rsidRPr="00551C51">
        <w:rPr>
          <w:color w:val="4F5050"/>
          <w:sz w:val="24"/>
          <w:szCs w:val="24"/>
        </w:rPr>
        <w:t>a</w:t>
      </w:r>
      <w:r w:rsidR="008264D0" w:rsidRPr="00551C51">
        <w:rPr>
          <w:color w:val="313131"/>
          <w:sz w:val="24"/>
          <w:szCs w:val="24"/>
        </w:rPr>
        <w:t>l</w:t>
      </w:r>
      <w:r w:rsidRPr="00551C51">
        <w:rPr>
          <w:color w:val="313131"/>
          <w:w w:val="95"/>
          <w:sz w:val="24"/>
          <w:szCs w:val="24"/>
        </w:rPr>
        <w:t xml:space="preserve">l </w:t>
      </w:r>
      <w:r w:rsidRPr="00551C51">
        <w:rPr>
          <w:color w:val="4F5050"/>
          <w:sz w:val="24"/>
          <w:szCs w:val="24"/>
        </w:rPr>
        <w:t>s</w:t>
      </w:r>
      <w:r w:rsidRPr="00551C51">
        <w:rPr>
          <w:color w:val="313131"/>
          <w:sz w:val="24"/>
          <w:szCs w:val="24"/>
        </w:rPr>
        <w:t>urvi</w:t>
      </w:r>
      <w:r w:rsidRPr="00551C51">
        <w:rPr>
          <w:color w:val="4F5050"/>
          <w:sz w:val="24"/>
          <w:szCs w:val="24"/>
        </w:rPr>
        <w:t xml:space="preserve">ve </w:t>
      </w:r>
      <w:r w:rsidRPr="00551C51">
        <w:rPr>
          <w:color w:val="414141"/>
          <w:sz w:val="24"/>
          <w:szCs w:val="24"/>
        </w:rPr>
        <w:t xml:space="preserve">the </w:t>
      </w:r>
      <w:r w:rsidRPr="00551C51">
        <w:rPr>
          <w:color w:val="4F5050"/>
          <w:sz w:val="24"/>
          <w:szCs w:val="24"/>
        </w:rPr>
        <w:t>c</w:t>
      </w:r>
      <w:r w:rsidRPr="00551C51">
        <w:rPr>
          <w:color w:val="313131"/>
          <w:sz w:val="24"/>
          <w:szCs w:val="24"/>
        </w:rPr>
        <w:t>lo</w:t>
      </w:r>
      <w:r w:rsidRPr="00551C51">
        <w:rPr>
          <w:color w:val="4F5050"/>
          <w:sz w:val="24"/>
          <w:szCs w:val="24"/>
        </w:rPr>
        <w:t>s</w:t>
      </w:r>
      <w:r w:rsidRPr="00551C51">
        <w:rPr>
          <w:color w:val="313131"/>
          <w:sz w:val="24"/>
          <w:szCs w:val="24"/>
        </w:rPr>
        <w:t>in</w:t>
      </w:r>
      <w:r w:rsidRPr="00551C51">
        <w:rPr>
          <w:color w:val="4F5050"/>
          <w:sz w:val="24"/>
          <w:szCs w:val="24"/>
        </w:rPr>
        <w:t>g.</w:t>
      </w:r>
    </w:p>
    <w:p w14:paraId="5158AA08" w14:textId="77777777" w:rsidR="00732D2D" w:rsidRPr="00732D2D" w:rsidRDefault="00732D2D" w:rsidP="00732D2D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57331E9A" w14:textId="695F326F" w:rsidR="00732D2D" w:rsidRPr="00732D2D" w:rsidRDefault="00650B3C" w:rsidP="00732D2D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732D2D">
        <w:rPr>
          <w:b/>
          <w:bCs/>
          <w:color w:val="414141"/>
          <w:w w:val="105"/>
          <w:sz w:val="24"/>
          <w:szCs w:val="24"/>
        </w:rPr>
        <w:t>SEVERABILITY</w:t>
      </w:r>
      <w:r w:rsidR="00732D2D" w:rsidRPr="00732D2D">
        <w:rPr>
          <w:b/>
          <w:bCs/>
          <w:color w:val="414141"/>
          <w:w w:val="105"/>
          <w:sz w:val="24"/>
          <w:szCs w:val="24"/>
        </w:rPr>
        <w:t>.</w:t>
      </w:r>
      <w:r w:rsidR="00732D2D">
        <w:rPr>
          <w:color w:val="414141"/>
          <w:w w:val="105"/>
          <w:sz w:val="24"/>
          <w:szCs w:val="24"/>
        </w:rPr>
        <w:t xml:space="preserve"> </w:t>
      </w:r>
      <w:r w:rsidRPr="00732D2D">
        <w:rPr>
          <w:color w:val="313131"/>
          <w:sz w:val="24"/>
          <w:szCs w:val="24"/>
        </w:rPr>
        <w:t xml:space="preserve">In </w:t>
      </w:r>
      <w:r w:rsidRPr="00732D2D">
        <w:rPr>
          <w:color w:val="414141"/>
          <w:sz w:val="24"/>
          <w:szCs w:val="24"/>
        </w:rPr>
        <w:t xml:space="preserve">the </w:t>
      </w:r>
      <w:r w:rsidRPr="00732D2D">
        <w:rPr>
          <w:color w:val="4F5050"/>
          <w:sz w:val="24"/>
          <w:szCs w:val="24"/>
        </w:rPr>
        <w:t>eve</w:t>
      </w:r>
      <w:r w:rsidRPr="00732D2D">
        <w:rPr>
          <w:color w:val="313131"/>
          <w:sz w:val="24"/>
          <w:szCs w:val="24"/>
        </w:rPr>
        <w:t xml:space="preserve">nt </w:t>
      </w:r>
      <w:r w:rsidRPr="00732D2D">
        <w:rPr>
          <w:color w:val="313131"/>
          <w:spacing w:val="2"/>
          <w:sz w:val="24"/>
          <w:szCs w:val="24"/>
        </w:rPr>
        <w:t>th</w:t>
      </w:r>
      <w:r w:rsidRPr="00732D2D">
        <w:rPr>
          <w:color w:val="4F5050"/>
          <w:spacing w:val="2"/>
          <w:sz w:val="24"/>
          <w:szCs w:val="24"/>
        </w:rPr>
        <w:t xml:space="preserve">at </w:t>
      </w:r>
      <w:r w:rsidRPr="00732D2D">
        <w:rPr>
          <w:color w:val="4F5050"/>
          <w:sz w:val="24"/>
          <w:szCs w:val="24"/>
        </w:rPr>
        <w:t xml:space="preserve">any </w:t>
      </w:r>
      <w:r w:rsidRPr="00732D2D">
        <w:rPr>
          <w:color w:val="313131"/>
          <w:sz w:val="24"/>
          <w:szCs w:val="24"/>
        </w:rPr>
        <w:t>o</w:t>
      </w:r>
      <w:r w:rsidRPr="00732D2D">
        <w:rPr>
          <w:color w:val="4F5050"/>
          <w:sz w:val="24"/>
          <w:szCs w:val="24"/>
        </w:rPr>
        <w:t xml:space="preserve">f </w:t>
      </w:r>
      <w:r w:rsidRPr="00732D2D">
        <w:rPr>
          <w:color w:val="313131"/>
          <w:spacing w:val="3"/>
          <w:sz w:val="24"/>
          <w:szCs w:val="24"/>
        </w:rPr>
        <w:t>th</w:t>
      </w:r>
      <w:r w:rsidRPr="00732D2D">
        <w:rPr>
          <w:color w:val="4F5050"/>
          <w:spacing w:val="3"/>
          <w:sz w:val="24"/>
          <w:szCs w:val="24"/>
        </w:rPr>
        <w:t xml:space="preserve">e </w:t>
      </w:r>
      <w:r w:rsidRPr="00732D2D">
        <w:rPr>
          <w:color w:val="313131"/>
          <w:spacing w:val="4"/>
          <w:sz w:val="24"/>
          <w:szCs w:val="24"/>
        </w:rPr>
        <w:t>t</w:t>
      </w:r>
      <w:r w:rsidRPr="00732D2D">
        <w:rPr>
          <w:color w:val="4F5050"/>
          <w:spacing w:val="4"/>
          <w:sz w:val="24"/>
          <w:szCs w:val="24"/>
        </w:rPr>
        <w:t>e</w:t>
      </w:r>
      <w:r w:rsidRPr="00732D2D">
        <w:rPr>
          <w:color w:val="313131"/>
          <w:spacing w:val="4"/>
          <w:sz w:val="24"/>
          <w:szCs w:val="24"/>
        </w:rPr>
        <w:t>rm</w:t>
      </w:r>
      <w:r w:rsidRPr="00732D2D">
        <w:rPr>
          <w:color w:val="4F5050"/>
          <w:spacing w:val="4"/>
          <w:sz w:val="24"/>
          <w:szCs w:val="24"/>
        </w:rPr>
        <w:t xml:space="preserve">s, </w:t>
      </w:r>
      <w:r w:rsidRPr="00732D2D">
        <w:rPr>
          <w:color w:val="414141"/>
          <w:sz w:val="24"/>
          <w:szCs w:val="24"/>
        </w:rPr>
        <w:t xml:space="preserve">conditions or </w:t>
      </w:r>
      <w:r w:rsidRPr="00732D2D">
        <w:rPr>
          <w:color w:val="4F5050"/>
          <w:spacing w:val="2"/>
          <w:sz w:val="24"/>
          <w:szCs w:val="24"/>
        </w:rPr>
        <w:t>covena</w:t>
      </w:r>
      <w:r w:rsidRPr="00732D2D">
        <w:rPr>
          <w:color w:val="313131"/>
          <w:spacing w:val="2"/>
          <w:sz w:val="24"/>
          <w:szCs w:val="24"/>
        </w:rPr>
        <w:t>nt</w:t>
      </w:r>
      <w:r w:rsidRPr="00732D2D">
        <w:rPr>
          <w:color w:val="4F5050"/>
          <w:spacing w:val="2"/>
          <w:sz w:val="24"/>
          <w:szCs w:val="24"/>
        </w:rPr>
        <w:t xml:space="preserve">s </w:t>
      </w:r>
      <w:r w:rsidRPr="00732D2D">
        <w:rPr>
          <w:color w:val="414141"/>
          <w:sz w:val="24"/>
          <w:szCs w:val="24"/>
        </w:rPr>
        <w:t xml:space="preserve">of this </w:t>
      </w:r>
      <w:r w:rsidRPr="00732D2D">
        <w:rPr>
          <w:color w:val="4F5050"/>
          <w:spacing w:val="3"/>
          <w:sz w:val="24"/>
          <w:szCs w:val="24"/>
        </w:rPr>
        <w:t>Co</w:t>
      </w:r>
      <w:r w:rsidRPr="00732D2D">
        <w:rPr>
          <w:color w:val="313131"/>
          <w:spacing w:val="3"/>
          <w:sz w:val="24"/>
          <w:szCs w:val="24"/>
        </w:rPr>
        <w:t>nt</w:t>
      </w:r>
      <w:r w:rsidRPr="00732D2D">
        <w:rPr>
          <w:color w:val="4F5050"/>
          <w:spacing w:val="3"/>
          <w:sz w:val="24"/>
          <w:szCs w:val="24"/>
        </w:rPr>
        <w:t>rac</w:t>
      </w:r>
      <w:r w:rsidRPr="00732D2D">
        <w:rPr>
          <w:color w:val="313131"/>
          <w:spacing w:val="3"/>
          <w:sz w:val="24"/>
          <w:szCs w:val="24"/>
        </w:rPr>
        <w:t xml:space="preserve">t </w:t>
      </w:r>
      <w:r w:rsidRPr="00732D2D">
        <w:rPr>
          <w:color w:val="414141"/>
          <w:sz w:val="24"/>
          <w:szCs w:val="24"/>
        </w:rPr>
        <w:t xml:space="preserve">are </w:t>
      </w:r>
      <w:r w:rsidRPr="00732D2D">
        <w:rPr>
          <w:color w:val="313131"/>
          <w:sz w:val="24"/>
          <w:szCs w:val="24"/>
        </w:rPr>
        <w:t xml:space="preserve">held to </w:t>
      </w:r>
      <w:r w:rsidRPr="00732D2D">
        <w:rPr>
          <w:color w:val="414141"/>
          <w:sz w:val="24"/>
          <w:szCs w:val="24"/>
        </w:rPr>
        <w:t xml:space="preserve">be </w:t>
      </w:r>
      <w:r w:rsidRPr="00732D2D">
        <w:rPr>
          <w:color w:val="313131"/>
          <w:spacing w:val="3"/>
          <w:sz w:val="24"/>
          <w:szCs w:val="24"/>
        </w:rPr>
        <w:t>un</w:t>
      </w:r>
      <w:r w:rsidRPr="00732D2D">
        <w:rPr>
          <w:color w:val="4F5050"/>
          <w:spacing w:val="3"/>
          <w:sz w:val="24"/>
          <w:szCs w:val="24"/>
        </w:rPr>
        <w:t>e</w:t>
      </w:r>
      <w:r w:rsidRPr="00732D2D">
        <w:rPr>
          <w:color w:val="313131"/>
          <w:spacing w:val="3"/>
          <w:sz w:val="24"/>
          <w:szCs w:val="24"/>
        </w:rPr>
        <w:t>nforc</w:t>
      </w:r>
      <w:r w:rsidRPr="00732D2D">
        <w:rPr>
          <w:color w:val="4F5050"/>
          <w:spacing w:val="3"/>
          <w:sz w:val="24"/>
          <w:szCs w:val="24"/>
        </w:rPr>
        <w:t>ea</w:t>
      </w:r>
      <w:r w:rsidRPr="00732D2D">
        <w:rPr>
          <w:color w:val="313131"/>
          <w:spacing w:val="3"/>
          <w:sz w:val="24"/>
          <w:szCs w:val="24"/>
        </w:rPr>
        <w:t>bl</w:t>
      </w:r>
      <w:r w:rsidRPr="00732D2D">
        <w:rPr>
          <w:color w:val="4F5050"/>
          <w:spacing w:val="3"/>
          <w:sz w:val="24"/>
          <w:szCs w:val="24"/>
        </w:rPr>
        <w:t xml:space="preserve">e </w:t>
      </w:r>
      <w:r w:rsidRPr="00732D2D">
        <w:rPr>
          <w:color w:val="414141"/>
          <w:sz w:val="24"/>
          <w:szCs w:val="24"/>
        </w:rPr>
        <w:t xml:space="preserve">or </w:t>
      </w:r>
      <w:r w:rsidRPr="00732D2D">
        <w:rPr>
          <w:color w:val="313131"/>
          <w:spacing w:val="4"/>
          <w:sz w:val="24"/>
          <w:szCs w:val="24"/>
        </w:rPr>
        <w:t>in</w:t>
      </w:r>
      <w:r w:rsidRPr="00732D2D">
        <w:rPr>
          <w:color w:val="4F5050"/>
          <w:spacing w:val="4"/>
          <w:sz w:val="24"/>
          <w:szCs w:val="24"/>
        </w:rPr>
        <w:t>va</w:t>
      </w:r>
      <w:r w:rsidRPr="00732D2D">
        <w:rPr>
          <w:color w:val="313131"/>
          <w:spacing w:val="4"/>
          <w:sz w:val="24"/>
          <w:szCs w:val="24"/>
        </w:rPr>
        <w:t xml:space="preserve">lid </w:t>
      </w:r>
      <w:r w:rsidRPr="00732D2D">
        <w:rPr>
          <w:color w:val="313131"/>
          <w:spacing w:val="2"/>
          <w:sz w:val="24"/>
          <w:szCs w:val="24"/>
        </w:rPr>
        <w:t>b</w:t>
      </w:r>
      <w:r w:rsidRPr="00732D2D">
        <w:rPr>
          <w:color w:val="4F5050"/>
          <w:spacing w:val="2"/>
          <w:sz w:val="24"/>
          <w:szCs w:val="24"/>
        </w:rPr>
        <w:t xml:space="preserve">y </w:t>
      </w:r>
      <w:r w:rsidRPr="00732D2D">
        <w:rPr>
          <w:color w:val="4F5050"/>
          <w:spacing w:val="6"/>
          <w:sz w:val="24"/>
          <w:szCs w:val="24"/>
        </w:rPr>
        <w:t>a</w:t>
      </w:r>
      <w:r w:rsidRPr="00732D2D">
        <w:rPr>
          <w:color w:val="313131"/>
          <w:spacing w:val="6"/>
          <w:sz w:val="24"/>
          <w:szCs w:val="24"/>
        </w:rPr>
        <w:t>n</w:t>
      </w:r>
      <w:r w:rsidRPr="00732D2D">
        <w:rPr>
          <w:color w:val="4F5050"/>
          <w:spacing w:val="6"/>
          <w:sz w:val="24"/>
          <w:szCs w:val="24"/>
        </w:rPr>
        <w:t xml:space="preserve">y </w:t>
      </w:r>
      <w:r w:rsidRPr="00732D2D">
        <w:rPr>
          <w:color w:val="4F5050"/>
          <w:sz w:val="24"/>
          <w:szCs w:val="24"/>
        </w:rPr>
        <w:t>co</w:t>
      </w:r>
      <w:r w:rsidRPr="00732D2D">
        <w:rPr>
          <w:color w:val="313131"/>
          <w:sz w:val="24"/>
          <w:szCs w:val="24"/>
        </w:rPr>
        <w:t xml:space="preserve">urt </w:t>
      </w:r>
      <w:r w:rsidRPr="00732D2D">
        <w:rPr>
          <w:color w:val="414141"/>
          <w:sz w:val="24"/>
          <w:szCs w:val="24"/>
        </w:rPr>
        <w:t xml:space="preserve">of </w:t>
      </w:r>
      <w:r w:rsidRPr="00732D2D">
        <w:rPr>
          <w:color w:val="4F5050"/>
          <w:sz w:val="24"/>
          <w:szCs w:val="24"/>
        </w:rPr>
        <w:t xml:space="preserve">competent </w:t>
      </w:r>
      <w:r w:rsidR="008264D0" w:rsidRPr="00732D2D">
        <w:rPr>
          <w:color w:val="414141"/>
          <w:sz w:val="24"/>
          <w:szCs w:val="24"/>
        </w:rPr>
        <w:t>jurisdiction,</w:t>
      </w:r>
      <w:r w:rsidRPr="00732D2D">
        <w:rPr>
          <w:color w:val="414141"/>
          <w:sz w:val="24"/>
          <w:szCs w:val="24"/>
        </w:rPr>
        <w:t xml:space="preserve"> </w:t>
      </w:r>
      <w:r w:rsidRPr="00732D2D">
        <w:rPr>
          <w:color w:val="313131"/>
          <w:spacing w:val="3"/>
          <w:sz w:val="24"/>
          <w:szCs w:val="24"/>
        </w:rPr>
        <w:t>th</w:t>
      </w:r>
      <w:r w:rsidRPr="00732D2D">
        <w:rPr>
          <w:color w:val="4F5050"/>
          <w:spacing w:val="3"/>
          <w:sz w:val="24"/>
          <w:szCs w:val="24"/>
        </w:rPr>
        <w:t xml:space="preserve">e </w:t>
      </w:r>
      <w:r w:rsidRPr="00732D2D">
        <w:rPr>
          <w:color w:val="4F5050"/>
          <w:spacing w:val="2"/>
          <w:sz w:val="24"/>
          <w:szCs w:val="24"/>
        </w:rPr>
        <w:t>va</w:t>
      </w:r>
      <w:r w:rsidRPr="00732D2D">
        <w:rPr>
          <w:color w:val="313131"/>
          <w:spacing w:val="2"/>
          <w:sz w:val="24"/>
          <w:szCs w:val="24"/>
        </w:rPr>
        <w:t xml:space="preserve">lidity </w:t>
      </w:r>
      <w:r w:rsidRPr="00732D2D">
        <w:rPr>
          <w:color w:val="414141"/>
          <w:sz w:val="24"/>
          <w:szCs w:val="24"/>
        </w:rPr>
        <w:t xml:space="preserve">and </w:t>
      </w:r>
      <w:r w:rsidRPr="00732D2D">
        <w:rPr>
          <w:color w:val="4F5050"/>
          <w:spacing w:val="3"/>
          <w:sz w:val="24"/>
          <w:szCs w:val="24"/>
        </w:rPr>
        <w:t>e</w:t>
      </w:r>
      <w:r w:rsidRPr="00732D2D">
        <w:rPr>
          <w:color w:val="313131"/>
          <w:spacing w:val="3"/>
          <w:sz w:val="24"/>
          <w:szCs w:val="24"/>
        </w:rPr>
        <w:t>nforc</w:t>
      </w:r>
      <w:r w:rsidRPr="00732D2D">
        <w:rPr>
          <w:color w:val="4F5050"/>
          <w:spacing w:val="3"/>
          <w:sz w:val="24"/>
          <w:szCs w:val="24"/>
        </w:rPr>
        <w:t>ea</w:t>
      </w:r>
      <w:r w:rsidRPr="00732D2D">
        <w:rPr>
          <w:color w:val="313131"/>
          <w:spacing w:val="3"/>
          <w:sz w:val="24"/>
          <w:szCs w:val="24"/>
        </w:rPr>
        <w:t>bili</w:t>
      </w:r>
      <w:r w:rsidRPr="00732D2D">
        <w:rPr>
          <w:color w:val="4F5050"/>
          <w:spacing w:val="3"/>
          <w:sz w:val="24"/>
          <w:szCs w:val="24"/>
        </w:rPr>
        <w:t xml:space="preserve">ty </w:t>
      </w:r>
      <w:r w:rsidR="00A50DB8" w:rsidRPr="00732D2D">
        <w:rPr>
          <w:color w:val="414141"/>
          <w:sz w:val="24"/>
          <w:szCs w:val="24"/>
        </w:rPr>
        <w:t>or the remaining provisions</w:t>
      </w:r>
      <w:r w:rsidRPr="00732D2D">
        <w:rPr>
          <w:color w:val="69696B"/>
          <w:sz w:val="24"/>
          <w:szCs w:val="24"/>
        </w:rPr>
        <w:t xml:space="preserve">, </w:t>
      </w:r>
      <w:r w:rsidRPr="00732D2D">
        <w:rPr>
          <w:color w:val="414141"/>
          <w:sz w:val="24"/>
          <w:szCs w:val="24"/>
        </w:rPr>
        <w:t xml:space="preserve">or </w:t>
      </w:r>
      <w:r w:rsidR="00732D2D" w:rsidRPr="00732D2D">
        <w:rPr>
          <w:color w:val="414141"/>
          <w:sz w:val="24"/>
          <w:szCs w:val="24"/>
        </w:rPr>
        <w:t>portions thereof</w:t>
      </w:r>
      <w:r w:rsidRPr="00732D2D">
        <w:rPr>
          <w:color w:val="69696B"/>
          <w:sz w:val="24"/>
          <w:szCs w:val="24"/>
        </w:rPr>
        <w:t xml:space="preserve">, </w:t>
      </w:r>
      <w:r w:rsidRPr="00732D2D">
        <w:rPr>
          <w:color w:val="4F5050"/>
          <w:spacing w:val="3"/>
          <w:sz w:val="24"/>
          <w:szCs w:val="24"/>
        </w:rPr>
        <w:t>s</w:t>
      </w:r>
      <w:r w:rsidRPr="00732D2D">
        <w:rPr>
          <w:color w:val="313131"/>
          <w:spacing w:val="3"/>
          <w:sz w:val="24"/>
          <w:szCs w:val="24"/>
        </w:rPr>
        <w:t>h</w:t>
      </w:r>
      <w:r w:rsidRPr="00732D2D">
        <w:rPr>
          <w:color w:val="4F5050"/>
          <w:spacing w:val="3"/>
          <w:sz w:val="24"/>
          <w:szCs w:val="24"/>
        </w:rPr>
        <w:t>a</w:t>
      </w:r>
      <w:r w:rsidRPr="00732D2D">
        <w:rPr>
          <w:color w:val="313131"/>
          <w:spacing w:val="3"/>
          <w:sz w:val="24"/>
          <w:szCs w:val="24"/>
        </w:rPr>
        <w:t xml:space="preserve">ll </w:t>
      </w:r>
      <w:proofErr w:type="gramStart"/>
      <w:r w:rsidRPr="00732D2D">
        <w:rPr>
          <w:color w:val="414141"/>
          <w:sz w:val="24"/>
          <w:szCs w:val="24"/>
        </w:rPr>
        <w:t xml:space="preserve">not  </w:t>
      </w:r>
      <w:r w:rsidRPr="00732D2D">
        <w:rPr>
          <w:color w:val="313131"/>
          <w:spacing w:val="5"/>
          <w:sz w:val="24"/>
          <w:szCs w:val="24"/>
        </w:rPr>
        <w:t>b</w:t>
      </w:r>
      <w:r w:rsidRPr="00732D2D">
        <w:rPr>
          <w:color w:val="4F5050"/>
          <w:spacing w:val="5"/>
          <w:sz w:val="24"/>
          <w:szCs w:val="24"/>
        </w:rPr>
        <w:t>e</w:t>
      </w:r>
      <w:proofErr w:type="gramEnd"/>
      <w:r w:rsidRPr="00732D2D">
        <w:rPr>
          <w:color w:val="4F5050"/>
          <w:spacing w:val="5"/>
          <w:sz w:val="24"/>
          <w:szCs w:val="24"/>
        </w:rPr>
        <w:t xml:space="preserve"> </w:t>
      </w:r>
      <w:r w:rsidRPr="00732D2D">
        <w:rPr>
          <w:color w:val="414141"/>
          <w:sz w:val="24"/>
          <w:szCs w:val="24"/>
        </w:rPr>
        <w:t xml:space="preserve">affected  but  </w:t>
      </w:r>
      <w:r w:rsidRPr="00732D2D">
        <w:rPr>
          <w:color w:val="4F5050"/>
          <w:spacing w:val="2"/>
          <w:sz w:val="24"/>
          <w:szCs w:val="24"/>
        </w:rPr>
        <w:t>sha</w:t>
      </w:r>
      <w:r w:rsidRPr="00732D2D">
        <w:rPr>
          <w:color w:val="313131"/>
          <w:spacing w:val="2"/>
          <w:sz w:val="24"/>
          <w:szCs w:val="24"/>
        </w:rPr>
        <w:t xml:space="preserve">ll </w:t>
      </w:r>
      <w:r w:rsidRPr="00732D2D">
        <w:rPr>
          <w:color w:val="4F5050"/>
          <w:spacing w:val="2"/>
          <w:sz w:val="24"/>
          <w:szCs w:val="24"/>
        </w:rPr>
        <w:t>rema</w:t>
      </w:r>
      <w:r w:rsidRPr="00732D2D">
        <w:rPr>
          <w:color w:val="313131"/>
          <w:spacing w:val="2"/>
          <w:sz w:val="24"/>
          <w:szCs w:val="24"/>
        </w:rPr>
        <w:t xml:space="preserve">in  </w:t>
      </w:r>
      <w:r w:rsidRPr="00732D2D">
        <w:rPr>
          <w:color w:val="414141"/>
          <w:sz w:val="24"/>
          <w:szCs w:val="24"/>
        </w:rPr>
        <w:t xml:space="preserve">in  full  </w:t>
      </w:r>
      <w:r w:rsidRPr="00732D2D">
        <w:rPr>
          <w:color w:val="4F5050"/>
          <w:sz w:val="24"/>
          <w:szCs w:val="24"/>
        </w:rPr>
        <w:t>force  and</w:t>
      </w:r>
      <w:r w:rsidRPr="00732D2D">
        <w:rPr>
          <w:color w:val="4F5050"/>
          <w:spacing w:val="13"/>
          <w:sz w:val="24"/>
          <w:szCs w:val="24"/>
        </w:rPr>
        <w:t xml:space="preserve"> </w:t>
      </w:r>
      <w:r w:rsidRPr="00732D2D">
        <w:rPr>
          <w:color w:val="4F5050"/>
          <w:sz w:val="24"/>
          <w:szCs w:val="24"/>
        </w:rPr>
        <w:t>effect.</w:t>
      </w:r>
    </w:p>
    <w:p w14:paraId="4041C4F5" w14:textId="77777777" w:rsidR="00732D2D" w:rsidRPr="00732D2D" w:rsidRDefault="00732D2D" w:rsidP="00732D2D">
      <w:pPr>
        <w:pStyle w:val="BodyText"/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</w:p>
    <w:p w14:paraId="77A17A56" w14:textId="5B5AF662" w:rsidR="00732D2D" w:rsidRPr="00732D2D" w:rsidRDefault="00650B3C" w:rsidP="00732D2D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732D2D">
        <w:rPr>
          <w:b/>
          <w:bCs/>
          <w:color w:val="4F5050"/>
          <w:w w:val="105"/>
          <w:sz w:val="24"/>
          <w:szCs w:val="24"/>
        </w:rPr>
        <w:t>CONTRACT</w:t>
      </w:r>
      <w:r w:rsidRPr="00732D2D">
        <w:rPr>
          <w:b/>
          <w:bCs/>
          <w:color w:val="4F5050"/>
          <w:spacing w:val="-7"/>
          <w:w w:val="105"/>
          <w:sz w:val="24"/>
          <w:szCs w:val="24"/>
        </w:rPr>
        <w:t xml:space="preserve"> </w:t>
      </w:r>
      <w:r w:rsidRPr="00732D2D">
        <w:rPr>
          <w:b/>
          <w:bCs/>
          <w:color w:val="414141"/>
          <w:w w:val="105"/>
          <w:sz w:val="24"/>
          <w:szCs w:val="24"/>
        </w:rPr>
        <w:t>REVIEW</w:t>
      </w:r>
      <w:r w:rsidR="00732D2D" w:rsidRPr="00732D2D">
        <w:rPr>
          <w:b/>
          <w:bCs/>
          <w:color w:val="414141"/>
          <w:w w:val="105"/>
          <w:sz w:val="24"/>
          <w:szCs w:val="24"/>
        </w:rPr>
        <w:t>.</w:t>
      </w:r>
      <w:r w:rsidR="00732D2D">
        <w:rPr>
          <w:color w:val="414141"/>
          <w:w w:val="105"/>
          <w:sz w:val="24"/>
          <w:szCs w:val="24"/>
        </w:rPr>
        <w:t xml:space="preserve"> </w:t>
      </w:r>
      <w:r w:rsidRPr="00732D2D">
        <w:rPr>
          <w:color w:val="4F5050"/>
          <w:w w:val="105"/>
          <w:sz w:val="24"/>
          <w:szCs w:val="24"/>
        </w:rPr>
        <w:t xml:space="preserve">From </w:t>
      </w:r>
      <w:r w:rsidRPr="00732D2D">
        <w:rPr>
          <w:color w:val="414141"/>
          <w:w w:val="105"/>
          <w:sz w:val="24"/>
          <w:szCs w:val="24"/>
        </w:rPr>
        <w:t xml:space="preserve">the date of </w:t>
      </w:r>
      <w:r w:rsidRPr="00732D2D">
        <w:rPr>
          <w:color w:val="4F5050"/>
          <w:w w:val="105"/>
          <w:sz w:val="24"/>
          <w:szCs w:val="24"/>
        </w:rPr>
        <w:t xml:space="preserve">acceptance of </w:t>
      </w:r>
      <w:r w:rsidRPr="00732D2D">
        <w:rPr>
          <w:color w:val="414141"/>
          <w:w w:val="105"/>
          <w:sz w:val="24"/>
          <w:szCs w:val="24"/>
        </w:rPr>
        <w:t xml:space="preserve">this </w:t>
      </w:r>
      <w:r w:rsidRPr="00732D2D">
        <w:rPr>
          <w:color w:val="4F5050"/>
          <w:w w:val="105"/>
          <w:sz w:val="24"/>
          <w:szCs w:val="24"/>
        </w:rPr>
        <w:t>Con</w:t>
      </w:r>
      <w:r w:rsidRPr="00732D2D">
        <w:rPr>
          <w:color w:val="313131"/>
          <w:w w:val="105"/>
          <w:sz w:val="24"/>
          <w:szCs w:val="24"/>
        </w:rPr>
        <w:t>t</w:t>
      </w:r>
      <w:r w:rsidRPr="00732D2D">
        <w:rPr>
          <w:color w:val="4F5050"/>
          <w:w w:val="105"/>
          <w:sz w:val="24"/>
          <w:szCs w:val="24"/>
        </w:rPr>
        <w:t>ract</w:t>
      </w:r>
      <w:r w:rsidRPr="00732D2D">
        <w:rPr>
          <w:color w:val="69696B"/>
          <w:w w:val="105"/>
          <w:sz w:val="24"/>
          <w:szCs w:val="24"/>
        </w:rPr>
        <w:t xml:space="preserve">, </w:t>
      </w:r>
      <w:r w:rsidRPr="00732D2D">
        <w:rPr>
          <w:color w:val="414141"/>
          <w:w w:val="105"/>
          <w:sz w:val="24"/>
          <w:szCs w:val="24"/>
        </w:rPr>
        <w:t xml:space="preserve">Buyer </w:t>
      </w:r>
      <w:r w:rsidRPr="00732D2D">
        <w:rPr>
          <w:color w:val="4F5050"/>
          <w:w w:val="105"/>
          <w:sz w:val="24"/>
          <w:szCs w:val="24"/>
        </w:rPr>
        <w:t>a</w:t>
      </w:r>
      <w:r w:rsidRPr="00732D2D">
        <w:rPr>
          <w:color w:val="313131"/>
          <w:w w:val="105"/>
          <w:sz w:val="24"/>
          <w:szCs w:val="24"/>
        </w:rPr>
        <w:t xml:space="preserve">nd </w:t>
      </w:r>
      <w:r w:rsidRPr="00732D2D">
        <w:rPr>
          <w:color w:val="4F5050"/>
          <w:w w:val="105"/>
          <w:sz w:val="24"/>
          <w:szCs w:val="24"/>
        </w:rPr>
        <w:t>Se</w:t>
      </w:r>
      <w:r w:rsidRPr="00732D2D">
        <w:rPr>
          <w:color w:val="313131"/>
          <w:w w:val="105"/>
          <w:sz w:val="24"/>
          <w:szCs w:val="24"/>
        </w:rPr>
        <w:t>ll</w:t>
      </w:r>
      <w:r w:rsidRPr="00732D2D">
        <w:rPr>
          <w:color w:val="4F5050"/>
          <w:w w:val="105"/>
          <w:sz w:val="24"/>
          <w:szCs w:val="24"/>
        </w:rPr>
        <w:t>er sha</w:t>
      </w:r>
      <w:r w:rsidRPr="00732D2D">
        <w:rPr>
          <w:color w:val="313131"/>
          <w:w w:val="105"/>
          <w:sz w:val="24"/>
          <w:szCs w:val="24"/>
        </w:rPr>
        <w:t>ll h</w:t>
      </w:r>
      <w:r w:rsidRPr="00732D2D">
        <w:rPr>
          <w:color w:val="4F5050"/>
          <w:w w:val="105"/>
          <w:sz w:val="24"/>
          <w:szCs w:val="24"/>
        </w:rPr>
        <w:t xml:space="preserve">ave </w:t>
      </w:r>
      <w:r w:rsidRPr="00732D2D">
        <w:rPr>
          <w:color w:val="414141"/>
          <w:w w:val="105"/>
          <w:sz w:val="24"/>
          <w:szCs w:val="24"/>
        </w:rPr>
        <w:t xml:space="preserve">five </w:t>
      </w:r>
      <w:r w:rsidRPr="00732D2D">
        <w:rPr>
          <w:color w:val="4F5050"/>
          <w:w w:val="105"/>
          <w:sz w:val="24"/>
          <w:szCs w:val="24"/>
        </w:rPr>
        <w:t xml:space="preserve">(5) </w:t>
      </w:r>
      <w:r w:rsidRPr="00732D2D">
        <w:rPr>
          <w:color w:val="414141"/>
          <w:w w:val="105"/>
          <w:sz w:val="24"/>
          <w:szCs w:val="24"/>
        </w:rPr>
        <w:t xml:space="preserve">business </w:t>
      </w:r>
      <w:r w:rsidRPr="00732D2D">
        <w:rPr>
          <w:color w:val="313131"/>
          <w:w w:val="105"/>
          <w:sz w:val="24"/>
          <w:szCs w:val="24"/>
        </w:rPr>
        <w:t>d</w:t>
      </w:r>
      <w:r w:rsidRPr="00732D2D">
        <w:rPr>
          <w:color w:val="4F5050"/>
          <w:w w:val="105"/>
          <w:sz w:val="24"/>
          <w:szCs w:val="24"/>
        </w:rPr>
        <w:t xml:space="preserve">ays </w:t>
      </w:r>
      <w:r w:rsidRPr="00732D2D">
        <w:rPr>
          <w:color w:val="414141"/>
          <w:w w:val="105"/>
          <w:sz w:val="24"/>
          <w:szCs w:val="24"/>
        </w:rPr>
        <w:t xml:space="preserve">from the </w:t>
      </w:r>
      <w:r w:rsidRPr="00732D2D">
        <w:rPr>
          <w:color w:val="313131"/>
          <w:w w:val="105"/>
          <w:sz w:val="24"/>
          <w:szCs w:val="24"/>
        </w:rPr>
        <w:t>d</w:t>
      </w:r>
      <w:r w:rsidRPr="00732D2D">
        <w:rPr>
          <w:color w:val="4F5050"/>
          <w:w w:val="105"/>
          <w:sz w:val="24"/>
          <w:szCs w:val="24"/>
        </w:rPr>
        <w:t xml:space="preserve">ate </w:t>
      </w:r>
      <w:r w:rsidRPr="00732D2D">
        <w:rPr>
          <w:color w:val="414141"/>
          <w:w w:val="105"/>
          <w:sz w:val="24"/>
          <w:szCs w:val="24"/>
        </w:rPr>
        <w:t xml:space="preserve">of the </w:t>
      </w:r>
      <w:r w:rsidRPr="00732D2D">
        <w:rPr>
          <w:color w:val="313131"/>
          <w:w w:val="105"/>
          <w:sz w:val="24"/>
          <w:szCs w:val="24"/>
        </w:rPr>
        <w:t>l</w:t>
      </w:r>
      <w:r w:rsidRPr="00732D2D">
        <w:rPr>
          <w:color w:val="4F5050"/>
          <w:w w:val="105"/>
          <w:sz w:val="24"/>
          <w:szCs w:val="24"/>
        </w:rPr>
        <w:t xml:space="preserve">ast </w:t>
      </w:r>
      <w:r w:rsidRPr="00732D2D">
        <w:rPr>
          <w:color w:val="313131"/>
          <w:w w:val="105"/>
          <w:sz w:val="24"/>
          <w:szCs w:val="24"/>
        </w:rPr>
        <w:t>p</w:t>
      </w:r>
      <w:r w:rsidRPr="00732D2D">
        <w:rPr>
          <w:color w:val="4F5050"/>
          <w:w w:val="105"/>
          <w:sz w:val="24"/>
          <w:szCs w:val="24"/>
        </w:rPr>
        <w:t xml:space="preserve">arty </w:t>
      </w:r>
      <w:r w:rsidRPr="00732D2D">
        <w:rPr>
          <w:color w:val="414141"/>
          <w:w w:val="105"/>
          <w:sz w:val="24"/>
          <w:szCs w:val="24"/>
        </w:rPr>
        <w:t xml:space="preserve">to </w:t>
      </w:r>
      <w:r w:rsidRPr="00732D2D">
        <w:rPr>
          <w:color w:val="4F5050"/>
          <w:w w:val="105"/>
          <w:sz w:val="24"/>
          <w:szCs w:val="24"/>
        </w:rPr>
        <w:t>exec</w:t>
      </w:r>
      <w:r w:rsidRPr="00732D2D">
        <w:rPr>
          <w:color w:val="313131"/>
          <w:w w:val="105"/>
          <w:sz w:val="24"/>
          <w:szCs w:val="24"/>
        </w:rPr>
        <w:t>ut</w:t>
      </w:r>
      <w:r w:rsidRPr="00732D2D">
        <w:rPr>
          <w:color w:val="4F5050"/>
          <w:w w:val="105"/>
          <w:sz w:val="24"/>
          <w:szCs w:val="24"/>
        </w:rPr>
        <w:t xml:space="preserve">e </w:t>
      </w:r>
      <w:r w:rsidRPr="00732D2D">
        <w:rPr>
          <w:color w:val="414141"/>
          <w:w w:val="105"/>
          <w:sz w:val="24"/>
          <w:szCs w:val="24"/>
        </w:rPr>
        <w:t xml:space="preserve">the </w:t>
      </w:r>
      <w:r w:rsidRPr="00732D2D">
        <w:rPr>
          <w:color w:val="4F5050"/>
          <w:w w:val="105"/>
          <w:sz w:val="24"/>
          <w:szCs w:val="24"/>
        </w:rPr>
        <w:t>Co</w:t>
      </w:r>
      <w:r w:rsidRPr="00732D2D">
        <w:rPr>
          <w:color w:val="313131"/>
          <w:w w:val="105"/>
          <w:sz w:val="24"/>
          <w:szCs w:val="24"/>
        </w:rPr>
        <w:t xml:space="preserve">ntract </w:t>
      </w:r>
      <w:r w:rsidRPr="00732D2D">
        <w:rPr>
          <w:color w:val="414141"/>
          <w:w w:val="105"/>
          <w:sz w:val="24"/>
          <w:szCs w:val="24"/>
        </w:rPr>
        <w:t xml:space="preserve">to </w:t>
      </w:r>
      <w:r w:rsidRPr="00732D2D">
        <w:rPr>
          <w:color w:val="313131"/>
          <w:w w:val="105"/>
          <w:sz w:val="24"/>
          <w:szCs w:val="24"/>
        </w:rPr>
        <w:t>h</w:t>
      </w:r>
      <w:r w:rsidRPr="00732D2D">
        <w:rPr>
          <w:color w:val="4F5050"/>
          <w:w w:val="105"/>
          <w:sz w:val="24"/>
          <w:szCs w:val="24"/>
        </w:rPr>
        <w:t xml:space="preserve">ave </w:t>
      </w:r>
      <w:r w:rsidR="008264D0" w:rsidRPr="00732D2D">
        <w:rPr>
          <w:color w:val="313131"/>
          <w:w w:val="105"/>
          <w:sz w:val="24"/>
          <w:szCs w:val="24"/>
        </w:rPr>
        <w:t>thi</w:t>
      </w:r>
      <w:r w:rsidRPr="00732D2D">
        <w:rPr>
          <w:color w:val="4F5050"/>
          <w:w w:val="105"/>
          <w:sz w:val="24"/>
          <w:szCs w:val="24"/>
        </w:rPr>
        <w:t>s Co</w:t>
      </w:r>
      <w:r w:rsidRPr="00732D2D">
        <w:rPr>
          <w:color w:val="313131"/>
          <w:w w:val="105"/>
          <w:sz w:val="24"/>
          <w:szCs w:val="24"/>
        </w:rPr>
        <w:t>nt</w:t>
      </w:r>
      <w:r w:rsidRPr="00732D2D">
        <w:rPr>
          <w:color w:val="4F5050"/>
          <w:w w:val="105"/>
          <w:sz w:val="24"/>
          <w:szCs w:val="24"/>
        </w:rPr>
        <w:t>rac</w:t>
      </w:r>
      <w:r w:rsidR="008264D0" w:rsidRPr="00732D2D">
        <w:rPr>
          <w:color w:val="313131"/>
          <w:w w:val="105"/>
          <w:sz w:val="24"/>
          <w:szCs w:val="24"/>
        </w:rPr>
        <w:t>t includin</w:t>
      </w:r>
      <w:r w:rsidRPr="00732D2D">
        <w:rPr>
          <w:color w:val="4F5050"/>
          <w:w w:val="105"/>
          <w:sz w:val="24"/>
          <w:szCs w:val="24"/>
        </w:rPr>
        <w:t>g a</w:t>
      </w:r>
      <w:r w:rsidRPr="00732D2D">
        <w:rPr>
          <w:color w:val="313131"/>
          <w:w w:val="105"/>
          <w:sz w:val="24"/>
          <w:szCs w:val="24"/>
        </w:rPr>
        <w:t xml:space="preserve">ll </w:t>
      </w:r>
      <w:r w:rsidRPr="00732D2D">
        <w:rPr>
          <w:color w:val="4F5050"/>
          <w:w w:val="105"/>
          <w:sz w:val="24"/>
          <w:szCs w:val="24"/>
        </w:rPr>
        <w:t>a</w:t>
      </w:r>
      <w:r w:rsidRPr="00732D2D">
        <w:rPr>
          <w:color w:val="313131"/>
          <w:w w:val="105"/>
          <w:sz w:val="24"/>
          <w:szCs w:val="24"/>
        </w:rPr>
        <w:t>dd</w:t>
      </w:r>
      <w:r w:rsidRPr="00732D2D">
        <w:rPr>
          <w:color w:val="4F5050"/>
          <w:w w:val="105"/>
          <w:sz w:val="24"/>
          <w:szCs w:val="24"/>
        </w:rPr>
        <w:t>e</w:t>
      </w:r>
      <w:r w:rsidRPr="00732D2D">
        <w:rPr>
          <w:color w:val="313131"/>
          <w:w w:val="105"/>
          <w:sz w:val="24"/>
          <w:szCs w:val="24"/>
        </w:rPr>
        <w:t>nd</w:t>
      </w:r>
      <w:r w:rsidRPr="00732D2D">
        <w:rPr>
          <w:color w:val="4F5050"/>
          <w:w w:val="105"/>
          <w:sz w:val="24"/>
          <w:szCs w:val="24"/>
        </w:rPr>
        <w:t xml:space="preserve">a </w:t>
      </w:r>
      <w:r w:rsidRPr="00732D2D">
        <w:rPr>
          <w:color w:val="414141"/>
          <w:w w:val="105"/>
          <w:sz w:val="24"/>
          <w:szCs w:val="24"/>
        </w:rPr>
        <w:t xml:space="preserve">or </w:t>
      </w:r>
      <w:r w:rsidRPr="00732D2D">
        <w:rPr>
          <w:color w:val="4F5050"/>
          <w:w w:val="105"/>
          <w:sz w:val="24"/>
          <w:szCs w:val="24"/>
        </w:rPr>
        <w:t>ame</w:t>
      </w:r>
      <w:r w:rsidRPr="00732D2D">
        <w:rPr>
          <w:color w:val="313131"/>
          <w:w w:val="105"/>
          <w:sz w:val="24"/>
          <w:szCs w:val="24"/>
        </w:rPr>
        <w:t>ndm</w:t>
      </w:r>
      <w:r w:rsidRPr="00732D2D">
        <w:rPr>
          <w:color w:val="4F5050"/>
          <w:w w:val="105"/>
          <w:sz w:val="24"/>
          <w:szCs w:val="24"/>
        </w:rPr>
        <w:t>e</w:t>
      </w:r>
      <w:r w:rsidRPr="00732D2D">
        <w:rPr>
          <w:color w:val="313131"/>
          <w:w w:val="105"/>
          <w:sz w:val="24"/>
          <w:szCs w:val="24"/>
        </w:rPr>
        <w:t>nt</w:t>
      </w:r>
      <w:r w:rsidRPr="00732D2D">
        <w:rPr>
          <w:color w:val="4F5050"/>
          <w:w w:val="105"/>
          <w:sz w:val="24"/>
          <w:szCs w:val="24"/>
        </w:rPr>
        <w:t>s</w:t>
      </w:r>
      <w:r w:rsidRPr="00732D2D">
        <w:rPr>
          <w:color w:val="69696B"/>
          <w:w w:val="105"/>
          <w:sz w:val="24"/>
          <w:szCs w:val="24"/>
        </w:rPr>
        <w:t xml:space="preserve">, </w:t>
      </w:r>
      <w:r w:rsidRPr="00732D2D">
        <w:rPr>
          <w:color w:val="414141"/>
          <w:w w:val="105"/>
          <w:sz w:val="24"/>
          <w:szCs w:val="24"/>
        </w:rPr>
        <w:t xml:space="preserve">reviewed by their </w:t>
      </w:r>
      <w:r w:rsidRPr="00732D2D">
        <w:rPr>
          <w:color w:val="313131"/>
          <w:w w:val="105"/>
          <w:sz w:val="24"/>
          <w:szCs w:val="24"/>
        </w:rPr>
        <w:t>r</w:t>
      </w:r>
      <w:r w:rsidRPr="00732D2D">
        <w:rPr>
          <w:color w:val="4F5050"/>
          <w:w w:val="105"/>
          <w:sz w:val="24"/>
          <w:szCs w:val="24"/>
        </w:rPr>
        <w:t>espect</w:t>
      </w:r>
      <w:r w:rsidRPr="00732D2D">
        <w:rPr>
          <w:color w:val="313131"/>
          <w:w w:val="105"/>
          <w:sz w:val="24"/>
          <w:szCs w:val="24"/>
        </w:rPr>
        <w:t>i</w:t>
      </w:r>
      <w:r w:rsidRPr="00732D2D">
        <w:rPr>
          <w:color w:val="4F5050"/>
          <w:w w:val="105"/>
          <w:sz w:val="24"/>
          <w:szCs w:val="24"/>
        </w:rPr>
        <w:t>ve a</w:t>
      </w:r>
      <w:r w:rsidRPr="00732D2D">
        <w:rPr>
          <w:color w:val="313131"/>
          <w:w w:val="105"/>
          <w:sz w:val="24"/>
          <w:szCs w:val="24"/>
        </w:rPr>
        <w:t>ttorn</w:t>
      </w:r>
      <w:r w:rsidRPr="00732D2D">
        <w:rPr>
          <w:color w:val="4F5050"/>
          <w:w w:val="105"/>
          <w:sz w:val="24"/>
          <w:szCs w:val="24"/>
        </w:rPr>
        <w:t xml:space="preserve">eys </w:t>
      </w:r>
      <w:r w:rsidRPr="00732D2D">
        <w:rPr>
          <w:color w:val="414141"/>
          <w:w w:val="105"/>
          <w:sz w:val="24"/>
          <w:szCs w:val="24"/>
        </w:rPr>
        <w:t xml:space="preserve">for </w:t>
      </w:r>
      <w:r w:rsidRPr="00732D2D">
        <w:rPr>
          <w:color w:val="313131"/>
          <w:w w:val="105"/>
          <w:sz w:val="24"/>
          <w:szCs w:val="24"/>
        </w:rPr>
        <w:t>th</w:t>
      </w:r>
      <w:r w:rsidRPr="00732D2D">
        <w:rPr>
          <w:color w:val="4F5050"/>
          <w:w w:val="105"/>
          <w:sz w:val="24"/>
          <w:szCs w:val="24"/>
        </w:rPr>
        <w:t>e so</w:t>
      </w:r>
      <w:r w:rsidRPr="00732D2D">
        <w:rPr>
          <w:color w:val="313131"/>
          <w:w w:val="105"/>
          <w:sz w:val="24"/>
          <w:szCs w:val="24"/>
        </w:rPr>
        <w:t>l</w:t>
      </w:r>
      <w:r w:rsidRPr="00732D2D">
        <w:rPr>
          <w:color w:val="4F5050"/>
          <w:w w:val="105"/>
          <w:sz w:val="24"/>
          <w:szCs w:val="24"/>
        </w:rPr>
        <w:t xml:space="preserve">e </w:t>
      </w:r>
      <w:r w:rsidRPr="00732D2D">
        <w:rPr>
          <w:color w:val="414141"/>
          <w:w w:val="105"/>
          <w:sz w:val="24"/>
          <w:szCs w:val="24"/>
        </w:rPr>
        <w:t xml:space="preserve">purpose of </w:t>
      </w:r>
      <w:r w:rsidRPr="00732D2D">
        <w:rPr>
          <w:color w:val="4F5050"/>
          <w:w w:val="105"/>
          <w:sz w:val="24"/>
          <w:szCs w:val="24"/>
        </w:rPr>
        <w:t>verify</w:t>
      </w:r>
      <w:r w:rsidRPr="00732D2D">
        <w:rPr>
          <w:color w:val="313131"/>
          <w:w w:val="105"/>
          <w:sz w:val="24"/>
          <w:szCs w:val="24"/>
        </w:rPr>
        <w:t>in</w:t>
      </w:r>
      <w:r w:rsidRPr="00732D2D">
        <w:rPr>
          <w:color w:val="4F5050"/>
          <w:w w:val="105"/>
          <w:sz w:val="24"/>
          <w:szCs w:val="24"/>
        </w:rPr>
        <w:t xml:space="preserve">g </w:t>
      </w:r>
      <w:r w:rsidRPr="00732D2D">
        <w:rPr>
          <w:color w:val="313131"/>
          <w:w w:val="105"/>
          <w:sz w:val="24"/>
          <w:szCs w:val="24"/>
        </w:rPr>
        <w:t>that th</w:t>
      </w:r>
      <w:r w:rsidRPr="00732D2D">
        <w:rPr>
          <w:color w:val="4F5050"/>
          <w:w w:val="105"/>
          <w:sz w:val="24"/>
          <w:szCs w:val="24"/>
        </w:rPr>
        <w:t xml:space="preserve">e </w:t>
      </w:r>
      <w:r w:rsidRPr="00732D2D">
        <w:rPr>
          <w:color w:val="414141"/>
          <w:w w:val="105"/>
          <w:sz w:val="24"/>
          <w:szCs w:val="24"/>
        </w:rPr>
        <w:t>for</w:t>
      </w:r>
      <w:r w:rsidR="00732D2D">
        <w:rPr>
          <w:color w:val="414141"/>
          <w:w w:val="105"/>
          <w:sz w:val="24"/>
          <w:szCs w:val="24"/>
        </w:rPr>
        <w:t>m</w:t>
      </w:r>
      <w:r w:rsidRPr="00732D2D">
        <w:rPr>
          <w:color w:val="414141"/>
          <w:w w:val="105"/>
          <w:sz w:val="24"/>
          <w:szCs w:val="24"/>
        </w:rPr>
        <w:t xml:space="preserve"> and </w:t>
      </w:r>
      <w:r w:rsidR="008264D0" w:rsidRPr="00732D2D">
        <w:rPr>
          <w:color w:val="313131"/>
          <w:sz w:val="24"/>
          <w:szCs w:val="24"/>
        </w:rPr>
        <w:t>l</w:t>
      </w:r>
      <w:r w:rsidRPr="00732D2D">
        <w:rPr>
          <w:color w:val="4F5050"/>
          <w:w w:val="105"/>
          <w:sz w:val="24"/>
          <w:szCs w:val="24"/>
        </w:rPr>
        <w:t>a</w:t>
      </w:r>
      <w:r w:rsidRPr="00732D2D">
        <w:rPr>
          <w:color w:val="313131"/>
          <w:w w:val="105"/>
          <w:sz w:val="24"/>
          <w:szCs w:val="24"/>
        </w:rPr>
        <w:t>ngua</w:t>
      </w:r>
      <w:r w:rsidRPr="00732D2D">
        <w:rPr>
          <w:color w:val="4F5050"/>
          <w:w w:val="105"/>
          <w:sz w:val="24"/>
          <w:szCs w:val="24"/>
        </w:rPr>
        <w:t xml:space="preserve">ge </w:t>
      </w:r>
      <w:r w:rsidRPr="00732D2D">
        <w:rPr>
          <w:color w:val="313131"/>
          <w:w w:val="105"/>
          <w:sz w:val="24"/>
          <w:szCs w:val="24"/>
        </w:rPr>
        <w:t>u</w:t>
      </w:r>
      <w:r w:rsidRPr="00732D2D">
        <w:rPr>
          <w:color w:val="4F5050"/>
          <w:w w:val="105"/>
          <w:sz w:val="24"/>
          <w:szCs w:val="24"/>
        </w:rPr>
        <w:t>se</w:t>
      </w:r>
      <w:r w:rsidRPr="00732D2D">
        <w:rPr>
          <w:color w:val="313131"/>
          <w:w w:val="105"/>
          <w:sz w:val="24"/>
          <w:szCs w:val="24"/>
        </w:rPr>
        <w:t>d h</w:t>
      </w:r>
      <w:r w:rsidRPr="00732D2D">
        <w:rPr>
          <w:color w:val="4F5050"/>
          <w:w w:val="105"/>
          <w:sz w:val="24"/>
          <w:szCs w:val="24"/>
        </w:rPr>
        <w:t>e</w:t>
      </w:r>
      <w:r w:rsidRPr="00732D2D">
        <w:rPr>
          <w:color w:val="313131"/>
          <w:w w:val="105"/>
          <w:sz w:val="24"/>
          <w:szCs w:val="24"/>
        </w:rPr>
        <w:t xml:space="preserve">rein </w:t>
      </w:r>
      <w:r w:rsidRPr="00732D2D">
        <w:rPr>
          <w:color w:val="414141"/>
          <w:w w:val="105"/>
          <w:sz w:val="24"/>
          <w:szCs w:val="24"/>
        </w:rPr>
        <w:t xml:space="preserve">adequately </w:t>
      </w:r>
      <w:r w:rsidRPr="00732D2D">
        <w:rPr>
          <w:color w:val="313131"/>
          <w:w w:val="105"/>
          <w:sz w:val="24"/>
          <w:szCs w:val="24"/>
        </w:rPr>
        <w:t>prot</w:t>
      </w:r>
      <w:r w:rsidRPr="00732D2D">
        <w:rPr>
          <w:color w:val="4F5050"/>
          <w:w w:val="105"/>
          <w:sz w:val="24"/>
          <w:szCs w:val="24"/>
        </w:rPr>
        <w:t>ec</w:t>
      </w:r>
      <w:r w:rsidRPr="00732D2D">
        <w:rPr>
          <w:color w:val="313131"/>
          <w:w w:val="105"/>
          <w:sz w:val="24"/>
          <w:szCs w:val="24"/>
        </w:rPr>
        <w:t>t</w:t>
      </w:r>
      <w:r w:rsidRPr="00732D2D">
        <w:rPr>
          <w:color w:val="4F5050"/>
          <w:w w:val="105"/>
          <w:sz w:val="24"/>
          <w:szCs w:val="24"/>
        </w:rPr>
        <w:t xml:space="preserve">s </w:t>
      </w:r>
      <w:r w:rsidRPr="00732D2D">
        <w:rPr>
          <w:color w:val="313131"/>
          <w:w w:val="105"/>
          <w:sz w:val="24"/>
          <w:szCs w:val="24"/>
        </w:rPr>
        <w:t>their client</w:t>
      </w:r>
      <w:r w:rsidRPr="00732D2D">
        <w:rPr>
          <w:color w:val="4F5050"/>
          <w:w w:val="105"/>
          <w:sz w:val="24"/>
          <w:szCs w:val="24"/>
        </w:rPr>
        <w:t xml:space="preserve">s </w:t>
      </w:r>
      <w:r w:rsidRPr="00732D2D">
        <w:rPr>
          <w:color w:val="414141"/>
          <w:w w:val="105"/>
          <w:sz w:val="24"/>
          <w:szCs w:val="24"/>
        </w:rPr>
        <w:t xml:space="preserve">and </w:t>
      </w:r>
      <w:r w:rsidRPr="00732D2D">
        <w:rPr>
          <w:color w:val="313131"/>
          <w:w w:val="105"/>
          <w:sz w:val="24"/>
          <w:szCs w:val="24"/>
        </w:rPr>
        <w:t>to mak</w:t>
      </w:r>
      <w:r w:rsidRPr="00732D2D">
        <w:rPr>
          <w:color w:val="4F5050"/>
          <w:w w:val="105"/>
          <w:sz w:val="24"/>
          <w:szCs w:val="24"/>
        </w:rPr>
        <w:t xml:space="preserve">e </w:t>
      </w:r>
      <w:r w:rsidRPr="00732D2D">
        <w:rPr>
          <w:color w:val="414141"/>
          <w:w w:val="105"/>
          <w:sz w:val="24"/>
          <w:szCs w:val="24"/>
        </w:rPr>
        <w:t xml:space="preserve">any </w:t>
      </w:r>
      <w:r w:rsidRPr="00732D2D">
        <w:rPr>
          <w:color w:val="313131"/>
          <w:w w:val="105"/>
          <w:sz w:val="24"/>
          <w:szCs w:val="24"/>
        </w:rPr>
        <w:t>nec</w:t>
      </w:r>
      <w:r w:rsidRPr="00732D2D">
        <w:rPr>
          <w:color w:val="4F5050"/>
          <w:w w:val="105"/>
          <w:sz w:val="24"/>
          <w:szCs w:val="24"/>
        </w:rPr>
        <w:t xml:space="preserve">essary </w:t>
      </w:r>
      <w:r w:rsidRPr="00732D2D">
        <w:rPr>
          <w:color w:val="313131"/>
          <w:w w:val="105"/>
          <w:sz w:val="24"/>
          <w:szCs w:val="24"/>
        </w:rPr>
        <w:t>langua</w:t>
      </w:r>
      <w:r w:rsidRPr="00732D2D">
        <w:rPr>
          <w:color w:val="4F5050"/>
          <w:w w:val="105"/>
          <w:sz w:val="24"/>
          <w:szCs w:val="24"/>
        </w:rPr>
        <w:t xml:space="preserve">ge </w:t>
      </w:r>
      <w:r w:rsidRPr="00732D2D">
        <w:rPr>
          <w:color w:val="414141"/>
          <w:w w:val="105"/>
          <w:sz w:val="24"/>
          <w:szCs w:val="24"/>
        </w:rPr>
        <w:t xml:space="preserve">changes within </w:t>
      </w:r>
      <w:r w:rsidRPr="00732D2D">
        <w:rPr>
          <w:color w:val="4F5050"/>
          <w:w w:val="105"/>
          <w:sz w:val="24"/>
          <w:szCs w:val="24"/>
        </w:rPr>
        <w:t>s</w:t>
      </w:r>
      <w:r w:rsidRPr="00732D2D">
        <w:rPr>
          <w:color w:val="313131"/>
          <w:w w:val="105"/>
          <w:sz w:val="24"/>
          <w:szCs w:val="24"/>
        </w:rPr>
        <w:t>u</w:t>
      </w:r>
      <w:r w:rsidRPr="00732D2D">
        <w:rPr>
          <w:color w:val="4F5050"/>
          <w:w w:val="105"/>
          <w:sz w:val="24"/>
          <w:szCs w:val="24"/>
        </w:rPr>
        <w:t>c</w:t>
      </w:r>
      <w:r w:rsidRPr="00732D2D">
        <w:rPr>
          <w:color w:val="313131"/>
          <w:w w:val="105"/>
          <w:sz w:val="24"/>
          <w:szCs w:val="24"/>
        </w:rPr>
        <w:t xml:space="preserve">h </w:t>
      </w:r>
      <w:r w:rsidRPr="00732D2D">
        <w:rPr>
          <w:color w:val="414141"/>
          <w:w w:val="105"/>
          <w:sz w:val="24"/>
          <w:szCs w:val="24"/>
        </w:rPr>
        <w:t xml:space="preserve">time. The </w:t>
      </w:r>
      <w:r w:rsidRPr="00732D2D">
        <w:rPr>
          <w:color w:val="4F5050"/>
          <w:w w:val="105"/>
          <w:sz w:val="24"/>
          <w:szCs w:val="24"/>
        </w:rPr>
        <w:t>s</w:t>
      </w:r>
      <w:r w:rsidRPr="00732D2D">
        <w:rPr>
          <w:color w:val="313131"/>
          <w:w w:val="105"/>
          <w:sz w:val="24"/>
          <w:szCs w:val="24"/>
        </w:rPr>
        <w:t>ub</w:t>
      </w:r>
      <w:r w:rsidRPr="00732D2D">
        <w:rPr>
          <w:color w:val="4F5050"/>
          <w:w w:val="105"/>
          <w:sz w:val="24"/>
          <w:szCs w:val="24"/>
        </w:rPr>
        <w:t>s</w:t>
      </w:r>
      <w:r w:rsidRPr="00732D2D">
        <w:rPr>
          <w:color w:val="313131"/>
          <w:w w:val="105"/>
          <w:sz w:val="24"/>
          <w:szCs w:val="24"/>
        </w:rPr>
        <w:t>t</w:t>
      </w:r>
      <w:r w:rsidRPr="00732D2D">
        <w:rPr>
          <w:color w:val="4F5050"/>
          <w:w w:val="105"/>
          <w:sz w:val="24"/>
          <w:szCs w:val="24"/>
        </w:rPr>
        <w:t>a</w:t>
      </w:r>
      <w:r w:rsidRPr="00732D2D">
        <w:rPr>
          <w:color w:val="313131"/>
          <w:w w:val="105"/>
          <w:sz w:val="24"/>
          <w:szCs w:val="24"/>
        </w:rPr>
        <w:t>n</w:t>
      </w:r>
      <w:r w:rsidRPr="00732D2D">
        <w:rPr>
          <w:color w:val="4F5050"/>
          <w:w w:val="105"/>
          <w:sz w:val="24"/>
          <w:szCs w:val="24"/>
        </w:rPr>
        <w:t>ce a</w:t>
      </w:r>
      <w:r w:rsidRPr="00732D2D">
        <w:rPr>
          <w:color w:val="313131"/>
          <w:w w:val="105"/>
          <w:sz w:val="24"/>
          <w:szCs w:val="24"/>
        </w:rPr>
        <w:t>nd mat</w:t>
      </w:r>
      <w:r w:rsidRPr="00732D2D">
        <w:rPr>
          <w:color w:val="4F5050"/>
          <w:w w:val="105"/>
          <w:sz w:val="24"/>
          <w:szCs w:val="24"/>
        </w:rPr>
        <w:t>e</w:t>
      </w:r>
      <w:r w:rsidRPr="00732D2D">
        <w:rPr>
          <w:color w:val="313131"/>
          <w:w w:val="105"/>
          <w:sz w:val="24"/>
          <w:szCs w:val="24"/>
        </w:rPr>
        <w:t>rial term</w:t>
      </w:r>
      <w:r w:rsidRPr="00732D2D">
        <w:rPr>
          <w:color w:val="4F5050"/>
          <w:w w:val="105"/>
          <w:sz w:val="24"/>
          <w:szCs w:val="24"/>
        </w:rPr>
        <w:t xml:space="preserve">s </w:t>
      </w:r>
      <w:r w:rsidRPr="00732D2D">
        <w:rPr>
          <w:color w:val="414141"/>
          <w:w w:val="105"/>
          <w:sz w:val="24"/>
          <w:szCs w:val="24"/>
        </w:rPr>
        <w:t xml:space="preserve">of </w:t>
      </w:r>
      <w:r w:rsidRPr="00732D2D">
        <w:rPr>
          <w:color w:val="313131"/>
          <w:w w:val="105"/>
          <w:sz w:val="24"/>
          <w:szCs w:val="24"/>
        </w:rPr>
        <w:t>thi</w:t>
      </w:r>
      <w:r w:rsidRPr="00732D2D">
        <w:rPr>
          <w:color w:val="4F5050"/>
          <w:w w:val="105"/>
          <w:sz w:val="24"/>
          <w:szCs w:val="24"/>
        </w:rPr>
        <w:t>s Con</w:t>
      </w:r>
      <w:r w:rsidRPr="00732D2D">
        <w:rPr>
          <w:color w:val="313131"/>
          <w:w w:val="105"/>
          <w:sz w:val="24"/>
          <w:szCs w:val="24"/>
        </w:rPr>
        <w:t>t</w:t>
      </w:r>
      <w:r w:rsidRPr="00732D2D">
        <w:rPr>
          <w:color w:val="4F5050"/>
          <w:w w:val="105"/>
          <w:sz w:val="24"/>
          <w:szCs w:val="24"/>
        </w:rPr>
        <w:t>rac</w:t>
      </w:r>
      <w:r w:rsidRPr="00732D2D">
        <w:rPr>
          <w:color w:val="313131"/>
          <w:w w:val="105"/>
          <w:sz w:val="24"/>
          <w:szCs w:val="24"/>
        </w:rPr>
        <w:t xml:space="preserve">t </w:t>
      </w:r>
      <w:r w:rsidRPr="00732D2D">
        <w:rPr>
          <w:color w:val="4F5050"/>
          <w:w w:val="105"/>
          <w:sz w:val="24"/>
          <w:szCs w:val="24"/>
        </w:rPr>
        <w:t>s</w:t>
      </w:r>
      <w:r w:rsidRPr="00732D2D">
        <w:rPr>
          <w:color w:val="313131"/>
          <w:w w:val="105"/>
          <w:sz w:val="24"/>
          <w:szCs w:val="24"/>
        </w:rPr>
        <w:t>h</w:t>
      </w:r>
      <w:r w:rsidRPr="00732D2D">
        <w:rPr>
          <w:color w:val="4F5050"/>
          <w:w w:val="105"/>
          <w:sz w:val="24"/>
          <w:szCs w:val="24"/>
        </w:rPr>
        <w:t>a</w:t>
      </w:r>
      <w:r w:rsidRPr="00732D2D">
        <w:rPr>
          <w:color w:val="313131"/>
          <w:w w:val="105"/>
          <w:sz w:val="24"/>
          <w:szCs w:val="24"/>
        </w:rPr>
        <w:t xml:space="preserve">ll </w:t>
      </w:r>
      <w:r w:rsidRPr="00732D2D">
        <w:rPr>
          <w:color w:val="414141"/>
          <w:w w:val="105"/>
          <w:sz w:val="24"/>
          <w:szCs w:val="24"/>
        </w:rPr>
        <w:t xml:space="preserve">remain </w:t>
      </w:r>
      <w:r w:rsidR="008264D0" w:rsidRPr="00732D2D">
        <w:rPr>
          <w:color w:val="313131"/>
          <w:w w:val="105"/>
          <w:sz w:val="24"/>
          <w:szCs w:val="24"/>
        </w:rPr>
        <w:t>unchan</w:t>
      </w:r>
      <w:r w:rsidRPr="00732D2D">
        <w:rPr>
          <w:color w:val="4F5050"/>
          <w:w w:val="105"/>
          <w:sz w:val="24"/>
          <w:szCs w:val="24"/>
        </w:rPr>
        <w:t>ge</w:t>
      </w:r>
      <w:r w:rsidRPr="00732D2D">
        <w:rPr>
          <w:color w:val="313131"/>
          <w:w w:val="105"/>
          <w:sz w:val="24"/>
          <w:szCs w:val="24"/>
        </w:rPr>
        <w:t>d.</w:t>
      </w:r>
    </w:p>
    <w:p w14:paraId="60D8490B" w14:textId="77777777" w:rsidR="00732D2D" w:rsidRPr="00732D2D" w:rsidRDefault="00732D2D" w:rsidP="00732D2D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24ECF0AC" w14:textId="77777777" w:rsidR="00732D2D" w:rsidRPr="00732D2D" w:rsidRDefault="00650B3C" w:rsidP="00732D2D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732D2D">
        <w:rPr>
          <w:b/>
          <w:bCs/>
          <w:color w:val="383838"/>
          <w:w w:val="105"/>
          <w:sz w:val="24"/>
          <w:szCs w:val="24"/>
        </w:rPr>
        <w:t>TYPEWRITTEN OR HANDWRITTEN</w:t>
      </w:r>
      <w:r w:rsidRPr="00732D2D">
        <w:rPr>
          <w:b/>
          <w:bCs/>
          <w:color w:val="383838"/>
          <w:spacing w:val="23"/>
          <w:w w:val="105"/>
          <w:sz w:val="24"/>
          <w:szCs w:val="24"/>
        </w:rPr>
        <w:t xml:space="preserve"> </w:t>
      </w:r>
      <w:r w:rsidRPr="00732D2D">
        <w:rPr>
          <w:b/>
          <w:bCs/>
          <w:color w:val="383838"/>
          <w:w w:val="105"/>
          <w:sz w:val="24"/>
          <w:szCs w:val="24"/>
        </w:rPr>
        <w:t>PROVISIONS</w:t>
      </w:r>
      <w:r w:rsidR="00732D2D" w:rsidRPr="00732D2D">
        <w:rPr>
          <w:b/>
          <w:bCs/>
          <w:color w:val="383838"/>
          <w:w w:val="105"/>
          <w:sz w:val="24"/>
          <w:szCs w:val="24"/>
        </w:rPr>
        <w:t>.</w:t>
      </w:r>
      <w:r w:rsidR="00732D2D">
        <w:rPr>
          <w:color w:val="383838"/>
          <w:w w:val="105"/>
          <w:sz w:val="24"/>
          <w:szCs w:val="24"/>
        </w:rPr>
        <w:t xml:space="preserve"> </w:t>
      </w:r>
      <w:r w:rsidRPr="00732D2D">
        <w:rPr>
          <w:color w:val="4F4F4F"/>
          <w:sz w:val="24"/>
          <w:szCs w:val="24"/>
        </w:rPr>
        <w:t xml:space="preserve">Typewritten </w:t>
      </w:r>
      <w:r w:rsidRPr="00732D2D">
        <w:rPr>
          <w:color w:val="383838"/>
          <w:sz w:val="24"/>
          <w:szCs w:val="24"/>
        </w:rPr>
        <w:t xml:space="preserve">or handwritten provisions inserted in this form </w:t>
      </w:r>
      <w:r w:rsidRPr="00732D2D">
        <w:rPr>
          <w:color w:val="4F4F4F"/>
          <w:sz w:val="24"/>
          <w:szCs w:val="24"/>
        </w:rPr>
        <w:t xml:space="preserve">and </w:t>
      </w:r>
      <w:r w:rsidRPr="00732D2D">
        <w:rPr>
          <w:color w:val="383838"/>
          <w:sz w:val="24"/>
          <w:szCs w:val="24"/>
        </w:rPr>
        <w:t xml:space="preserve">acknowledged by the parties </w:t>
      </w:r>
      <w:r w:rsidRPr="00732D2D">
        <w:rPr>
          <w:color w:val="4F4F4F"/>
          <w:sz w:val="24"/>
          <w:szCs w:val="24"/>
        </w:rPr>
        <w:t xml:space="preserve">as evidenced </w:t>
      </w:r>
      <w:r w:rsidRPr="00732D2D">
        <w:rPr>
          <w:color w:val="383838"/>
          <w:sz w:val="24"/>
          <w:szCs w:val="24"/>
        </w:rPr>
        <w:t xml:space="preserve">by their initials </w:t>
      </w:r>
      <w:r w:rsidR="008264D0" w:rsidRPr="00732D2D">
        <w:rPr>
          <w:color w:val="4F4F4F"/>
          <w:sz w:val="24"/>
          <w:szCs w:val="24"/>
        </w:rPr>
        <w:t xml:space="preserve">shall control </w:t>
      </w:r>
      <w:r w:rsidRPr="00732D2D">
        <w:rPr>
          <w:color w:val="4F4F4F"/>
          <w:spacing w:val="4"/>
          <w:sz w:val="24"/>
          <w:szCs w:val="24"/>
        </w:rPr>
        <w:t>a</w:t>
      </w:r>
      <w:r w:rsidR="008264D0" w:rsidRPr="00732D2D">
        <w:rPr>
          <w:color w:val="1C1C1C"/>
          <w:spacing w:val="4"/>
          <w:sz w:val="24"/>
          <w:szCs w:val="24"/>
        </w:rPr>
        <w:t xml:space="preserve">ll </w:t>
      </w:r>
      <w:r w:rsidR="008264D0" w:rsidRPr="00732D2D">
        <w:rPr>
          <w:color w:val="383838"/>
          <w:sz w:val="24"/>
          <w:szCs w:val="24"/>
        </w:rPr>
        <w:t xml:space="preserve">printed </w:t>
      </w:r>
      <w:r w:rsidR="00A50DB8" w:rsidRPr="00732D2D">
        <w:rPr>
          <w:color w:val="383838"/>
          <w:sz w:val="24"/>
          <w:szCs w:val="24"/>
        </w:rPr>
        <w:t xml:space="preserve">provisions </w:t>
      </w:r>
      <w:r w:rsidRPr="00732D2D">
        <w:rPr>
          <w:color w:val="383838"/>
          <w:sz w:val="24"/>
          <w:szCs w:val="24"/>
        </w:rPr>
        <w:t>in conflict therewith</w:t>
      </w:r>
      <w:r w:rsidRPr="00732D2D">
        <w:rPr>
          <w:color w:val="1C1C1C"/>
          <w:sz w:val="24"/>
          <w:szCs w:val="24"/>
        </w:rPr>
        <w:t>.</w:t>
      </w:r>
    </w:p>
    <w:p w14:paraId="7F5F86B1" w14:textId="77777777" w:rsidR="00732D2D" w:rsidRPr="00732D2D" w:rsidRDefault="00732D2D" w:rsidP="00732D2D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5811AD66" w14:textId="77777777" w:rsidR="00732D2D" w:rsidRPr="00732D2D" w:rsidRDefault="00732D2D" w:rsidP="00732D2D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39361332" w14:textId="77777777" w:rsidR="00732D2D" w:rsidRPr="00732D2D" w:rsidRDefault="00732D2D" w:rsidP="00732D2D">
      <w:pPr>
        <w:rPr>
          <w:b/>
          <w:bCs/>
          <w:color w:val="4F4F4F"/>
          <w:w w:val="105"/>
          <w:sz w:val="24"/>
          <w:szCs w:val="24"/>
        </w:rPr>
      </w:pPr>
    </w:p>
    <w:p w14:paraId="69EBE222" w14:textId="77777777" w:rsidR="00732D2D" w:rsidRPr="00732D2D" w:rsidRDefault="00650B3C" w:rsidP="00732D2D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732D2D">
        <w:rPr>
          <w:b/>
          <w:bCs/>
          <w:color w:val="4F4F4F"/>
          <w:w w:val="105"/>
          <w:sz w:val="24"/>
          <w:szCs w:val="24"/>
        </w:rPr>
        <w:lastRenderedPageBreak/>
        <w:t>ENVIRONMENTAL</w:t>
      </w:r>
      <w:r w:rsidR="00732D2D">
        <w:rPr>
          <w:color w:val="4F4F4F"/>
          <w:w w:val="105"/>
          <w:sz w:val="24"/>
          <w:szCs w:val="24"/>
        </w:rPr>
        <w:t>.</w:t>
      </w:r>
      <w:r w:rsidR="00732D2D">
        <w:rPr>
          <w:b/>
          <w:bCs/>
          <w:color w:val="363636"/>
          <w:sz w:val="24"/>
          <w:szCs w:val="24"/>
        </w:rPr>
        <w:t xml:space="preserve"> </w:t>
      </w:r>
      <w:r w:rsidRPr="00732D2D">
        <w:rPr>
          <w:color w:val="383838"/>
          <w:w w:val="105"/>
          <w:sz w:val="24"/>
          <w:szCs w:val="24"/>
        </w:rPr>
        <w:t xml:space="preserve">The parties acknowledge having been </w:t>
      </w:r>
      <w:r w:rsidRPr="00732D2D">
        <w:rPr>
          <w:color w:val="4F4F4F"/>
          <w:w w:val="105"/>
          <w:sz w:val="24"/>
          <w:szCs w:val="24"/>
        </w:rPr>
        <w:t xml:space="preserve">advised </w:t>
      </w:r>
      <w:r w:rsidRPr="00732D2D">
        <w:rPr>
          <w:color w:val="383838"/>
          <w:w w:val="105"/>
          <w:sz w:val="24"/>
          <w:szCs w:val="24"/>
        </w:rPr>
        <w:t xml:space="preserve">by the Broker that they </w:t>
      </w:r>
      <w:r w:rsidRPr="00732D2D">
        <w:rPr>
          <w:color w:val="4F4F4F"/>
          <w:w w:val="105"/>
          <w:sz w:val="24"/>
          <w:szCs w:val="24"/>
        </w:rPr>
        <w:t xml:space="preserve">are aware </w:t>
      </w:r>
      <w:r w:rsidRPr="00732D2D">
        <w:rPr>
          <w:color w:val="383838"/>
          <w:w w:val="105"/>
          <w:sz w:val="24"/>
          <w:szCs w:val="24"/>
        </w:rPr>
        <w:t xml:space="preserve">of the </w:t>
      </w:r>
      <w:r w:rsidRPr="00732D2D">
        <w:rPr>
          <w:color w:val="383838"/>
          <w:spacing w:val="3"/>
          <w:w w:val="105"/>
          <w:sz w:val="24"/>
          <w:szCs w:val="24"/>
        </w:rPr>
        <w:t>health</w:t>
      </w:r>
      <w:r w:rsidRPr="00732D2D">
        <w:rPr>
          <w:color w:val="707070"/>
          <w:spacing w:val="3"/>
          <w:w w:val="105"/>
          <w:sz w:val="24"/>
          <w:szCs w:val="24"/>
        </w:rPr>
        <w:t xml:space="preserve">, </w:t>
      </w:r>
      <w:proofErr w:type="gramStart"/>
      <w:r w:rsidRPr="00732D2D">
        <w:rPr>
          <w:color w:val="383838"/>
          <w:w w:val="105"/>
          <w:sz w:val="24"/>
          <w:szCs w:val="24"/>
        </w:rPr>
        <w:t>liability</w:t>
      </w:r>
      <w:proofErr w:type="gramEnd"/>
      <w:r w:rsidRPr="00732D2D">
        <w:rPr>
          <w:color w:val="383838"/>
          <w:w w:val="105"/>
          <w:sz w:val="24"/>
          <w:szCs w:val="24"/>
        </w:rPr>
        <w:t xml:space="preserve"> and </w:t>
      </w:r>
      <w:r w:rsidRPr="00732D2D">
        <w:rPr>
          <w:color w:val="4F4F4F"/>
          <w:w w:val="105"/>
          <w:sz w:val="24"/>
          <w:szCs w:val="24"/>
        </w:rPr>
        <w:t xml:space="preserve">economic </w:t>
      </w:r>
      <w:r w:rsidRPr="00732D2D">
        <w:rPr>
          <w:color w:val="383838"/>
          <w:w w:val="105"/>
          <w:sz w:val="24"/>
          <w:szCs w:val="24"/>
        </w:rPr>
        <w:t>impact of</w:t>
      </w:r>
      <w:r w:rsidRPr="00732D2D">
        <w:rPr>
          <w:color w:val="383838"/>
          <w:spacing w:val="47"/>
          <w:w w:val="105"/>
          <w:sz w:val="24"/>
          <w:szCs w:val="24"/>
        </w:rPr>
        <w:t xml:space="preserve"> </w:t>
      </w:r>
      <w:r w:rsidRPr="00732D2D">
        <w:rPr>
          <w:color w:val="4F4F4F"/>
          <w:w w:val="105"/>
          <w:sz w:val="24"/>
          <w:szCs w:val="24"/>
        </w:rPr>
        <w:t xml:space="preserve">environmental </w:t>
      </w:r>
      <w:r w:rsidRPr="00732D2D">
        <w:rPr>
          <w:color w:val="383838"/>
          <w:w w:val="105"/>
          <w:sz w:val="24"/>
          <w:szCs w:val="24"/>
        </w:rPr>
        <w:t xml:space="preserve">matters </w:t>
      </w:r>
      <w:r w:rsidRPr="00732D2D">
        <w:rPr>
          <w:color w:val="383838"/>
          <w:spacing w:val="3"/>
          <w:w w:val="105"/>
          <w:sz w:val="24"/>
          <w:szCs w:val="24"/>
        </w:rPr>
        <w:t>re</w:t>
      </w:r>
      <w:r w:rsidRPr="00732D2D">
        <w:rPr>
          <w:color w:val="1C1C1C"/>
          <w:spacing w:val="3"/>
          <w:w w:val="105"/>
          <w:sz w:val="24"/>
          <w:szCs w:val="24"/>
        </w:rPr>
        <w:t>l</w:t>
      </w:r>
      <w:r w:rsidRPr="00732D2D">
        <w:rPr>
          <w:color w:val="383838"/>
          <w:spacing w:val="3"/>
          <w:w w:val="105"/>
          <w:sz w:val="24"/>
          <w:szCs w:val="24"/>
        </w:rPr>
        <w:t xml:space="preserve">ative </w:t>
      </w:r>
      <w:r w:rsidRPr="00732D2D">
        <w:rPr>
          <w:color w:val="383838"/>
          <w:w w:val="105"/>
          <w:sz w:val="24"/>
          <w:szCs w:val="24"/>
        </w:rPr>
        <w:t xml:space="preserve">to real </w:t>
      </w:r>
      <w:r w:rsidRPr="00732D2D">
        <w:rPr>
          <w:color w:val="4F4F4F"/>
          <w:w w:val="105"/>
          <w:sz w:val="24"/>
          <w:szCs w:val="24"/>
        </w:rPr>
        <w:t xml:space="preserve">estate </w:t>
      </w:r>
      <w:r w:rsidR="008264D0" w:rsidRPr="00732D2D">
        <w:rPr>
          <w:color w:val="383838"/>
          <w:w w:val="105"/>
          <w:sz w:val="24"/>
          <w:szCs w:val="24"/>
        </w:rPr>
        <w:t>transactions</w:t>
      </w:r>
      <w:r w:rsidRPr="00732D2D">
        <w:rPr>
          <w:color w:val="707070"/>
          <w:w w:val="105"/>
          <w:sz w:val="24"/>
          <w:szCs w:val="24"/>
        </w:rPr>
        <w:t xml:space="preserve">, </w:t>
      </w:r>
      <w:r w:rsidRPr="00732D2D">
        <w:rPr>
          <w:color w:val="383838"/>
          <w:w w:val="105"/>
          <w:sz w:val="24"/>
          <w:szCs w:val="24"/>
        </w:rPr>
        <w:t xml:space="preserve">which may </w:t>
      </w:r>
      <w:r w:rsidRPr="00732D2D">
        <w:rPr>
          <w:color w:val="1C1C1C"/>
          <w:w w:val="105"/>
          <w:sz w:val="24"/>
          <w:szCs w:val="24"/>
        </w:rPr>
        <w:t>i</w:t>
      </w:r>
      <w:r w:rsidRPr="00732D2D">
        <w:rPr>
          <w:color w:val="383838"/>
          <w:w w:val="105"/>
          <w:sz w:val="24"/>
          <w:szCs w:val="24"/>
        </w:rPr>
        <w:t xml:space="preserve">nclude the </w:t>
      </w:r>
      <w:r w:rsidRPr="00732D2D">
        <w:rPr>
          <w:color w:val="4F4F4F"/>
          <w:w w:val="105"/>
          <w:sz w:val="24"/>
          <w:szCs w:val="24"/>
        </w:rPr>
        <w:t xml:space="preserve">sale </w:t>
      </w:r>
      <w:r w:rsidRPr="00732D2D">
        <w:rPr>
          <w:color w:val="383838"/>
          <w:w w:val="105"/>
          <w:sz w:val="24"/>
          <w:szCs w:val="24"/>
        </w:rPr>
        <w:t xml:space="preserve">of the Business or the </w:t>
      </w:r>
      <w:r w:rsidRPr="00732D2D">
        <w:rPr>
          <w:color w:val="1C1C1C"/>
          <w:w w:val="105"/>
          <w:sz w:val="24"/>
          <w:szCs w:val="24"/>
        </w:rPr>
        <w:t>l</w:t>
      </w:r>
      <w:r w:rsidRPr="00732D2D">
        <w:rPr>
          <w:color w:val="4F4F4F"/>
          <w:w w:val="105"/>
          <w:sz w:val="24"/>
          <w:szCs w:val="24"/>
        </w:rPr>
        <w:t xml:space="preserve">ease </w:t>
      </w:r>
      <w:r w:rsidRPr="00732D2D">
        <w:rPr>
          <w:color w:val="383838"/>
          <w:w w:val="105"/>
          <w:sz w:val="24"/>
          <w:szCs w:val="24"/>
        </w:rPr>
        <w:t xml:space="preserve">of the premises </w:t>
      </w:r>
      <w:r w:rsidRPr="00732D2D">
        <w:rPr>
          <w:color w:val="4F4F4F"/>
          <w:w w:val="105"/>
          <w:sz w:val="24"/>
          <w:szCs w:val="24"/>
        </w:rPr>
        <w:t xml:space="preserve">where </w:t>
      </w:r>
      <w:r w:rsidRPr="00732D2D">
        <w:rPr>
          <w:color w:val="383838"/>
          <w:w w:val="105"/>
          <w:sz w:val="24"/>
          <w:szCs w:val="24"/>
        </w:rPr>
        <w:t xml:space="preserve">the Business is </w:t>
      </w:r>
      <w:r w:rsidRPr="00732D2D">
        <w:rPr>
          <w:color w:val="4F4F4F"/>
          <w:w w:val="105"/>
          <w:sz w:val="24"/>
          <w:szCs w:val="24"/>
        </w:rPr>
        <w:t xml:space="preserve">conducted. </w:t>
      </w:r>
      <w:r w:rsidRPr="00732D2D">
        <w:rPr>
          <w:color w:val="383838"/>
          <w:w w:val="105"/>
          <w:sz w:val="24"/>
          <w:szCs w:val="24"/>
        </w:rPr>
        <w:t xml:space="preserve">The Broker </w:t>
      </w:r>
      <w:r w:rsidRPr="00732D2D">
        <w:rPr>
          <w:color w:val="4F4F4F"/>
          <w:w w:val="105"/>
          <w:sz w:val="24"/>
          <w:szCs w:val="24"/>
        </w:rPr>
        <w:t xml:space="preserve">specifically </w:t>
      </w:r>
      <w:r w:rsidRPr="00732D2D">
        <w:rPr>
          <w:color w:val="383838"/>
          <w:w w:val="105"/>
          <w:sz w:val="24"/>
          <w:szCs w:val="24"/>
        </w:rPr>
        <w:t>affirms that it does not conduct</w:t>
      </w:r>
      <w:r w:rsidRPr="00732D2D">
        <w:rPr>
          <w:color w:val="707070"/>
          <w:w w:val="105"/>
          <w:sz w:val="24"/>
          <w:szCs w:val="24"/>
        </w:rPr>
        <w:t xml:space="preserve">, </w:t>
      </w:r>
      <w:r w:rsidRPr="00732D2D">
        <w:rPr>
          <w:color w:val="4F4F4F"/>
          <w:w w:val="105"/>
          <w:sz w:val="24"/>
          <w:szCs w:val="24"/>
        </w:rPr>
        <w:t xml:space="preserve">advise </w:t>
      </w:r>
      <w:r w:rsidRPr="00732D2D">
        <w:rPr>
          <w:color w:val="383838"/>
          <w:w w:val="105"/>
          <w:sz w:val="24"/>
          <w:szCs w:val="24"/>
        </w:rPr>
        <w:t xml:space="preserve">and/or have </w:t>
      </w:r>
      <w:r w:rsidRPr="00732D2D">
        <w:rPr>
          <w:color w:val="4F4F4F"/>
          <w:w w:val="105"/>
          <w:sz w:val="24"/>
          <w:szCs w:val="24"/>
        </w:rPr>
        <w:t xml:space="preserve">any </w:t>
      </w:r>
      <w:r w:rsidRPr="00732D2D">
        <w:rPr>
          <w:color w:val="383838"/>
          <w:w w:val="105"/>
          <w:sz w:val="24"/>
          <w:szCs w:val="24"/>
        </w:rPr>
        <w:t xml:space="preserve">knowledge of </w:t>
      </w:r>
      <w:r w:rsidRPr="00732D2D">
        <w:rPr>
          <w:color w:val="4F4F4F"/>
          <w:w w:val="105"/>
          <w:sz w:val="24"/>
          <w:szCs w:val="24"/>
        </w:rPr>
        <w:t>environmenta</w:t>
      </w:r>
      <w:r w:rsidRPr="00732D2D">
        <w:rPr>
          <w:color w:val="1C1C1C"/>
          <w:w w:val="105"/>
          <w:sz w:val="24"/>
          <w:szCs w:val="24"/>
        </w:rPr>
        <w:t xml:space="preserve">l   </w:t>
      </w:r>
      <w:r w:rsidRPr="00732D2D">
        <w:rPr>
          <w:color w:val="383838"/>
          <w:w w:val="105"/>
          <w:sz w:val="24"/>
          <w:szCs w:val="24"/>
        </w:rPr>
        <w:t>matters, nor does it undertake or conduct ana</w:t>
      </w:r>
      <w:r w:rsidRPr="00732D2D">
        <w:rPr>
          <w:color w:val="1C1C1C"/>
          <w:w w:val="105"/>
          <w:sz w:val="24"/>
          <w:szCs w:val="24"/>
        </w:rPr>
        <w:t>l</w:t>
      </w:r>
      <w:r w:rsidRPr="00732D2D">
        <w:rPr>
          <w:color w:val="4F4F4F"/>
          <w:w w:val="105"/>
          <w:sz w:val="24"/>
          <w:szCs w:val="24"/>
        </w:rPr>
        <w:t xml:space="preserve">yses </w:t>
      </w:r>
      <w:r w:rsidRPr="00732D2D">
        <w:rPr>
          <w:color w:val="383838"/>
          <w:w w:val="105"/>
          <w:sz w:val="24"/>
          <w:szCs w:val="24"/>
        </w:rPr>
        <w:t xml:space="preserve">thereof. The parties </w:t>
      </w:r>
      <w:r w:rsidRPr="00732D2D">
        <w:rPr>
          <w:color w:val="4F4F4F"/>
          <w:w w:val="105"/>
          <w:sz w:val="24"/>
          <w:szCs w:val="24"/>
        </w:rPr>
        <w:t xml:space="preserve">are </w:t>
      </w:r>
      <w:r w:rsidRPr="00732D2D">
        <w:rPr>
          <w:color w:val="383838"/>
          <w:w w:val="105"/>
          <w:sz w:val="24"/>
          <w:szCs w:val="24"/>
        </w:rPr>
        <w:t>advised to retain qualified environmental professionals to</w:t>
      </w:r>
      <w:r w:rsidRPr="00732D2D">
        <w:rPr>
          <w:color w:val="383838"/>
          <w:spacing w:val="47"/>
          <w:w w:val="105"/>
          <w:sz w:val="24"/>
          <w:szCs w:val="24"/>
        </w:rPr>
        <w:t xml:space="preserve"> </w:t>
      </w:r>
      <w:r w:rsidRPr="00732D2D">
        <w:rPr>
          <w:color w:val="383838"/>
          <w:w w:val="105"/>
          <w:sz w:val="24"/>
          <w:szCs w:val="24"/>
        </w:rPr>
        <w:t xml:space="preserve">determine if any hazardous toxic wastes, </w:t>
      </w:r>
      <w:r w:rsidRPr="00732D2D">
        <w:rPr>
          <w:color w:val="4F4F4F"/>
          <w:w w:val="105"/>
          <w:sz w:val="24"/>
          <w:szCs w:val="24"/>
        </w:rPr>
        <w:t xml:space="preserve">substances </w:t>
      </w:r>
      <w:r w:rsidRPr="00732D2D">
        <w:rPr>
          <w:color w:val="383838"/>
          <w:w w:val="105"/>
          <w:sz w:val="24"/>
          <w:szCs w:val="24"/>
        </w:rPr>
        <w:t xml:space="preserve">or other undesirable materials or </w:t>
      </w:r>
      <w:r w:rsidRPr="00732D2D">
        <w:rPr>
          <w:color w:val="4F4F4F"/>
          <w:w w:val="105"/>
          <w:sz w:val="24"/>
          <w:szCs w:val="24"/>
        </w:rPr>
        <w:t xml:space="preserve">conditions exist </w:t>
      </w:r>
      <w:r w:rsidRPr="00732D2D">
        <w:rPr>
          <w:color w:val="383838"/>
          <w:w w:val="105"/>
          <w:sz w:val="24"/>
          <w:szCs w:val="24"/>
        </w:rPr>
        <w:t xml:space="preserve">on the property </w:t>
      </w:r>
      <w:r w:rsidRPr="00732D2D">
        <w:rPr>
          <w:color w:val="4F4F4F"/>
          <w:w w:val="105"/>
          <w:sz w:val="24"/>
          <w:szCs w:val="24"/>
        </w:rPr>
        <w:t xml:space="preserve">and </w:t>
      </w:r>
      <w:r w:rsidRPr="00732D2D">
        <w:rPr>
          <w:color w:val="383838"/>
          <w:w w:val="105"/>
          <w:sz w:val="24"/>
          <w:szCs w:val="24"/>
        </w:rPr>
        <w:t xml:space="preserve">if </w:t>
      </w:r>
      <w:r w:rsidRPr="00732D2D">
        <w:rPr>
          <w:color w:val="4F4F4F"/>
          <w:w w:val="105"/>
          <w:sz w:val="24"/>
          <w:szCs w:val="24"/>
        </w:rPr>
        <w:t xml:space="preserve">so, </w:t>
      </w:r>
      <w:r w:rsidRPr="00732D2D">
        <w:rPr>
          <w:color w:val="383838"/>
          <w:w w:val="105"/>
          <w:sz w:val="24"/>
          <w:szCs w:val="24"/>
        </w:rPr>
        <w:t xml:space="preserve">whether </w:t>
      </w:r>
      <w:r w:rsidRPr="00732D2D">
        <w:rPr>
          <w:color w:val="4F4F4F"/>
          <w:w w:val="105"/>
          <w:sz w:val="24"/>
          <w:szCs w:val="24"/>
        </w:rPr>
        <w:t xml:space="preserve">any </w:t>
      </w:r>
      <w:r w:rsidRPr="00732D2D">
        <w:rPr>
          <w:color w:val="383838"/>
          <w:w w:val="105"/>
          <w:sz w:val="24"/>
          <w:szCs w:val="24"/>
        </w:rPr>
        <w:t xml:space="preserve">health danger or other liability exists and </w:t>
      </w:r>
      <w:r w:rsidRPr="00732D2D">
        <w:rPr>
          <w:color w:val="4F4F4F"/>
          <w:w w:val="105"/>
          <w:sz w:val="24"/>
          <w:szCs w:val="24"/>
        </w:rPr>
        <w:t xml:space="preserve">whether such substances </w:t>
      </w:r>
      <w:r w:rsidRPr="00732D2D">
        <w:rPr>
          <w:color w:val="383838"/>
          <w:w w:val="105"/>
          <w:sz w:val="24"/>
          <w:szCs w:val="24"/>
        </w:rPr>
        <w:t xml:space="preserve">may have been used during the construction or operation of the business   </w:t>
      </w:r>
      <w:r w:rsidRPr="00732D2D">
        <w:rPr>
          <w:color w:val="4F4F4F"/>
          <w:w w:val="105"/>
          <w:sz w:val="24"/>
          <w:szCs w:val="24"/>
        </w:rPr>
        <w:t xml:space="preserve">or </w:t>
      </w:r>
      <w:proofErr w:type="gramStart"/>
      <w:r w:rsidR="008264D0" w:rsidRPr="00732D2D">
        <w:rPr>
          <w:color w:val="383838"/>
          <w:w w:val="105"/>
          <w:sz w:val="24"/>
          <w:szCs w:val="24"/>
        </w:rPr>
        <w:t>buildings</w:t>
      </w:r>
      <w:r w:rsidRPr="00732D2D">
        <w:rPr>
          <w:color w:val="707070"/>
          <w:w w:val="105"/>
          <w:sz w:val="24"/>
          <w:szCs w:val="24"/>
        </w:rPr>
        <w:t xml:space="preserve">, </w:t>
      </w:r>
      <w:r w:rsidRPr="00732D2D">
        <w:rPr>
          <w:color w:val="383838"/>
          <w:w w:val="105"/>
          <w:sz w:val="24"/>
          <w:szCs w:val="24"/>
        </w:rPr>
        <w:t>or</w:t>
      </w:r>
      <w:proofErr w:type="gramEnd"/>
      <w:r w:rsidRPr="00732D2D">
        <w:rPr>
          <w:color w:val="383838"/>
          <w:w w:val="105"/>
          <w:sz w:val="24"/>
          <w:szCs w:val="24"/>
        </w:rPr>
        <w:t xml:space="preserve"> may be present </w:t>
      </w:r>
      <w:r w:rsidRPr="00732D2D">
        <w:rPr>
          <w:color w:val="4F4F4F"/>
          <w:w w:val="105"/>
          <w:sz w:val="24"/>
          <w:szCs w:val="24"/>
        </w:rPr>
        <w:t xml:space="preserve">as </w:t>
      </w:r>
      <w:r w:rsidRPr="00732D2D">
        <w:rPr>
          <w:color w:val="383838"/>
          <w:w w:val="105"/>
          <w:sz w:val="24"/>
          <w:szCs w:val="24"/>
        </w:rPr>
        <w:t xml:space="preserve">a result of previous </w:t>
      </w:r>
      <w:r w:rsidRPr="00732D2D">
        <w:rPr>
          <w:color w:val="4F4F4F"/>
          <w:w w:val="105"/>
          <w:sz w:val="24"/>
          <w:szCs w:val="24"/>
        </w:rPr>
        <w:t xml:space="preserve">activities </w:t>
      </w:r>
      <w:r w:rsidRPr="00732D2D">
        <w:rPr>
          <w:color w:val="383838"/>
          <w:w w:val="105"/>
          <w:sz w:val="24"/>
          <w:szCs w:val="24"/>
        </w:rPr>
        <w:t xml:space="preserve">on property. Various laws </w:t>
      </w:r>
      <w:r w:rsidRPr="00732D2D">
        <w:rPr>
          <w:color w:val="4F4F4F"/>
          <w:w w:val="105"/>
          <w:sz w:val="24"/>
          <w:szCs w:val="24"/>
        </w:rPr>
        <w:t xml:space="preserve">and </w:t>
      </w:r>
      <w:r w:rsidRPr="00732D2D">
        <w:rPr>
          <w:color w:val="383838"/>
          <w:w w:val="105"/>
          <w:sz w:val="24"/>
          <w:szCs w:val="24"/>
        </w:rPr>
        <w:t xml:space="preserve">regulations have been </w:t>
      </w:r>
      <w:r w:rsidRPr="00732D2D">
        <w:rPr>
          <w:color w:val="4F4F4F"/>
          <w:w w:val="105"/>
          <w:sz w:val="24"/>
          <w:szCs w:val="24"/>
        </w:rPr>
        <w:t xml:space="preserve">enacted at </w:t>
      </w:r>
      <w:r w:rsidRPr="00732D2D">
        <w:rPr>
          <w:color w:val="383838"/>
          <w:w w:val="105"/>
          <w:sz w:val="24"/>
          <w:szCs w:val="24"/>
        </w:rPr>
        <w:t xml:space="preserve">the </w:t>
      </w:r>
      <w:r w:rsidRPr="00732D2D">
        <w:rPr>
          <w:color w:val="4F4F4F"/>
          <w:spacing w:val="3"/>
          <w:w w:val="105"/>
          <w:sz w:val="24"/>
          <w:szCs w:val="24"/>
        </w:rPr>
        <w:t>federa</w:t>
      </w:r>
      <w:r w:rsidRPr="00732D2D">
        <w:rPr>
          <w:color w:val="1C1C1C"/>
          <w:spacing w:val="3"/>
          <w:w w:val="105"/>
          <w:sz w:val="24"/>
          <w:szCs w:val="24"/>
        </w:rPr>
        <w:t>l</w:t>
      </w:r>
      <w:r w:rsidRPr="00732D2D">
        <w:rPr>
          <w:color w:val="707070"/>
          <w:spacing w:val="3"/>
          <w:w w:val="105"/>
          <w:sz w:val="24"/>
          <w:szCs w:val="24"/>
        </w:rPr>
        <w:t xml:space="preserve">, </w:t>
      </w:r>
      <w:proofErr w:type="gramStart"/>
      <w:r w:rsidRPr="00732D2D">
        <w:rPr>
          <w:color w:val="4F4F4F"/>
          <w:w w:val="105"/>
          <w:sz w:val="24"/>
          <w:szCs w:val="24"/>
        </w:rPr>
        <w:t>state</w:t>
      </w:r>
      <w:proofErr w:type="gramEnd"/>
      <w:r w:rsidRPr="00732D2D">
        <w:rPr>
          <w:color w:val="4F4F4F"/>
          <w:w w:val="105"/>
          <w:sz w:val="24"/>
          <w:szCs w:val="24"/>
        </w:rPr>
        <w:t xml:space="preserve"> and </w:t>
      </w:r>
      <w:r w:rsidRPr="00732D2D">
        <w:rPr>
          <w:color w:val="383838"/>
          <w:spacing w:val="2"/>
          <w:w w:val="105"/>
          <w:sz w:val="24"/>
          <w:szCs w:val="24"/>
        </w:rPr>
        <w:t>loca</w:t>
      </w:r>
      <w:r w:rsidRPr="00732D2D">
        <w:rPr>
          <w:color w:val="1C1C1C"/>
          <w:spacing w:val="2"/>
          <w:w w:val="105"/>
          <w:sz w:val="24"/>
          <w:szCs w:val="24"/>
        </w:rPr>
        <w:t xml:space="preserve">l </w:t>
      </w:r>
      <w:r w:rsidRPr="00732D2D">
        <w:rPr>
          <w:color w:val="383838"/>
          <w:w w:val="105"/>
          <w:sz w:val="24"/>
          <w:szCs w:val="24"/>
        </w:rPr>
        <w:t xml:space="preserve">level dealing </w:t>
      </w:r>
      <w:r w:rsidRPr="00732D2D">
        <w:rPr>
          <w:color w:val="4F4F4F"/>
          <w:w w:val="105"/>
          <w:sz w:val="24"/>
          <w:szCs w:val="24"/>
        </w:rPr>
        <w:t xml:space="preserve">with </w:t>
      </w:r>
      <w:r w:rsidRPr="00732D2D">
        <w:rPr>
          <w:color w:val="383838"/>
          <w:w w:val="105"/>
          <w:sz w:val="24"/>
          <w:szCs w:val="24"/>
        </w:rPr>
        <w:t xml:space="preserve">the </w:t>
      </w:r>
      <w:r w:rsidRPr="00732D2D">
        <w:rPr>
          <w:color w:val="383838"/>
          <w:spacing w:val="3"/>
          <w:w w:val="105"/>
          <w:sz w:val="24"/>
          <w:szCs w:val="24"/>
        </w:rPr>
        <w:t>use</w:t>
      </w:r>
      <w:r w:rsidRPr="00732D2D">
        <w:rPr>
          <w:color w:val="707070"/>
          <w:spacing w:val="3"/>
          <w:w w:val="105"/>
          <w:sz w:val="24"/>
          <w:szCs w:val="24"/>
        </w:rPr>
        <w:t xml:space="preserve">, </w:t>
      </w:r>
      <w:r w:rsidRPr="00732D2D">
        <w:rPr>
          <w:color w:val="4F4F4F"/>
          <w:w w:val="105"/>
          <w:sz w:val="24"/>
          <w:szCs w:val="24"/>
        </w:rPr>
        <w:t xml:space="preserve">storage, </w:t>
      </w:r>
      <w:r w:rsidR="008264D0" w:rsidRPr="00732D2D">
        <w:rPr>
          <w:color w:val="383838"/>
          <w:w w:val="105"/>
          <w:sz w:val="24"/>
          <w:szCs w:val="24"/>
        </w:rPr>
        <w:t>handling, removal</w:t>
      </w:r>
      <w:r w:rsidRPr="00732D2D">
        <w:rPr>
          <w:color w:val="707070"/>
          <w:w w:val="105"/>
          <w:sz w:val="24"/>
          <w:szCs w:val="24"/>
        </w:rPr>
        <w:t xml:space="preserve">, </w:t>
      </w:r>
      <w:r w:rsidRPr="00732D2D">
        <w:rPr>
          <w:color w:val="383838"/>
          <w:w w:val="105"/>
          <w:sz w:val="24"/>
          <w:szCs w:val="24"/>
        </w:rPr>
        <w:t xml:space="preserve">transportation </w:t>
      </w:r>
      <w:r w:rsidRPr="00732D2D">
        <w:rPr>
          <w:color w:val="4F4F4F"/>
          <w:w w:val="105"/>
          <w:sz w:val="24"/>
          <w:szCs w:val="24"/>
        </w:rPr>
        <w:t xml:space="preserve">and </w:t>
      </w:r>
      <w:r w:rsidRPr="00732D2D">
        <w:rPr>
          <w:color w:val="383838"/>
          <w:spacing w:val="2"/>
          <w:w w:val="105"/>
          <w:sz w:val="24"/>
          <w:szCs w:val="24"/>
        </w:rPr>
        <w:t>disposa</w:t>
      </w:r>
      <w:r w:rsidRPr="00732D2D">
        <w:rPr>
          <w:color w:val="1C1C1C"/>
          <w:spacing w:val="2"/>
          <w:w w:val="105"/>
          <w:sz w:val="24"/>
          <w:szCs w:val="24"/>
        </w:rPr>
        <w:t xml:space="preserve">l </w:t>
      </w:r>
      <w:r w:rsidRPr="00732D2D">
        <w:rPr>
          <w:color w:val="383838"/>
          <w:w w:val="105"/>
          <w:sz w:val="24"/>
          <w:szCs w:val="24"/>
        </w:rPr>
        <w:t xml:space="preserve">of toxic or hazardous </w:t>
      </w:r>
      <w:r w:rsidRPr="00732D2D">
        <w:rPr>
          <w:color w:val="4F4F4F"/>
          <w:w w:val="105"/>
          <w:sz w:val="24"/>
          <w:szCs w:val="24"/>
        </w:rPr>
        <w:t xml:space="preserve">wastes and substances. </w:t>
      </w:r>
      <w:r w:rsidRPr="00732D2D">
        <w:rPr>
          <w:color w:val="383838"/>
          <w:w w:val="105"/>
          <w:sz w:val="24"/>
          <w:szCs w:val="24"/>
        </w:rPr>
        <w:t xml:space="preserve">Depending upon past, </w:t>
      </w:r>
      <w:r w:rsidRPr="00732D2D">
        <w:rPr>
          <w:color w:val="4F4F4F"/>
          <w:w w:val="105"/>
          <w:sz w:val="24"/>
          <w:szCs w:val="24"/>
        </w:rPr>
        <w:t xml:space="preserve">current and </w:t>
      </w:r>
      <w:r w:rsidRPr="00732D2D">
        <w:rPr>
          <w:color w:val="383838"/>
          <w:w w:val="105"/>
          <w:sz w:val="24"/>
          <w:szCs w:val="24"/>
        </w:rPr>
        <w:t xml:space="preserve">proposed </w:t>
      </w:r>
      <w:r w:rsidR="008264D0" w:rsidRPr="00732D2D">
        <w:rPr>
          <w:color w:val="383838"/>
          <w:w w:val="105"/>
          <w:sz w:val="24"/>
          <w:szCs w:val="24"/>
        </w:rPr>
        <w:t>uses of this property</w:t>
      </w:r>
      <w:r w:rsidRPr="00732D2D">
        <w:rPr>
          <w:color w:val="707070"/>
          <w:w w:val="105"/>
          <w:sz w:val="24"/>
          <w:szCs w:val="24"/>
        </w:rPr>
        <w:t xml:space="preserve">, </w:t>
      </w:r>
      <w:r w:rsidRPr="00732D2D">
        <w:rPr>
          <w:color w:val="383838"/>
          <w:w w:val="105"/>
          <w:sz w:val="24"/>
          <w:szCs w:val="24"/>
        </w:rPr>
        <w:t xml:space="preserve">the parties </w:t>
      </w:r>
      <w:r w:rsidRPr="00732D2D">
        <w:rPr>
          <w:color w:val="4F4F4F"/>
          <w:w w:val="105"/>
          <w:sz w:val="24"/>
          <w:szCs w:val="24"/>
        </w:rPr>
        <w:t xml:space="preserve">acknowledge </w:t>
      </w:r>
      <w:r w:rsidRPr="00732D2D">
        <w:rPr>
          <w:color w:val="383838"/>
          <w:w w:val="105"/>
          <w:sz w:val="24"/>
          <w:szCs w:val="24"/>
        </w:rPr>
        <w:t xml:space="preserve">that it is prudent to </w:t>
      </w:r>
      <w:r w:rsidRPr="00732D2D">
        <w:rPr>
          <w:color w:val="4F4F4F"/>
          <w:w w:val="105"/>
          <w:sz w:val="24"/>
          <w:szCs w:val="24"/>
        </w:rPr>
        <w:t xml:space="preserve">retain an environmental expert </w:t>
      </w:r>
      <w:r w:rsidRPr="00732D2D">
        <w:rPr>
          <w:color w:val="383838"/>
          <w:w w:val="105"/>
          <w:sz w:val="24"/>
          <w:szCs w:val="24"/>
        </w:rPr>
        <w:t xml:space="preserve">to conduct </w:t>
      </w:r>
      <w:r w:rsidRPr="00732D2D">
        <w:rPr>
          <w:color w:val="4F4F4F"/>
          <w:w w:val="105"/>
          <w:sz w:val="24"/>
          <w:szCs w:val="24"/>
        </w:rPr>
        <w:t xml:space="preserve">a site </w:t>
      </w:r>
      <w:r w:rsidRPr="00732D2D">
        <w:rPr>
          <w:color w:val="383838"/>
          <w:w w:val="105"/>
          <w:sz w:val="24"/>
          <w:szCs w:val="24"/>
        </w:rPr>
        <w:t xml:space="preserve">investigation </w:t>
      </w:r>
      <w:r w:rsidRPr="00732D2D">
        <w:rPr>
          <w:color w:val="4F4F4F"/>
          <w:w w:val="105"/>
          <w:sz w:val="24"/>
          <w:szCs w:val="24"/>
        </w:rPr>
        <w:t xml:space="preserve">and/or </w:t>
      </w:r>
      <w:r w:rsidR="008264D0" w:rsidRPr="00732D2D">
        <w:rPr>
          <w:color w:val="383838"/>
          <w:w w:val="105"/>
          <w:sz w:val="24"/>
          <w:szCs w:val="24"/>
        </w:rPr>
        <w:t>bu</w:t>
      </w:r>
      <w:r w:rsidRPr="00732D2D">
        <w:rPr>
          <w:color w:val="1C1C1C"/>
          <w:w w:val="105"/>
          <w:sz w:val="24"/>
          <w:szCs w:val="24"/>
        </w:rPr>
        <w:t>il</w:t>
      </w:r>
      <w:r w:rsidRPr="00732D2D">
        <w:rPr>
          <w:color w:val="383838"/>
          <w:w w:val="105"/>
          <w:sz w:val="24"/>
          <w:szCs w:val="24"/>
        </w:rPr>
        <w:t>ding inspection. If</w:t>
      </w:r>
      <w:r w:rsidR="008264D0" w:rsidRPr="00732D2D">
        <w:rPr>
          <w:color w:val="383838"/>
          <w:w w:val="105"/>
          <w:sz w:val="24"/>
          <w:szCs w:val="24"/>
        </w:rPr>
        <w:t xml:space="preserve"> </w:t>
      </w:r>
      <w:r w:rsidRPr="00732D2D">
        <w:rPr>
          <w:color w:val="383838"/>
          <w:w w:val="105"/>
          <w:sz w:val="24"/>
          <w:szCs w:val="24"/>
        </w:rPr>
        <w:t xml:space="preserve">hazardous or toxic </w:t>
      </w:r>
      <w:r w:rsidRPr="00732D2D">
        <w:rPr>
          <w:color w:val="4F4F4F"/>
          <w:w w:val="105"/>
          <w:sz w:val="24"/>
          <w:szCs w:val="24"/>
        </w:rPr>
        <w:t xml:space="preserve">substances exist </w:t>
      </w:r>
      <w:r w:rsidRPr="00732D2D">
        <w:rPr>
          <w:color w:val="383838"/>
          <w:w w:val="105"/>
          <w:sz w:val="24"/>
          <w:szCs w:val="24"/>
        </w:rPr>
        <w:t xml:space="preserve">or </w:t>
      </w:r>
      <w:r w:rsidR="008264D0" w:rsidRPr="00732D2D">
        <w:rPr>
          <w:color w:val="4F4F4F"/>
          <w:w w:val="105"/>
          <w:sz w:val="24"/>
          <w:szCs w:val="24"/>
        </w:rPr>
        <w:t>are contem</w:t>
      </w:r>
      <w:r w:rsidRPr="00732D2D">
        <w:rPr>
          <w:color w:val="4F4F4F"/>
          <w:w w:val="105"/>
          <w:sz w:val="24"/>
          <w:szCs w:val="24"/>
        </w:rPr>
        <w:t xml:space="preserve">plated </w:t>
      </w:r>
      <w:r w:rsidRPr="00732D2D">
        <w:rPr>
          <w:color w:val="383838"/>
          <w:w w:val="105"/>
          <w:sz w:val="24"/>
          <w:szCs w:val="24"/>
        </w:rPr>
        <w:t xml:space="preserve">to </w:t>
      </w:r>
      <w:r w:rsidRPr="00732D2D">
        <w:rPr>
          <w:color w:val="4F4F4F"/>
          <w:w w:val="105"/>
          <w:sz w:val="24"/>
          <w:szCs w:val="24"/>
        </w:rPr>
        <w:t xml:space="preserve">be </w:t>
      </w:r>
      <w:r w:rsidRPr="00732D2D">
        <w:rPr>
          <w:color w:val="383838"/>
          <w:w w:val="105"/>
          <w:sz w:val="24"/>
          <w:szCs w:val="24"/>
        </w:rPr>
        <w:t xml:space="preserve">used </w:t>
      </w:r>
      <w:r w:rsidRPr="00732D2D">
        <w:rPr>
          <w:color w:val="4F4F4F"/>
          <w:w w:val="105"/>
          <w:sz w:val="24"/>
          <w:szCs w:val="24"/>
        </w:rPr>
        <w:t xml:space="preserve">at </w:t>
      </w:r>
      <w:r w:rsidRPr="00732D2D">
        <w:rPr>
          <w:color w:val="383838"/>
          <w:w w:val="105"/>
          <w:sz w:val="24"/>
          <w:szCs w:val="24"/>
        </w:rPr>
        <w:t xml:space="preserve">the property, </w:t>
      </w:r>
      <w:r w:rsidRPr="00732D2D">
        <w:rPr>
          <w:color w:val="4F4F4F"/>
          <w:w w:val="105"/>
          <w:sz w:val="24"/>
          <w:szCs w:val="24"/>
        </w:rPr>
        <w:t xml:space="preserve">special governmental approvals </w:t>
      </w:r>
      <w:r w:rsidRPr="00732D2D">
        <w:rPr>
          <w:color w:val="383838"/>
          <w:w w:val="105"/>
          <w:sz w:val="24"/>
          <w:szCs w:val="24"/>
        </w:rPr>
        <w:t xml:space="preserve">or permits may be required. </w:t>
      </w:r>
      <w:r w:rsidRPr="00732D2D">
        <w:rPr>
          <w:color w:val="4F4F4F"/>
          <w:w w:val="105"/>
          <w:sz w:val="24"/>
          <w:szCs w:val="24"/>
        </w:rPr>
        <w:t xml:space="preserve">Further, </w:t>
      </w:r>
      <w:r w:rsidRPr="00732D2D">
        <w:rPr>
          <w:color w:val="383838"/>
          <w:w w:val="105"/>
          <w:sz w:val="24"/>
          <w:szCs w:val="24"/>
        </w:rPr>
        <w:t xml:space="preserve">the </w:t>
      </w:r>
      <w:r w:rsidRPr="00732D2D">
        <w:rPr>
          <w:color w:val="4F4F4F"/>
          <w:w w:val="105"/>
          <w:sz w:val="24"/>
          <w:szCs w:val="24"/>
        </w:rPr>
        <w:t xml:space="preserve">cost </w:t>
      </w:r>
      <w:r w:rsidRPr="00732D2D">
        <w:rPr>
          <w:color w:val="383838"/>
          <w:w w:val="105"/>
          <w:sz w:val="24"/>
          <w:szCs w:val="24"/>
        </w:rPr>
        <w:t xml:space="preserve">of removal and disposal of </w:t>
      </w:r>
      <w:r w:rsidRPr="00732D2D">
        <w:rPr>
          <w:color w:val="4F4F4F"/>
          <w:w w:val="105"/>
          <w:sz w:val="24"/>
          <w:szCs w:val="24"/>
        </w:rPr>
        <w:t xml:space="preserve">such </w:t>
      </w:r>
      <w:r w:rsidRPr="00732D2D">
        <w:rPr>
          <w:color w:val="383838"/>
          <w:w w:val="105"/>
          <w:sz w:val="24"/>
          <w:szCs w:val="24"/>
        </w:rPr>
        <w:t xml:space="preserve">materials may be </w:t>
      </w:r>
      <w:r w:rsidRPr="00732D2D">
        <w:rPr>
          <w:color w:val="4F4F4F"/>
          <w:w w:val="105"/>
          <w:sz w:val="24"/>
          <w:szCs w:val="24"/>
        </w:rPr>
        <w:t xml:space="preserve">substantial. Consequently, </w:t>
      </w:r>
      <w:r w:rsidRPr="00732D2D">
        <w:rPr>
          <w:color w:val="383838"/>
          <w:w w:val="105"/>
          <w:sz w:val="24"/>
          <w:szCs w:val="24"/>
        </w:rPr>
        <w:t xml:space="preserve">the </w:t>
      </w:r>
      <w:r w:rsidRPr="00732D2D">
        <w:rPr>
          <w:color w:val="4F4F4F"/>
          <w:w w:val="105"/>
          <w:sz w:val="24"/>
          <w:szCs w:val="24"/>
        </w:rPr>
        <w:t xml:space="preserve">assistance </w:t>
      </w:r>
      <w:r w:rsidRPr="00732D2D">
        <w:rPr>
          <w:color w:val="383838"/>
          <w:w w:val="105"/>
          <w:sz w:val="24"/>
          <w:szCs w:val="24"/>
        </w:rPr>
        <w:t xml:space="preserve">of legal </w:t>
      </w:r>
      <w:r w:rsidRPr="00732D2D">
        <w:rPr>
          <w:color w:val="4F4F4F"/>
          <w:w w:val="105"/>
          <w:sz w:val="24"/>
          <w:szCs w:val="24"/>
        </w:rPr>
        <w:t xml:space="preserve">and </w:t>
      </w:r>
      <w:r w:rsidR="008264D0" w:rsidRPr="00732D2D">
        <w:rPr>
          <w:color w:val="383838"/>
          <w:w w:val="105"/>
          <w:sz w:val="24"/>
          <w:szCs w:val="24"/>
        </w:rPr>
        <w:t>technica</w:t>
      </w:r>
      <w:r w:rsidRPr="00732D2D">
        <w:rPr>
          <w:color w:val="1C1C1C"/>
          <w:w w:val="95"/>
          <w:sz w:val="24"/>
          <w:szCs w:val="24"/>
        </w:rPr>
        <w:t xml:space="preserve">l </w:t>
      </w:r>
      <w:r w:rsidRPr="00732D2D">
        <w:rPr>
          <w:color w:val="4F4F4F"/>
          <w:w w:val="105"/>
          <w:sz w:val="24"/>
          <w:szCs w:val="24"/>
        </w:rPr>
        <w:t xml:space="preserve">experts should </w:t>
      </w:r>
      <w:r w:rsidRPr="00732D2D">
        <w:rPr>
          <w:color w:val="383838"/>
          <w:w w:val="105"/>
          <w:sz w:val="24"/>
          <w:szCs w:val="24"/>
        </w:rPr>
        <w:t xml:space="preserve">be obtained </w:t>
      </w:r>
      <w:r w:rsidRPr="00732D2D">
        <w:rPr>
          <w:color w:val="4F4F4F"/>
          <w:w w:val="105"/>
          <w:sz w:val="24"/>
          <w:szCs w:val="24"/>
        </w:rPr>
        <w:t xml:space="preserve">where </w:t>
      </w:r>
      <w:r w:rsidRPr="00732D2D">
        <w:rPr>
          <w:color w:val="383838"/>
          <w:w w:val="105"/>
          <w:sz w:val="24"/>
          <w:szCs w:val="24"/>
        </w:rPr>
        <w:t xml:space="preserve">these </w:t>
      </w:r>
      <w:r w:rsidRPr="00732D2D">
        <w:rPr>
          <w:color w:val="4F4F4F"/>
          <w:w w:val="105"/>
          <w:sz w:val="24"/>
          <w:szCs w:val="24"/>
        </w:rPr>
        <w:t xml:space="preserve">substances are or </w:t>
      </w:r>
      <w:r w:rsidRPr="00732D2D">
        <w:rPr>
          <w:color w:val="383838"/>
          <w:w w:val="105"/>
          <w:sz w:val="24"/>
          <w:szCs w:val="24"/>
        </w:rPr>
        <w:t>may be</w:t>
      </w:r>
      <w:r w:rsidRPr="00732D2D">
        <w:rPr>
          <w:color w:val="383838"/>
          <w:spacing w:val="-9"/>
          <w:w w:val="105"/>
          <w:sz w:val="24"/>
          <w:szCs w:val="24"/>
        </w:rPr>
        <w:t xml:space="preserve"> </w:t>
      </w:r>
      <w:r w:rsidRPr="00732D2D">
        <w:rPr>
          <w:color w:val="383838"/>
          <w:w w:val="105"/>
          <w:sz w:val="24"/>
          <w:szCs w:val="24"/>
        </w:rPr>
        <w:t>present.</w:t>
      </w:r>
    </w:p>
    <w:p w14:paraId="0BACF8C9" w14:textId="77777777" w:rsidR="00732D2D" w:rsidRPr="00732D2D" w:rsidRDefault="00732D2D" w:rsidP="00732D2D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7DDF9166" w14:textId="77777777" w:rsidR="00732D2D" w:rsidRPr="00732D2D" w:rsidRDefault="00650B3C" w:rsidP="00732D2D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732D2D">
        <w:rPr>
          <w:b/>
          <w:bCs/>
          <w:color w:val="383838"/>
          <w:w w:val="105"/>
          <w:sz w:val="24"/>
          <w:szCs w:val="24"/>
        </w:rPr>
        <w:t>TAX</w:t>
      </w:r>
      <w:r w:rsidRPr="00732D2D">
        <w:rPr>
          <w:b/>
          <w:bCs/>
          <w:color w:val="383838"/>
          <w:spacing w:val="-18"/>
          <w:w w:val="105"/>
          <w:sz w:val="24"/>
          <w:szCs w:val="24"/>
        </w:rPr>
        <w:t xml:space="preserve"> </w:t>
      </w:r>
      <w:r w:rsidRPr="00732D2D">
        <w:rPr>
          <w:b/>
          <w:bCs/>
          <w:color w:val="383838"/>
          <w:w w:val="105"/>
          <w:sz w:val="24"/>
          <w:szCs w:val="24"/>
        </w:rPr>
        <w:t>DISCLOSURE</w:t>
      </w:r>
      <w:r w:rsidR="00732D2D" w:rsidRPr="00732D2D">
        <w:rPr>
          <w:b/>
          <w:bCs/>
          <w:color w:val="383838"/>
          <w:w w:val="105"/>
          <w:sz w:val="24"/>
          <w:szCs w:val="24"/>
        </w:rPr>
        <w:t xml:space="preserve">. </w:t>
      </w:r>
      <w:r w:rsidRPr="00732D2D">
        <w:rPr>
          <w:color w:val="383838"/>
          <w:w w:val="105"/>
          <w:sz w:val="24"/>
          <w:szCs w:val="24"/>
        </w:rPr>
        <w:t xml:space="preserve">Florida </w:t>
      </w:r>
      <w:r w:rsidRPr="00732D2D">
        <w:rPr>
          <w:color w:val="4F4F4F"/>
          <w:w w:val="105"/>
          <w:sz w:val="24"/>
          <w:szCs w:val="24"/>
        </w:rPr>
        <w:t>Statute</w:t>
      </w:r>
      <w:r w:rsidRPr="00732D2D">
        <w:rPr>
          <w:color w:val="707070"/>
          <w:w w:val="105"/>
          <w:sz w:val="24"/>
          <w:szCs w:val="24"/>
        </w:rPr>
        <w:t xml:space="preserve">, </w:t>
      </w:r>
      <w:r w:rsidRPr="00732D2D">
        <w:rPr>
          <w:color w:val="4F4F4F"/>
          <w:w w:val="105"/>
          <w:sz w:val="24"/>
          <w:szCs w:val="24"/>
        </w:rPr>
        <w:t xml:space="preserve">212, governs </w:t>
      </w:r>
      <w:r w:rsidRPr="00732D2D">
        <w:rPr>
          <w:color w:val="383838"/>
          <w:w w:val="105"/>
          <w:sz w:val="24"/>
          <w:szCs w:val="24"/>
        </w:rPr>
        <w:t xml:space="preserve">the </w:t>
      </w:r>
      <w:r w:rsidRPr="00732D2D">
        <w:rPr>
          <w:color w:val="4F4F4F"/>
          <w:w w:val="105"/>
          <w:sz w:val="24"/>
          <w:szCs w:val="24"/>
        </w:rPr>
        <w:t xml:space="preserve">sales </w:t>
      </w:r>
      <w:r w:rsidRPr="00732D2D">
        <w:rPr>
          <w:color w:val="383838"/>
          <w:w w:val="105"/>
          <w:sz w:val="24"/>
          <w:szCs w:val="24"/>
        </w:rPr>
        <w:t xml:space="preserve">tax liability of parties involved in the </w:t>
      </w:r>
      <w:r w:rsidRPr="00732D2D">
        <w:rPr>
          <w:color w:val="4F4F4F"/>
          <w:w w:val="105"/>
          <w:sz w:val="24"/>
          <w:szCs w:val="24"/>
        </w:rPr>
        <w:t xml:space="preserve">sale </w:t>
      </w:r>
      <w:r w:rsidRPr="00732D2D">
        <w:rPr>
          <w:color w:val="383838"/>
          <w:w w:val="105"/>
          <w:sz w:val="24"/>
          <w:szCs w:val="24"/>
        </w:rPr>
        <w:t xml:space="preserve">or </w:t>
      </w:r>
      <w:r w:rsidRPr="00732D2D">
        <w:rPr>
          <w:color w:val="4F4F4F"/>
          <w:w w:val="105"/>
          <w:sz w:val="24"/>
          <w:szCs w:val="24"/>
        </w:rPr>
        <w:t xml:space="preserve">exchange </w:t>
      </w:r>
      <w:r w:rsidRPr="00732D2D">
        <w:rPr>
          <w:color w:val="383838"/>
          <w:w w:val="105"/>
          <w:sz w:val="24"/>
          <w:szCs w:val="24"/>
        </w:rPr>
        <w:t xml:space="preserve">of business assets. </w:t>
      </w:r>
      <w:r w:rsidRPr="00732D2D">
        <w:rPr>
          <w:color w:val="4F4F4F"/>
          <w:w w:val="105"/>
          <w:sz w:val="24"/>
          <w:szCs w:val="24"/>
        </w:rPr>
        <w:t xml:space="preserve">Tax </w:t>
      </w:r>
      <w:r w:rsidRPr="00732D2D">
        <w:rPr>
          <w:color w:val="383838"/>
          <w:w w:val="105"/>
          <w:sz w:val="24"/>
          <w:szCs w:val="24"/>
        </w:rPr>
        <w:t xml:space="preserve">on </w:t>
      </w:r>
      <w:r w:rsidRPr="00732D2D">
        <w:rPr>
          <w:color w:val="4F4F4F"/>
          <w:w w:val="105"/>
          <w:sz w:val="24"/>
          <w:szCs w:val="24"/>
        </w:rPr>
        <w:t xml:space="preserve">sales, </w:t>
      </w:r>
      <w:r w:rsidRPr="00732D2D">
        <w:rPr>
          <w:color w:val="383838"/>
          <w:w w:val="105"/>
          <w:sz w:val="24"/>
          <w:szCs w:val="24"/>
        </w:rPr>
        <w:t xml:space="preserve">use </w:t>
      </w:r>
      <w:r w:rsidRPr="00732D2D">
        <w:rPr>
          <w:color w:val="4F4F4F"/>
          <w:w w:val="105"/>
          <w:sz w:val="24"/>
          <w:szCs w:val="24"/>
        </w:rPr>
        <w:t xml:space="preserve">and </w:t>
      </w:r>
      <w:r w:rsidRPr="00732D2D">
        <w:rPr>
          <w:color w:val="383838"/>
          <w:w w:val="105"/>
          <w:sz w:val="24"/>
          <w:szCs w:val="24"/>
        </w:rPr>
        <w:t xml:space="preserve">other transactions pursuant to </w:t>
      </w:r>
      <w:r w:rsidRPr="00732D2D">
        <w:rPr>
          <w:color w:val="4F4F4F"/>
          <w:w w:val="105"/>
          <w:sz w:val="24"/>
          <w:szCs w:val="24"/>
        </w:rPr>
        <w:t xml:space="preserve">Chapter 212 </w:t>
      </w:r>
      <w:r w:rsidRPr="00732D2D">
        <w:rPr>
          <w:color w:val="383838"/>
          <w:w w:val="105"/>
          <w:sz w:val="24"/>
          <w:szCs w:val="24"/>
        </w:rPr>
        <w:t xml:space="preserve">of the </w:t>
      </w:r>
      <w:r w:rsidRPr="00732D2D">
        <w:rPr>
          <w:color w:val="4F4F4F"/>
          <w:w w:val="105"/>
          <w:sz w:val="24"/>
          <w:szCs w:val="24"/>
        </w:rPr>
        <w:t xml:space="preserve">Florida Statutes, </w:t>
      </w:r>
      <w:r w:rsidRPr="00732D2D">
        <w:rPr>
          <w:color w:val="383838"/>
          <w:w w:val="105"/>
          <w:sz w:val="24"/>
          <w:szCs w:val="24"/>
        </w:rPr>
        <w:t xml:space="preserve">and other </w:t>
      </w:r>
      <w:r w:rsidRPr="00732D2D">
        <w:rPr>
          <w:color w:val="383838"/>
          <w:spacing w:val="2"/>
          <w:w w:val="105"/>
          <w:sz w:val="24"/>
          <w:szCs w:val="24"/>
        </w:rPr>
        <w:t>taxes</w:t>
      </w:r>
      <w:r w:rsidRPr="00732D2D">
        <w:rPr>
          <w:color w:val="707070"/>
          <w:spacing w:val="2"/>
          <w:w w:val="105"/>
          <w:sz w:val="24"/>
          <w:szCs w:val="24"/>
        </w:rPr>
        <w:t xml:space="preserve">, </w:t>
      </w:r>
      <w:r w:rsidRPr="00732D2D">
        <w:rPr>
          <w:color w:val="383838"/>
          <w:w w:val="105"/>
          <w:sz w:val="24"/>
          <w:szCs w:val="24"/>
        </w:rPr>
        <w:t xml:space="preserve">may be due </w:t>
      </w:r>
      <w:proofErr w:type="gramStart"/>
      <w:r w:rsidRPr="00732D2D">
        <w:rPr>
          <w:color w:val="383838"/>
          <w:w w:val="105"/>
          <w:sz w:val="24"/>
          <w:szCs w:val="24"/>
        </w:rPr>
        <w:t xml:space="preserve">as </w:t>
      </w:r>
      <w:r w:rsidRPr="00732D2D">
        <w:rPr>
          <w:color w:val="4F4F4F"/>
          <w:w w:val="105"/>
          <w:sz w:val="24"/>
          <w:szCs w:val="24"/>
        </w:rPr>
        <w:t xml:space="preserve">a </w:t>
      </w:r>
      <w:r w:rsidRPr="00732D2D">
        <w:rPr>
          <w:color w:val="383838"/>
          <w:w w:val="105"/>
          <w:sz w:val="24"/>
          <w:szCs w:val="24"/>
        </w:rPr>
        <w:t>result of</w:t>
      </w:r>
      <w:proofErr w:type="gramEnd"/>
      <w:r w:rsidRPr="00732D2D">
        <w:rPr>
          <w:color w:val="383838"/>
          <w:w w:val="105"/>
          <w:sz w:val="24"/>
          <w:szCs w:val="24"/>
        </w:rPr>
        <w:t xml:space="preserve"> the closing </w:t>
      </w:r>
      <w:r w:rsidRPr="00732D2D">
        <w:rPr>
          <w:color w:val="4F4F4F"/>
          <w:w w:val="105"/>
          <w:sz w:val="24"/>
          <w:szCs w:val="24"/>
        </w:rPr>
        <w:t xml:space="preserve">of </w:t>
      </w:r>
      <w:r w:rsidRPr="00732D2D">
        <w:rPr>
          <w:color w:val="383838"/>
          <w:w w:val="105"/>
          <w:sz w:val="24"/>
          <w:szCs w:val="24"/>
        </w:rPr>
        <w:t xml:space="preserve">this </w:t>
      </w:r>
      <w:r w:rsidRPr="00732D2D">
        <w:rPr>
          <w:color w:val="4F4F4F"/>
          <w:w w:val="105"/>
          <w:sz w:val="24"/>
          <w:szCs w:val="24"/>
        </w:rPr>
        <w:t xml:space="preserve">contract. </w:t>
      </w:r>
      <w:r w:rsidRPr="00732D2D">
        <w:rPr>
          <w:color w:val="383838"/>
          <w:w w:val="105"/>
          <w:sz w:val="24"/>
          <w:szCs w:val="24"/>
        </w:rPr>
        <w:t xml:space="preserve">Broker discloses the </w:t>
      </w:r>
      <w:r w:rsidRPr="00732D2D">
        <w:rPr>
          <w:color w:val="4F4F4F"/>
          <w:w w:val="105"/>
          <w:sz w:val="24"/>
          <w:szCs w:val="24"/>
        </w:rPr>
        <w:t xml:space="preserve">existence </w:t>
      </w:r>
      <w:r w:rsidRPr="00732D2D">
        <w:rPr>
          <w:color w:val="383838"/>
          <w:w w:val="105"/>
          <w:sz w:val="24"/>
          <w:szCs w:val="24"/>
        </w:rPr>
        <w:t xml:space="preserve">of </w:t>
      </w:r>
      <w:r w:rsidRPr="00732D2D">
        <w:rPr>
          <w:color w:val="4F4F4F"/>
          <w:w w:val="105"/>
          <w:sz w:val="24"/>
          <w:szCs w:val="24"/>
        </w:rPr>
        <w:t xml:space="preserve">said statutory </w:t>
      </w:r>
      <w:r w:rsidRPr="00732D2D">
        <w:rPr>
          <w:color w:val="383838"/>
          <w:w w:val="105"/>
          <w:sz w:val="24"/>
          <w:szCs w:val="24"/>
        </w:rPr>
        <w:t xml:space="preserve">provision </w:t>
      </w:r>
      <w:r w:rsidRPr="00732D2D">
        <w:rPr>
          <w:color w:val="4F4F4F"/>
          <w:w w:val="105"/>
          <w:sz w:val="24"/>
          <w:szCs w:val="24"/>
        </w:rPr>
        <w:t xml:space="preserve">as well as </w:t>
      </w:r>
      <w:r w:rsidRPr="00732D2D">
        <w:rPr>
          <w:color w:val="383838"/>
          <w:w w:val="105"/>
          <w:sz w:val="24"/>
          <w:szCs w:val="24"/>
        </w:rPr>
        <w:t xml:space="preserve">the potential transferee liability purported to be </w:t>
      </w:r>
      <w:r w:rsidRPr="00732D2D">
        <w:rPr>
          <w:color w:val="4F4F4F"/>
          <w:w w:val="105"/>
          <w:sz w:val="24"/>
          <w:szCs w:val="24"/>
        </w:rPr>
        <w:t xml:space="preserve">created </w:t>
      </w:r>
      <w:r w:rsidR="008264D0" w:rsidRPr="00732D2D">
        <w:rPr>
          <w:color w:val="383838"/>
          <w:w w:val="105"/>
          <w:sz w:val="24"/>
          <w:szCs w:val="24"/>
        </w:rPr>
        <w:t>therein</w:t>
      </w:r>
      <w:r w:rsidRPr="00732D2D">
        <w:rPr>
          <w:color w:val="707070"/>
          <w:w w:val="105"/>
          <w:sz w:val="24"/>
          <w:szCs w:val="24"/>
        </w:rPr>
        <w:t xml:space="preserve">. </w:t>
      </w:r>
      <w:r w:rsidRPr="00732D2D">
        <w:rPr>
          <w:color w:val="383838"/>
          <w:spacing w:val="2"/>
          <w:w w:val="105"/>
          <w:sz w:val="24"/>
          <w:szCs w:val="24"/>
        </w:rPr>
        <w:t>However</w:t>
      </w:r>
      <w:r w:rsidRPr="00732D2D">
        <w:rPr>
          <w:color w:val="707070"/>
          <w:spacing w:val="2"/>
          <w:w w:val="105"/>
          <w:sz w:val="24"/>
          <w:szCs w:val="24"/>
        </w:rPr>
        <w:t xml:space="preserve">, </w:t>
      </w:r>
      <w:r w:rsidRPr="00732D2D">
        <w:rPr>
          <w:color w:val="4F4F4F"/>
          <w:w w:val="105"/>
          <w:sz w:val="24"/>
          <w:szCs w:val="24"/>
        </w:rPr>
        <w:t xml:space="preserve">Broker specifically </w:t>
      </w:r>
      <w:r w:rsidRPr="00732D2D">
        <w:rPr>
          <w:color w:val="383838"/>
          <w:w w:val="105"/>
          <w:sz w:val="24"/>
          <w:szCs w:val="24"/>
        </w:rPr>
        <w:t xml:space="preserve">disclaims </w:t>
      </w:r>
      <w:r w:rsidR="008264D0" w:rsidRPr="00732D2D">
        <w:rPr>
          <w:color w:val="4F4F4F"/>
          <w:w w:val="105"/>
          <w:sz w:val="24"/>
          <w:szCs w:val="24"/>
        </w:rPr>
        <w:t>any responsibili</w:t>
      </w:r>
      <w:r w:rsidRPr="00732D2D">
        <w:rPr>
          <w:color w:val="4F4F4F"/>
          <w:w w:val="105"/>
          <w:sz w:val="24"/>
          <w:szCs w:val="24"/>
        </w:rPr>
        <w:t xml:space="preserve">ty as </w:t>
      </w:r>
      <w:r w:rsidRPr="00732D2D">
        <w:rPr>
          <w:color w:val="383838"/>
          <w:w w:val="105"/>
          <w:sz w:val="24"/>
          <w:szCs w:val="24"/>
        </w:rPr>
        <w:t xml:space="preserve">to </w:t>
      </w:r>
      <w:r w:rsidRPr="00732D2D">
        <w:rPr>
          <w:color w:val="4F4F4F"/>
          <w:w w:val="105"/>
          <w:sz w:val="24"/>
          <w:szCs w:val="24"/>
        </w:rPr>
        <w:t xml:space="preserve">whether and/or </w:t>
      </w:r>
      <w:r w:rsidRPr="00732D2D">
        <w:rPr>
          <w:color w:val="383838"/>
          <w:w w:val="105"/>
          <w:sz w:val="24"/>
          <w:szCs w:val="24"/>
        </w:rPr>
        <w:t xml:space="preserve">to </w:t>
      </w:r>
      <w:r w:rsidRPr="00732D2D">
        <w:rPr>
          <w:color w:val="4F4F4F"/>
          <w:w w:val="105"/>
          <w:sz w:val="24"/>
          <w:szCs w:val="24"/>
        </w:rPr>
        <w:t xml:space="preserve">what extent said statutory provision </w:t>
      </w:r>
      <w:r w:rsidRPr="00732D2D">
        <w:rPr>
          <w:color w:val="383838"/>
          <w:w w:val="105"/>
          <w:sz w:val="24"/>
          <w:szCs w:val="24"/>
        </w:rPr>
        <w:t xml:space="preserve">is </w:t>
      </w:r>
      <w:r w:rsidRPr="00732D2D">
        <w:rPr>
          <w:color w:val="4F4F4F"/>
          <w:w w:val="105"/>
          <w:sz w:val="24"/>
          <w:szCs w:val="24"/>
        </w:rPr>
        <w:t xml:space="preserve">applicable </w:t>
      </w:r>
      <w:r w:rsidRPr="00732D2D">
        <w:rPr>
          <w:color w:val="383838"/>
          <w:w w:val="105"/>
          <w:sz w:val="24"/>
          <w:szCs w:val="24"/>
        </w:rPr>
        <w:t xml:space="preserve">to this transaction. Broker </w:t>
      </w:r>
      <w:r w:rsidRPr="00732D2D">
        <w:rPr>
          <w:color w:val="4F4F4F"/>
          <w:w w:val="105"/>
          <w:sz w:val="24"/>
          <w:szCs w:val="24"/>
        </w:rPr>
        <w:t xml:space="preserve">advises </w:t>
      </w:r>
      <w:r w:rsidRPr="00732D2D">
        <w:rPr>
          <w:color w:val="383838"/>
          <w:w w:val="105"/>
          <w:sz w:val="24"/>
          <w:szCs w:val="24"/>
        </w:rPr>
        <w:t xml:space="preserve">that the parties hereto </w:t>
      </w:r>
      <w:r w:rsidRPr="00732D2D">
        <w:rPr>
          <w:color w:val="4F4F4F"/>
          <w:w w:val="105"/>
          <w:sz w:val="24"/>
          <w:szCs w:val="24"/>
        </w:rPr>
        <w:t xml:space="preserve">seek </w:t>
      </w:r>
      <w:r w:rsidRPr="00732D2D">
        <w:rPr>
          <w:color w:val="383838"/>
          <w:w w:val="105"/>
          <w:sz w:val="24"/>
          <w:szCs w:val="24"/>
        </w:rPr>
        <w:t xml:space="preserve">the </w:t>
      </w:r>
      <w:r w:rsidRPr="00732D2D">
        <w:rPr>
          <w:color w:val="4F4F4F"/>
          <w:w w:val="105"/>
          <w:sz w:val="24"/>
          <w:szCs w:val="24"/>
        </w:rPr>
        <w:t xml:space="preserve">assistance </w:t>
      </w:r>
      <w:r w:rsidRPr="00732D2D">
        <w:rPr>
          <w:color w:val="383838"/>
          <w:w w:val="105"/>
          <w:sz w:val="24"/>
          <w:szCs w:val="24"/>
        </w:rPr>
        <w:t xml:space="preserve">of independent </w:t>
      </w:r>
      <w:r w:rsidRPr="00732D2D">
        <w:rPr>
          <w:color w:val="4F4F4F"/>
          <w:w w:val="105"/>
          <w:sz w:val="24"/>
          <w:szCs w:val="24"/>
        </w:rPr>
        <w:t xml:space="preserve">counsel. The </w:t>
      </w:r>
      <w:r w:rsidRPr="00732D2D">
        <w:rPr>
          <w:color w:val="383838"/>
          <w:w w:val="105"/>
          <w:sz w:val="24"/>
          <w:szCs w:val="24"/>
        </w:rPr>
        <w:t xml:space="preserve">parties </w:t>
      </w:r>
      <w:r w:rsidRPr="00732D2D">
        <w:rPr>
          <w:color w:val="4F4F4F"/>
          <w:w w:val="105"/>
          <w:sz w:val="24"/>
          <w:szCs w:val="24"/>
        </w:rPr>
        <w:t xml:space="preserve">acknowledge </w:t>
      </w:r>
      <w:r w:rsidRPr="00732D2D">
        <w:rPr>
          <w:color w:val="383838"/>
          <w:w w:val="105"/>
          <w:sz w:val="24"/>
          <w:szCs w:val="24"/>
        </w:rPr>
        <w:t xml:space="preserve">that they have been </w:t>
      </w:r>
      <w:r w:rsidRPr="00732D2D">
        <w:rPr>
          <w:color w:val="4F4F4F"/>
          <w:w w:val="105"/>
          <w:sz w:val="24"/>
          <w:szCs w:val="24"/>
        </w:rPr>
        <w:t xml:space="preserve">advised </w:t>
      </w:r>
      <w:r w:rsidRPr="00732D2D">
        <w:rPr>
          <w:color w:val="383838"/>
          <w:w w:val="105"/>
          <w:sz w:val="24"/>
          <w:szCs w:val="24"/>
        </w:rPr>
        <w:t>by</w:t>
      </w:r>
      <w:r w:rsidRPr="00732D2D">
        <w:rPr>
          <w:color w:val="383838"/>
          <w:spacing w:val="47"/>
          <w:w w:val="105"/>
          <w:sz w:val="24"/>
          <w:szCs w:val="24"/>
        </w:rPr>
        <w:t xml:space="preserve"> </w:t>
      </w:r>
      <w:r w:rsidRPr="00732D2D">
        <w:rPr>
          <w:color w:val="383838"/>
          <w:w w:val="105"/>
          <w:sz w:val="24"/>
          <w:szCs w:val="24"/>
        </w:rPr>
        <w:t xml:space="preserve">the Broker to </w:t>
      </w:r>
      <w:r w:rsidRPr="00732D2D">
        <w:rPr>
          <w:color w:val="4F4F4F"/>
          <w:w w:val="105"/>
          <w:sz w:val="24"/>
          <w:szCs w:val="24"/>
        </w:rPr>
        <w:t xml:space="preserve">seek advice as </w:t>
      </w:r>
      <w:r w:rsidRPr="00732D2D">
        <w:rPr>
          <w:color w:val="383838"/>
          <w:w w:val="105"/>
          <w:sz w:val="24"/>
          <w:szCs w:val="24"/>
        </w:rPr>
        <w:t xml:space="preserve">to the </w:t>
      </w:r>
      <w:r w:rsidRPr="00732D2D">
        <w:rPr>
          <w:color w:val="4F4F4F"/>
          <w:w w:val="105"/>
          <w:sz w:val="24"/>
          <w:szCs w:val="24"/>
        </w:rPr>
        <w:t xml:space="preserve">allocation of </w:t>
      </w:r>
      <w:r w:rsidRPr="00732D2D">
        <w:rPr>
          <w:color w:val="383838"/>
          <w:w w:val="105"/>
          <w:sz w:val="24"/>
          <w:szCs w:val="24"/>
        </w:rPr>
        <w:t xml:space="preserve">the purchase price, </w:t>
      </w:r>
      <w:r w:rsidRPr="00732D2D">
        <w:rPr>
          <w:color w:val="4F4F4F"/>
          <w:w w:val="105"/>
          <w:sz w:val="24"/>
          <w:szCs w:val="24"/>
        </w:rPr>
        <w:t xml:space="preserve">as </w:t>
      </w:r>
      <w:r w:rsidRPr="00732D2D">
        <w:rPr>
          <w:color w:val="383838"/>
          <w:w w:val="105"/>
          <w:sz w:val="24"/>
          <w:szCs w:val="24"/>
        </w:rPr>
        <w:t xml:space="preserve">is required by law. Buyer </w:t>
      </w:r>
      <w:r w:rsidRPr="00732D2D">
        <w:rPr>
          <w:color w:val="4F4F4F"/>
          <w:w w:val="105"/>
          <w:sz w:val="24"/>
          <w:szCs w:val="24"/>
        </w:rPr>
        <w:t xml:space="preserve">and Seller acknowledge </w:t>
      </w:r>
      <w:r w:rsidRPr="00732D2D">
        <w:rPr>
          <w:color w:val="383838"/>
          <w:w w:val="105"/>
          <w:sz w:val="24"/>
          <w:szCs w:val="24"/>
        </w:rPr>
        <w:t xml:space="preserve">that </w:t>
      </w:r>
      <w:r w:rsidRPr="00732D2D">
        <w:rPr>
          <w:color w:val="4F4F4F"/>
          <w:w w:val="105"/>
          <w:sz w:val="24"/>
          <w:szCs w:val="24"/>
        </w:rPr>
        <w:t xml:space="preserve">certain Federal </w:t>
      </w:r>
      <w:r w:rsidRPr="00732D2D">
        <w:rPr>
          <w:color w:val="383838"/>
          <w:w w:val="105"/>
          <w:sz w:val="24"/>
          <w:szCs w:val="24"/>
        </w:rPr>
        <w:t xml:space="preserve">Income </w:t>
      </w:r>
      <w:r w:rsidRPr="00732D2D">
        <w:rPr>
          <w:color w:val="4F4F4F"/>
          <w:w w:val="105"/>
          <w:sz w:val="24"/>
          <w:szCs w:val="24"/>
        </w:rPr>
        <w:t xml:space="preserve">Tax and State </w:t>
      </w:r>
      <w:r w:rsidRPr="00732D2D">
        <w:rPr>
          <w:color w:val="383838"/>
          <w:w w:val="105"/>
          <w:sz w:val="24"/>
          <w:szCs w:val="24"/>
        </w:rPr>
        <w:t xml:space="preserve">of Florida laws </w:t>
      </w:r>
      <w:r w:rsidRPr="00732D2D">
        <w:rPr>
          <w:color w:val="4F4F4F"/>
          <w:w w:val="105"/>
          <w:sz w:val="24"/>
          <w:szCs w:val="24"/>
        </w:rPr>
        <w:t xml:space="preserve">and </w:t>
      </w:r>
      <w:r w:rsidRPr="00732D2D">
        <w:rPr>
          <w:color w:val="383838"/>
          <w:w w:val="105"/>
          <w:sz w:val="24"/>
          <w:szCs w:val="24"/>
        </w:rPr>
        <w:t xml:space="preserve">taxes may be </w:t>
      </w:r>
      <w:r w:rsidRPr="00732D2D">
        <w:rPr>
          <w:color w:val="4F4F4F"/>
          <w:w w:val="105"/>
          <w:sz w:val="24"/>
          <w:szCs w:val="24"/>
        </w:rPr>
        <w:t xml:space="preserve">applicable </w:t>
      </w:r>
      <w:r w:rsidRPr="00732D2D">
        <w:rPr>
          <w:color w:val="383838"/>
          <w:w w:val="105"/>
          <w:sz w:val="24"/>
          <w:szCs w:val="24"/>
        </w:rPr>
        <w:t>to this</w:t>
      </w:r>
      <w:r w:rsidRPr="00732D2D">
        <w:rPr>
          <w:color w:val="383838"/>
          <w:spacing w:val="40"/>
          <w:w w:val="105"/>
          <w:sz w:val="24"/>
          <w:szCs w:val="24"/>
        </w:rPr>
        <w:t xml:space="preserve"> </w:t>
      </w:r>
      <w:r w:rsidRPr="00732D2D">
        <w:rPr>
          <w:color w:val="383838"/>
          <w:w w:val="105"/>
          <w:sz w:val="24"/>
          <w:szCs w:val="24"/>
        </w:rPr>
        <w:t>transaction.</w:t>
      </w:r>
    </w:p>
    <w:p w14:paraId="3CD803D9" w14:textId="77777777" w:rsidR="00524545" w:rsidRPr="00524545" w:rsidRDefault="00524545" w:rsidP="00524545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147CBC07" w14:textId="236A374B" w:rsidR="00524545" w:rsidRPr="00524545" w:rsidRDefault="00650B3C" w:rsidP="00524545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732D2D">
        <w:rPr>
          <w:b/>
          <w:bCs/>
          <w:color w:val="383838"/>
          <w:w w:val="105"/>
          <w:sz w:val="24"/>
          <w:szCs w:val="24"/>
        </w:rPr>
        <w:t>REAL PROPERTY; CROSS</w:t>
      </w:r>
      <w:r w:rsidRPr="00732D2D">
        <w:rPr>
          <w:b/>
          <w:bCs/>
          <w:color w:val="383838"/>
          <w:spacing w:val="20"/>
          <w:w w:val="105"/>
          <w:sz w:val="24"/>
          <w:szCs w:val="24"/>
        </w:rPr>
        <w:t xml:space="preserve"> </w:t>
      </w:r>
      <w:r w:rsidRPr="00732D2D">
        <w:rPr>
          <w:b/>
          <w:bCs/>
          <w:color w:val="383838"/>
          <w:w w:val="105"/>
          <w:sz w:val="24"/>
          <w:szCs w:val="24"/>
        </w:rPr>
        <w:t>TERMINATION</w:t>
      </w:r>
      <w:r w:rsidR="00732D2D" w:rsidRPr="00732D2D">
        <w:rPr>
          <w:b/>
          <w:bCs/>
          <w:color w:val="383838"/>
          <w:w w:val="105"/>
          <w:sz w:val="24"/>
          <w:szCs w:val="24"/>
        </w:rPr>
        <w:t>.</w:t>
      </w:r>
      <w:r w:rsidR="00732D2D">
        <w:rPr>
          <w:color w:val="383838"/>
          <w:w w:val="105"/>
          <w:sz w:val="24"/>
          <w:szCs w:val="24"/>
        </w:rPr>
        <w:t xml:space="preserve"> </w:t>
      </w:r>
      <w:r w:rsidRPr="00732D2D">
        <w:rPr>
          <w:color w:val="383838"/>
          <w:w w:val="105"/>
          <w:sz w:val="24"/>
          <w:szCs w:val="24"/>
        </w:rPr>
        <w:t xml:space="preserve">This </w:t>
      </w:r>
      <w:r w:rsidRPr="00732D2D">
        <w:rPr>
          <w:color w:val="4F4F4F"/>
          <w:w w:val="105"/>
          <w:sz w:val="24"/>
          <w:szCs w:val="24"/>
        </w:rPr>
        <w:t xml:space="preserve">Contract </w:t>
      </w:r>
      <w:r w:rsidRPr="00732D2D">
        <w:rPr>
          <w:color w:val="383838"/>
          <w:w w:val="105"/>
          <w:sz w:val="24"/>
          <w:szCs w:val="24"/>
        </w:rPr>
        <w:t xml:space="preserve">DOES </w:t>
      </w:r>
      <w:r w:rsidRPr="00732D2D">
        <w:rPr>
          <w:color w:val="4F4F4F"/>
          <w:w w:val="105"/>
          <w:sz w:val="24"/>
          <w:szCs w:val="24"/>
          <w:highlight w:val="yellow"/>
          <w:u w:val="single" w:color="000000"/>
        </w:rPr>
        <w:t>NOT</w:t>
      </w:r>
      <w:r w:rsidRPr="00732D2D">
        <w:rPr>
          <w:color w:val="4F4F4F"/>
          <w:w w:val="105"/>
          <w:sz w:val="24"/>
          <w:szCs w:val="24"/>
          <w:u w:val="single" w:color="000000"/>
        </w:rPr>
        <w:t xml:space="preserve"> </w:t>
      </w:r>
      <w:r w:rsidRPr="00732D2D">
        <w:rPr>
          <w:color w:val="383838"/>
          <w:w w:val="105"/>
          <w:sz w:val="24"/>
          <w:szCs w:val="24"/>
        </w:rPr>
        <w:t xml:space="preserve">include real </w:t>
      </w:r>
      <w:r w:rsidRPr="00732D2D">
        <w:rPr>
          <w:color w:val="4F4F4F"/>
          <w:w w:val="105"/>
          <w:sz w:val="24"/>
          <w:szCs w:val="24"/>
        </w:rPr>
        <w:t xml:space="preserve">estate </w:t>
      </w:r>
      <w:r w:rsidRPr="00732D2D">
        <w:rPr>
          <w:color w:val="383838"/>
          <w:w w:val="105"/>
          <w:sz w:val="24"/>
          <w:szCs w:val="24"/>
        </w:rPr>
        <w:t>property.</w:t>
      </w:r>
    </w:p>
    <w:p w14:paraId="39B65867" w14:textId="77777777" w:rsidR="00524545" w:rsidRPr="00524545" w:rsidRDefault="00524545" w:rsidP="00524545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6BB242BE" w14:textId="77777777" w:rsidR="00524545" w:rsidRPr="00524545" w:rsidRDefault="00650B3C" w:rsidP="00524545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24545">
        <w:rPr>
          <w:b/>
          <w:bCs/>
          <w:color w:val="383838"/>
          <w:w w:val="105"/>
          <w:sz w:val="24"/>
          <w:szCs w:val="24"/>
        </w:rPr>
        <w:t>BUYER'S</w:t>
      </w:r>
      <w:r w:rsidRPr="00524545">
        <w:rPr>
          <w:b/>
          <w:bCs/>
          <w:color w:val="383838"/>
          <w:spacing w:val="-12"/>
          <w:w w:val="105"/>
          <w:sz w:val="24"/>
          <w:szCs w:val="24"/>
        </w:rPr>
        <w:t xml:space="preserve"> </w:t>
      </w:r>
      <w:r w:rsidRPr="00524545">
        <w:rPr>
          <w:b/>
          <w:bCs/>
          <w:color w:val="4F4F4F"/>
          <w:w w:val="105"/>
          <w:sz w:val="24"/>
          <w:szCs w:val="24"/>
        </w:rPr>
        <w:t>ACKNOWLEDGMENT</w:t>
      </w:r>
      <w:r w:rsidR="00524545" w:rsidRPr="00524545">
        <w:rPr>
          <w:b/>
          <w:bCs/>
          <w:color w:val="4F4F4F"/>
          <w:w w:val="105"/>
          <w:sz w:val="24"/>
          <w:szCs w:val="24"/>
        </w:rPr>
        <w:t>.</w:t>
      </w:r>
      <w:r w:rsidR="00524545">
        <w:rPr>
          <w:color w:val="4F4F4F"/>
          <w:w w:val="105"/>
          <w:sz w:val="24"/>
          <w:szCs w:val="24"/>
        </w:rPr>
        <w:t xml:space="preserve"> </w:t>
      </w:r>
      <w:r w:rsidRPr="00524545">
        <w:rPr>
          <w:color w:val="383838"/>
          <w:w w:val="105"/>
          <w:sz w:val="24"/>
          <w:szCs w:val="24"/>
        </w:rPr>
        <w:t xml:space="preserve">Buyer hereby </w:t>
      </w:r>
      <w:r w:rsidRPr="00524545">
        <w:rPr>
          <w:color w:val="4F4F4F"/>
          <w:w w:val="105"/>
          <w:sz w:val="24"/>
          <w:szCs w:val="24"/>
        </w:rPr>
        <w:t>acknow</w:t>
      </w:r>
      <w:r w:rsidRPr="00524545">
        <w:rPr>
          <w:color w:val="1C1C1C"/>
          <w:w w:val="105"/>
          <w:sz w:val="24"/>
          <w:szCs w:val="24"/>
        </w:rPr>
        <w:t>l</w:t>
      </w:r>
      <w:r w:rsidRPr="00524545">
        <w:rPr>
          <w:color w:val="4F4F4F"/>
          <w:w w:val="105"/>
          <w:sz w:val="24"/>
          <w:szCs w:val="24"/>
        </w:rPr>
        <w:t xml:space="preserve">edges </w:t>
      </w:r>
      <w:r w:rsidRPr="00524545">
        <w:rPr>
          <w:color w:val="383838"/>
          <w:w w:val="105"/>
          <w:sz w:val="24"/>
          <w:szCs w:val="24"/>
        </w:rPr>
        <w:t xml:space="preserve">that Buyer is relying </w:t>
      </w:r>
      <w:r w:rsidRPr="00524545">
        <w:rPr>
          <w:color w:val="4F4F4F"/>
          <w:w w:val="105"/>
          <w:sz w:val="24"/>
          <w:szCs w:val="24"/>
        </w:rPr>
        <w:t xml:space="preserve">solely </w:t>
      </w:r>
      <w:r w:rsidRPr="00524545">
        <w:rPr>
          <w:color w:val="383838"/>
          <w:w w:val="105"/>
          <w:sz w:val="24"/>
          <w:szCs w:val="24"/>
        </w:rPr>
        <w:t xml:space="preserve">on Buyer's own inspection of the Business and the representations of </w:t>
      </w:r>
      <w:r w:rsidRPr="00524545">
        <w:rPr>
          <w:color w:val="4F4F4F"/>
          <w:w w:val="105"/>
          <w:sz w:val="24"/>
          <w:szCs w:val="24"/>
        </w:rPr>
        <w:t xml:space="preserve">Seller </w:t>
      </w:r>
      <w:r w:rsidRPr="00524545">
        <w:rPr>
          <w:color w:val="383838"/>
          <w:w w:val="105"/>
          <w:sz w:val="24"/>
          <w:szCs w:val="24"/>
        </w:rPr>
        <w:t>regarding the p</w:t>
      </w:r>
      <w:r w:rsidR="008264D0" w:rsidRPr="00524545">
        <w:rPr>
          <w:color w:val="383838"/>
          <w:w w:val="105"/>
          <w:sz w:val="24"/>
          <w:szCs w:val="24"/>
        </w:rPr>
        <w:t>rior Business operating history</w:t>
      </w:r>
      <w:r w:rsidRPr="00524545">
        <w:rPr>
          <w:color w:val="7E8080"/>
          <w:w w:val="105"/>
          <w:sz w:val="24"/>
          <w:szCs w:val="24"/>
        </w:rPr>
        <w:t xml:space="preserve">, </w:t>
      </w:r>
      <w:r w:rsidRPr="00524545">
        <w:rPr>
          <w:color w:val="383838"/>
          <w:w w:val="105"/>
          <w:sz w:val="24"/>
          <w:szCs w:val="24"/>
        </w:rPr>
        <w:t xml:space="preserve">the </w:t>
      </w:r>
      <w:r w:rsidR="008264D0" w:rsidRPr="00524545">
        <w:rPr>
          <w:color w:val="4F4F4F"/>
          <w:w w:val="105"/>
          <w:sz w:val="24"/>
          <w:szCs w:val="24"/>
        </w:rPr>
        <w:t>va</w:t>
      </w:r>
      <w:r w:rsidRPr="00524545">
        <w:rPr>
          <w:color w:val="1C1C1C"/>
          <w:w w:val="105"/>
          <w:sz w:val="24"/>
          <w:szCs w:val="24"/>
        </w:rPr>
        <w:t>l</w:t>
      </w:r>
      <w:r w:rsidRPr="00524545">
        <w:rPr>
          <w:color w:val="383838"/>
          <w:w w:val="105"/>
          <w:sz w:val="24"/>
          <w:szCs w:val="24"/>
        </w:rPr>
        <w:t xml:space="preserve">ue of the </w:t>
      </w:r>
      <w:r w:rsidRPr="00524545">
        <w:rPr>
          <w:color w:val="4F4F4F"/>
          <w:w w:val="105"/>
          <w:sz w:val="24"/>
          <w:szCs w:val="24"/>
        </w:rPr>
        <w:t xml:space="preserve">assets </w:t>
      </w:r>
      <w:r w:rsidRPr="00524545">
        <w:rPr>
          <w:color w:val="383838"/>
          <w:w w:val="105"/>
          <w:sz w:val="24"/>
          <w:szCs w:val="24"/>
        </w:rPr>
        <w:t xml:space="preserve">being purchased </w:t>
      </w:r>
      <w:r w:rsidRPr="00524545">
        <w:rPr>
          <w:color w:val="4F4F4F"/>
          <w:w w:val="105"/>
          <w:sz w:val="24"/>
          <w:szCs w:val="24"/>
        </w:rPr>
        <w:t>and a</w:t>
      </w:r>
      <w:r w:rsidRPr="00524545">
        <w:rPr>
          <w:color w:val="1C1C1C"/>
          <w:w w:val="105"/>
          <w:sz w:val="24"/>
          <w:szCs w:val="24"/>
        </w:rPr>
        <w:t xml:space="preserve">ll </w:t>
      </w:r>
      <w:r w:rsidRPr="00524545">
        <w:rPr>
          <w:color w:val="383838"/>
          <w:w w:val="105"/>
          <w:sz w:val="24"/>
          <w:szCs w:val="24"/>
        </w:rPr>
        <w:t xml:space="preserve">other </w:t>
      </w:r>
      <w:r w:rsidR="008264D0" w:rsidRPr="00524545">
        <w:rPr>
          <w:color w:val="383838"/>
          <w:w w:val="105"/>
          <w:sz w:val="24"/>
          <w:szCs w:val="24"/>
        </w:rPr>
        <w:t xml:space="preserve">material </w:t>
      </w:r>
      <w:r w:rsidRPr="00524545">
        <w:rPr>
          <w:color w:val="4F4F4F"/>
          <w:w w:val="105"/>
          <w:sz w:val="24"/>
          <w:szCs w:val="24"/>
        </w:rPr>
        <w:t xml:space="preserve">facts. Broker(s) </w:t>
      </w:r>
      <w:r w:rsidR="008264D0" w:rsidRPr="00524545">
        <w:rPr>
          <w:color w:val="383838"/>
          <w:w w:val="105"/>
          <w:sz w:val="24"/>
          <w:szCs w:val="24"/>
        </w:rPr>
        <w:t>nei</w:t>
      </w:r>
      <w:r w:rsidRPr="00524545">
        <w:rPr>
          <w:color w:val="383838"/>
          <w:w w:val="105"/>
          <w:sz w:val="24"/>
          <w:szCs w:val="24"/>
        </w:rPr>
        <w:t xml:space="preserve">ther represented nor warranted the </w:t>
      </w:r>
      <w:r w:rsidRPr="00524545">
        <w:rPr>
          <w:color w:val="4F4F4F"/>
          <w:w w:val="105"/>
          <w:sz w:val="24"/>
          <w:szCs w:val="24"/>
        </w:rPr>
        <w:t xml:space="preserve">accuracy </w:t>
      </w:r>
      <w:r w:rsidRPr="00524545">
        <w:rPr>
          <w:color w:val="383838"/>
          <w:w w:val="105"/>
          <w:sz w:val="24"/>
          <w:szCs w:val="24"/>
        </w:rPr>
        <w:t xml:space="preserve">of </w:t>
      </w:r>
      <w:r w:rsidRPr="00524545">
        <w:rPr>
          <w:color w:val="4F4F4F"/>
          <w:w w:val="105"/>
          <w:sz w:val="24"/>
          <w:szCs w:val="24"/>
        </w:rPr>
        <w:t>any facts</w:t>
      </w:r>
      <w:r w:rsidRPr="00524545">
        <w:rPr>
          <w:color w:val="707070"/>
          <w:w w:val="105"/>
          <w:sz w:val="24"/>
          <w:szCs w:val="24"/>
        </w:rPr>
        <w:t xml:space="preserve">, </w:t>
      </w:r>
      <w:r w:rsidRPr="00524545">
        <w:rPr>
          <w:color w:val="383838"/>
          <w:w w:val="105"/>
          <w:sz w:val="24"/>
          <w:szCs w:val="24"/>
        </w:rPr>
        <w:t>figures</w:t>
      </w:r>
      <w:r w:rsidRPr="00524545">
        <w:rPr>
          <w:color w:val="707070"/>
          <w:w w:val="105"/>
          <w:sz w:val="24"/>
          <w:szCs w:val="24"/>
        </w:rPr>
        <w:t xml:space="preserve">, </w:t>
      </w:r>
      <w:r w:rsidRPr="00524545">
        <w:rPr>
          <w:color w:val="383838"/>
          <w:w w:val="105"/>
          <w:sz w:val="24"/>
          <w:szCs w:val="24"/>
        </w:rPr>
        <w:t>books</w:t>
      </w:r>
      <w:r w:rsidRPr="00524545">
        <w:rPr>
          <w:color w:val="707070"/>
          <w:w w:val="105"/>
          <w:sz w:val="24"/>
          <w:szCs w:val="24"/>
        </w:rPr>
        <w:t xml:space="preserve">, </w:t>
      </w:r>
      <w:r w:rsidR="008264D0" w:rsidRPr="00524545">
        <w:rPr>
          <w:color w:val="383838"/>
          <w:w w:val="105"/>
          <w:sz w:val="24"/>
          <w:szCs w:val="24"/>
        </w:rPr>
        <w:lastRenderedPageBreak/>
        <w:t>records</w:t>
      </w:r>
      <w:r w:rsidRPr="00524545">
        <w:rPr>
          <w:color w:val="707070"/>
          <w:w w:val="105"/>
          <w:sz w:val="24"/>
          <w:szCs w:val="24"/>
        </w:rPr>
        <w:t xml:space="preserve">, </w:t>
      </w:r>
      <w:r w:rsidRPr="00524545">
        <w:rPr>
          <w:color w:val="383838"/>
          <w:w w:val="105"/>
          <w:sz w:val="24"/>
          <w:szCs w:val="24"/>
        </w:rPr>
        <w:t>memoranda</w:t>
      </w:r>
      <w:r w:rsidRPr="00524545">
        <w:rPr>
          <w:color w:val="707070"/>
          <w:w w:val="105"/>
          <w:sz w:val="24"/>
          <w:szCs w:val="24"/>
        </w:rPr>
        <w:t xml:space="preserve">, </w:t>
      </w:r>
      <w:r w:rsidRPr="00524545">
        <w:rPr>
          <w:color w:val="383838"/>
          <w:w w:val="105"/>
          <w:sz w:val="24"/>
          <w:szCs w:val="24"/>
        </w:rPr>
        <w:t xml:space="preserve">financial inforn1ation or data, of </w:t>
      </w:r>
      <w:r w:rsidRPr="00524545">
        <w:rPr>
          <w:color w:val="4F4F4F"/>
          <w:w w:val="105"/>
          <w:sz w:val="24"/>
          <w:szCs w:val="24"/>
        </w:rPr>
        <w:t xml:space="preserve">any kind, concerning </w:t>
      </w:r>
      <w:r w:rsidRPr="00524545">
        <w:rPr>
          <w:color w:val="383838"/>
          <w:w w:val="105"/>
          <w:sz w:val="24"/>
          <w:szCs w:val="24"/>
        </w:rPr>
        <w:t xml:space="preserve">the operations of </w:t>
      </w:r>
      <w:r w:rsidRPr="00524545">
        <w:rPr>
          <w:color w:val="4F4F4F"/>
          <w:w w:val="105"/>
          <w:sz w:val="24"/>
          <w:szCs w:val="24"/>
        </w:rPr>
        <w:t xml:space="preserve">Seller. </w:t>
      </w:r>
      <w:r w:rsidRPr="00524545">
        <w:rPr>
          <w:color w:val="383838"/>
          <w:w w:val="105"/>
          <w:sz w:val="24"/>
          <w:szCs w:val="24"/>
        </w:rPr>
        <w:t xml:space="preserve">Broker has not conducted </w:t>
      </w:r>
      <w:r w:rsidRPr="00524545">
        <w:rPr>
          <w:color w:val="4F4F4F"/>
          <w:w w:val="105"/>
          <w:sz w:val="24"/>
          <w:szCs w:val="24"/>
        </w:rPr>
        <w:t xml:space="preserve">any </w:t>
      </w:r>
      <w:r w:rsidRPr="00524545">
        <w:rPr>
          <w:color w:val="383838"/>
          <w:w w:val="105"/>
          <w:sz w:val="24"/>
          <w:szCs w:val="24"/>
        </w:rPr>
        <w:t xml:space="preserve">independent investigation whatsoever of the Business </w:t>
      </w:r>
      <w:r w:rsidRPr="00524545">
        <w:rPr>
          <w:color w:val="4F4F4F"/>
          <w:w w:val="105"/>
          <w:sz w:val="24"/>
          <w:szCs w:val="24"/>
        </w:rPr>
        <w:t xml:space="preserve">and </w:t>
      </w:r>
      <w:r w:rsidRPr="00524545">
        <w:rPr>
          <w:color w:val="383838"/>
          <w:w w:val="105"/>
          <w:sz w:val="24"/>
          <w:szCs w:val="24"/>
        </w:rPr>
        <w:t xml:space="preserve">the </w:t>
      </w:r>
      <w:r w:rsidRPr="00524545">
        <w:rPr>
          <w:color w:val="4F4F4F"/>
          <w:w w:val="105"/>
          <w:sz w:val="24"/>
          <w:szCs w:val="24"/>
        </w:rPr>
        <w:t xml:space="preserve">information </w:t>
      </w:r>
      <w:r w:rsidRPr="00524545">
        <w:rPr>
          <w:color w:val="383838"/>
          <w:w w:val="105"/>
          <w:sz w:val="24"/>
          <w:szCs w:val="24"/>
        </w:rPr>
        <w:t xml:space="preserve">provided by </w:t>
      </w:r>
      <w:r w:rsidRPr="00524545">
        <w:rPr>
          <w:color w:val="4F4F4F"/>
          <w:w w:val="105"/>
          <w:sz w:val="24"/>
          <w:szCs w:val="24"/>
        </w:rPr>
        <w:t xml:space="preserve">Seller </w:t>
      </w:r>
      <w:r w:rsidRPr="00524545">
        <w:rPr>
          <w:color w:val="383838"/>
          <w:w w:val="105"/>
          <w:sz w:val="24"/>
          <w:szCs w:val="24"/>
        </w:rPr>
        <w:t>to Broker. Moreover</w:t>
      </w:r>
      <w:r w:rsidRPr="00524545">
        <w:rPr>
          <w:color w:val="707070"/>
          <w:w w:val="105"/>
          <w:sz w:val="24"/>
          <w:szCs w:val="24"/>
        </w:rPr>
        <w:t xml:space="preserve">, </w:t>
      </w:r>
      <w:r w:rsidRPr="00524545">
        <w:rPr>
          <w:color w:val="383838"/>
          <w:w w:val="105"/>
          <w:sz w:val="24"/>
          <w:szCs w:val="24"/>
        </w:rPr>
        <w:t xml:space="preserve">Buyer acknowledges that Broker has not </w:t>
      </w:r>
      <w:r w:rsidRPr="00524545">
        <w:rPr>
          <w:color w:val="4F4F4F"/>
          <w:w w:val="105"/>
          <w:sz w:val="24"/>
          <w:szCs w:val="24"/>
        </w:rPr>
        <w:t xml:space="preserve">verified any </w:t>
      </w:r>
      <w:r w:rsidRPr="00524545">
        <w:rPr>
          <w:color w:val="383838"/>
          <w:w w:val="105"/>
          <w:sz w:val="24"/>
          <w:szCs w:val="24"/>
        </w:rPr>
        <w:t xml:space="preserve">of the representations made by </w:t>
      </w:r>
      <w:r w:rsidRPr="00524545">
        <w:rPr>
          <w:color w:val="4F4F4F"/>
          <w:w w:val="105"/>
          <w:sz w:val="24"/>
          <w:szCs w:val="24"/>
        </w:rPr>
        <w:t>Seller.</w:t>
      </w:r>
    </w:p>
    <w:p w14:paraId="44888F1F" w14:textId="77777777" w:rsidR="00524545" w:rsidRPr="00524545" w:rsidRDefault="00524545" w:rsidP="00524545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5DC2F7EB" w14:textId="376F4C49" w:rsidR="00524545" w:rsidRPr="00524545" w:rsidRDefault="00650B3C" w:rsidP="00524545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24545">
        <w:rPr>
          <w:b/>
          <w:bCs/>
          <w:color w:val="4F4F4F"/>
          <w:w w:val="105"/>
          <w:sz w:val="24"/>
          <w:szCs w:val="24"/>
        </w:rPr>
        <w:t>SELLER'S</w:t>
      </w:r>
      <w:r w:rsidRPr="00524545">
        <w:rPr>
          <w:b/>
          <w:bCs/>
          <w:color w:val="4F4F4F"/>
          <w:spacing w:val="-16"/>
          <w:w w:val="105"/>
          <w:sz w:val="24"/>
          <w:szCs w:val="24"/>
        </w:rPr>
        <w:t xml:space="preserve"> </w:t>
      </w:r>
      <w:r w:rsidRPr="00524545">
        <w:rPr>
          <w:b/>
          <w:bCs/>
          <w:color w:val="4F4F4F"/>
          <w:w w:val="105"/>
          <w:sz w:val="24"/>
          <w:szCs w:val="24"/>
        </w:rPr>
        <w:t>ACKNOWLEDGMENT</w:t>
      </w:r>
      <w:r w:rsidR="00524545" w:rsidRPr="00524545">
        <w:rPr>
          <w:b/>
          <w:bCs/>
          <w:color w:val="4F4F4F"/>
          <w:w w:val="105"/>
          <w:sz w:val="24"/>
          <w:szCs w:val="24"/>
        </w:rPr>
        <w:t>.</w:t>
      </w:r>
      <w:r w:rsidR="00524545">
        <w:rPr>
          <w:color w:val="4F4F4F"/>
          <w:w w:val="105"/>
          <w:sz w:val="24"/>
          <w:szCs w:val="24"/>
        </w:rPr>
        <w:t xml:space="preserve"> </w:t>
      </w:r>
      <w:r w:rsidRPr="00524545">
        <w:rPr>
          <w:color w:val="4F4F4F"/>
          <w:sz w:val="24"/>
          <w:szCs w:val="24"/>
        </w:rPr>
        <w:t xml:space="preserve">Seller acknowledges </w:t>
      </w:r>
      <w:r w:rsidRPr="00524545">
        <w:rPr>
          <w:color w:val="383838"/>
          <w:sz w:val="24"/>
          <w:szCs w:val="24"/>
        </w:rPr>
        <w:t xml:space="preserve">that Broker made no representations </w:t>
      </w:r>
      <w:r w:rsidRPr="00524545">
        <w:rPr>
          <w:color w:val="4F4F4F"/>
          <w:sz w:val="24"/>
          <w:szCs w:val="24"/>
        </w:rPr>
        <w:t xml:space="preserve">concerning </w:t>
      </w:r>
      <w:r w:rsidR="008264D0" w:rsidRPr="00524545">
        <w:rPr>
          <w:color w:val="383838"/>
          <w:sz w:val="24"/>
          <w:szCs w:val="24"/>
        </w:rPr>
        <w:t xml:space="preserve">the </w:t>
      </w:r>
      <w:r w:rsidRPr="00524545">
        <w:rPr>
          <w:color w:val="4F4F4F"/>
          <w:sz w:val="24"/>
          <w:szCs w:val="24"/>
        </w:rPr>
        <w:t xml:space="preserve">creditworthiness, </w:t>
      </w:r>
      <w:proofErr w:type="gramStart"/>
      <w:r w:rsidRPr="00524545">
        <w:rPr>
          <w:color w:val="383838"/>
          <w:sz w:val="24"/>
          <w:szCs w:val="24"/>
        </w:rPr>
        <w:t>integrity</w:t>
      </w:r>
      <w:proofErr w:type="gramEnd"/>
      <w:r w:rsidRPr="00524545">
        <w:rPr>
          <w:color w:val="383838"/>
          <w:sz w:val="24"/>
          <w:szCs w:val="24"/>
        </w:rPr>
        <w:t xml:space="preserve"> or </w:t>
      </w:r>
      <w:r w:rsidR="008264D0" w:rsidRPr="00524545">
        <w:rPr>
          <w:color w:val="4F4F4F"/>
          <w:sz w:val="24"/>
          <w:szCs w:val="24"/>
        </w:rPr>
        <w:t xml:space="preserve">ability </w:t>
      </w:r>
      <w:r w:rsidRPr="00524545">
        <w:rPr>
          <w:color w:val="4F4F4F"/>
          <w:sz w:val="24"/>
          <w:szCs w:val="24"/>
        </w:rPr>
        <w:t xml:space="preserve">of </w:t>
      </w:r>
      <w:r w:rsidR="008264D0" w:rsidRPr="00524545">
        <w:rPr>
          <w:color w:val="383838"/>
          <w:sz w:val="24"/>
          <w:szCs w:val="24"/>
        </w:rPr>
        <w:t xml:space="preserve">Buyer to </w:t>
      </w:r>
      <w:r w:rsidR="00A50DB8" w:rsidRPr="00524545">
        <w:rPr>
          <w:color w:val="4F4F4F"/>
          <w:sz w:val="24"/>
          <w:szCs w:val="24"/>
        </w:rPr>
        <w:t xml:space="preserve">complete </w:t>
      </w:r>
      <w:r w:rsidRPr="00524545">
        <w:rPr>
          <w:color w:val="4F4F4F"/>
          <w:sz w:val="24"/>
          <w:szCs w:val="24"/>
        </w:rPr>
        <w:t xml:space="preserve">this </w:t>
      </w:r>
      <w:r w:rsidRPr="00524545">
        <w:rPr>
          <w:color w:val="383838"/>
          <w:sz w:val="24"/>
          <w:szCs w:val="24"/>
        </w:rPr>
        <w:t>transaction</w:t>
      </w:r>
      <w:r w:rsidRPr="00524545">
        <w:rPr>
          <w:color w:val="7E8080"/>
          <w:sz w:val="24"/>
          <w:szCs w:val="24"/>
        </w:rPr>
        <w:t xml:space="preserve">. </w:t>
      </w:r>
      <w:r w:rsidRPr="00524545">
        <w:rPr>
          <w:color w:val="4F4F4F"/>
          <w:sz w:val="24"/>
          <w:szCs w:val="24"/>
        </w:rPr>
        <w:t xml:space="preserve">Seller </w:t>
      </w:r>
      <w:r w:rsidRPr="00524545">
        <w:rPr>
          <w:color w:val="383838"/>
          <w:sz w:val="24"/>
          <w:szCs w:val="24"/>
        </w:rPr>
        <w:t xml:space="preserve">has relied </w:t>
      </w:r>
      <w:r w:rsidRPr="00524545">
        <w:rPr>
          <w:color w:val="4F4F4F"/>
          <w:sz w:val="24"/>
          <w:szCs w:val="24"/>
        </w:rPr>
        <w:t xml:space="preserve">solely </w:t>
      </w:r>
      <w:r w:rsidRPr="00524545">
        <w:rPr>
          <w:color w:val="383838"/>
          <w:sz w:val="24"/>
          <w:szCs w:val="24"/>
        </w:rPr>
        <w:t xml:space="preserve">on Buyer's </w:t>
      </w:r>
      <w:r w:rsidR="008264D0" w:rsidRPr="00524545">
        <w:rPr>
          <w:color w:val="4F4F4F"/>
          <w:sz w:val="24"/>
          <w:szCs w:val="24"/>
        </w:rPr>
        <w:t xml:space="preserve">representations with respect </w:t>
      </w:r>
      <w:r w:rsidRPr="00524545">
        <w:rPr>
          <w:color w:val="383838"/>
          <w:sz w:val="24"/>
          <w:szCs w:val="24"/>
        </w:rPr>
        <w:t xml:space="preserve">thereto.  </w:t>
      </w:r>
      <w:r w:rsidR="008264D0" w:rsidRPr="00524545">
        <w:rPr>
          <w:color w:val="4F4F4F"/>
          <w:sz w:val="24"/>
          <w:szCs w:val="24"/>
        </w:rPr>
        <w:t xml:space="preserve">Seller acknowledges </w:t>
      </w:r>
      <w:r w:rsidR="008264D0" w:rsidRPr="00524545">
        <w:rPr>
          <w:color w:val="383838"/>
          <w:sz w:val="24"/>
          <w:szCs w:val="24"/>
        </w:rPr>
        <w:t xml:space="preserve">that the Broker has </w:t>
      </w:r>
      <w:r w:rsidR="00A50DB8" w:rsidRPr="00524545">
        <w:rPr>
          <w:color w:val="383838"/>
          <w:sz w:val="24"/>
          <w:szCs w:val="24"/>
        </w:rPr>
        <w:t xml:space="preserve">performed </w:t>
      </w:r>
      <w:r w:rsidRPr="00524545">
        <w:rPr>
          <w:color w:val="4F4F4F"/>
          <w:sz w:val="24"/>
          <w:szCs w:val="24"/>
        </w:rPr>
        <w:t xml:space="preserve">all </w:t>
      </w:r>
      <w:r w:rsidRPr="00524545">
        <w:rPr>
          <w:color w:val="383838"/>
          <w:sz w:val="24"/>
          <w:szCs w:val="24"/>
        </w:rPr>
        <w:t xml:space="preserve">its duties pursuant to the listing </w:t>
      </w:r>
      <w:r w:rsidRPr="00524545">
        <w:rPr>
          <w:color w:val="4F4F4F"/>
          <w:sz w:val="24"/>
          <w:szCs w:val="24"/>
        </w:rPr>
        <w:t xml:space="preserve">agreement </w:t>
      </w:r>
      <w:r w:rsidR="00524545">
        <w:rPr>
          <w:color w:val="4F4F4F"/>
          <w:sz w:val="24"/>
          <w:szCs w:val="24"/>
        </w:rPr>
        <w:t>a</w:t>
      </w:r>
      <w:r w:rsidRPr="00524545">
        <w:rPr>
          <w:color w:val="4F4F4F"/>
          <w:sz w:val="24"/>
          <w:szCs w:val="24"/>
        </w:rPr>
        <w:t xml:space="preserve">nd </w:t>
      </w:r>
      <w:r w:rsidRPr="00524545">
        <w:rPr>
          <w:color w:val="383838"/>
          <w:sz w:val="24"/>
          <w:szCs w:val="24"/>
        </w:rPr>
        <w:t xml:space="preserve">has </w:t>
      </w:r>
      <w:r w:rsidRPr="00524545">
        <w:rPr>
          <w:color w:val="4F4F4F"/>
          <w:sz w:val="24"/>
          <w:szCs w:val="24"/>
        </w:rPr>
        <w:t xml:space="preserve">earned </w:t>
      </w:r>
      <w:r w:rsidRPr="00524545">
        <w:rPr>
          <w:color w:val="383838"/>
          <w:sz w:val="24"/>
          <w:szCs w:val="24"/>
        </w:rPr>
        <w:t xml:space="preserve">its </w:t>
      </w:r>
      <w:r w:rsidRPr="00524545">
        <w:rPr>
          <w:color w:val="4F4F4F"/>
          <w:sz w:val="24"/>
          <w:szCs w:val="24"/>
        </w:rPr>
        <w:t>compen</w:t>
      </w:r>
      <w:r w:rsidRPr="00524545">
        <w:rPr>
          <w:color w:val="707070"/>
          <w:sz w:val="24"/>
          <w:szCs w:val="24"/>
        </w:rPr>
        <w:t>s</w:t>
      </w:r>
      <w:r w:rsidRPr="00524545">
        <w:rPr>
          <w:color w:val="4F4F4F"/>
          <w:sz w:val="24"/>
          <w:szCs w:val="24"/>
        </w:rPr>
        <w:t xml:space="preserve">ation as set forth </w:t>
      </w:r>
      <w:proofErr w:type="gramStart"/>
      <w:r w:rsidRPr="00524545">
        <w:rPr>
          <w:color w:val="383838"/>
          <w:sz w:val="24"/>
          <w:szCs w:val="24"/>
        </w:rPr>
        <w:t xml:space="preserve">therein </w:t>
      </w:r>
      <w:r w:rsidRPr="00524545">
        <w:rPr>
          <w:color w:val="1C1C1C"/>
          <w:sz w:val="24"/>
          <w:szCs w:val="24"/>
        </w:rPr>
        <w:t>.</w:t>
      </w:r>
      <w:proofErr w:type="gramEnd"/>
    </w:p>
    <w:p w14:paraId="049085F2" w14:textId="77777777" w:rsidR="00524545" w:rsidRPr="00524545" w:rsidRDefault="00524545" w:rsidP="00524545">
      <w:pPr>
        <w:pStyle w:val="BodyText"/>
        <w:kinsoku w:val="0"/>
        <w:overflowPunct w:val="0"/>
        <w:ind w:left="360" w:right="1144"/>
        <w:jc w:val="both"/>
        <w:rPr>
          <w:b/>
          <w:bCs/>
          <w:color w:val="363636"/>
          <w:sz w:val="24"/>
          <w:szCs w:val="24"/>
        </w:rPr>
      </w:pPr>
    </w:p>
    <w:p w14:paraId="64E5B9B3" w14:textId="77777777" w:rsidR="00524545" w:rsidRPr="00524545" w:rsidRDefault="00650B3C" w:rsidP="00524545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24545">
        <w:rPr>
          <w:b/>
          <w:bCs/>
          <w:color w:val="383838"/>
          <w:w w:val="105"/>
          <w:sz w:val="24"/>
          <w:szCs w:val="24"/>
        </w:rPr>
        <w:t>BUYERS DEPOSIT INSTRUCTIONS TO BROKER /</w:t>
      </w:r>
      <w:r w:rsidRPr="00524545">
        <w:rPr>
          <w:b/>
          <w:bCs/>
          <w:color w:val="4F4F4F"/>
          <w:w w:val="105"/>
          <w:sz w:val="24"/>
          <w:szCs w:val="24"/>
        </w:rPr>
        <w:t>AGENT</w:t>
      </w:r>
      <w:r w:rsidR="00524545">
        <w:rPr>
          <w:b/>
          <w:bCs/>
          <w:color w:val="4F4F4F"/>
          <w:w w:val="105"/>
          <w:sz w:val="24"/>
          <w:szCs w:val="24"/>
        </w:rPr>
        <w:t>.</w:t>
      </w:r>
    </w:p>
    <w:p w14:paraId="0607ECFB" w14:textId="77777777" w:rsidR="00524545" w:rsidRPr="00524545" w:rsidRDefault="00524545" w:rsidP="00524545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648F8845" w14:textId="77777777" w:rsidR="00524545" w:rsidRPr="00524545" w:rsidRDefault="00650B3C" w:rsidP="00524545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24545">
        <w:rPr>
          <w:color w:val="383838"/>
          <w:w w:val="105"/>
          <w:sz w:val="24"/>
          <w:szCs w:val="24"/>
        </w:rPr>
        <w:t>Buyer hereby orders Broker</w:t>
      </w:r>
      <w:r w:rsidRPr="00524545">
        <w:rPr>
          <w:color w:val="7E8080"/>
          <w:w w:val="105"/>
          <w:sz w:val="24"/>
          <w:szCs w:val="24"/>
        </w:rPr>
        <w:t>/</w:t>
      </w:r>
      <w:r w:rsidRPr="00524545">
        <w:rPr>
          <w:color w:val="4F4F4F"/>
          <w:w w:val="105"/>
          <w:sz w:val="24"/>
          <w:szCs w:val="24"/>
        </w:rPr>
        <w:t xml:space="preserve">Agent </w:t>
      </w:r>
      <w:r w:rsidRPr="00524545">
        <w:rPr>
          <w:color w:val="383838"/>
          <w:w w:val="105"/>
          <w:sz w:val="24"/>
          <w:szCs w:val="24"/>
        </w:rPr>
        <w:t xml:space="preserve">to accept and deliver </w:t>
      </w:r>
      <w:proofErr w:type="gramStart"/>
      <w:r w:rsidRPr="00524545">
        <w:rPr>
          <w:color w:val="383838"/>
          <w:w w:val="105"/>
          <w:sz w:val="24"/>
          <w:szCs w:val="24"/>
        </w:rPr>
        <w:t>Buyer's  Deposit</w:t>
      </w:r>
      <w:proofErr w:type="gramEnd"/>
      <w:r w:rsidRPr="00524545">
        <w:rPr>
          <w:color w:val="383838"/>
          <w:w w:val="105"/>
          <w:sz w:val="24"/>
          <w:szCs w:val="24"/>
        </w:rPr>
        <w:t xml:space="preserve"> </w:t>
      </w:r>
      <w:r w:rsidRPr="00524545">
        <w:rPr>
          <w:color w:val="4F4F4F"/>
          <w:w w:val="105"/>
          <w:sz w:val="24"/>
          <w:szCs w:val="24"/>
        </w:rPr>
        <w:t xml:space="preserve">Check(s) </w:t>
      </w:r>
      <w:r w:rsidRPr="00524545">
        <w:rPr>
          <w:color w:val="383838"/>
          <w:w w:val="105"/>
          <w:sz w:val="24"/>
          <w:szCs w:val="24"/>
        </w:rPr>
        <w:t xml:space="preserve">to the </w:t>
      </w:r>
      <w:r w:rsidRPr="00524545">
        <w:rPr>
          <w:color w:val="4F4F4F"/>
          <w:w w:val="105"/>
          <w:sz w:val="24"/>
          <w:szCs w:val="24"/>
        </w:rPr>
        <w:t xml:space="preserve">Escrow </w:t>
      </w:r>
      <w:r w:rsidRPr="00524545">
        <w:rPr>
          <w:color w:val="4F4F4F"/>
          <w:spacing w:val="8"/>
          <w:w w:val="105"/>
          <w:sz w:val="24"/>
          <w:szCs w:val="24"/>
        </w:rPr>
        <w:t xml:space="preserve"> </w:t>
      </w:r>
      <w:r w:rsidRPr="00524545">
        <w:rPr>
          <w:color w:val="4F4F4F"/>
          <w:w w:val="105"/>
          <w:sz w:val="24"/>
          <w:szCs w:val="24"/>
        </w:rPr>
        <w:t>Agent.</w:t>
      </w:r>
    </w:p>
    <w:p w14:paraId="4CDD9404" w14:textId="77777777" w:rsidR="00524545" w:rsidRPr="00524545" w:rsidRDefault="00524545" w:rsidP="00524545">
      <w:pPr>
        <w:pStyle w:val="BodyText"/>
        <w:kinsoku w:val="0"/>
        <w:overflowPunct w:val="0"/>
        <w:ind w:left="792" w:right="1144"/>
        <w:jc w:val="both"/>
        <w:rPr>
          <w:b/>
          <w:bCs/>
          <w:color w:val="363636"/>
          <w:sz w:val="24"/>
          <w:szCs w:val="24"/>
        </w:rPr>
      </w:pPr>
    </w:p>
    <w:p w14:paraId="6D31637D" w14:textId="77777777" w:rsidR="00524545" w:rsidRPr="00524545" w:rsidRDefault="00650B3C" w:rsidP="00524545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24545">
        <w:rPr>
          <w:color w:val="383838"/>
          <w:sz w:val="24"/>
          <w:szCs w:val="24"/>
        </w:rPr>
        <w:t>Broker</w:t>
      </w:r>
      <w:r w:rsidRPr="00524545">
        <w:rPr>
          <w:color w:val="707070"/>
          <w:sz w:val="24"/>
          <w:szCs w:val="24"/>
        </w:rPr>
        <w:t>/</w:t>
      </w:r>
      <w:r w:rsidR="008264D0" w:rsidRPr="00524545">
        <w:rPr>
          <w:color w:val="4F4F4F"/>
          <w:sz w:val="24"/>
          <w:szCs w:val="24"/>
        </w:rPr>
        <w:t xml:space="preserve">Agent </w:t>
      </w:r>
      <w:r w:rsidRPr="00524545">
        <w:rPr>
          <w:color w:val="383838"/>
          <w:sz w:val="24"/>
          <w:szCs w:val="24"/>
        </w:rPr>
        <w:t xml:space="preserve">shall </w:t>
      </w:r>
      <w:r w:rsidRPr="00524545">
        <w:rPr>
          <w:color w:val="4F4F4F"/>
          <w:spacing w:val="3"/>
          <w:sz w:val="24"/>
          <w:szCs w:val="24"/>
        </w:rPr>
        <w:t>acknow</w:t>
      </w:r>
      <w:r w:rsidR="008264D0" w:rsidRPr="00524545">
        <w:rPr>
          <w:color w:val="1C1C1C"/>
          <w:spacing w:val="3"/>
          <w:sz w:val="24"/>
          <w:szCs w:val="24"/>
        </w:rPr>
        <w:t>le</w:t>
      </w:r>
      <w:r w:rsidRPr="00524545">
        <w:rPr>
          <w:color w:val="4F4F4F"/>
          <w:sz w:val="24"/>
          <w:szCs w:val="24"/>
        </w:rPr>
        <w:t xml:space="preserve">dge acceptance and </w:t>
      </w:r>
      <w:r w:rsidR="00A50DB8" w:rsidRPr="00524545">
        <w:rPr>
          <w:color w:val="383838"/>
          <w:sz w:val="24"/>
          <w:szCs w:val="24"/>
        </w:rPr>
        <w:t xml:space="preserve">receipt </w:t>
      </w:r>
      <w:r w:rsidRPr="00524545">
        <w:rPr>
          <w:color w:val="383838"/>
          <w:sz w:val="24"/>
          <w:szCs w:val="24"/>
        </w:rPr>
        <w:t xml:space="preserve">of </w:t>
      </w:r>
      <w:proofErr w:type="gramStart"/>
      <w:r w:rsidRPr="00524545">
        <w:rPr>
          <w:color w:val="383838"/>
          <w:sz w:val="24"/>
          <w:szCs w:val="24"/>
        </w:rPr>
        <w:t>Buyer's  deposit</w:t>
      </w:r>
      <w:proofErr w:type="gramEnd"/>
      <w:r w:rsidRPr="00524545">
        <w:rPr>
          <w:color w:val="383838"/>
          <w:sz w:val="24"/>
          <w:szCs w:val="24"/>
        </w:rPr>
        <w:t xml:space="preserve">  in </w:t>
      </w:r>
      <w:r w:rsidRPr="00524545">
        <w:rPr>
          <w:color w:val="4F4F4F"/>
          <w:sz w:val="24"/>
          <w:szCs w:val="24"/>
        </w:rPr>
        <w:t xml:space="preserve">a </w:t>
      </w:r>
      <w:r w:rsidRPr="00524545">
        <w:rPr>
          <w:color w:val="383838"/>
          <w:sz w:val="24"/>
          <w:szCs w:val="24"/>
        </w:rPr>
        <w:t xml:space="preserve">writing  that  </w:t>
      </w:r>
      <w:r w:rsidRPr="00524545">
        <w:rPr>
          <w:color w:val="4F4F4F"/>
          <w:sz w:val="24"/>
          <w:szCs w:val="24"/>
        </w:rPr>
        <w:t xml:space="preserve">shall </w:t>
      </w:r>
      <w:r w:rsidR="008264D0" w:rsidRPr="00524545">
        <w:rPr>
          <w:color w:val="383838"/>
          <w:sz w:val="24"/>
          <w:szCs w:val="24"/>
        </w:rPr>
        <w:t xml:space="preserve">be  placed  in Buyers </w:t>
      </w:r>
      <w:r w:rsidRPr="00524545">
        <w:rPr>
          <w:color w:val="383838"/>
          <w:sz w:val="24"/>
          <w:szCs w:val="24"/>
        </w:rPr>
        <w:t>file.</w:t>
      </w:r>
    </w:p>
    <w:p w14:paraId="1AC2AC8C" w14:textId="77777777" w:rsidR="00524545" w:rsidRDefault="00524545" w:rsidP="00524545">
      <w:pPr>
        <w:pStyle w:val="ListParagraph"/>
        <w:rPr>
          <w:color w:val="383838"/>
          <w:w w:val="105"/>
          <w:sz w:val="24"/>
          <w:szCs w:val="24"/>
        </w:rPr>
      </w:pPr>
    </w:p>
    <w:p w14:paraId="7DE062B2" w14:textId="77777777" w:rsidR="00524545" w:rsidRPr="00524545" w:rsidRDefault="00650B3C" w:rsidP="00524545">
      <w:pPr>
        <w:pStyle w:val="BodyText"/>
        <w:numPr>
          <w:ilvl w:val="1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24545">
        <w:rPr>
          <w:color w:val="383838"/>
          <w:w w:val="105"/>
          <w:sz w:val="24"/>
          <w:szCs w:val="24"/>
        </w:rPr>
        <w:t>Broker</w:t>
      </w:r>
      <w:r w:rsidRPr="00524545">
        <w:rPr>
          <w:color w:val="7E8080"/>
          <w:w w:val="105"/>
          <w:sz w:val="24"/>
          <w:szCs w:val="24"/>
        </w:rPr>
        <w:t>/</w:t>
      </w:r>
      <w:r w:rsidRPr="00524545">
        <w:rPr>
          <w:color w:val="4F4F4F"/>
          <w:w w:val="105"/>
          <w:sz w:val="24"/>
          <w:szCs w:val="24"/>
        </w:rPr>
        <w:t xml:space="preserve">Agent's acceptance and </w:t>
      </w:r>
      <w:r w:rsidRPr="00524545">
        <w:rPr>
          <w:color w:val="383838"/>
          <w:w w:val="105"/>
          <w:sz w:val="24"/>
          <w:szCs w:val="24"/>
        </w:rPr>
        <w:t xml:space="preserve">delivery of Buyer's Deposit </w:t>
      </w:r>
      <w:r w:rsidRPr="00524545">
        <w:rPr>
          <w:color w:val="4F4F4F"/>
          <w:w w:val="105"/>
          <w:sz w:val="24"/>
          <w:szCs w:val="24"/>
        </w:rPr>
        <w:t>Check(s)</w:t>
      </w:r>
      <w:r w:rsidRPr="00524545">
        <w:rPr>
          <w:color w:val="707070"/>
          <w:w w:val="105"/>
          <w:sz w:val="24"/>
          <w:szCs w:val="24"/>
        </w:rPr>
        <w:t xml:space="preserve">, </w:t>
      </w:r>
      <w:r w:rsidRPr="00524545">
        <w:rPr>
          <w:color w:val="4F4F4F"/>
          <w:w w:val="105"/>
          <w:sz w:val="24"/>
          <w:szCs w:val="24"/>
        </w:rPr>
        <w:t xml:space="preserve">as </w:t>
      </w:r>
      <w:r w:rsidRPr="00524545">
        <w:rPr>
          <w:color w:val="383838"/>
          <w:w w:val="105"/>
          <w:sz w:val="24"/>
          <w:szCs w:val="24"/>
        </w:rPr>
        <w:t xml:space="preserve">found at Paragraph </w:t>
      </w:r>
      <w:r w:rsidRPr="00524545">
        <w:rPr>
          <w:color w:val="4F4F4F"/>
          <w:w w:val="105"/>
          <w:sz w:val="24"/>
          <w:szCs w:val="24"/>
        </w:rPr>
        <w:t>5</w:t>
      </w:r>
      <w:r w:rsidR="00524545">
        <w:rPr>
          <w:color w:val="4F4F4F"/>
          <w:w w:val="105"/>
          <w:sz w:val="24"/>
          <w:szCs w:val="24"/>
        </w:rPr>
        <w:t>1</w:t>
      </w:r>
      <w:r w:rsidRPr="00524545">
        <w:rPr>
          <w:color w:val="4F4F4F"/>
          <w:w w:val="105"/>
          <w:sz w:val="24"/>
          <w:szCs w:val="24"/>
        </w:rPr>
        <w:t xml:space="preserve">.1, </w:t>
      </w:r>
      <w:r w:rsidRPr="00524545">
        <w:rPr>
          <w:color w:val="383838"/>
          <w:w w:val="105"/>
          <w:sz w:val="24"/>
          <w:szCs w:val="24"/>
        </w:rPr>
        <w:t xml:space="preserve">is mutually </w:t>
      </w:r>
      <w:r w:rsidRPr="00524545">
        <w:rPr>
          <w:color w:val="4F4F4F"/>
          <w:w w:val="105"/>
          <w:sz w:val="24"/>
          <w:szCs w:val="24"/>
        </w:rPr>
        <w:t xml:space="preserve">agreeable </w:t>
      </w:r>
      <w:r w:rsidRPr="00524545">
        <w:rPr>
          <w:color w:val="383838"/>
          <w:w w:val="105"/>
          <w:sz w:val="24"/>
          <w:szCs w:val="24"/>
        </w:rPr>
        <w:t xml:space="preserve">by </w:t>
      </w:r>
      <w:r w:rsidRPr="00524545">
        <w:rPr>
          <w:color w:val="4F4F4F"/>
          <w:w w:val="105"/>
          <w:sz w:val="24"/>
          <w:szCs w:val="24"/>
        </w:rPr>
        <w:t xml:space="preserve">and </w:t>
      </w:r>
      <w:r w:rsidRPr="00524545">
        <w:rPr>
          <w:color w:val="383838"/>
          <w:w w:val="105"/>
          <w:sz w:val="24"/>
          <w:szCs w:val="24"/>
        </w:rPr>
        <w:t xml:space="preserve">between </w:t>
      </w:r>
      <w:r w:rsidRPr="00524545">
        <w:rPr>
          <w:color w:val="4F4F4F"/>
          <w:w w:val="105"/>
          <w:sz w:val="24"/>
          <w:szCs w:val="24"/>
        </w:rPr>
        <w:t>Buyer and</w:t>
      </w:r>
      <w:r w:rsidRPr="00524545">
        <w:rPr>
          <w:color w:val="4F4F4F"/>
          <w:spacing w:val="22"/>
          <w:w w:val="105"/>
          <w:sz w:val="24"/>
          <w:szCs w:val="24"/>
        </w:rPr>
        <w:t xml:space="preserve"> </w:t>
      </w:r>
      <w:r w:rsidRPr="00524545">
        <w:rPr>
          <w:color w:val="4F4F4F"/>
          <w:w w:val="105"/>
          <w:sz w:val="24"/>
          <w:szCs w:val="24"/>
        </w:rPr>
        <w:t>Seller</w:t>
      </w:r>
      <w:r w:rsidRPr="00524545">
        <w:rPr>
          <w:color w:val="707070"/>
          <w:w w:val="105"/>
          <w:sz w:val="24"/>
          <w:szCs w:val="24"/>
        </w:rPr>
        <w:t>.</w:t>
      </w:r>
    </w:p>
    <w:p w14:paraId="243737BC" w14:textId="77777777" w:rsidR="00524545" w:rsidRDefault="00524545" w:rsidP="00524545">
      <w:pPr>
        <w:pStyle w:val="ListParagraph"/>
        <w:rPr>
          <w:color w:val="3F3F3F"/>
          <w:w w:val="105"/>
          <w:sz w:val="24"/>
          <w:szCs w:val="24"/>
        </w:rPr>
      </w:pPr>
    </w:p>
    <w:p w14:paraId="3E842FAC" w14:textId="35A65415" w:rsidR="00CA1B43" w:rsidRPr="00524545" w:rsidRDefault="00650B3C" w:rsidP="00524545">
      <w:pPr>
        <w:pStyle w:val="BodyText"/>
        <w:numPr>
          <w:ilvl w:val="0"/>
          <w:numId w:val="6"/>
        </w:numPr>
        <w:kinsoku w:val="0"/>
        <w:overflowPunct w:val="0"/>
        <w:ind w:right="1144"/>
        <w:jc w:val="both"/>
        <w:rPr>
          <w:b/>
          <w:bCs/>
          <w:color w:val="363636"/>
          <w:sz w:val="24"/>
          <w:szCs w:val="24"/>
        </w:rPr>
      </w:pPr>
      <w:r w:rsidRPr="00524545">
        <w:rPr>
          <w:b/>
          <w:bCs/>
          <w:color w:val="3F3F3F"/>
          <w:w w:val="105"/>
          <w:sz w:val="24"/>
          <w:szCs w:val="24"/>
        </w:rPr>
        <w:t>BUSINESS</w:t>
      </w:r>
      <w:r w:rsidRPr="00524545">
        <w:rPr>
          <w:b/>
          <w:bCs/>
          <w:color w:val="3F3F3F"/>
          <w:spacing w:val="-12"/>
          <w:w w:val="105"/>
          <w:sz w:val="24"/>
          <w:szCs w:val="24"/>
        </w:rPr>
        <w:t xml:space="preserve"> </w:t>
      </w:r>
      <w:r w:rsidRPr="00524545">
        <w:rPr>
          <w:b/>
          <w:bCs/>
          <w:color w:val="3F3F3F"/>
          <w:w w:val="105"/>
          <w:sz w:val="24"/>
          <w:szCs w:val="24"/>
        </w:rPr>
        <w:t>BROKERS</w:t>
      </w:r>
      <w:r w:rsidR="00524545" w:rsidRPr="00524545">
        <w:rPr>
          <w:b/>
          <w:bCs/>
          <w:color w:val="3F3F3F"/>
          <w:w w:val="105"/>
          <w:sz w:val="24"/>
          <w:szCs w:val="24"/>
        </w:rPr>
        <w:t>.</w:t>
      </w:r>
      <w:r w:rsidR="00524545">
        <w:rPr>
          <w:color w:val="3F3F3F"/>
          <w:w w:val="105"/>
          <w:sz w:val="24"/>
          <w:szCs w:val="24"/>
        </w:rPr>
        <w:t xml:space="preserve"> </w:t>
      </w:r>
      <w:r w:rsidR="00CA1B43" w:rsidRPr="00524545">
        <w:rPr>
          <w:sz w:val="24"/>
          <w:szCs w:val="24"/>
        </w:rPr>
        <w:t xml:space="preserve">Seller is responsible to pay </w:t>
      </w:r>
      <w:proofErr w:type="gramStart"/>
      <w:r w:rsidR="00CA1B43" w:rsidRPr="00524545">
        <w:rPr>
          <w:sz w:val="24"/>
          <w:szCs w:val="24"/>
        </w:rPr>
        <w:t>any and all</w:t>
      </w:r>
      <w:proofErr w:type="gramEnd"/>
      <w:r w:rsidR="00CA1B43" w:rsidRPr="00524545">
        <w:rPr>
          <w:sz w:val="24"/>
          <w:szCs w:val="24"/>
        </w:rPr>
        <w:t xml:space="preserve"> brokers regarding this sale. </w:t>
      </w:r>
    </w:p>
    <w:p w14:paraId="7025A516" w14:textId="77777777" w:rsidR="00650B3C" w:rsidRPr="00DD6E4C" w:rsidRDefault="00650B3C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B2165" w14:textId="77777777" w:rsidR="00650B3C" w:rsidRPr="00DD6E4C" w:rsidRDefault="00A50DB8" w:rsidP="006B7C5B">
      <w:pPr>
        <w:pStyle w:val="BodyText"/>
        <w:kinsoku w:val="0"/>
        <w:overflowPunct w:val="0"/>
        <w:ind w:right="522"/>
        <w:jc w:val="center"/>
        <w:rPr>
          <w:b/>
          <w:bCs/>
          <w:color w:val="363638"/>
          <w:sz w:val="24"/>
          <w:szCs w:val="24"/>
        </w:rPr>
      </w:pPr>
      <w:r w:rsidRPr="00DD6E4C">
        <w:rPr>
          <w:b/>
          <w:bCs/>
          <w:color w:val="363638"/>
          <w:sz w:val="24"/>
          <w:szCs w:val="24"/>
        </w:rPr>
        <w:t xml:space="preserve">THIS IS A LEGALLY BINDING </w:t>
      </w:r>
      <w:r w:rsidR="00650B3C" w:rsidRPr="00DD6E4C">
        <w:rPr>
          <w:b/>
          <w:bCs/>
          <w:color w:val="494B4B"/>
          <w:sz w:val="24"/>
          <w:szCs w:val="24"/>
        </w:rPr>
        <w:t xml:space="preserve">AND </w:t>
      </w:r>
      <w:r w:rsidRPr="00DD6E4C">
        <w:rPr>
          <w:b/>
          <w:bCs/>
          <w:color w:val="363638"/>
          <w:sz w:val="24"/>
          <w:szCs w:val="24"/>
        </w:rPr>
        <w:t>FULLY</w:t>
      </w:r>
      <w:r w:rsidR="00650B3C" w:rsidRPr="00DD6E4C">
        <w:rPr>
          <w:b/>
          <w:bCs/>
          <w:color w:val="363638"/>
          <w:sz w:val="24"/>
          <w:szCs w:val="24"/>
        </w:rPr>
        <w:t xml:space="preserve"> </w:t>
      </w:r>
      <w:proofErr w:type="gramStart"/>
      <w:r w:rsidR="00650B3C" w:rsidRPr="00DD6E4C">
        <w:rPr>
          <w:b/>
          <w:bCs/>
          <w:color w:val="363638"/>
          <w:sz w:val="24"/>
          <w:szCs w:val="24"/>
        </w:rPr>
        <w:t>ENFORCEABLE  CONTRACT</w:t>
      </w:r>
      <w:proofErr w:type="gramEnd"/>
    </w:p>
    <w:p w14:paraId="0CB81976" w14:textId="77777777" w:rsidR="006B7C5B" w:rsidRDefault="006B7C5B" w:rsidP="006B7C5B">
      <w:pPr>
        <w:pStyle w:val="BodyText"/>
        <w:kinsoku w:val="0"/>
        <w:overflowPunct w:val="0"/>
        <w:ind w:right="522"/>
        <w:jc w:val="both"/>
        <w:rPr>
          <w:b/>
          <w:bCs/>
          <w:sz w:val="24"/>
          <w:szCs w:val="24"/>
        </w:rPr>
      </w:pPr>
    </w:p>
    <w:p w14:paraId="39C80DC5" w14:textId="641ECD55" w:rsidR="00650B3C" w:rsidRPr="00DD6E4C" w:rsidRDefault="00650B3C" w:rsidP="006B7C5B">
      <w:pPr>
        <w:pStyle w:val="BodyText"/>
        <w:kinsoku w:val="0"/>
        <w:overflowPunct w:val="0"/>
        <w:ind w:right="522"/>
        <w:jc w:val="both"/>
        <w:rPr>
          <w:color w:val="494B4B"/>
          <w:sz w:val="24"/>
          <w:szCs w:val="24"/>
        </w:rPr>
      </w:pPr>
      <w:r w:rsidRPr="00DD6E4C">
        <w:rPr>
          <w:color w:val="494B4B"/>
          <w:sz w:val="24"/>
          <w:szCs w:val="24"/>
        </w:rPr>
        <w:t xml:space="preserve">The </w:t>
      </w:r>
      <w:r w:rsidRPr="00DD6E4C">
        <w:rPr>
          <w:color w:val="363638"/>
          <w:spacing w:val="4"/>
          <w:sz w:val="24"/>
          <w:szCs w:val="24"/>
        </w:rPr>
        <w:t>Bu</w:t>
      </w:r>
      <w:r w:rsidRPr="00DD6E4C">
        <w:rPr>
          <w:color w:val="595959"/>
          <w:spacing w:val="4"/>
          <w:sz w:val="24"/>
          <w:szCs w:val="24"/>
        </w:rPr>
        <w:t>ye</w:t>
      </w:r>
      <w:r w:rsidRPr="00DD6E4C">
        <w:rPr>
          <w:color w:val="363638"/>
          <w:spacing w:val="4"/>
          <w:sz w:val="24"/>
          <w:szCs w:val="24"/>
        </w:rPr>
        <w:t xml:space="preserve">r </w:t>
      </w:r>
      <w:r w:rsidRPr="00DD6E4C">
        <w:rPr>
          <w:color w:val="595959"/>
          <w:spacing w:val="3"/>
          <w:sz w:val="24"/>
          <w:szCs w:val="24"/>
        </w:rPr>
        <w:t>a</w:t>
      </w:r>
      <w:r w:rsidRPr="00DD6E4C">
        <w:rPr>
          <w:color w:val="363638"/>
          <w:spacing w:val="3"/>
          <w:sz w:val="24"/>
          <w:szCs w:val="24"/>
        </w:rPr>
        <w:t xml:space="preserve">nd </w:t>
      </w:r>
      <w:r w:rsidRPr="00DD6E4C">
        <w:rPr>
          <w:color w:val="494B4B"/>
          <w:sz w:val="24"/>
          <w:szCs w:val="24"/>
        </w:rPr>
        <w:t xml:space="preserve">Seller acknowledge </w:t>
      </w:r>
      <w:r w:rsidRPr="00DD6E4C">
        <w:rPr>
          <w:color w:val="363638"/>
          <w:spacing w:val="3"/>
          <w:sz w:val="24"/>
          <w:szCs w:val="24"/>
        </w:rPr>
        <w:t>r</w:t>
      </w:r>
      <w:r w:rsidRPr="00DD6E4C">
        <w:rPr>
          <w:color w:val="595959"/>
          <w:spacing w:val="3"/>
          <w:sz w:val="24"/>
          <w:szCs w:val="24"/>
        </w:rPr>
        <w:t>ea</w:t>
      </w:r>
      <w:r w:rsidRPr="00DD6E4C">
        <w:rPr>
          <w:color w:val="363638"/>
          <w:spacing w:val="3"/>
          <w:sz w:val="24"/>
          <w:szCs w:val="24"/>
        </w:rPr>
        <w:t>din</w:t>
      </w:r>
      <w:r w:rsidRPr="00DD6E4C">
        <w:rPr>
          <w:color w:val="595959"/>
          <w:spacing w:val="3"/>
          <w:sz w:val="24"/>
          <w:szCs w:val="24"/>
        </w:rPr>
        <w:t xml:space="preserve">g, </w:t>
      </w:r>
      <w:proofErr w:type="gramStart"/>
      <w:r w:rsidRPr="00DD6E4C">
        <w:rPr>
          <w:color w:val="363638"/>
          <w:spacing w:val="4"/>
          <w:sz w:val="24"/>
          <w:szCs w:val="24"/>
        </w:rPr>
        <w:t>und</w:t>
      </w:r>
      <w:r w:rsidRPr="00DD6E4C">
        <w:rPr>
          <w:color w:val="595959"/>
          <w:spacing w:val="4"/>
          <w:sz w:val="24"/>
          <w:szCs w:val="24"/>
        </w:rPr>
        <w:t>ers</w:t>
      </w:r>
      <w:r w:rsidRPr="00DD6E4C">
        <w:rPr>
          <w:color w:val="363638"/>
          <w:spacing w:val="4"/>
          <w:sz w:val="24"/>
          <w:szCs w:val="24"/>
        </w:rPr>
        <w:t>t</w:t>
      </w:r>
      <w:r w:rsidRPr="00DD6E4C">
        <w:rPr>
          <w:color w:val="595959"/>
          <w:spacing w:val="4"/>
          <w:sz w:val="24"/>
          <w:szCs w:val="24"/>
        </w:rPr>
        <w:t>a</w:t>
      </w:r>
      <w:r w:rsidRPr="00DD6E4C">
        <w:rPr>
          <w:color w:val="363638"/>
          <w:spacing w:val="4"/>
          <w:sz w:val="24"/>
          <w:szCs w:val="24"/>
        </w:rPr>
        <w:t>ndin</w:t>
      </w:r>
      <w:r w:rsidRPr="00DD6E4C">
        <w:rPr>
          <w:color w:val="595959"/>
          <w:spacing w:val="4"/>
          <w:sz w:val="24"/>
          <w:szCs w:val="24"/>
        </w:rPr>
        <w:t>g</w:t>
      </w:r>
      <w:proofErr w:type="gramEnd"/>
      <w:r w:rsidRPr="00DD6E4C">
        <w:rPr>
          <w:color w:val="595959"/>
          <w:spacing w:val="4"/>
          <w:sz w:val="24"/>
          <w:szCs w:val="24"/>
        </w:rPr>
        <w:t xml:space="preserve"> </w:t>
      </w:r>
      <w:r w:rsidRPr="00DD6E4C">
        <w:rPr>
          <w:color w:val="494B4B"/>
          <w:sz w:val="24"/>
          <w:szCs w:val="24"/>
        </w:rPr>
        <w:t xml:space="preserve">and </w:t>
      </w:r>
      <w:r w:rsidRPr="00DD6E4C">
        <w:rPr>
          <w:color w:val="363638"/>
          <w:spacing w:val="5"/>
          <w:sz w:val="24"/>
          <w:szCs w:val="24"/>
        </w:rPr>
        <w:t>r</w:t>
      </w:r>
      <w:r w:rsidRPr="00DD6E4C">
        <w:rPr>
          <w:color w:val="595959"/>
          <w:spacing w:val="5"/>
          <w:sz w:val="24"/>
          <w:szCs w:val="24"/>
        </w:rPr>
        <w:t>e</w:t>
      </w:r>
      <w:r w:rsidRPr="00DD6E4C">
        <w:rPr>
          <w:color w:val="363638"/>
          <w:spacing w:val="5"/>
          <w:sz w:val="24"/>
          <w:szCs w:val="24"/>
        </w:rPr>
        <w:t>cei</w:t>
      </w:r>
      <w:r w:rsidRPr="00DD6E4C">
        <w:rPr>
          <w:color w:val="595959"/>
          <w:spacing w:val="5"/>
          <w:sz w:val="24"/>
          <w:szCs w:val="24"/>
        </w:rPr>
        <w:t>v</w:t>
      </w:r>
      <w:r w:rsidRPr="00DD6E4C">
        <w:rPr>
          <w:color w:val="363638"/>
          <w:spacing w:val="5"/>
          <w:sz w:val="24"/>
          <w:szCs w:val="24"/>
        </w:rPr>
        <w:t>in</w:t>
      </w:r>
      <w:r w:rsidRPr="00DD6E4C">
        <w:rPr>
          <w:color w:val="595959"/>
          <w:spacing w:val="5"/>
          <w:sz w:val="24"/>
          <w:szCs w:val="24"/>
        </w:rPr>
        <w:t xml:space="preserve">g </w:t>
      </w:r>
      <w:r w:rsidRPr="00DD6E4C">
        <w:rPr>
          <w:color w:val="595959"/>
          <w:sz w:val="24"/>
          <w:szCs w:val="24"/>
        </w:rPr>
        <w:t xml:space="preserve">a </w:t>
      </w:r>
      <w:r w:rsidRPr="00DD6E4C">
        <w:rPr>
          <w:color w:val="363638"/>
          <w:spacing w:val="4"/>
          <w:sz w:val="24"/>
          <w:szCs w:val="24"/>
        </w:rPr>
        <w:t>tru</w:t>
      </w:r>
      <w:r w:rsidRPr="00DD6E4C">
        <w:rPr>
          <w:color w:val="595959"/>
          <w:spacing w:val="4"/>
          <w:sz w:val="24"/>
          <w:szCs w:val="24"/>
        </w:rPr>
        <w:t xml:space="preserve">e </w:t>
      </w:r>
      <w:r w:rsidRPr="00DD6E4C">
        <w:rPr>
          <w:color w:val="494B4B"/>
          <w:sz w:val="24"/>
          <w:szCs w:val="24"/>
        </w:rPr>
        <w:t xml:space="preserve">copy </w:t>
      </w:r>
      <w:r w:rsidRPr="00DD6E4C">
        <w:rPr>
          <w:color w:val="363638"/>
          <w:sz w:val="24"/>
          <w:szCs w:val="24"/>
        </w:rPr>
        <w:t xml:space="preserve">of </w:t>
      </w:r>
      <w:r w:rsidRPr="00DD6E4C">
        <w:rPr>
          <w:color w:val="363638"/>
          <w:spacing w:val="3"/>
          <w:sz w:val="24"/>
          <w:szCs w:val="24"/>
        </w:rPr>
        <w:t>thi</w:t>
      </w:r>
      <w:r w:rsidRPr="00DD6E4C">
        <w:rPr>
          <w:color w:val="595959"/>
          <w:spacing w:val="3"/>
          <w:sz w:val="24"/>
          <w:szCs w:val="24"/>
        </w:rPr>
        <w:t xml:space="preserve">s </w:t>
      </w:r>
      <w:r w:rsidRPr="00DD6E4C">
        <w:rPr>
          <w:color w:val="595959"/>
          <w:sz w:val="24"/>
          <w:szCs w:val="24"/>
        </w:rPr>
        <w:t>Co</w:t>
      </w:r>
      <w:r w:rsidRPr="00DD6E4C">
        <w:rPr>
          <w:color w:val="363638"/>
          <w:sz w:val="24"/>
          <w:szCs w:val="24"/>
        </w:rPr>
        <w:t xml:space="preserve">ntract. If </w:t>
      </w:r>
      <w:r w:rsidRPr="00DD6E4C">
        <w:rPr>
          <w:color w:val="494B4B"/>
          <w:sz w:val="24"/>
          <w:szCs w:val="24"/>
        </w:rPr>
        <w:t xml:space="preserve">either </w:t>
      </w:r>
      <w:r w:rsidRPr="00DD6E4C">
        <w:rPr>
          <w:color w:val="363638"/>
          <w:sz w:val="24"/>
          <w:szCs w:val="24"/>
        </w:rPr>
        <w:t xml:space="preserve">Party </w:t>
      </w:r>
      <w:r w:rsidRPr="00DD6E4C">
        <w:rPr>
          <w:color w:val="494B4B"/>
          <w:sz w:val="24"/>
          <w:szCs w:val="24"/>
        </w:rPr>
        <w:t xml:space="preserve">does </w:t>
      </w:r>
      <w:r w:rsidRPr="00DD6E4C">
        <w:rPr>
          <w:color w:val="363638"/>
          <w:sz w:val="24"/>
          <w:szCs w:val="24"/>
        </w:rPr>
        <w:t xml:space="preserve">not </w:t>
      </w:r>
      <w:r w:rsidRPr="00DD6E4C">
        <w:rPr>
          <w:color w:val="363638"/>
          <w:spacing w:val="3"/>
          <w:sz w:val="24"/>
          <w:szCs w:val="24"/>
        </w:rPr>
        <w:t>under</w:t>
      </w:r>
      <w:r w:rsidRPr="00DD6E4C">
        <w:rPr>
          <w:color w:val="595959"/>
          <w:spacing w:val="3"/>
          <w:sz w:val="24"/>
          <w:szCs w:val="24"/>
        </w:rPr>
        <w:t>s</w:t>
      </w:r>
      <w:r w:rsidRPr="00DD6E4C">
        <w:rPr>
          <w:color w:val="363638"/>
          <w:spacing w:val="3"/>
          <w:sz w:val="24"/>
          <w:szCs w:val="24"/>
        </w:rPr>
        <w:t>t</w:t>
      </w:r>
      <w:r w:rsidRPr="00DD6E4C">
        <w:rPr>
          <w:color w:val="595959"/>
          <w:spacing w:val="3"/>
          <w:sz w:val="24"/>
          <w:szCs w:val="24"/>
        </w:rPr>
        <w:t>a</w:t>
      </w:r>
      <w:r w:rsidRPr="00DD6E4C">
        <w:rPr>
          <w:color w:val="363638"/>
          <w:spacing w:val="3"/>
          <w:sz w:val="24"/>
          <w:szCs w:val="24"/>
        </w:rPr>
        <w:t>nd th</w:t>
      </w:r>
      <w:r w:rsidRPr="00DD6E4C">
        <w:rPr>
          <w:color w:val="595959"/>
          <w:spacing w:val="3"/>
          <w:sz w:val="24"/>
          <w:szCs w:val="24"/>
        </w:rPr>
        <w:t xml:space="preserve">e </w:t>
      </w:r>
      <w:r w:rsidRPr="00DD6E4C">
        <w:rPr>
          <w:color w:val="494B4B"/>
          <w:sz w:val="24"/>
          <w:szCs w:val="24"/>
        </w:rPr>
        <w:t xml:space="preserve">Contract, </w:t>
      </w:r>
      <w:r w:rsidRPr="00DD6E4C">
        <w:rPr>
          <w:color w:val="363638"/>
          <w:sz w:val="24"/>
          <w:szCs w:val="24"/>
        </w:rPr>
        <w:t xml:space="preserve">or </w:t>
      </w:r>
      <w:r w:rsidRPr="00DD6E4C">
        <w:rPr>
          <w:color w:val="363638"/>
          <w:spacing w:val="4"/>
          <w:sz w:val="24"/>
          <w:szCs w:val="24"/>
        </w:rPr>
        <w:t>h</w:t>
      </w:r>
      <w:r w:rsidRPr="00DD6E4C">
        <w:rPr>
          <w:color w:val="595959"/>
          <w:spacing w:val="4"/>
          <w:sz w:val="24"/>
          <w:szCs w:val="24"/>
        </w:rPr>
        <w:t xml:space="preserve">as </w:t>
      </w:r>
      <w:r w:rsidRPr="00DD6E4C">
        <w:rPr>
          <w:color w:val="494B4B"/>
          <w:sz w:val="24"/>
          <w:szCs w:val="24"/>
        </w:rPr>
        <w:t xml:space="preserve">any </w:t>
      </w:r>
      <w:r w:rsidR="00CA1B43" w:rsidRPr="00DD6E4C">
        <w:rPr>
          <w:color w:val="363638"/>
          <w:sz w:val="24"/>
          <w:szCs w:val="24"/>
        </w:rPr>
        <w:t>question</w:t>
      </w:r>
      <w:r w:rsidRPr="00DD6E4C">
        <w:rPr>
          <w:color w:val="595959"/>
          <w:sz w:val="24"/>
          <w:szCs w:val="24"/>
        </w:rPr>
        <w:t xml:space="preserve">s </w:t>
      </w:r>
      <w:r w:rsidR="00CA1B43" w:rsidRPr="00DD6E4C">
        <w:rPr>
          <w:color w:val="494B4B"/>
          <w:sz w:val="24"/>
          <w:szCs w:val="24"/>
        </w:rPr>
        <w:t xml:space="preserve">concerning </w:t>
      </w:r>
      <w:r w:rsidR="00CA1B43" w:rsidRPr="00DD6E4C">
        <w:rPr>
          <w:color w:val="363638"/>
          <w:sz w:val="24"/>
          <w:szCs w:val="24"/>
        </w:rPr>
        <w:t xml:space="preserve">the </w:t>
      </w:r>
      <w:r w:rsidRPr="00DD6E4C">
        <w:rPr>
          <w:color w:val="595959"/>
          <w:sz w:val="24"/>
          <w:szCs w:val="24"/>
        </w:rPr>
        <w:t>C</w:t>
      </w:r>
      <w:r w:rsidRPr="00DD6E4C">
        <w:rPr>
          <w:color w:val="363638"/>
          <w:sz w:val="24"/>
          <w:szCs w:val="24"/>
        </w:rPr>
        <w:t>ontra</w:t>
      </w:r>
      <w:r w:rsidRPr="00DD6E4C">
        <w:rPr>
          <w:color w:val="595959"/>
          <w:sz w:val="24"/>
          <w:szCs w:val="24"/>
        </w:rPr>
        <w:t xml:space="preserve">ct, </w:t>
      </w:r>
      <w:r w:rsidRPr="00DD6E4C">
        <w:rPr>
          <w:color w:val="363638"/>
          <w:spacing w:val="3"/>
          <w:sz w:val="24"/>
          <w:szCs w:val="24"/>
        </w:rPr>
        <w:t>th</w:t>
      </w:r>
      <w:r w:rsidRPr="00DD6E4C">
        <w:rPr>
          <w:color w:val="595959"/>
          <w:spacing w:val="3"/>
          <w:sz w:val="24"/>
          <w:szCs w:val="24"/>
        </w:rPr>
        <w:t xml:space="preserve">ey </w:t>
      </w:r>
      <w:r w:rsidRPr="00DD6E4C">
        <w:rPr>
          <w:color w:val="595959"/>
          <w:sz w:val="24"/>
          <w:szCs w:val="24"/>
        </w:rPr>
        <w:t>s</w:t>
      </w:r>
      <w:r w:rsidR="00CA1B43" w:rsidRPr="00DD6E4C">
        <w:rPr>
          <w:color w:val="363638"/>
          <w:sz w:val="24"/>
          <w:szCs w:val="24"/>
        </w:rPr>
        <w:t xml:space="preserve">hould immediately </w:t>
      </w:r>
      <w:r w:rsidRPr="00DD6E4C">
        <w:rPr>
          <w:color w:val="494B4B"/>
          <w:spacing w:val="4"/>
          <w:sz w:val="24"/>
          <w:szCs w:val="24"/>
        </w:rPr>
        <w:t>consu</w:t>
      </w:r>
      <w:r w:rsidRPr="00DD6E4C">
        <w:rPr>
          <w:color w:val="111111"/>
          <w:spacing w:val="4"/>
          <w:sz w:val="24"/>
          <w:szCs w:val="24"/>
        </w:rPr>
        <w:t>l</w:t>
      </w:r>
      <w:r w:rsidRPr="00DD6E4C">
        <w:rPr>
          <w:color w:val="363638"/>
          <w:spacing w:val="4"/>
          <w:sz w:val="24"/>
          <w:szCs w:val="24"/>
        </w:rPr>
        <w:t xml:space="preserve">t </w:t>
      </w:r>
      <w:r w:rsidRPr="00DD6E4C">
        <w:rPr>
          <w:color w:val="494B4B"/>
          <w:sz w:val="24"/>
          <w:szCs w:val="24"/>
        </w:rPr>
        <w:t xml:space="preserve">a </w:t>
      </w:r>
      <w:r w:rsidRPr="00DD6E4C">
        <w:rPr>
          <w:color w:val="363638"/>
          <w:sz w:val="24"/>
          <w:szCs w:val="24"/>
        </w:rPr>
        <w:t>profe</w:t>
      </w:r>
      <w:r w:rsidRPr="00DD6E4C">
        <w:rPr>
          <w:color w:val="595959"/>
          <w:sz w:val="24"/>
          <w:szCs w:val="24"/>
        </w:rPr>
        <w:t>ss</w:t>
      </w:r>
      <w:r w:rsidRPr="00DD6E4C">
        <w:rPr>
          <w:color w:val="363638"/>
          <w:sz w:val="24"/>
          <w:szCs w:val="24"/>
        </w:rPr>
        <w:t xml:space="preserve">ional </w:t>
      </w:r>
      <w:r w:rsidRPr="00DD6E4C">
        <w:rPr>
          <w:color w:val="363638"/>
          <w:spacing w:val="3"/>
          <w:sz w:val="24"/>
          <w:szCs w:val="24"/>
        </w:rPr>
        <w:t>befor</w:t>
      </w:r>
      <w:r w:rsidRPr="00DD6E4C">
        <w:rPr>
          <w:color w:val="595959"/>
          <w:spacing w:val="3"/>
          <w:sz w:val="24"/>
          <w:szCs w:val="24"/>
        </w:rPr>
        <w:t xml:space="preserve">e </w:t>
      </w:r>
      <w:r w:rsidRPr="00DD6E4C">
        <w:rPr>
          <w:color w:val="595959"/>
          <w:spacing w:val="4"/>
          <w:sz w:val="24"/>
          <w:szCs w:val="24"/>
        </w:rPr>
        <w:t>s</w:t>
      </w:r>
      <w:r w:rsidRPr="00DD6E4C">
        <w:rPr>
          <w:color w:val="363638"/>
          <w:spacing w:val="4"/>
          <w:sz w:val="24"/>
          <w:szCs w:val="24"/>
        </w:rPr>
        <w:t>i</w:t>
      </w:r>
      <w:r w:rsidRPr="00DD6E4C">
        <w:rPr>
          <w:color w:val="595959"/>
          <w:spacing w:val="4"/>
          <w:sz w:val="24"/>
          <w:szCs w:val="24"/>
        </w:rPr>
        <w:t>g</w:t>
      </w:r>
      <w:r w:rsidRPr="00DD6E4C">
        <w:rPr>
          <w:color w:val="363638"/>
          <w:spacing w:val="4"/>
          <w:sz w:val="24"/>
          <w:szCs w:val="24"/>
        </w:rPr>
        <w:t>nin</w:t>
      </w:r>
      <w:r w:rsidRPr="00DD6E4C">
        <w:rPr>
          <w:color w:val="595959"/>
          <w:spacing w:val="4"/>
          <w:sz w:val="24"/>
          <w:szCs w:val="24"/>
        </w:rPr>
        <w:t xml:space="preserve">g. </w:t>
      </w:r>
      <w:r w:rsidR="00CA1B43" w:rsidRPr="00DD6E4C">
        <w:rPr>
          <w:color w:val="595959"/>
          <w:sz w:val="24"/>
          <w:szCs w:val="24"/>
        </w:rPr>
        <w:t xml:space="preserve">A </w:t>
      </w:r>
      <w:r w:rsidRPr="00DD6E4C">
        <w:rPr>
          <w:color w:val="363638"/>
          <w:sz w:val="24"/>
          <w:szCs w:val="24"/>
        </w:rPr>
        <w:t>fac</w:t>
      </w:r>
      <w:r w:rsidRPr="00DD6E4C">
        <w:rPr>
          <w:color w:val="595959"/>
          <w:sz w:val="24"/>
          <w:szCs w:val="24"/>
        </w:rPr>
        <w:t>s</w:t>
      </w:r>
      <w:r w:rsidRPr="00DD6E4C">
        <w:rPr>
          <w:color w:val="363638"/>
          <w:sz w:val="24"/>
          <w:szCs w:val="24"/>
        </w:rPr>
        <w:t xml:space="preserve">imile </w:t>
      </w:r>
      <w:r w:rsidRPr="00DD6E4C">
        <w:rPr>
          <w:color w:val="494B4B"/>
          <w:sz w:val="24"/>
          <w:szCs w:val="24"/>
        </w:rPr>
        <w:t xml:space="preserve">copy of </w:t>
      </w:r>
      <w:r w:rsidR="00CA1B43" w:rsidRPr="00DD6E4C">
        <w:rPr>
          <w:color w:val="363638"/>
          <w:sz w:val="24"/>
          <w:szCs w:val="24"/>
        </w:rPr>
        <w:t>thi</w:t>
      </w:r>
      <w:r w:rsidRPr="00DD6E4C">
        <w:rPr>
          <w:color w:val="595959"/>
          <w:sz w:val="24"/>
          <w:szCs w:val="24"/>
        </w:rPr>
        <w:t xml:space="preserve">s </w:t>
      </w:r>
      <w:r w:rsidRPr="00DD6E4C">
        <w:rPr>
          <w:color w:val="363638"/>
          <w:spacing w:val="2"/>
          <w:sz w:val="24"/>
          <w:szCs w:val="24"/>
        </w:rPr>
        <w:t>docum</w:t>
      </w:r>
      <w:r w:rsidRPr="00DD6E4C">
        <w:rPr>
          <w:color w:val="595959"/>
          <w:spacing w:val="2"/>
          <w:sz w:val="24"/>
          <w:szCs w:val="24"/>
        </w:rPr>
        <w:t>e</w:t>
      </w:r>
      <w:r w:rsidRPr="00DD6E4C">
        <w:rPr>
          <w:color w:val="363638"/>
          <w:spacing w:val="2"/>
          <w:sz w:val="24"/>
          <w:szCs w:val="24"/>
        </w:rPr>
        <w:t xml:space="preserve">nt </w:t>
      </w:r>
      <w:r w:rsidRPr="00DD6E4C">
        <w:rPr>
          <w:color w:val="595959"/>
          <w:spacing w:val="3"/>
          <w:sz w:val="24"/>
          <w:szCs w:val="24"/>
        </w:rPr>
        <w:t>a</w:t>
      </w:r>
      <w:r w:rsidRPr="00DD6E4C">
        <w:rPr>
          <w:color w:val="363638"/>
          <w:spacing w:val="3"/>
          <w:sz w:val="24"/>
          <w:szCs w:val="24"/>
        </w:rPr>
        <w:t xml:space="preserve">nd </w:t>
      </w:r>
      <w:r w:rsidRPr="00DD6E4C">
        <w:rPr>
          <w:color w:val="494B4B"/>
          <w:sz w:val="24"/>
          <w:szCs w:val="24"/>
        </w:rPr>
        <w:t xml:space="preserve">any </w:t>
      </w:r>
      <w:r w:rsidRPr="00DD6E4C">
        <w:rPr>
          <w:color w:val="595959"/>
          <w:spacing w:val="4"/>
          <w:sz w:val="24"/>
          <w:szCs w:val="24"/>
        </w:rPr>
        <w:t>s</w:t>
      </w:r>
      <w:r w:rsidRPr="00DD6E4C">
        <w:rPr>
          <w:color w:val="363638"/>
          <w:spacing w:val="4"/>
          <w:sz w:val="24"/>
          <w:szCs w:val="24"/>
        </w:rPr>
        <w:t>i</w:t>
      </w:r>
      <w:r w:rsidRPr="00DD6E4C">
        <w:rPr>
          <w:color w:val="595959"/>
          <w:spacing w:val="4"/>
          <w:sz w:val="24"/>
          <w:szCs w:val="24"/>
        </w:rPr>
        <w:t>g</w:t>
      </w:r>
      <w:r w:rsidRPr="00DD6E4C">
        <w:rPr>
          <w:color w:val="363638"/>
          <w:spacing w:val="4"/>
          <w:sz w:val="24"/>
          <w:szCs w:val="24"/>
        </w:rPr>
        <w:t>n</w:t>
      </w:r>
      <w:r w:rsidRPr="00DD6E4C">
        <w:rPr>
          <w:color w:val="595959"/>
          <w:spacing w:val="4"/>
          <w:sz w:val="24"/>
          <w:szCs w:val="24"/>
        </w:rPr>
        <w:t>a</w:t>
      </w:r>
      <w:r w:rsidRPr="00DD6E4C">
        <w:rPr>
          <w:color w:val="363638"/>
          <w:spacing w:val="4"/>
          <w:sz w:val="24"/>
          <w:szCs w:val="24"/>
        </w:rPr>
        <w:t>ture</w:t>
      </w:r>
      <w:r w:rsidRPr="00DD6E4C">
        <w:rPr>
          <w:color w:val="595959"/>
          <w:spacing w:val="4"/>
          <w:sz w:val="24"/>
          <w:szCs w:val="24"/>
        </w:rPr>
        <w:t xml:space="preserve">s </w:t>
      </w:r>
      <w:r w:rsidRPr="00DD6E4C">
        <w:rPr>
          <w:color w:val="363638"/>
          <w:sz w:val="24"/>
          <w:szCs w:val="24"/>
        </w:rPr>
        <w:t>ther</w:t>
      </w:r>
      <w:r w:rsidRPr="00DD6E4C">
        <w:rPr>
          <w:color w:val="595959"/>
          <w:sz w:val="24"/>
          <w:szCs w:val="24"/>
        </w:rPr>
        <w:t>eo</w:t>
      </w:r>
      <w:r w:rsidRPr="00DD6E4C">
        <w:rPr>
          <w:color w:val="363638"/>
          <w:sz w:val="24"/>
          <w:szCs w:val="24"/>
        </w:rPr>
        <w:t xml:space="preserve">n </w:t>
      </w:r>
      <w:r w:rsidRPr="00DD6E4C">
        <w:rPr>
          <w:color w:val="595959"/>
          <w:spacing w:val="5"/>
          <w:sz w:val="24"/>
          <w:szCs w:val="24"/>
        </w:rPr>
        <w:t>s</w:t>
      </w:r>
      <w:r w:rsidRPr="00DD6E4C">
        <w:rPr>
          <w:color w:val="363638"/>
          <w:spacing w:val="5"/>
          <w:sz w:val="24"/>
          <w:szCs w:val="24"/>
        </w:rPr>
        <w:t>h</w:t>
      </w:r>
      <w:r w:rsidRPr="00DD6E4C">
        <w:rPr>
          <w:color w:val="595959"/>
          <w:spacing w:val="5"/>
          <w:sz w:val="24"/>
          <w:szCs w:val="24"/>
        </w:rPr>
        <w:t>a</w:t>
      </w:r>
      <w:r w:rsidRPr="00DD6E4C">
        <w:rPr>
          <w:color w:val="363638"/>
          <w:spacing w:val="5"/>
          <w:sz w:val="24"/>
          <w:szCs w:val="24"/>
        </w:rPr>
        <w:t>ll b</w:t>
      </w:r>
      <w:r w:rsidRPr="00DD6E4C">
        <w:rPr>
          <w:color w:val="595959"/>
          <w:spacing w:val="5"/>
          <w:sz w:val="24"/>
          <w:szCs w:val="24"/>
        </w:rPr>
        <w:t xml:space="preserve">e </w:t>
      </w:r>
      <w:r w:rsidR="00CA1B43" w:rsidRPr="00DD6E4C">
        <w:rPr>
          <w:color w:val="494B4B"/>
          <w:sz w:val="24"/>
          <w:szCs w:val="24"/>
        </w:rPr>
        <w:t xml:space="preserve">considered </w:t>
      </w:r>
      <w:r w:rsidRPr="00DD6E4C">
        <w:rPr>
          <w:color w:val="595959"/>
          <w:sz w:val="24"/>
          <w:szCs w:val="24"/>
        </w:rPr>
        <w:t xml:space="preserve">as </w:t>
      </w:r>
      <w:r w:rsidRPr="00DD6E4C">
        <w:rPr>
          <w:color w:val="595959"/>
          <w:spacing w:val="2"/>
          <w:sz w:val="24"/>
          <w:szCs w:val="24"/>
        </w:rPr>
        <w:t>a</w:t>
      </w:r>
      <w:r w:rsidRPr="00DD6E4C">
        <w:rPr>
          <w:color w:val="363638"/>
          <w:spacing w:val="2"/>
          <w:sz w:val="24"/>
          <w:szCs w:val="24"/>
        </w:rPr>
        <w:t xml:space="preserve">n </w:t>
      </w:r>
      <w:r w:rsidRPr="00DD6E4C">
        <w:rPr>
          <w:color w:val="494B4B"/>
          <w:sz w:val="24"/>
          <w:szCs w:val="24"/>
        </w:rPr>
        <w:t>original.</w:t>
      </w:r>
    </w:p>
    <w:p w14:paraId="4AC52238" w14:textId="48F47528" w:rsidR="00650B3C" w:rsidRDefault="00650B3C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F5CF7" w14:textId="4ADE5CFA" w:rsidR="00524545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1B637" w14:textId="09D83C31" w:rsidR="00524545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785A7" w14:textId="77777777" w:rsidR="00524545" w:rsidRPr="00894D89" w:rsidRDefault="00524545" w:rsidP="00524545">
      <w:pPr>
        <w:pStyle w:val="1Paragraph"/>
        <w:rPr>
          <w:rFonts w:ascii="Times New Roman" w:hAnsi="Times New Roman"/>
          <w:szCs w:val="24"/>
        </w:rPr>
      </w:pPr>
      <w:r w:rsidRPr="00894D89">
        <w:rPr>
          <w:rFonts w:ascii="Times New Roman" w:hAnsi="Times New Roman"/>
          <w:szCs w:val="24"/>
        </w:rPr>
        <w:t>[</w:t>
      </w:r>
      <w:r w:rsidRPr="00894D89">
        <w:rPr>
          <w:rFonts w:ascii="Times New Roman" w:hAnsi="Times New Roman"/>
          <w:i/>
          <w:szCs w:val="24"/>
        </w:rPr>
        <w:t>Signature Page Follows</w:t>
      </w:r>
      <w:r w:rsidRPr="00894D89">
        <w:rPr>
          <w:rFonts w:ascii="Times New Roman" w:hAnsi="Times New Roman"/>
          <w:szCs w:val="24"/>
        </w:rPr>
        <w:t>]</w:t>
      </w:r>
    </w:p>
    <w:p w14:paraId="4789DFF8" w14:textId="0F620177" w:rsidR="00524545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EF9F0" w14:textId="2E273F82" w:rsidR="00524545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C3778" w14:textId="79A8B6E1" w:rsidR="00524545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CD018" w14:textId="47481A63" w:rsidR="00524545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9107F" w14:textId="266AAB62" w:rsidR="00524545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DA0DF" w14:textId="085175CA" w:rsidR="00524545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073A4" w14:textId="50012954" w:rsidR="00524545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B51AF" w14:textId="77777777" w:rsidR="00524545" w:rsidRPr="00DD6E4C" w:rsidRDefault="00524545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EAE84" w14:textId="77777777" w:rsidR="00650B3C" w:rsidRPr="006B7C5B" w:rsidRDefault="008264D0" w:rsidP="00BE5A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C5B">
        <w:rPr>
          <w:rFonts w:ascii="Times New Roman" w:hAnsi="Times New Roman" w:cs="Times New Roman"/>
          <w:b/>
          <w:sz w:val="24"/>
          <w:szCs w:val="24"/>
        </w:rPr>
        <w:t>BUYER’S BINDING OFFER:</w:t>
      </w:r>
    </w:p>
    <w:p w14:paraId="3939AE35" w14:textId="77777777" w:rsidR="00DD6E4C" w:rsidRPr="006B7C5B" w:rsidRDefault="00DD6E4C" w:rsidP="00BE5A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DD0031" w14:textId="7CD240C9" w:rsidR="00650B3C" w:rsidRPr="006B7C5B" w:rsidRDefault="00650B3C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 xml:space="preserve">Offered and DATED THIS ______ day of </w:t>
      </w:r>
      <w:r w:rsidR="0085356D" w:rsidRPr="006B7C5B">
        <w:rPr>
          <w:rFonts w:ascii="Times New Roman" w:hAnsi="Times New Roman" w:cs="Times New Roman"/>
          <w:sz w:val="24"/>
          <w:szCs w:val="24"/>
        </w:rPr>
        <w:t>_____________________</w:t>
      </w:r>
      <w:r w:rsidRPr="006B7C5B">
        <w:rPr>
          <w:rFonts w:ascii="Times New Roman" w:hAnsi="Times New Roman" w:cs="Times New Roman"/>
          <w:sz w:val="24"/>
          <w:szCs w:val="24"/>
        </w:rPr>
        <w:t>, 20</w:t>
      </w:r>
      <w:r w:rsidR="0085356D" w:rsidRPr="006B7C5B">
        <w:rPr>
          <w:rFonts w:ascii="Times New Roman" w:hAnsi="Times New Roman" w:cs="Times New Roman"/>
          <w:sz w:val="24"/>
          <w:szCs w:val="24"/>
        </w:rPr>
        <w:t>22</w:t>
      </w:r>
      <w:r w:rsidRPr="006B7C5B">
        <w:rPr>
          <w:rFonts w:ascii="Times New Roman" w:hAnsi="Times New Roman" w:cs="Times New Roman"/>
          <w:sz w:val="24"/>
          <w:szCs w:val="24"/>
        </w:rPr>
        <w:t>.</w:t>
      </w:r>
    </w:p>
    <w:p w14:paraId="5D5D48F1" w14:textId="77777777" w:rsidR="00650B3C" w:rsidRPr="006B7C5B" w:rsidRDefault="00650B3C" w:rsidP="00BE5AFF">
      <w:pPr>
        <w:pStyle w:val="BodyText"/>
        <w:kinsoku w:val="0"/>
        <w:overflowPunct w:val="0"/>
        <w:jc w:val="both"/>
        <w:rPr>
          <w:color w:val="363638"/>
          <w:sz w:val="24"/>
          <w:szCs w:val="24"/>
        </w:rPr>
      </w:pPr>
      <w:r w:rsidRPr="006B7C5B">
        <w:rPr>
          <w:color w:val="494B4B"/>
          <w:sz w:val="24"/>
          <w:szCs w:val="24"/>
        </w:rPr>
        <w:t xml:space="preserve">The </w:t>
      </w:r>
      <w:proofErr w:type="gramStart"/>
      <w:r w:rsidRPr="006B7C5B">
        <w:rPr>
          <w:color w:val="494B4B"/>
          <w:sz w:val="24"/>
          <w:szCs w:val="24"/>
        </w:rPr>
        <w:t xml:space="preserve">Buyer  </w:t>
      </w:r>
      <w:r w:rsidRPr="006B7C5B">
        <w:rPr>
          <w:color w:val="363638"/>
          <w:sz w:val="24"/>
          <w:szCs w:val="24"/>
        </w:rPr>
        <w:t>makes</w:t>
      </w:r>
      <w:proofErr w:type="gramEnd"/>
      <w:r w:rsidRPr="006B7C5B">
        <w:rPr>
          <w:color w:val="363638"/>
          <w:sz w:val="24"/>
          <w:szCs w:val="24"/>
        </w:rPr>
        <w:t xml:space="preserve">  th</w:t>
      </w:r>
      <w:r w:rsidRPr="006B7C5B">
        <w:rPr>
          <w:color w:val="595959"/>
          <w:sz w:val="24"/>
          <w:szCs w:val="24"/>
        </w:rPr>
        <w:t xml:space="preserve">e </w:t>
      </w:r>
      <w:r w:rsidRPr="006B7C5B">
        <w:rPr>
          <w:color w:val="494B4B"/>
          <w:sz w:val="24"/>
          <w:szCs w:val="24"/>
        </w:rPr>
        <w:t xml:space="preserve">foregoing </w:t>
      </w:r>
      <w:r w:rsidRPr="006B7C5B">
        <w:rPr>
          <w:color w:val="363638"/>
          <w:sz w:val="24"/>
          <w:szCs w:val="24"/>
        </w:rPr>
        <w:t xml:space="preserve">offer </w:t>
      </w:r>
      <w:r w:rsidRPr="006B7C5B">
        <w:rPr>
          <w:color w:val="494B4B"/>
          <w:sz w:val="24"/>
          <w:szCs w:val="24"/>
        </w:rPr>
        <w:t xml:space="preserve">and </w:t>
      </w:r>
      <w:r w:rsidRPr="006B7C5B">
        <w:rPr>
          <w:color w:val="595959"/>
          <w:sz w:val="24"/>
          <w:szCs w:val="24"/>
        </w:rPr>
        <w:t>ag</w:t>
      </w:r>
      <w:r w:rsidRPr="006B7C5B">
        <w:rPr>
          <w:color w:val="363638"/>
          <w:sz w:val="24"/>
          <w:szCs w:val="24"/>
        </w:rPr>
        <w:t>ree</w:t>
      </w:r>
      <w:r w:rsidRPr="006B7C5B">
        <w:rPr>
          <w:color w:val="595959"/>
          <w:sz w:val="24"/>
          <w:szCs w:val="24"/>
        </w:rPr>
        <w:t xml:space="preserve">s </w:t>
      </w:r>
      <w:r w:rsidR="00A50DB8" w:rsidRPr="006B7C5B">
        <w:rPr>
          <w:color w:val="363638"/>
          <w:sz w:val="24"/>
          <w:szCs w:val="24"/>
        </w:rPr>
        <w:t>to purcha</w:t>
      </w:r>
      <w:r w:rsidRPr="006B7C5B">
        <w:rPr>
          <w:color w:val="595959"/>
          <w:sz w:val="24"/>
          <w:szCs w:val="24"/>
        </w:rPr>
        <w:t xml:space="preserve">se </w:t>
      </w:r>
      <w:r w:rsidRPr="006B7C5B">
        <w:rPr>
          <w:color w:val="363638"/>
          <w:sz w:val="24"/>
          <w:szCs w:val="24"/>
        </w:rPr>
        <w:t xml:space="preserve">the </w:t>
      </w:r>
      <w:r w:rsidRPr="006B7C5B">
        <w:rPr>
          <w:color w:val="494B4B"/>
          <w:sz w:val="24"/>
          <w:szCs w:val="24"/>
        </w:rPr>
        <w:t xml:space="preserve">above-described  </w:t>
      </w:r>
      <w:r w:rsidR="00A50DB8" w:rsidRPr="006B7C5B">
        <w:rPr>
          <w:color w:val="363638"/>
          <w:sz w:val="24"/>
          <w:szCs w:val="24"/>
        </w:rPr>
        <w:t>bu</w:t>
      </w:r>
      <w:r w:rsidRPr="006B7C5B">
        <w:rPr>
          <w:color w:val="595959"/>
          <w:sz w:val="24"/>
          <w:szCs w:val="24"/>
        </w:rPr>
        <w:t>s</w:t>
      </w:r>
      <w:r w:rsidRPr="006B7C5B">
        <w:rPr>
          <w:color w:val="363638"/>
          <w:sz w:val="24"/>
          <w:szCs w:val="24"/>
        </w:rPr>
        <w:t>ines</w:t>
      </w:r>
      <w:r w:rsidRPr="006B7C5B">
        <w:rPr>
          <w:color w:val="595959"/>
          <w:sz w:val="24"/>
          <w:szCs w:val="24"/>
        </w:rPr>
        <w:t xml:space="preserve">s </w:t>
      </w:r>
      <w:r w:rsidRPr="006B7C5B">
        <w:rPr>
          <w:color w:val="494B4B"/>
          <w:sz w:val="24"/>
          <w:szCs w:val="24"/>
        </w:rPr>
        <w:t xml:space="preserve">assets on </w:t>
      </w:r>
      <w:r w:rsidRPr="006B7C5B">
        <w:rPr>
          <w:color w:val="363638"/>
          <w:sz w:val="24"/>
          <w:szCs w:val="24"/>
        </w:rPr>
        <w:t>the term</w:t>
      </w:r>
      <w:r w:rsidRPr="006B7C5B">
        <w:rPr>
          <w:color w:val="595959"/>
          <w:sz w:val="24"/>
          <w:szCs w:val="24"/>
        </w:rPr>
        <w:t xml:space="preserve">s </w:t>
      </w:r>
      <w:r w:rsidRPr="006B7C5B">
        <w:rPr>
          <w:color w:val="494B4B"/>
          <w:sz w:val="24"/>
          <w:szCs w:val="24"/>
        </w:rPr>
        <w:t xml:space="preserve">and  </w:t>
      </w:r>
      <w:r w:rsidRPr="006B7C5B">
        <w:rPr>
          <w:color w:val="595959"/>
          <w:sz w:val="24"/>
          <w:szCs w:val="24"/>
        </w:rPr>
        <w:t>co</w:t>
      </w:r>
      <w:r w:rsidRPr="006B7C5B">
        <w:rPr>
          <w:color w:val="363638"/>
          <w:sz w:val="24"/>
          <w:szCs w:val="24"/>
        </w:rPr>
        <w:t xml:space="preserve">ndition </w:t>
      </w:r>
      <w:r w:rsidRPr="006B7C5B">
        <w:rPr>
          <w:color w:val="595959"/>
          <w:sz w:val="24"/>
          <w:szCs w:val="24"/>
        </w:rPr>
        <w:t xml:space="preserve">s </w:t>
      </w:r>
      <w:r w:rsidRPr="006B7C5B">
        <w:rPr>
          <w:color w:val="494B4B"/>
          <w:sz w:val="24"/>
          <w:szCs w:val="24"/>
        </w:rPr>
        <w:t xml:space="preserve">according   </w:t>
      </w:r>
      <w:r w:rsidRPr="006B7C5B">
        <w:rPr>
          <w:color w:val="363638"/>
          <w:sz w:val="24"/>
          <w:szCs w:val="24"/>
        </w:rPr>
        <w:t>to the foregoin</w:t>
      </w:r>
      <w:r w:rsidRPr="006B7C5B">
        <w:rPr>
          <w:color w:val="595959"/>
          <w:sz w:val="24"/>
          <w:szCs w:val="24"/>
        </w:rPr>
        <w:t xml:space="preserve">g </w:t>
      </w:r>
      <w:r w:rsidRPr="006B7C5B">
        <w:rPr>
          <w:color w:val="494B4B"/>
          <w:sz w:val="24"/>
          <w:szCs w:val="24"/>
        </w:rPr>
        <w:t xml:space="preserve">Contract.   Seller </w:t>
      </w:r>
      <w:r w:rsidRPr="006B7C5B">
        <w:rPr>
          <w:color w:val="595959"/>
          <w:sz w:val="24"/>
          <w:szCs w:val="24"/>
        </w:rPr>
        <w:t>ac</w:t>
      </w:r>
      <w:r w:rsidRPr="006B7C5B">
        <w:rPr>
          <w:color w:val="363638"/>
          <w:sz w:val="24"/>
          <w:szCs w:val="24"/>
        </w:rPr>
        <w:t>knowl</w:t>
      </w:r>
      <w:r w:rsidRPr="006B7C5B">
        <w:rPr>
          <w:color w:val="595959"/>
          <w:sz w:val="24"/>
          <w:szCs w:val="24"/>
        </w:rPr>
        <w:t>e</w:t>
      </w:r>
      <w:r w:rsidRPr="006B7C5B">
        <w:rPr>
          <w:color w:val="363638"/>
          <w:sz w:val="24"/>
          <w:szCs w:val="24"/>
        </w:rPr>
        <w:t>d</w:t>
      </w:r>
      <w:r w:rsidRPr="006B7C5B">
        <w:rPr>
          <w:color w:val="595959"/>
          <w:sz w:val="24"/>
          <w:szCs w:val="24"/>
        </w:rPr>
        <w:t xml:space="preserve">ges </w:t>
      </w:r>
      <w:proofErr w:type="gramStart"/>
      <w:r w:rsidRPr="006B7C5B">
        <w:rPr>
          <w:color w:val="363638"/>
          <w:sz w:val="24"/>
          <w:szCs w:val="24"/>
        </w:rPr>
        <w:t>r</w:t>
      </w:r>
      <w:r w:rsidRPr="006B7C5B">
        <w:rPr>
          <w:color w:val="595959"/>
          <w:sz w:val="24"/>
          <w:szCs w:val="24"/>
        </w:rPr>
        <w:t>ece</w:t>
      </w:r>
      <w:r w:rsidRPr="006B7C5B">
        <w:rPr>
          <w:color w:val="363638"/>
          <w:sz w:val="24"/>
          <w:szCs w:val="24"/>
        </w:rPr>
        <w:t xml:space="preserve">ipt  </w:t>
      </w:r>
      <w:r w:rsidRPr="006B7C5B">
        <w:rPr>
          <w:color w:val="494B4B"/>
          <w:sz w:val="24"/>
          <w:szCs w:val="24"/>
        </w:rPr>
        <w:t>of</w:t>
      </w:r>
      <w:proofErr w:type="gramEnd"/>
      <w:r w:rsidRPr="006B7C5B">
        <w:rPr>
          <w:color w:val="494B4B"/>
          <w:sz w:val="24"/>
          <w:szCs w:val="24"/>
        </w:rPr>
        <w:t xml:space="preserve"> </w:t>
      </w:r>
      <w:r w:rsidRPr="006B7C5B">
        <w:rPr>
          <w:color w:val="363638"/>
          <w:sz w:val="24"/>
          <w:szCs w:val="24"/>
        </w:rPr>
        <w:t>a  tru</w:t>
      </w:r>
      <w:r w:rsidRPr="006B7C5B">
        <w:rPr>
          <w:color w:val="595959"/>
          <w:sz w:val="24"/>
          <w:szCs w:val="24"/>
        </w:rPr>
        <w:t xml:space="preserve">e </w:t>
      </w:r>
      <w:r w:rsidRPr="006B7C5B">
        <w:rPr>
          <w:color w:val="494B4B"/>
          <w:sz w:val="24"/>
          <w:szCs w:val="24"/>
        </w:rPr>
        <w:t xml:space="preserve">copy </w:t>
      </w:r>
      <w:r w:rsidRPr="006B7C5B">
        <w:rPr>
          <w:color w:val="363638"/>
          <w:sz w:val="24"/>
          <w:szCs w:val="24"/>
        </w:rPr>
        <w:t>of this   docum</w:t>
      </w:r>
      <w:r w:rsidRPr="006B7C5B">
        <w:rPr>
          <w:color w:val="595959"/>
          <w:sz w:val="24"/>
          <w:szCs w:val="24"/>
        </w:rPr>
        <w:t>e</w:t>
      </w:r>
      <w:r w:rsidRPr="006B7C5B">
        <w:rPr>
          <w:color w:val="363638"/>
          <w:sz w:val="24"/>
          <w:szCs w:val="24"/>
        </w:rPr>
        <w:t>nt.</w:t>
      </w:r>
    </w:p>
    <w:p w14:paraId="5EC42A2E" w14:textId="77777777" w:rsidR="00650B3C" w:rsidRPr="006B7C5B" w:rsidRDefault="00650B3C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2FE61" w14:textId="23D91B1E" w:rsidR="00650B3C" w:rsidRDefault="00650B3C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>BUYER:</w:t>
      </w:r>
    </w:p>
    <w:p w14:paraId="5AF224D0" w14:textId="77777777" w:rsidR="004A41B3" w:rsidRPr="006B7C5B" w:rsidRDefault="004A41B3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ABFB4" w14:textId="77777777" w:rsidR="006B7C5B" w:rsidRPr="006B7C5B" w:rsidRDefault="006B7C5B" w:rsidP="006B7C5B">
      <w:pPr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 xml:space="preserve">By: </w:t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0B91BB4" w14:textId="77777777" w:rsidR="006B7C5B" w:rsidRPr="006B7C5B" w:rsidRDefault="006B7C5B" w:rsidP="006B7C5B">
      <w:pPr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>Name: ______________________________</w:t>
      </w:r>
    </w:p>
    <w:p w14:paraId="3868B4E3" w14:textId="77777777" w:rsidR="006B7C5B" w:rsidRPr="006B7C5B" w:rsidRDefault="006B7C5B" w:rsidP="006B7C5B">
      <w:pPr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>Title: _______________________________</w:t>
      </w:r>
    </w:p>
    <w:p w14:paraId="23F042E8" w14:textId="4014D33E" w:rsidR="006B7C5B" w:rsidRDefault="006B7C5B" w:rsidP="006B7C5B">
      <w:pPr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D61B" w14:textId="5A3ACFEE" w:rsidR="006B7C5B" w:rsidRDefault="006B7C5B" w:rsidP="006B7C5B">
      <w:pPr>
        <w:rPr>
          <w:rFonts w:ascii="Times New Roman" w:hAnsi="Times New Roman" w:cs="Times New Roman"/>
          <w:sz w:val="24"/>
          <w:szCs w:val="24"/>
        </w:rPr>
      </w:pPr>
    </w:p>
    <w:p w14:paraId="1D47BCB2" w14:textId="77777777" w:rsidR="006B7C5B" w:rsidRPr="006B7C5B" w:rsidRDefault="006B7C5B" w:rsidP="006B7C5B">
      <w:pPr>
        <w:rPr>
          <w:rFonts w:ascii="Times New Roman" w:hAnsi="Times New Roman" w:cs="Times New Roman"/>
          <w:sz w:val="24"/>
          <w:szCs w:val="24"/>
        </w:rPr>
      </w:pPr>
    </w:p>
    <w:p w14:paraId="1378171D" w14:textId="77777777" w:rsidR="00650B3C" w:rsidRPr="006B7C5B" w:rsidRDefault="00650B3C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B6F42" w14:textId="77777777" w:rsidR="00A50DB8" w:rsidRPr="006B7C5B" w:rsidRDefault="00A50DB8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7E18A" w14:textId="77777777" w:rsidR="00650B3C" w:rsidRPr="006B7C5B" w:rsidRDefault="00650B3C" w:rsidP="00BE5A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7C5B">
        <w:rPr>
          <w:rFonts w:ascii="Times New Roman" w:hAnsi="Times New Roman" w:cs="Times New Roman"/>
          <w:b/>
          <w:sz w:val="24"/>
          <w:szCs w:val="24"/>
        </w:rPr>
        <w:t>SELLER’S ACCEPTANCE OF OFFER</w:t>
      </w:r>
      <w:r w:rsidR="008264D0" w:rsidRPr="006B7C5B">
        <w:rPr>
          <w:rFonts w:ascii="Times New Roman" w:hAnsi="Times New Roman" w:cs="Times New Roman"/>
          <w:b/>
          <w:sz w:val="24"/>
          <w:szCs w:val="24"/>
        </w:rPr>
        <w:t>:</w:t>
      </w:r>
    </w:p>
    <w:p w14:paraId="3BE42534" w14:textId="77777777" w:rsidR="00DD6E4C" w:rsidRPr="006B7C5B" w:rsidRDefault="00DD6E4C" w:rsidP="00BE5A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A9CAD3" w14:textId="77777777" w:rsidR="00551C51" w:rsidRPr="006B7C5B" w:rsidRDefault="00650B3C" w:rsidP="00551C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 xml:space="preserve">ACCEPTED and DATED THIS </w:t>
      </w:r>
      <w:r w:rsidR="00551C51" w:rsidRPr="006B7C5B">
        <w:rPr>
          <w:rFonts w:ascii="Times New Roman" w:hAnsi="Times New Roman" w:cs="Times New Roman"/>
          <w:sz w:val="24"/>
          <w:szCs w:val="24"/>
        </w:rPr>
        <w:t>______ day of _____________________, 2022.</w:t>
      </w:r>
    </w:p>
    <w:p w14:paraId="7255E3B7" w14:textId="77777777" w:rsidR="0085356D" w:rsidRPr="006B7C5B" w:rsidRDefault="0085356D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B63DA" w14:textId="58956BF6" w:rsidR="00650B3C" w:rsidRPr="006B7C5B" w:rsidRDefault="00650B3C" w:rsidP="00BE5AFF">
      <w:pPr>
        <w:pStyle w:val="BodyText"/>
        <w:kinsoku w:val="0"/>
        <w:overflowPunct w:val="0"/>
        <w:jc w:val="both"/>
        <w:rPr>
          <w:color w:val="494B4B"/>
          <w:sz w:val="24"/>
          <w:szCs w:val="24"/>
        </w:rPr>
      </w:pPr>
      <w:r w:rsidRPr="006B7C5B">
        <w:rPr>
          <w:color w:val="363638"/>
          <w:sz w:val="24"/>
          <w:szCs w:val="24"/>
        </w:rPr>
        <w:t>Th</w:t>
      </w:r>
      <w:r w:rsidRPr="006B7C5B">
        <w:rPr>
          <w:color w:val="595959"/>
          <w:sz w:val="24"/>
          <w:szCs w:val="24"/>
        </w:rPr>
        <w:t xml:space="preserve">e </w:t>
      </w:r>
      <w:r w:rsidRPr="006B7C5B">
        <w:rPr>
          <w:color w:val="494B4B"/>
          <w:sz w:val="24"/>
          <w:szCs w:val="24"/>
        </w:rPr>
        <w:t xml:space="preserve">Seller accepts </w:t>
      </w:r>
      <w:r w:rsidRPr="006B7C5B">
        <w:rPr>
          <w:color w:val="363638"/>
          <w:sz w:val="24"/>
          <w:szCs w:val="24"/>
        </w:rPr>
        <w:t>the fore</w:t>
      </w:r>
      <w:r w:rsidRPr="006B7C5B">
        <w:rPr>
          <w:color w:val="595959"/>
          <w:sz w:val="24"/>
          <w:szCs w:val="24"/>
        </w:rPr>
        <w:t>g</w:t>
      </w:r>
      <w:r w:rsidRPr="006B7C5B">
        <w:rPr>
          <w:color w:val="363638"/>
          <w:sz w:val="24"/>
          <w:szCs w:val="24"/>
        </w:rPr>
        <w:t xml:space="preserve">oing offer </w:t>
      </w:r>
      <w:r w:rsidRPr="006B7C5B">
        <w:rPr>
          <w:color w:val="494B4B"/>
          <w:sz w:val="24"/>
          <w:szCs w:val="24"/>
        </w:rPr>
        <w:t xml:space="preserve">and agrees </w:t>
      </w:r>
      <w:r w:rsidRPr="006B7C5B">
        <w:rPr>
          <w:color w:val="363638"/>
          <w:sz w:val="24"/>
          <w:szCs w:val="24"/>
        </w:rPr>
        <w:t xml:space="preserve">to </w:t>
      </w:r>
      <w:r w:rsidRPr="006B7C5B">
        <w:rPr>
          <w:color w:val="595959"/>
          <w:sz w:val="24"/>
          <w:szCs w:val="24"/>
        </w:rPr>
        <w:t>se</w:t>
      </w:r>
      <w:r w:rsidRPr="006B7C5B">
        <w:rPr>
          <w:color w:val="363638"/>
          <w:sz w:val="24"/>
          <w:szCs w:val="24"/>
        </w:rPr>
        <w:t>ll the bu</w:t>
      </w:r>
      <w:r w:rsidRPr="006B7C5B">
        <w:rPr>
          <w:color w:val="595959"/>
          <w:sz w:val="24"/>
          <w:szCs w:val="24"/>
        </w:rPr>
        <w:t>s</w:t>
      </w:r>
      <w:r w:rsidRPr="006B7C5B">
        <w:rPr>
          <w:color w:val="363638"/>
          <w:sz w:val="24"/>
          <w:szCs w:val="24"/>
        </w:rPr>
        <w:t>ines</w:t>
      </w:r>
      <w:r w:rsidRPr="006B7C5B">
        <w:rPr>
          <w:color w:val="595959"/>
          <w:sz w:val="24"/>
          <w:szCs w:val="24"/>
        </w:rPr>
        <w:t xml:space="preserve">s </w:t>
      </w:r>
      <w:r w:rsidRPr="006B7C5B">
        <w:rPr>
          <w:color w:val="363638"/>
          <w:sz w:val="24"/>
          <w:szCs w:val="24"/>
        </w:rPr>
        <w:t xml:space="preserve">assets </w:t>
      </w:r>
      <w:r w:rsidRPr="006B7C5B">
        <w:rPr>
          <w:color w:val="494B4B"/>
          <w:sz w:val="24"/>
          <w:szCs w:val="24"/>
        </w:rPr>
        <w:t xml:space="preserve">on </w:t>
      </w:r>
      <w:r w:rsidRPr="006B7C5B">
        <w:rPr>
          <w:color w:val="363638"/>
          <w:sz w:val="24"/>
          <w:szCs w:val="24"/>
        </w:rPr>
        <w:t xml:space="preserve">the terms </w:t>
      </w:r>
      <w:proofErr w:type="gramStart"/>
      <w:r w:rsidRPr="006B7C5B">
        <w:rPr>
          <w:color w:val="494B4B"/>
          <w:sz w:val="24"/>
          <w:szCs w:val="24"/>
        </w:rPr>
        <w:t>and  conditions</w:t>
      </w:r>
      <w:proofErr w:type="gramEnd"/>
      <w:r w:rsidRPr="006B7C5B">
        <w:rPr>
          <w:color w:val="494B4B"/>
          <w:sz w:val="24"/>
          <w:szCs w:val="24"/>
        </w:rPr>
        <w:t xml:space="preserve">  according  </w:t>
      </w:r>
      <w:r w:rsidRPr="006B7C5B">
        <w:rPr>
          <w:color w:val="363638"/>
          <w:sz w:val="24"/>
          <w:szCs w:val="24"/>
        </w:rPr>
        <w:t>to th</w:t>
      </w:r>
      <w:r w:rsidRPr="006B7C5B">
        <w:rPr>
          <w:color w:val="595959"/>
          <w:sz w:val="24"/>
          <w:szCs w:val="24"/>
        </w:rPr>
        <w:t xml:space="preserve">e </w:t>
      </w:r>
      <w:r w:rsidRPr="006B7C5B">
        <w:rPr>
          <w:color w:val="494B4B"/>
          <w:sz w:val="24"/>
          <w:szCs w:val="24"/>
        </w:rPr>
        <w:t xml:space="preserve">foregoing contract. </w:t>
      </w:r>
      <w:r w:rsidRPr="006B7C5B">
        <w:rPr>
          <w:color w:val="595959"/>
          <w:sz w:val="24"/>
          <w:szCs w:val="24"/>
        </w:rPr>
        <w:t>Se</w:t>
      </w:r>
      <w:r w:rsidRPr="006B7C5B">
        <w:rPr>
          <w:color w:val="363638"/>
          <w:sz w:val="24"/>
          <w:szCs w:val="24"/>
        </w:rPr>
        <w:t xml:space="preserve">ller </w:t>
      </w:r>
      <w:r w:rsidR="00551C51" w:rsidRPr="006B7C5B">
        <w:rPr>
          <w:color w:val="494B4B"/>
          <w:sz w:val="24"/>
          <w:szCs w:val="24"/>
        </w:rPr>
        <w:t xml:space="preserve">acknowledges </w:t>
      </w:r>
      <w:proofErr w:type="gramStart"/>
      <w:r w:rsidR="00551C51" w:rsidRPr="006B7C5B">
        <w:rPr>
          <w:color w:val="494B4B"/>
          <w:sz w:val="24"/>
          <w:szCs w:val="24"/>
        </w:rPr>
        <w:t>receipt</w:t>
      </w:r>
      <w:r w:rsidRPr="006B7C5B">
        <w:rPr>
          <w:color w:val="494B4B"/>
          <w:sz w:val="24"/>
          <w:szCs w:val="24"/>
        </w:rPr>
        <w:t xml:space="preserve">  of</w:t>
      </w:r>
      <w:proofErr w:type="gramEnd"/>
      <w:r w:rsidRPr="006B7C5B">
        <w:rPr>
          <w:color w:val="494B4B"/>
          <w:sz w:val="24"/>
          <w:szCs w:val="24"/>
        </w:rPr>
        <w:t xml:space="preserve"> a </w:t>
      </w:r>
      <w:r w:rsidRPr="006B7C5B">
        <w:rPr>
          <w:color w:val="363638"/>
          <w:sz w:val="24"/>
          <w:szCs w:val="24"/>
        </w:rPr>
        <w:t>tru</w:t>
      </w:r>
      <w:r w:rsidRPr="006B7C5B">
        <w:rPr>
          <w:color w:val="595959"/>
          <w:sz w:val="24"/>
          <w:szCs w:val="24"/>
        </w:rPr>
        <w:t xml:space="preserve">e copy </w:t>
      </w:r>
      <w:r w:rsidRPr="006B7C5B">
        <w:rPr>
          <w:color w:val="494B4B"/>
          <w:sz w:val="24"/>
          <w:szCs w:val="24"/>
        </w:rPr>
        <w:t xml:space="preserve">of </w:t>
      </w:r>
      <w:r w:rsidRPr="006B7C5B">
        <w:rPr>
          <w:color w:val="363638"/>
          <w:sz w:val="24"/>
          <w:szCs w:val="24"/>
        </w:rPr>
        <w:t>this  do</w:t>
      </w:r>
      <w:r w:rsidRPr="006B7C5B">
        <w:rPr>
          <w:color w:val="595959"/>
          <w:sz w:val="24"/>
          <w:szCs w:val="24"/>
        </w:rPr>
        <w:t>c</w:t>
      </w:r>
      <w:r w:rsidRPr="006B7C5B">
        <w:rPr>
          <w:color w:val="363638"/>
          <w:sz w:val="24"/>
          <w:szCs w:val="24"/>
        </w:rPr>
        <w:t>um</w:t>
      </w:r>
      <w:r w:rsidRPr="006B7C5B">
        <w:rPr>
          <w:color w:val="595959"/>
          <w:sz w:val="24"/>
          <w:szCs w:val="24"/>
        </w:rPr>
        <w:t>e</w:t>
      </w:r>
      <w:r w:rsidRPr="006B7C5B">
        <w:rPr>
          <w:color w:val="363638"/>
          <w:sz w:val="24"/>
          <w:szCs w:val="24"/>
        </w:rPr>
        <w:t>nt.</w:t>
      </w:r>
    </w:p>
    <w:p w14:paraId="059254C7" w14:textId="77777777" w:rsidR="00650B3C" w:rsidRPr="006B7C5B" w:rsidRDefault="00650B3C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AFAB5" w14:textId="4ECA33AE" w:rsidR="00650B3C" w:rsidRDefault="00650B3C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>SELLER:</w:t>
      </w:r>
    </w:p>
    <w:p w14:paraId="3E2D6AE9" w14:textId="77777777" w:rsidR="004A41B3" w:rsidRPr="006B7C5B" w:rsidRDefault="004A41B3" w:rsidP="00BE5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7F8BF" w14:textId="77777777" w:rsidR="006B7C5B" w:rsidRPr="006B7C5B" w:rsidRDefault="006B7C5B" w:rsidP="006B7C5B">
      <w:pPr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 xml:space="preserve">By: </w:t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7C5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7EE8D55" w14:textId="77777777" w:rsidR="006B7C5B" w:rsidRPr="006B7C5B" w:rsidRDefault="006B7C5B" w:rsidP="006B7C5B">
      <w:pPr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>Name: ______________________________</w:t>
      </w:r>
    </w:p>
    <w:p w14:paraId="35B0B678" w14:textId="77777777" w:rsidR="006B7C5B" w:rsidRPr="006B7C5B" w:rsidRDefault="006B7C5B" w:rsidP="006B7C5B">
      <w:pPr>
        <w:rPr>
          <w:rFonts w:ascii="Times New Roman" w:hAnsi="Times New Roman" w:cs="Times New Roman"/>
          <w:sz w:val="24"/>
          <w:szCs w:val="24"/>
        </w:rPr>
      </w:pPr>
      <w:r w:rsidRPr="006B7C5B">
        <w:rPr>
          <w:rFonts w:ascii="Times New Roman" w:hAnsi="Times New Roman" w:cs="Times New Roman"/>
          <w:sz w:val="24"/>
          <w:szCs w:val="24"/>
        </w:rPr>
        <w:t>Title: _______________________________</w:t>
      </w:r>
    </w:p>
    <w:p w14:paraId="5754E319" w14:textId="77777777" w:rsidR="006B7C5B" w:rsidRPr="00EE716C" w:rsidRDefault="006B7C5B" w:rsidP="006B7C5B">
      <w:r>
        <w:t xml:space="preserve"> </w:t>
      </w:r>
    </w:p>
    <w:p w14:paraId="092EC4C8" w14:textId="77777777" w:rsidR="00524545" w:rsidRDefault="00524545" w:rsidP="000639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9852A" w14:textId="77777777" w:rsidR="00524545" w:rsidRDefault="00524545" w:rsidP="000639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2760E" w14:textId="77777777" w:rsidR="00524545" w:rsidRDefault="00524545" w:rsidP="000639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BE8D1" w14:textId="77777777" w:rsidR="00524545" w:rsidRDefault="00524545" w:rsidP="000639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B9148" w14:textId="77777777" w:rsidR="00524545" w:rsidRDefault="00524545" w:rsidP="000639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B98C5" w14:textId="77777777" w:rsidR="00524545" w:rsidRDefault="00524545" w:rsidP="000639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65B0" w14:textId="77777777" w:rsidR="00524545" w:rsidRDefault="00524545" w:rsidP="000639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D9B90" w14:textId="77777777" w:rsidR="00524545" w:rsidRDefault="00524545" w:rsidP="000639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38C7C" w14:textId="3C3ADE44" w:rsidR="00650B3C" w:rsidRPr="00063995" w:rsidRDefault="00063995" w:rsidP="000639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39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SCHEDULE A</w:t>
      </w:r>
    </w:p>
    <w:sectPr w:rsidR="00650B3C" w:rsidRPr="000639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079B" w14:textId="77777777" w:rsidR="002E447E" w:rsidRDefault="002E447E" w:rsidP="00650B3C">
      <w:pPr>
        <w:spacing w:after="0" w:line="240" w:lineRule="auto"/>
      </w:pPr>
      <w:r>
        <w:separator/>
      </w:r>
    </w:p>
  </w:endnote>
  <w:endnote w:type="continuationSeparator" w:id="0">
    <w:p w14:paraId="0A19C808" w14:textId="77777777" w:rsidR="002E447E" w:rsidRDefault="002E447E" w:rsidP="0065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69961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31FCF8" w14:textId="77777777" w:rsidR="00650B3C" w:rsidRDefault="00650B3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4BF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4BF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C28F8E" w14:textId="77777777" w:rsidR="00650B3C" w:rsidRDefault="00650B3C" w:rsidP="00650B3C">
    <w:pPr>
      <w:pStyle w:val="Footer"/>
    </w:pPr>
    <w:r>
      <w:t>________</w:t>
    </w:r>
    <w:r>
      <w:tab/>
    </w:r>
    <w:r>
      <w:tab/>
      <w:t>________</w:t>
    </w:r>
  </w:p>
  <w:p w14:paraId="150A3625" w14:textId="77777777" w:rsidR="00650B3C" w:rsidRDefault="00650B3C">
    <w:pPr>
      <w:pStyle w:val="Footer"/>
    </w:pPr>
    <w:r>
      <w:t>Buyer’s Initials</w:t>
    </w:r>
    <w:r>
      <w:tab/>
    </w:r>
    <w:r>
      <w:tab/>
      <w:t>Seller’s Initials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56B57" w14:textId="77777777" w:rsidR="002E447E" w:rsidRDefault="002E447E" w:rsidP="00650B3C">
      <w:pPr>
        <w:spacing w:after="0" w:line="240" w:lineRule="auto"/>
      </w:pPr>
      <w:r>
        <w:separator/>
      </w:r>
    </w:p>
  </w:footnote>
  <w:footnote w:type="continuationSeparator" w:id="0">
    <w:p w14:paraId="12516B6F" w14:textId="77777777" w:rsidR="002E447E" w:rsidRDefault="002E447E" w:rsidP="00650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w w:val="10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404"/>
    <w:multiLevelType w:val="multilevel"/>
    <w:tmpl w:val="3006D90A"/>
    <w:lvl w:ilvl="0">
      <w:start w:val="5"/>
      <w:numFmt w:val="decimal"/>
      <w:lvlText w:val="%1"/>
      <w:lvlJc w:val="left"/>
      <w:pPr>
        <w:ind w:left="1095" w:hanging="375"/>
      </w:pPr>
    </w:lvl>
    <w:lvl w:ilvl="1">
      <w:start w:val="1"/>
      <w:numFmt w:val="decimal"/>
      <w:lvlText w:val="%1.%2"/>
      <w:lvlJc w:val="left"/>
      <w:pPr>
        <w:ind w:left="1095" w:hanging="375"/>
      </w:pPr>
      <w:rPr>
        <w:rFonts w:ascii="Times New Roman" w:hAnsi="Times New Roman" w:cs="Times New Roman"/>
        <w:b w:val="0"/>
        <w:bCs w:val="0"/>
        <w:color w:val="484848"/>
        <w:w w:val="104"/>
        <w:sz w:val="18"/>
        <w:szCs w:val="18"/>
      </w:rPr>
    </w:lvl>
    <w:lvl w:ilvl="2">
      <w:numFmt w:val="bullet"/>
      <w:lvlText w:val="•"/>
      <w:lvlJc w:val="left"/>
      <w:pPr>
        <w:ind w:left="3182" w:hanging="375"/>
      </w:pPr>
    </w:lvl>
    <w:lvl w:ilvl="3">
      <w:numFmt w:val="bullet"/>
      <w:lvlText w:val="•"/>
      <w:lvlJc w:val="left"/>
      <w:pPr>
        <w:ind w:left="4224" w:hanging="375"/>
      </w:pPr>
    </w:lvl>
    <w:lvl w:ilvl="4">
      <w:numFmt w:val="bullet"/>
      <w:lvlText w:val="•"/>
      <w:lvlJc w:val="left"/>
      <w:pPr>
        <w:ind w:left="5265" w:hanging="375"/>
      </w:pPr>
    </w:lvl>
    <w:lvl w:ilvl="5">
      <w:numFmt w:val="bullet"/>
      <w:lvlText w:val="•"/>
      <w:lvlJc w:val="left"/>
      <w:pPr>
        <w:ind w:left="6307" w:hanging="375"/>
      </w:pPr>
    </w:lvl>
    <w:lvl w:ilvl="6">
      <w:numFmt w:val="bullet"/>
      <w:lvlText w:val="•"/>
      <w:lvlJc w:val="left"/>
      <w:pPr>
        <w:ind w:left="7348" w:hanging="375"/>
      </w:pPr>
    </w:lvl>
    <w:lvl w:ilvl="7">
      <w:numFmt w:val="bullet"/>
      <w:lvlText w:val="•"/>
      <w:lvlJc w:val="left"/>
      <w:pPr>
        <w:ind w:left="8390" w:hanging="375"/>
      </w:pPr>
    </w:lvl>
    <w:lvl w:ilvl="8">
      <w:numFmt w:val="bullet"/>
      <w:lvlText w:val="•"/>
      <w:lvlJc w:val="left"/>
      <w:pPr>
        <w:ind w:left="9431" w:hanging="375"/>
      </w:pPr>
    </w:lvl>
  </w:abstractNum>
  <w:abstractNum w:abstractNumId="2" w15:restartNumberingAfterBreak="0">
    <w:nsid w:val="00000405"/>
    <w:multiLevelType w:val="multilevel"/>
    <w:tmpl w:val="00000888"/>
    <w:lvl w:ilvl="0">
      <w:start w:val="6"/>
      <w:numFmt w:val="decimal"/>
      <w:lvlText w:val="%1."/>
      <w:lvlJc w:val="left"/>
      <w:pPr>
        <w:ind w:left="432" w:hanging="284"/>
      </w:pPr>
      <w:rPr>
        <w:rFonts w:ascii="Times New Roman" w:hAnsi="Times New Roman" w:cs="Times New Roman"/>
        <w:b/>
        <w:bCs/>
        <w:color w:val="383838"/>
        <w:w w:val="105"/>
        <w:sz w:val="18"/>
        <w:szCs w:val="18"/>
      </w:rPr>
    </w:lvl>
    <w:lvl w:ilvl="1">
      <w:numFmt w:val="bullet"/>
      <w:lvlText w:val="•"/>
      <w:lvlJc w:val="left"/>
      <w:pPr>
        <w:ind w:left="880" w:hanging="284"/>
      </w:pPr>
    </w:lvl>
    <w:lvl w:ilvl="2">
      <w:numFmt w:val="bullet"/>
      <w:lvlText w:val="•"/>
      <w:lvlJc w:val="left"/>
      <w:pPr>
        <w:ind w:left="2061" w:hanging="284"/>
      </w:pPr>
    </w:lvl>
    <w:lvl w:ilvl="3">
      <w:numFmt w:val="bullet"/>
      <w:lvlText w:val="•"/>
      <w:lvlJc w:val="left"/>
      <w:pPr>
        <w:ind w:left="3243" w:hanging="284"/>
      </w:pPr>
    </w:lvl>
    <w:lvl w:ilvl="4">
      <w:numFmt w:val="bullet"/>
      <w:lvlText w:val="•"/>
      <w:lvlJc w:val="left"/>
      <w:pPr>
        <w:ind w:left="4424" w:hanging="284"/>
      </w:pPr>
    </w:lvl>
    <w:lvl w:ilvl="5">
      <w:numFmt w:val="bullet"/>
      <w:lvlText w:val="•"/>
      <w:lvlJc w:val="left"/>
      <w:pPr>
        <w:ind w:left="5606" w:hanging="284"/>
      </w:pPr>
    </w:lvl>
    <w:lvl w:ilvl="6">
      <w:numFmt w:val="bullet"/>
      <w:lvlText w:val="•"/>
      <w:lvlJc w:val="left"/>
      <w:pPr>
        <w:ind w:left="6788" w:hanging="284"/>
      </w:pPr>
    </w:lvl>
    <w:lvl w:ilvl="7">
      <w:numFmt w:val="bullet"/>
      <w:lvlText w:val="•"/>
      <w:lvlJc w:val="left"/>
      <w:pPr>
        <w:ind w:left="7969" w:hanging="284"/>
      </w:pPr>
    </w:lvl>
    <w:lvl w:ilvl="8">
      <w:numFmt w:val="bullet"/>
      <w:lvlText w:val="•"/>
      <w:lvlJc w:val="left"/>
      <w:pPr>
        <w:ind w:left="9151" w:hanging="284"/>
      </w:pPr>
    </w:lvl>
  </w:abstractNum>
  <w:abstractNum w:abstractNumId="3" w15:restartNumberingAfterBreak="0">
    <w:nsid w:val="00000406"/>
    <w:multiLevelType w:val="multilevel"/>
    <w:tmpl w:val="00000889"/>
    <w:lvl w:ilvl="0">
      <w:start w:val="7"/>
      <w:numFmt w:val="decimal"/>
      <w:lvlText w:val="%1"/>
      <w:lvlJc w:val="left"/>
      <w:pPr>
        <w:ind w:left="730" w:hanging="375"/>
      </w:pPr>
    </w:lvl>
    <w:lvl w:ilvl="1">
      <w:start w:val="2"/>
      <w:numFmt w:val="decimal"/>
      <w:lvlText w:val="%1.%2"/>
      <w:lvlJc w:val="left"/>
      <w:pPr>
        <w:ind w:left="730" w:hanging="375"/>
      </w:pPr>
      <w:rPr>
        <w:rFonts w:ascii="Times New Roman" w:hAnsi="Times New Roman" w:cs="Times New Roman"/>
        <w:b w:val="0"/>
        <w:bCs w:val="0"/>
        <w:color w:val="484848"/>
        <w:w w:val="103"/>
        <w:sz w:val="18"/>
        <w:szCs w:val="18"/>
      </w:rPr>
    </w:lvl>
    <w:lvl w:ilvl="2">
      <w:numFmt w:val="bullet"/>
      <w:lvlText w:val="•"/>
      <w:lvlJc w:val="left"/>
      <w:pPr>
        <w:ind w:left="2894" w:hanging="375"/>
      </w:pPr>
    </w:lvl>
    <w:lvl w:ilvl="3">
      <w:numFmt w:val="bullet"/>
      <w:lvlText w:val="•"/>
      <w:lvlJc w:val="left"/>
      <w:pPr>
        <w:ind w:left="3972" w:hanging="375"/>
      </w:pPr>
    </w:lvl>
    <w:lvl w:ilvl="4">
      <w:numFmt w:val="bullet"/>
      <w:lvlText w:val="•"/>
      <w:lvlJc w:val="left"/>
      <w:pPr>
        <w:ind w:left="5049" w:hanging="375"/>
      </w:pPr>
    </w:lvl>
    <w:lvl w:ilvl="5">
      <w:numFmt w:val="bullet"/>
      <w:lvlText w:val="•"/>
      <w:lvlJc w:val="left"/>
      <w:pPr>
        <w:ind w:left="6127" w:hanging="375"/>
      </w:pPr>
    </w:lvl>
    <w:lvl w:ilvl="6">
      <w:numFmt w:val="bullet"/>
      <w:lvlText w:val="•"/>
      <w:lvlJc w:val="left"/>
      <w:pPr>
        <w:ind w:left="7204" w:hanging="375"/>
      </w:pPr>
    </w:lvl>
    <w:lvl w:ilvl="7">
      <w:numFmt w:val="bullet"/>
      <w:lvlText w:val="•"/>
      <w:lvlJc w:val="left"/>
      <w:pPr>
        <w:ind w:left="8282" w:hanging="375"/>
      </w:pPr>
    </w:lvl>
    <w:lvl w:ilvl="8">
      <w:numFmt w:val="bullet"/>
      <w:lvlText w:val="•"/>
      <w:lvlJc w:val="left"/>
      <w:pPr>
        <w:ind w:left="9359" w:hanging="375"/>
      </w:pPr>
    </w:lvl>
  </w:abstractNum>
  <w:abstractNum w:abstractNumId="4" w15:restartNumberingAfterBreak="0">
    <w:nsid w:val="00000407"/>
    <w:multiLevelType w:val="multilevel"/>
    <w:tmpl w:val="0000088A"/>
    <w:lvl w:ilvl="0">
      <w:start w:val="8"/>
      <w:numFmt w:val="decimal"/>
      <w:lvlText w:val="%1."/>
      <w:lvlJc w:val="left"/>
      <w:pPr>
        <w:ind w:left="447" w:hanging="284"/>
      </w:pPr>
      <w:rPr>
        <w:rFonts w:ascii="Times New Roman" w:hAnsi="Times New Roman" w:cs="Times New Roman"/>
        <w:b/>
        <w:bCs/>
        <w:color w:val="383838"/>
        <w:w w:val="101"/>
        <w:sz w:val="18"/>
        <w:szCs w:val="18"/>
      </w:rPr>
    </w:lvl>
    <w:lvl w:ilvl="1">
      <w:start w:val="1"/>
      <w:numFmt w:val="decimal"/>
      <w:lvlText w:val="%1.%2"/>
      <w:lvlJc w:val="left"/>
      <w:pPr>
        <w:ind w:left="740" w:hanging="384"/>
      </w:pPr>
      <w:rPr>
        <w:rFonts w:ascii="Times New Roman" w:hAnsi="Times New Roman" w:cs="Times New Roman"/>
        <w:b w:val="0"/>
        <w:bCs w:val="0"/>
        <w:color w:val="484848"/>
        <w:spacing w:val="-23"/>
        <w:w w:val="90"/>
        <w:sz w:val="18"/>
        <w:szCs w:val="18"/>
      </w:rPr>
    </w:lvl>
    <w:lvl w:ilvl="2">
      <w:numFmt w:val="bullet"/>
      <w:lvlText w:val="•"/>
      <w:lvlJc w:val="left"/>
      <w:pPr>
        <w:ind w:left="1937" w:hanging="384"/>
      </w:pPr>
    </w:lvl>
    <w:lvl w:ilvl="3">
      <w:numFmt w:val="bullet"/>
      <w:lvlText w:val="•"/>
      <w:lvlJc w:val="left"/>
      <w:pPr>
        <w:ind w:left="3134" w:hanging="384"/>
      </w:pPr>
    </w:lvl>
    <w:lvl w:ilvl="4">
      <w:numFmt w:val="bullet"/>
      <w:lvlText w:val="•"/>
      <w:lvlJc w:val="left"/>
      <w:pPr>
        <w:ind w:left="4331" w:hanging="384"/>
      </w:pPr>
    </w:lvl>
    <w:lvl w:ilvl="5">
      <w:numFmt w:val="bullet"/>
      <w:lvlText w:val="•"/>
      <w:lvlJc w:val="left"/>
      <w:pPr>
        <w:ind w:left="5528" w:hanging="384"/>
      </w:pPr>
    </w:lvl>
    <w:lvl w:ilvl="6">
      <w:numFmt w:val="bullet"/>
      <w:lvlText w:val="•"/>
      <w:lvlJc w:val="left"/>
      <w:pPr>
        <w:ind w:left="6725" w:hanging="384"/>
      </w:pPr>
    </w:lvl>
    <w:lvl w:ilvl="7">
      <w:numFmt w:val="bullet"/>
      <w:lvlText w:val="•"/>
      <w:lvlJc w:val="left"/>
      <w:pPr>
        <w:ind w:left="7922" w:hanging="384"/>
      </w:pPr>
    </w:lvl>
    <w:lvl w:ilvl="8">
      <w:numFmt w:val="bullet"/>
      <w:lvlText w:val="•"/>
      <w:lvlJc w:val="left"/>
      <w:pPr>
        <w:ind w:left="9120" w:hanging="384"/>
      </w:pPr>
    </w:lvl>
  </w:abstractNum>
  <w:abstractNum w:abstractNumId="5" w15:restartNumberingAfterBreak="0">
    <w:nsid w:val="00000408"/>
    <w:multiLevelType w:val="multilevel"/>
    <w:tmpl w:val="0000088B"/>
    <w:lvl w:ilvl="0">
      <w:start w:val="9"/>
      <w:numFmt w:val="decimal"/>
      <w:lvlText w:val="%1"/>
      <w:lvlJc w:val="left"/>
      <w:pPr>
        <w:ind w:left="687" w:hanging="383"/>
      </w:pPr>
    </w:lvl>
    <w:lvl w:ilvl="1">
      <w:start w:val="2"/>
      <w:numFmt w:val="decimal"/>
      <w:lvlText w:val="%1.%2"/>
      <w:lvlJc w:val="left"/>
      <w:pPr>
        <w:ind w:left="687" w:hanging="383"/>
      </w:pPr>
      <w:rPr>
        <w:rFonts w:ascii="Times New Roman" w:hAnsi="Times New Roman" w:cs="Times New Roman"/>
        <w:b w:val="0"/>
        <w:bCs w:val="0"/>
        <w:spacing w:val="-1"/>
        <w:w w:val="95"/>
      </w:rPr>
    </w:lvl>
    <w:lvl w:ilvl="2">
      <w:numFmt w:val="bullet"/>
      <w:lvlText w:val="•"/>
      <w:lvlJc w:val="left"/>
      <w:pPr>
        <w:ind w:left="2770" w:hanging="383"/>
      </w:pPr>
    </w:lvl>
    <w:lvl w:ilvl="3">
      <w:numFmt w:val="bullet"/>
      <w:lvlText w:val="•"/>
      <w:lvlJc w:val="left"/>
      <w:pPr>
        <w:ind w:left="3816" w:hanging="383"/>
      </w:pPr>
    </w:lvl>
    <w:lvl w:ilvl="4">
      <w:numFmt w:val="bullet"/>
      <w:lvlText w:val="•"/>
      <w:lvlJc w:val="left"/>
      <w:pPr>
        <w:ind w:left="4861" w:hanging="383"/>
      </w:pPr>
    </w:lvl>
    <w:lvl w:ilvl="5">
      <w:numFmt w:val="bullet"/>
      <w:lvlText w:val="•"/>
      <w:lvlJc w:val="left"/>
      <w:pPr>
        <w:ind w:left="5907" w:hanging="383"/>
      </w:pPr>
    </w:lvl>
    <w:lvl w:ilvl="6">
      <w:numFmt w:val="bullet"/>
      <w:lvlText w:val="•"/>
      <w:lvlJc w:val="left"/>
      <w:pPr>
        <w:ind w:left="6952" w:hanging="383"/>
      </w:pPr>
    </w:lvl>
    <w:lvl w:ilvl="7">
      <w:numFmt w:val="bullet"/>
      <w:lvlText w:val="•"/>
      <w:lvlJc w:val="left"/>
      <w:pPr>
        <w:ind w:left="7998" w:hanging="383"/>
      </w:pPr>
    </w:lvl>
    <w:lvl w:ilvl="8">
      <w:numFmt w:val="bullet"/>
      <w:lvlText w:val="•"/>
      <w:lvlJc w:val="left"/>
      <w:pPr>
        <w:ind w:left="9043" w:hanging="383"/>
      </w:pPr>
    </w:lvl>
  </w:abstractNum>
  <w:abstractNum w:abstractNumId="6" w15:restartNumberingAfterBreak="0">
    <w:nsid w:val="00000409"/>
    <w:multiLevelType w:val="multilevel"/>
    <w:tmpl w:val="0000088C"/>
    <w:lvl w:ilvl="0">
      <w:start w:val="10"/>
      <w:numFmt w:val="decimal"/>
      <w:lvlText w:val="%1"/>
      <w:lvlJc w:val="left"/>
      <w:pPr>
        <w:ind w:left="701" w:hanging="450"/>
      </w:pPr>
    </w:lvl>
    <w:lvl w:ilvl="1">
      <w:start w:val="4"/>
      <w:numFmt w:val="decimal"/>
      <w:lvlText w:val="%1.%2"/>
      <w:lvlJc w:val="left"/>
      <w:pPr>
        <w:ind w:left="701" w:hanging="450"/>
      </w:pPr>
      <w:rPr>
        <w:rFonts w:ascii="Times New Roman" w:hAnsi="Times New Roman" w:cs="Times New Roman"/>
        <w:b w:val="0"/>
        <w:bCs w:val="0"/>
        <w:spacing w:val="0"/>
        <w:w w:val="69"/>
      </w:rPr>
    </w:lvl>
    <w:lvl w:ilvl="2">
      <w:numFmt w:val="bullet"/>
      <w:lvlText w:val="•"/>
      <w:lvlJc w:val="left"/>
      <w:pPr>
        <w:ind w:left="2786" w:hanging="450"/>
      </w:pPr>
    </w:lvl>
    <w:lvl w:ilvl="3">
      <w:numFmt w:val="bullet"/>
      <w:lvlText w:val="•"/>
      <w:lvlJc w:val="left"/>
      <w:pPr>
        <w:ind w:left="3830" w:hanging="450"/>
      </w:pPr>
    </w:lvl>
    <w:lvl w:ilvl="4">
      <w:numFmt w:val="bullet"/>
      <w:lvlText w:val="•"/>
      <w:lvlJc w:val="left"/>
      <w:pPr>
        <w:ind w:left="4873" w:hanging="450"/>
      </w:pPr>
    </w:lvl>
    <w:lvl w:ilvl="5">
      <w:numFmt w:val="bullet"/>
      <w:lvlText w:val="•"/>
      <w:lvlJc w:val="left"/>
      <w:pPr>
        <w:ind w:left="5917" w:hanging="450"/>
      </w:pPr>
    </w:lvl>
    <w:lvl w:ilvl="6">
      <w:numFmt w:val="bullet"/>
      <w:lvlText w:val="•"/>
      <w:lvlJc w:val="left"/>
      <w:pPr>
        <w:ind w:left="6960" w:hanging="450"/>
      </w:pPr>
    </w:lvl>
    <w:lvl w:ilvl="7">
      <w:numFmt w:val="bullet"/>
      <w:lvlText w:val="•"/>
      <w:lvlJc w:val="left"/>
      <w:pPr>
        <w:ind w:left="8004" w:hanging="450"/>
      </w:pPr>
    </w:lvl>
    <w:lvl w:ilvl="8">
      <w:numFmt w:val="bullet"/>
      <w:lvlText w:val="•"/>
      <w:lvlJc w:val="left"/>
      <w:pPr>
        <w:ind w:left="9047" w:hanging="450"/>
      </w:pPr>
    </w:lvl>
  </w:abstractNum>
  <w:abstractNum w:abstractNumId="7" w15:restartNumberingAfterBreak="0">
    <w:nsid w:val="0000040A"/>
    <w:multiLevelType w:val="multilevel"/>
    <w:tmpl w:val="0000088D"/>
    <w:lvl w:ilvl="0">
      <w:start w:val="11"/>
      <w:numFmt w:val="decimal"/>
      <w:lvlText w:val="%1"/>
      <w:lvlJc w:val="left"/>
      <w:pPr>
        <w:ind w:left="1285" w:hanging="604"/>
      </w:pPr>
    </w:lvl>
    <w:lvl w:ilvl="1">
      <w:start w:val="2"/>
      <w:numFmt w:val="decimal"/>
      <w:lvlText w:val="%1.%2"/>
      <w:lvlJc w:val="left"/>
      <w:pPr>
        <w:ind w:left="1285" w:hanging="604"/>
      </w:pPr>
    </w:lvl>
    <w:lvl w:ilvl="2">
      <w:start w:val="1"/>
      <w:numFmt w:val="decimal"/>
      <w:lvlText w:val="%1.%2.%3"/>
      <w:lvlJc w:val="left"/>
      <w:pPr>
        <w:ind w:left="1285" w:hanging="604"/>
      </w:pPr>
      <w:rPr>
        <w:rFonts w:ascii="Times New Roman" w:hAnsi="Times New Roman" w:cs="Times New Roman"/>
        <w:b w:val="0"/>
        <w:bCs w:val="0"/>
        <w:color w:val="363636"/>
        <w:w w:val="96"/>
        <w:sz w:val="18"/>
        <w:szCs w:val="18"/>
      </w:rPr>
    </w:lvl>
    <w:lvl w:ilvl="3">
      <w:numFmt w:val="bullet"/>
      <w:lvlText w:val="•"/>
      <w:lvlJc w:val="left"/>
      <w:pPr>
        <w:ind w:left="4236" w:hanging="604"/>
      </w:pPr>
    </w:lvl>
    <w:lvl w:ilvl="4">
      <w:numFmt w:val="bullet"/>
      <w:lvlText w:val="•"/>
      <w:lvlJc w:val="left"/>
      <w:pPr>
        <w:ind w:left="5221" w:hanging="604"/>
      </w:pPr>
    </w:lvl>
    <w:lvl w:ilvl="5">
      <w:numFmt w:val="bullet"/>
      <w:lvlText w:val="•"/>
      <w:lvlJc w:val="left"/>
      <w:pPr>
        <w:ind w:left="6207" w:hanging="604"/>
      </w:pPr>
    </w:lvl>
    <w:lvl w:ilvl="6">
      <w:numFmt w:val="bullet"/>
      <w:lvlText w:val="•"/>
      <w:lvlJc w:val="left"/>
      <w:pPr>
        <w:ind w:left="7192" w:hanging="604"/>
      </w:pPr>
    </w:lvl>
    <w:lvl w:ilvl="7">
      <w:numFmt w:val="bullet"/>
      <w:lvlText w:val="•"/>
      <w:lvlJc w:val="left"/>
      <w:pPr>
        <w:ind w:left="8178" w:hanging="604"/>
      </w:pPr>
    </w:lvl>
    <w:lvl w:ilvl="8">
      <w:numFmt w:val="bullet"/>
      <w:lvlText w:val="•"/>
      <w:lvlJc w:val="left"/>
      <w:pPr>
        <w:ind w:left="9163" w:hanging="604"/>
      </w:pPr>
    </w:lvl>
  </w:abstractNum>
  <w:abstractNum w:abstractNumId="8" w15:restartNumberingAfterBreak="0">
    <w:nsid w:val="0000040B"/>
    <w:multiLevelType w:val="multilevel"/>
    <w:tmpl w:val="0000088E"/>
    <w:lvl w:ilvl="0">
      <w:start w:val="12"/>
      <w:numFmt w:val="decimal"/>
      <w:lvlText w:val="%1."/>
      <w:lvlJc w:val="left"/>
      <w:pPr>
        <w:ind w:left="341" w:hanging="369"/>
      </w:pPr>
      <w:rPr>
        <w:rFonts w:ascii="Times New Roman" w:hAnsi="Times New Roman" w:cs="Times New Roman"/>
        <w:b/>
        <w:bCs/>
        <w:w w:val="101"/>
      </w:rPr>
    </w:lvl>
    <w:lvl w:ilvl="1">
      <w:start w:val="1"/>
      <w:numFmt w:val="decimal"/>
      <w:lvlText w:val="%1.%2"/>
      <w:lvlJc w:val="left"/>
      <w:pPr>
        <w:ind w:left="532" w:hanging="455"/>
      </w:pPr>
      <w:rPr>
        <w:rFonts w:ascii="Times New Roman" w:hAnsi="Times New Roman" w:cs="Times New Roman"/>
        <w:b w:val="0"/>
        <w:bCs w:val="0"/>
        <w:spacing w:val="0"/>
        <w:w w:val="79"/>
      </w:rPr>
    </w:lvl>
    <w:lvl w:ilvl="2">
      <w:start w:val="2"/>
      <w:numFmt w:val="decimal"/>
      <w:lvlText w:val="%1.%2.%3"/>
      <w:lvlJc w:val="left"/>
      <w:pPr>
        <w:ind w:left="1738" w:hanging="608"/>
      </w:pPr>
      <w:rPr>
        <w:rFonts w:ascii="Times New Roman" w:hAnsi="Times New Roman" w:cs="Times New Roman"/>
        <w:b w:val="0"/>
        <w:bCs w:val="0"/>
        <w:color w:val="363636"/>
        <w:spacing w:val="-2"/>
        <w:w w:val="72"/>
        <w:sz w:val="18"/>
        <w:szCs w:val="18"/>
      </w:rPr>
    </w:lvl>
    <w:lvl w:ilvl="3">
      <w:numFmt w:val="bullet"/>
      <w:lvlText w:val="•"/>
      <w:lvlJc w:val="left"/>
      <w:pPr>
        <w:ind w:left="1426" w:hanging="608"/>
      </w:pPr>
    </w:lvl>
    <w:lvl w:ilvl="4">
      <w:numFmt w:val="bullet"/>
      <w:lvlText w:val="•"/>
      <w:lvlJc w:val="left"/>
      <w:pPr>
        <w:ind w:left="1746" w:hanging="608"/>
      </w:pPr>
    </w:lvl>
    <w:lvl w:ilvl="5">
      <w:numFmt w:val="bullet"/>
      <w:lvlText w:val="•"/>
      <w:lvlJc w:val="left"/>
      <w:pPr>
        <w:ind w:left="1724" w:hanging="608"/>
      </w:pPr>
    </w:lvl>
    <w:lvl w:ilvl="6">
      <w:numFmt w:val="bullet"/>
      <w:lvlText w:val="•"/>
      <w:lvlJc w:val="left"/>
      <w:pPr>
        <w:ind w:left="1703" w:hanging="608"/>
      </w:pPr>
    </w:lvl>
    <w:lvl w:ilvl="7">
      <w:numFmt w:val="bullet"/>
      <w:lvlText w:val="•"/>
      <w:lvlJc w:val="left"/>
      <w:pPr>
        <w:ind w:left="1682" w:hanging="608"/>
      </w:pPr>
    </w:lvl>
    <w:lvl w:ilvl="8">
      <w:numFmt w:val="bullet"/>
      <w:lvlText w:val="•"/>
      <w:lvlJc w:val="left"/>
      <w:pPr>
        <w:ind w:left="1661" w:hanging="608"/>
      </w:pPr>
    </w:lvl>
  </w:abstractNum>
  <w:abstractNum w:abstractNumId="9" w15:restartNumberingAfterBreak="0">
    <w:nsid w:val="0000040C"/>
    <w:multiLevelType w:val="multilevel"/>
    <w:tmpl w:val="0000088F"/>
    <w:lvl w:ilvl="0">
      <w:start w:val="2"/>
      <w:numFmt w:val="decimal"/>
      <w:lvlText w:val="%1."/>
      <w:lvlJc w:val="left"/>
      <w:pPr>
        <w:ind w:left="1285" w:hanging="168"/>
      </w:pPr>
      <w:rPr>
        <w:rFonts w:ascii="Times New Roman" w:hAnsi="Times New Roman" w:cs="Times New Roman"/>
        <w:b w:val="0"/>
        <w:bCs w:val="0"/>
        <w:w w:val="103"/>
      </w:rPr>
    </w:lvl>
    <w:lvl w:ilvl="1">
      <w:numFmt w:val="bullet"/>
      <w:lvlText w:val="•"/>
      <w:lvlJc w:val="left"/>
      <w:pPr>
        <w:ind w:left="2267" w:hanging="168"/>
      </w:pPr>
    </w:lvl>
    <w:lvl w:ilvl="2">
      <w:numFmt w:val="bullet"/>
      <w:lvlText w:val="•"/>
      <w:lvlJc w:val="left"/>
      <w:pPr>
        <w:ind w:left="3254" w:hanging="168"/>
      </w:pPr>
    </w:lvl>
    <w:lvl w:ilvl="3">
      <w:numFmt w:val="bullet"/>
      <w:lvlText w:val="•"/>
      <w:lvlJc w:val="left"/>
      <w:pPr>
        <w:ind w:left="4242" w:hanging="168"/>
      </w:pPr>
    </w:lvl>
    <w:lvl w:ilvl="4">
      <w:numFmt w:val="bullet"/>
      <w:lvlText w:val="•"/>
      <w:lvlJc w:val="left"/>
      <w:pPr>
        <w:ind w:left="5229" w:hanging="168"/>
      </w:pPr>
    </w:lvl>
    <w:lvl w:ilvl="5">
      <w:numFmt w:val="bullet"/>
      <w:lvlText w:val="•"/>
      <w:lvlJc w:val="left"/>
      <w:pPr>
        <w:ind w:left="6217" w:hanging="168"/>
      </w:pPr>
    </w:lvl>
    <w:lvl w:ilvl="6">
      <w:numFmt w:val="bullet"/>
      <w:lvlText w:val="•"/>
      <w:lvlJc w:val="left"/>
      <w:pPr>
        <w:ind w:left="7204" w:hanging="168"/>
      </w:pPr>
    </w:lvl>
    <w:lvl w:ilvl="7">
      <w:numFmt w:val="bullet"/>
      <w:lvlText w:val="•"/>
      <w:lvlJc w:val="left"/>
      <w:pPr>
        <w:ind w:left="8192" w:hanging="168"/>
      </w:pPr>
    </w:lvl>
    <w:lvl w:ilvl="8">
      <w:numFmt w:val="bullet"/>
      <w:lvlText w:val="•"/>
      <w:lvlJc w:val="left"/>
      <w:pPr>
        <w:ind w:left="9179" w:hanging="168"/>
      </w:pPr>
    </w:lvl>
  </w:abstractNum>
  <w:abstractNum w:abstractNumId="10" w15:restartNumberingAfterBreak="0">
    <w:nsid w:val="0000040D"/>
    <w:multiLevelType w:val="multilevel"/>
    <w:tmpl w:val="00000890"/>
    <w:lvl w:ilvl="0">
      <w:start w:val="18"/>
      <w:numFmt w:val="decimal"/>
      <w:lvlText w:val="%1"/>
      <w:lvlJc w:val="left"/>
      <w:pPr>
        <w:ind w:left="1260" w:hanging="599"/>
      </w:pPr>
    </w:lvl>
    <w:lvl w:ilvl="1">
      <w:start w:val="1"/>
      <w:numFmt w:val="decimal"/>
      <w:lvlText w:val="%1.%2"/>
      <w:lvlJc w:val="left"/>
      <w:pPr>
        <w:ind w:left="1260" w:hanging="599"/>
      </w:pPr>
    </w:lvl>
    <w:lvl w:ilvl="2">
      <w:start w:val="2"/>
      <w:numFmt w:val="decimal"/>
      <w:lvlText w:val="%1.%2.%3"/>
      <w:lvlJc w:val="left"/>
      <w:pPr>
        <w:ind w:left="1260" w:hanging="599"/>
      </w:pPr>
      <w:rPr>
        <w:rFonts w:ascii="Times New Roman" w:hAnsi="Times New Roman" w:cs="Times New Roman"/>
        <w:b w:val="0"/>
        <w:bCs w:val="0"/>
        <w:color w:val="2A2A2A"/>
        <w:spacing w:val="0"/>
        <w:w w:val="89"/>
        <w:sz w:val="18"/>
        <w:szCs w:val="18"/>
      </w:rPr>
    </w:lvl>
    <w:lvl w:ilvl="3">
      <w:numFmt w:val="bullet"/>
      <w:lvlText w:val="•"/>
      <w:lvlJc w:val="left"/>
      <w:pPr>
        <w:ind w:left="4228" w:hanging="599"/>
      </w:pPr>
    </w:lvl>
    <w:lvl w:ilvl="4">
      <w:numFmt w:val="bullet"/>
      <w:lvlText w:val="•"/>
      <w:lvlJc w:val="left"/>
      <w:pPr>
        <w:ind w:left="5217" w:hanging="599"/>
      </w:pPr>
    </w:lvl>
    <w:lvl w:ilvl="5">
      <w:numFmt w:val="bullet"/>
      <w:lvlText w:val="•"/>
      <w:lvlJc w:val="left"/>
      <w:pPr>
        <w:ind w:left="6207" w:hanging="599"/>
      </w:pPr>
    </w:lvl>
    <w:lvl w:ilvl="6">
      <w:numFmt w:val="bullet"/>
      <w:lvlText w:val="•"/>
      <w:lvlJc w:val="left"/>
      <w:pPr>
        <w:ind w:left="7196" w:hanging="599"/>
      </w:pPr>
    </w:lvl>
    <w:lvl w:ilvl="7">
      <w:numFmt w:val="bullet"/>
      <w:lvlText w:val="•"/>
      <w:lvlJc w:val="left"/>
      <w:pPr>
        <w:ind w:left="8186" w:hanging="599"/>
      </w:pPr>
    </w:lvl>
    <w:lvl w:ilvl="8">
      <w:numFmt w:val="bullet"/>
      <w:lvlText w:val="•"/>
      <w:lvlJc w:val="left"/>
      <w:pPr>
        <w:ind w:left="9175" w:hanging="599"/>
      </w:pPr>
    </w:lvl>
  </w:abstractNum>
  <w:abstractNum w:abstractNumId="11" w15:restartNumberingAfterBreak="0">
    <w:nsid w:val="0000040E"/>
    <w:multiLevelType w:val="multilevel"/>
    <w:tmpl w:val="00000891"/>
    <w:lvl w:ilvl="0">
      <w:start w:val="18"/>
      <w:numFmt w:val="decimal"/>
      <w:lvlText w:val="%1"/>
      <w:lvlJc w:val="left"/>
      <w:pPr>
        <w:ind w:left="1174" w:hanging="460"/>
      </w:pPr>
    </w:lvl>
    <w:lvl w:ilvl="1">
      <w:start w:val="2"/>
      <w:numFmt w:val="decimal"/>
      <w:lvlText w:val="%1.%2"/>
      <w:lvlJc w:val="left"/>
      <w:pPr>
        <w:ind w:left="1174" w:hanging="460"/>
      </w:pPr>
      <w:rPr>
        <w:rFonts w:ascii="Times New Roman" w:hAnsi="Times New Roman" w:cs="Times New Roman"/>
        <w:b w:val="0"/>
        <w:bCs w:val="0"/>
        <w:color w:val="2A2A2A"/>
        <w:spacing w:val="0"/>
        <w:w w:val="72"/>
        <w:sz w:val="18"/>
        <w:szCs w:val="18"/>
      </w:rPr>
    </w:lvl>
    <w:lvl w:ilvl="2">
      <w:start w:val="1"/>
      <w:numFmt w:val="decimal"/>
      <w:lvlText w:val="%1.%2.%3"/>
      <w:lvlJc w:val="left"/>
      <w:pPr>
        <w:ind w:left="1883" w:hanging="599"/>
      </w:pPr>
      <w:rPr>
        <w:rFonts w:ascii="Times New Roman" w:hAnsi="Times New Roman" w:cs="Times New Roman"/>
        <w:b w:val="0"/>
        <w:bCs w:val="0"/>
        <w:color w:val="2A2A2A"/>
        <w:spacing w:val="-8"/>
        <w:w w:val="98"/>
        <w:sz w:val="18"/>
        <w:szCs w:val="18"/>
      </w:rPr>
    </w:lvl>
    <w:lvl w:ilvl="3">
      <w:numFmt w:val="bullet"/>
      <w:lvlText w:val="•"/>
      <w:lvlJc w:val="left"/>
      <w:pPr>
        <w:ind w:left="3940" w:hanging="599"/>
      </w:pPr>
    </w:lvl>
    <w:lvl w:ilvl="4">
      <w:numFmt w:val="bullet"/>
      <w:lvlText w:val="•"/>
      <w:lvlJc w:val="left"/>
      <w:pPr>
        <w:ind w:left="4971" w:hanging="599"/>
      </w:pPr>
    </w:lvl>
    <w:lvl w:ilvl="5">
      <w:numFmt w:val="bullet"/>
      <w:lvlText w:val="•"/>
      <w:lvlJc w:val="left"/>
      <w:pPr>
        <w:ind w:left="6001" w:hanging="599"/>
      </w:pPr>
    </w:lvl>
    <w:lvl w:ilvl="6">
      <w:numFmt w:val="bullet"/>
      <w:lvlText w:val="•"/>
      <w:lvlJc w:val="left"/>
      <w:pPr>
        <w:ind w:left="7032" w:hanging="599"/>
      </w:pPr>
    </w:lvl>
    <w:lvl w:ilvl="7">
      <w:numFmt w:val="bullet"/>
      <w:lvlText w:val="•"/>
      <w:lvlJc w:val="left"/>
      <w:pPr>
        <w:ind w:left="8062" w:hanging="599"/>
      </w:pPr>
    </w:lvl>
    <w:lvl w:ilvl="8">
      <w:numFmt w:val="bullet"/>
      <w:lvlText w:val="•"/>
      <w:lvlJc w:val="left"/>
      <w:pPr>
        <w:ind w:left="9093" w:hanging="599"/>
      </w:pPr>
    </w:lvl>
  </w:abstractNum>
  <w:abstractNum w:abstractNumId="12" w15:restartNumberingAfterBreak="0">
    <w:nsid w:val="0000040F"/>
    <w:multiLevelType w:val="multilevel"/>
    <w:tmpl w:val="00000892"/>
    <w:lvl w:ilvl="0">
      <w:start w:val="19"/>
      <w:numFmt w:val="decimal"/>
      <w:lvlText w:val="%1."/>
      <w:lvlJc w:val="left"/>
      <w:pPr>
        <w:ind w:left="509" w:hanging="369"/>
      </w:pPr>
      <w:rPr>
        <w:rFonts w:ascii="Times New Roman" w:hAnsi="Times New Roman" w:cs="Times New Roman"/>
        <w:b/>
        <w:bCs/>
        <w:w w:val="101"/>
      </w:rPr>
    </w:lvl>
    <w:lvl w:ilvl="1">
      <w:start w:val="1"/>
      <w:numFmt w:val="decimal"/>
      <w:lvlText w:val="%1.%2"/>
      <w:lvlJc w:val="left"/>
      <w:pPr>
        <w:ind w:left="700" w:hanging="450"/>
      </w:pPr>
      <w:rPr>
        <w:rFonts w:ascii="Times New Roman" w:hAnsi="Times New Roman" w:cs="Times New Roman"/>
        <w:b w:val="0"/>
        <w:bCs w:val="0"/>
        <w:w w:val="79"/>
      </w:rPr>
    </w:lvl>
    <w:lvl w:ilvl="2">
      <w:numFmt w:val="bullet"/>
      <w:lvlText w:val="•"/>
      <w:lvlJc w:val="left"/>
      <w:pPr>
        <w:ind w:left="720" w:hanging="450"/>
      </w:pPr>
    </w:lvl>
    <w:lvl w:ilvl="3">
      <w:numFmt w:val="bullet"/>
      <w:lvlText w:val="•"/>
      <w:lvlJc w:val="left"/>
      <w:pPr>
        <w:ind w:left="2024" w:hanging="450"/>
      </w:pPr>
    </w:lvl>
    <w:lvl w:ilvl="4">
      <w:numFmt w:val="bullet"/>
      <w:lvlText w:val="•"/>
      <w:lvlJc w:val="left"/>
      <w:pPr>
        <w:ind w:left="3328" w:hanging="450"/>
      </w:pPr>
    </w:lvl>
    <w:lvl w:ilvl="5">
      <w:numFmt w:val="bullet"/>
      <w:lvlText w:val="•"/>
      <w:lvlJc w:val="left"/>
      <w:pPr>
        <w:ind w:left="4632" w:hanging="450"/>
      </w:pPr>
    </w:lvl>
    <w:lvl w:ilvl="6">
      <w:numFmt w:val="bullet"/>
      <w:lvlText w:val="•"/>
      <w:lvlJc w:val="left"/>
      <w:pPr>
        <w:ind w:left="5937" w:hanging="450"/>
      </w:pPr>
    </w:lvl>
    <w:lvl w:ilvl="7">
      <w:numFmt w:val="bullet"/>
      <w:lvlText w:val="•"/>
      <w:lvlJc w:val="left"/>
      <w:pPr>
        <w:ind w:left="7241" w:hanging="450"/>
      </w:pPr>
    </w:lvl>
    <w:lvl w:ilvl="8">
      <w:numFmt w:val="bullet"/>
      <w:lvlText w:val="•"/>
      <w:lvlJc w:val="left"/>
      <w:pPr>
        <w:ind w:left="8545" w:hanging="450"/>
      </w:pPr>
    </w:lvl>
  </w:abstractNum>
  <w:abstractNum w:abstractNumId="13" w15:restartNumberingAfterBreak="0">
    <w:nsid w:val="00000410"/>
    <w:multiLevelType w:val="multilevel"/>
    <w:tmpl w:val="00000893"/>
    <w:lvl w:ilvl="0">
      <w:start w:val="23"/>
      <w:numFmt w:val="decimal"/>
      <w:lvlText w:val="%1."/>
      <w:lvlJc w:val="left"/>
      <w:pPr>
        <w:ind w:left="495" w:hanging="379"/>
      </w:pPr>
      <w:rPr>
        <w:rFonts w:ascii="Times New Roman" w:hAnsi="Times New Roman" w:cs="Times New Roman"/>
        <w:b/>
        <w:bCs/>
        <w:color w:val="3D3D3D"/>
        <w:w w:val="101"/>
        <w:sz w:val="18"/>
        <w:szCs w:val="18"/>
      </w:rPr>
    </w:lvl>
    <w:lvl w:ilvl="1">
      <w:numFmt w:val="bullet"/>
      <w:lvlText w:val="•"/>
      <w:lvlJc w:val="left"/>
      <w:pPr>
        <w:ind w:left="700" w:hanging="379"/>
      </w:pPr>
    </w:lvl>
    <w:lvl w:ilvl="2">
      <w:numFmt w:val="bullet"/>
      <w:lvlText w:val="•"/>
      <w:lvlJc w:val="left"/>
      <w:pPr>
        <w:ind w:left="1861" w:hanging="379"/>
      </w:pPr>
    </w:lvl>
    <w:lvl w:ilvl="3">
      <w:numFmt w:val="bullet"/>
      <w:lvlText w:val="•"/>
      <w:lvlJc w:val="left"/>
      <w:pPr>
        <w:ind w:left="3023" w:hanging="379"/>
      </w:pPr>
    </w:lvl>
    <w:lvl w:ilvl="4">
      <w:numFmt w:val="bullet"/>
      <w:lvlText w:val="•"/>
      <w:lvlJc w:val="left"/>
      <w:pPr>
        <w:ind w:left="4184" w:hanging="379"/>
      </w:pPr>
    </w:lvl>
    <w:lvl w:ilvl="5">
      <w:numFmt w:val="bullet"/>
      <w:lvlText w:val="•"/>
      <w:lvlJc w:val="left"/>
      <w:pPr>
        <w:ind w:left="5346" w:hanging="379"/>
      </w:pPr>
    </w:lvl>
    <w:lvl w:ilvl="6">
      <w:numFmt w:val="bullet"/>
      <w:lvlText w:val="•"/>
      <w:lvlJc w:val="left"/>
      <w:pPr>
        <w:ind w:left="6508" w:hanging="379"/>
      </w:pPr>
    </w:lvl>
    <w:lvl w:ilvl="7">
      <w:numFmt w:val="bullet"/>
      <w:lvlText w:val="•"/>
      <w:lvlJc w:val="left"/>
      <w:pPr>
        <w:ind w:left="7669" w:hanging="379"/>
      </w:pPr>
    </w:lvl>
    <w:lvl w:ilvl="8">
      <w:numFmt w:val="bullet"/>
      <w:lvlText w:val="•"/>
      <w:lvlJc w:val="left"/>
      <w:pPr>
        <w:ind w:left="8831" w:hanging="379"/>
      </w:pPr>
    </w:lvl>
  </w:abstractNum>
  <w:abstractNum w:abstractNumId="14" w15:restartNumberingAfterBreak="0">
    <w:nsid w:val="00000411"/>
    <w:multiLevelType w:val="multilevel"/>
    <w:tmpl w:val="00000894"/>
    <w:lvl w:ilvl="0">
      <w:start w:val="25"/>
      <w:numFmt w:val="decimal"/>
      <w:lvlText w:val="%1."/>
      <w:lvlJc w:val="left"/>
      <w:pPr>
        <w:ind w:left="510" w:hanging="383"/>
      </w:pPr>
      <w:rPr>
        <w:rFonts w:ascii="Times New Roman" w:hAnsi="Times New Roman" w:cs="Times New Roman"/>
        <w:b/>
        <w:bCs/>
        <w:w w:val="104"/>
      </w:rPr>
    </w:lvl>
    <w:lvl w:ilvl="1">
      <w:numFmt w:val="bullet"/>
      <w:lvlText w:val="•"/>
      <w:lvlJc w:val="left"/>
      <w:pPr>
        <w:ind w:left="700" w:hanging="383"/>
      </w:pPr>
    </w:lvl>
    <w:lvl w:ilvl="2">
      <w:numFmt w:val="bullet"/>
      <w:lvlText w:val="•"/>
      <w:lvlJc w:val="left"/>
      <w:pPr>
        <w:ind w:left="1861" w:hanging="383"/>
      </w:pPr>
    </w:lvl>
    <w:lvl w:ilvl="3">
      <w:numFmt w:val="bullet"/>
      <w:lvlText w:val="•"/>
      <w:lvlJc w:val="left"/>
      <w:pPr>
        <w:ind w:left="3023" w:hanging="383"/>
      </w:pPr>
    </w:lvl>
    <w:lvl w:ilvl="4">
      <w:numFmt w:val="bullet"/>
      <w:lvlText w:val="•"/>
      <w:lvlJc w:val="left"/>
      <w:pPr>
        <w:ind w:left="4184" w:hanging="383"/>
      </w:pPr>
    </w:lvl>
    <w:lvl w:ilvl="5">
      <w:numFmt w:val="bullet"/>
      <w:lvlText w:val="•"/>
      <w:lvlJc w:val="left"/>
      <w:pPr>
        <w:ind w:left="5346" w:hanging="383"/>
      </w:pPr>
    </w:lvl>
    <w:lvl w:ilvl="6">
      <w:numFmt w:val="bullet"/>
      <w:lvlText w:val="•"/>
      <w:lvlJc w:val="left"/>
      <w:pPr>
        <w:ind w:left="6508" w:hanging="383"/>
      </w:pPr>
    </w:lvl>
    <w:lvl w:ilvl="7">
      <w:numFmt w:val="bullet"/>
      <w:lvlText w:val="•"/>
      <w:lvlJc w:val="left"/>
      <w:pPr>
        <w:ind w:left="7669" w:hanging="383"/>
      </w:pPr>
    </w:lvl>
    <w:lvl w:ilvl="8">
      <w:numFmt w:val="bullet"/>
      <w:lvlText w:val="•"/>
      <w:lvlJc w:val="left"/>
      <w:pPr>
        <w:ind w:left="8831" w:hanging="383"/>
      </w:pPr>
    </w:lvl>
  </w:abstractNum>
  <w:abstractNum w:abstractNumId="15" w15:restartNumberingAfterBreak="0">
    <w:nsid w:val="00000412"/>
    <w:multiLevelType w:val="multilevel"/>
    <w:tmpl w:val="00000895"/>
    <w:lvl w:ilvl="0">
      <w:start w:val="28"/>
      <w:numFmt w:val="decimal"/>
      <w:lvlText w:val="%1."/>
      <w:lvlJc w:val="left"/>
      <w:pPr>
        <w:ind w:left="519" w:hanging="379"/>
      </w:pPr>
      <w:rPr>
        <w:rFonts w:ascii="Times New Roman" w:hAnsi="Times New Roman" w:cs="Times New Roman"/>
        <w:b/>
        <w:bCs/>
        <w:color w:val="4F4F4F"/>
        <w:w w:val="96"/>
        <w:sz w:val="18"/>
        <w:szCs w:val="18"/>
      </w:rPr>
    </w:lvl>
    <w:lvl w:ilvl="1">
      <w:numFmt w:val="bullet"/>
      <w:lvlText w:val="•"/>
      <w:lvlJc w:val="left"/>
      <w:pPr>
        <w:ind w:left="1583" w:hanging="379"/>
      </w:pPr>
    </w:lvl>
    <w:lvl w:ilvl="2">
      <w:numFmt w:val="bullet"/>
      <w:lvlText w:val="•"/>
      <w:lvlJc w:val="left"/>
      <w:pPr>
        <w:ind w:left="2646" w:hanging="379"/>
      </w:pPr>
    </w:lvl>
    <w:lvl w:ilvl="3">
      <w:numFmt w:val="bullet"/>
      <w:lvlText w:val="•"/>
      <w:lvlJc w:val="left"/>
      <w:pPr>
        <w:ind w:left="3710" w:hanging="379"/>
      </w:pPr>
    </w:lvl>
    <w:lvl w:ilvl="4">
      <w:numFmt w:val="bullet"/>
      <w:lvlText w:val="•"/>
      <w:lvlJc w:val="left"/>
      <w:pPr>
        <w:ind w:left="4773" w:hanging="379"/>
      </w:pPr>
    </w:lvl>
    <w:lvl w:ilvl="5">
      <w:numFmt w:val="bullet"/>
      <w:lvlText w:val="•"/>
      <w:lvlJc w:val="left"/>
      <w:pPr>
        <w:ind w:left="5837" w:hanging="379"/>
      </w:pPr>
    </w:lvl>
    <w:lvl w:ilvl="6">
      <w:numFmt w:val="bullet"/>
      <w:lvlText w:val="•"/>
      <w:lvlJc w:val="left"/>
      <w:pPr>
        <w:ind w:left="6900" w:hanging="379"/>
      </w:pPr>
    </w:lvl>
    <w:lvl w:ilvl="7">
      <w:numFmt w:val="bullet"/>
      <w:lvlText w:val="•"/>
      <w:lvlJc w:val="left"/>
      <w:pPr>
        <w:ind w:left="7964" w:hanging="379"/>
      </w:pPr>
    </w:lvl>
    <w:lvl w:ilvl="8">
      <w:numFmt w:val="bullet"/>
      <w:lvlText w:val="•"/>
      <w:lvlJc w:val="left"/>
      <w:pPr>
        <w:ind w:left="9027" w:hanging="379"/>
      </w:pPr>
    </w:lvl>
  </w:abstractNum>
  <w:abstractNum w:abstractNumId="16" w15:restartNumberingAfterBreak="0">
    <w:nsid w:val="00000413"/>
    <w:multiLevelType w:val="multilevel"/>
    <w:tmpl w:val="00000896"/>
    <w:lvl w:ilvl="0">
      <w:start w:val="30"/>
      <w:numFmt w:val="decimal"/>
      <w:lvlText w:val="%1"/>
      <w:lvlJc w:val="left"/>
      <w:pPr>
        <w:ind w:left="706" w:hanging="479"/>
      </w:pPr>
    </w:lvl>
    <w:lvl w:ilvl="1">
      <w:start w:val="2"/>
      <w:numFmt w:val="decimal"/>
      <w:lvlText w:val="%1.%2"/>
      <w:lvlJc w:val="left"/>
      <w:pPr>
        <w:ind w:left="706" w:hanging="479"/>
      </w:pPr>
      <w:rPr>
        <w:rFonts w:ascii="Times New Roman" w:hAnsi="Times New Roman" w:cs="Times New Roman"/>
        <w:b w:val="0"/>
        <w:bCs w:val="0"/>
        <w:color w:val="4F4F4F"/>
        <w:w w:val="102"/>
        <w:sz w:val="18"/>
        <w:szCs w:val="18"/>
      </w:rPr>
    </w:lvl>
    <w:lvl w:ilvl="2">
      <w:numFmt w:val="bullet"/>
      <w:lvlText w:val="•"/>
      <w:lvlJc w:val="left"/>
      <w:pPr>
        <w:ind w:left="2790" w:hanging="479"/>
      </w:pPr>
    </w:lvl>
    <w:lvl w:ilvl="3">
      <w:numFmt w:val="bullet"/>
      <w:lvlText w:val="•"/>
      <w:lvlJc w:val="left"/>
      <w:pPr>
        <w:ind w:left="3836" w:hanging="479"/>
      </w:pPr>
    </w:lvl>
    <w:lvl w:ilvl="4">
      <w:numFmt w:val="bullet"/>
      <w:lvlText w:val="•"/>
      <w:lvlJc w:val="left"/>
      <w:pPr>
        <w:ind w:left="4881" w:hanging="479"/>
      </w:pPr>
    </w:lvl>
    <w:lvl w:ilvl="5">
      <w:numFmt w:val="bullet"/>
      <w:lvlText w:val="•"/>
      <w:lvlJc w:val="left"/>
      <w:pPr>
        <w:ind w:left="5927" w:hanging="479"/>
      </w:pPr>
    </w:lvl>
    <w:lvl w:ilvl="6">
      <w:numFmt w:val="bullet"/>
      <w:lvlText w:val="•"/>
      <w:lvlJc w:val="left"/>
      <w:pPr>
        <w:ind w:left="6972" w:hanging="479"/>
      </w:pPr>
    </w:lvl>
    <w:lvl w:ilvl="7">
      <w:numFmt w:val="bullet"/>
      <w:lvlText w:val="•"/>
      <w:lvlJc w:val="left"/>
      <w:pPr>
        <w:ind w:left="8018" w:hanging="479"/>
      </w:pPr>
    </w:lvl>
    <w:lvl w:ilvl="8">
      <w:numFmt w:val="bullet"/>
      <w:lvlText w:val="•"/>
      <w:lvlJc w:val="left"/>
      <w:pPr>
        <w:ind w:left="9063" w:hanging="479"/>
      </w:pPr>
    </w:lvl>
  </w:abstractNum>
  <w:abstractNum w:abstractNumId="17" w15:restartNumberingAfterBreak="0">
    <w:nsid w:val="00000414"/>
    <w:multiLevelType w:val="multilevel"/>
    <w:tmpl w:val="00000897"/>
    <w:lvl w:ilvl="0">
      <w:start w:val="33"/>
      <w:numFmt w:val="decimal"/>
      <w:lvlText w:val="%1."/>
      <w:lvlJc w:val="left"/>
      <w:pPr>
        <w:ind w:left="515" w:hanging="383"/>
      </w:pPr>
      <w:rPr>
        <w:rFonts w:ascii="Times New Roman" w:hAnsi="Times New Roman" w:cs="Times New Roman"/>
        <w:b/>
        <w:bCs/>
        <w:color w:val="494949"/>
        <w:w w:val="103"/>
        <w:sz w:val="18"/>
        <w:szCs w:val="18"/>
      </w:rPr>
    </w:lvl>
    <w:lvl w:ilvl="1">
      <w:start w:val="1"/>
      <w:numFmt w:val="decimal"/>
      <w:lvlText w:val="%1.%2"/>
      <w:lvlJc w:val="left"/>
      <w:pPr>
        <w:ind w:left="711" w:hanging="479"/>
      </w:pPr>
      <w:rPr>
        <w:rFonts w:ascii="Times New Roman" w:hAnsi="Times New Roman" w:cs="Times New Roman"/>
        <w:b w:val="0"/>
        <w:bCs w:val="0"/>
        <w:color w:val="494949"/>
        <w:w w:val="103"/>
        <w:sz w:val="18"/>
        <w:szCs w:val="18"/>
      </w:rPr>
    </w:lvl>
    <w:lvl w:ilvl="2">
      <w:numFmt w:val="bullet"/>
      <w:lvlText w:val="•"/>
      <w:lvlJc w:val="left"/>
      <w:pPr>
        <w:ind w:left="1881" w:hanging="479"/>
      </w:pPr>
    </w:lvl>
    <w:lvl w:ilvl="3">
      <w:numFmt w:val="bullet"/>
      <w:lvlText w:val="•"/>
      <w:lvlJc w:val="left"/>
      <w:pPr>
        <w:ind w:left="3043" w:hanging="479"/>
      </w:pPr>
    </w:lvl>
    <w:lvl w:ilvl="4">
      <w:numFmt w:val="bullet"/>
      <w:lvlText w:val="•"/>
      <w:lvlJc w:val="left"/>
      <w:pPr>
        <w:ind w:left="4204" w:hanging="479"/>
      </w:pPr>
    </w:lvl>
    <w:lvl w:ilvl="5">
      <w:numFmt w:val="bullet"/>
      <w:lvlText w:val="•"/>
      <w:lvlJc w:val="left"/>
      <w:pPr>
        <w:ind w:left="5366" w:hanging="479"/>
      </w:pPr>
    </w:lvl>
    <w:lvl w:ilvl="6">
      <w:numFmt w:val="bullet"/>
      <w:lvlText w:val="•"/>
      <w:lvlJc w:val="left"/>
      <w:pPr>
        <w:ind w:left="6528" w:hanging="479"/>
      </w:pPr>
    </w:lvl>
    <w:lvl w:ilvl="7">
      <w:numFmt w:val="bullet"/>
      <w:lvlText w:val="•"/>
      <w:lvlJc w:val="left"/>
      <w:pPr>
        <w:ind w:left="7689" w:hanging="479"/>
      </w:pPr>
    </w:lvl>
    <w:lvl w:ilvl="8">
      <w:numFmt w:val="bullet"/>
      <w:lvlText w:val="•"/>
      <w:lvlJc w:val="left"/>
      <w:pPr>
        <w:ind w:left="8851" w:hanging="479"/>
      </w:pPr>
    </w:lvl>
  </w:abstractNum>
  <w:abstractNum w:abstractNumId="18" w15:restartNumberingAfterBreak="0">
    <w:nsid w:val="00000415"/>
    <w:multiLevelType w:val="multilevel"/>
    <w:tmpl w:val="C5BE9B72"/>
    <w:lvl w:ilvl="0">
      <w:start w:val="38"/>
      <w:numFmt w:val="decimal"/>
      <w:lvlText w:val="%1."/>
      <w:lvlJc w:val="left"/>
      <w:pPr>
        <w:ind w:left="511" w:hanging="379"/>
      </w:pPr>
      <w:rPr>
        <w:rFonts w:ascii="Times New Roman" w:hAnsi="Times New Roman" w:cs="Times New Roman"/>
        <w:b/>
        <w:bCs/>
        <w:color w:val="414141"/>
        <w:w w:val="103"/>
        <w:sz w:val="18"/>
        <w:szCs w:val="18"/>
      </w:rPr>
    </w:lvl>
    <w:lvl w:ilvl="1">
      <w:start w:val="1"/>
      <w:numFmt w:val="decimal"/>
      <w:lvlText w:val="%1.%2"/>
      <w:lvlJc w:val="left"/>
      <w:pPr>
        <w:ind w:left="1181" w:hanging="474"/>
      </w:pPr>
      <w:rPr>
        <w:rFonts w:ascii="Times New Roman" w:hAnsi="Times New Roman" w:cs="Times New Roman"/>
        <w:b w:val="0"/>
        <w:bCs w:val="0"/>
        <w:color w:val="4F5050"/>
        <w:w w:val="85"/>
        <w:sz w:val="18"/>
        <w:szCs w:val="18"/>
      </w:rPr>
    </w:lvl>
    <w:lvl w:ilvl="2">
      <w:numFmt w:val="bullet"/>
      <w:lvlText w:val="•"/>
      <w:lvlJc w:val="left"/>
      <w:pPr>
        <w:ind w:left="2323" w:hanging="474"/>
      </w:pPr>
    </w:lvl>
    <w:lvl w:ilvl="3">
      <w:numFmt w:val="bullet"/>
      <w:lvlText w:val="•"/>
      <w:lvlJc w:val="left"/>
      <w:pPr>
        <w:ind w:left="3467" w:hanging="474"/>
      </w:pPr>
    </w:lvl>
    <w:lvl w:ilvl="4">
      <w:numFmt w:val="bullet"/>
      <w:lvlText w:val="•"/>
      <w:lvlJc w:val="left"/>
      <w:pPr>
        <w:ind w:left="4611" w:hanging="474"/>
      </w:pPr>
    </w:lvl>
    <w:lvl w:ilvl="5">
      <w:numFmt w:val="bullet"/>
      <w:lvlText w:val="•"/>
      <w:lvlJc w:val="left"/>
      <w:pPr>
        <w:ind w:left="5755" w:hanging="474"/>
      </w:pPr>
    </w:lvl>
    <w:lvl w:ilvl="6">
      <w:numFmt w:val="bullet"/>
      <w:lvlText w:val="•"/>
      <w:lvlJc w:val="left"/>
      <w:pPr>
        <w:ind w:left="6899" w:hanging="474"/>
      </w:pPr>
    </w:lvl>
    <w:lvl w:ilvl="7">
      <w:numFmt w:val="bullet"/>
      <w:lvlText w:val="•"/>
      <w:lvlJc w:val="left"/>
      <w:pPr>
        <w:ind w:left="8042" w:hanging="474"/>
      </w:pPr>
    </w:lvl>
    <w:lvl w:ilvl="8">
      <w:numFmt w:val="bullet"/>
      <w:lvlText w:val="•"/>
      <w:lvlJc w:val="left"/>
      <w:pPr>
        <w:ind w:left="9186" w:hanging="474"/>
      </w:pPr>
    </w:lvl>
  </w:abstractNum>
  <w:abstractNum w:abstractNumId="19" w15:restartNumberingAfterBreak="0">
    <w:nsid w:val="00000416"/>
    <w:multiLevelType w:val="multilevel"/>
    <w:tmpl w:val="00000899"/>
    <w:lvl w:ilvl="0">
      <w:start w:val="44"/>
      <w:numFmt w:val="decimal"/>
      <w:lvlText w:val="%1."/>
      <w:lvlJc w:val="left"/>
      <w:pPr>
        <w:ind w:left="539" w:hanging="383"/>
      </w:pPr>
      <w:rPr>
        <w:rFonts w:ascii="Times New Roman" w:hAnsi="Times New Roman" w:cs="Times New Roman"/>
        <w:b/>
        <w:bCs/>
        <w:w w:val="104"/>
      </w:rPr>
    </w:lvl>
    <w:lvl w:ilvl="1">
      <w:numFmt w:val="bullet"/>
      <w:lvlText w:val="•"/>
      <w:lvlJc w:val="left"/>
      <w:pPr>
        <w:ind w:left="960" w:hanging="383"/>
      </w:pPr>
    </w:lvl>
    <w:lvl w:ilvl="2">
      <w:numFmt w:val="bullet"/>
      <w:lvlText w:val="•"/>
      <w:lvlJc w:val="left"/>
      <w:pPr>
        <w:ind w:left="2110" w:hanging="383"/>
      </w:pPr>
    </w:lvl>
    <w:lvl w:ilvl="3">
      <w:numFmt w:val="bullet"/>
      <w:lvlText w:val="•"/>
      <w:lvlJc w:val="left"/>
      <w:pPr>
        <w:ind w:left="3260" w:hanging="383"/>
      </w:pPr>
    </w:lvl>
    <w:lvl w:ilvl="4">
      <w:numFmt w:val="bullet"/>
      <w:lvlText w:val="•"/>
      <w:lvlJc w:val="left"/>
      <w:pPr>
        <w:ind w:left="4411" w:hanging="383"/>
      </w:pPr>
    </w:lvl>
    <w:lvl w:ilvl="5">
      <w:numFmt w:val="bullet"/>
      <w:lvlText w:val="•"/>
      <w:lvlJc w:val="left"/>
      <w:pPr>
        <w:ind w:left="5561" w:hanging="383"/>
      </w:pPr>
    </w:lvl>
    <w:lvl w:ilvl="6">
      <w:numFmt w:val="bullet"/>
      <w:lvlText w:val="•"/>
      <w:lvlJc w:val="left"/>
      <w:pPr>
        <w:ind w:left="6712" w:hanging="383"/>
      </w:pPr>
    </w:lvl>
    <w:lvl w:ilvl="7">
      <w:numFmt w:val="bullet"/>
      <w:lvlText w:val="•"/>
      <w:lvlJc w:val="left"/>
      <w:pPr>
        <w:ind w:left="7862" w:hanging="383"/>
      </w:pPr>
    </w:lvl>
    <w:lvl w:ilvl="8">
      <w:numFmt w:val="bullet"/>
      <w:lvlText w:val="•"/>
      <w:lvlJc w:val="left"/>
      <w:pPr>
        <w:ind w:left="9013" w:hanging="383"/>
      </w:pPr>
    </w:lvl>
  </w:abstractNum>
  <w:abstractNum w:abstractNumId="20" w15:restartNumberingAfterBreak="0">
    <w:nsid w:val="00000417"/>
    <w:multiLevelType w:val="multilevel"/>
    <w:tmpl w:val="0000089A"/>
    <w:lvl w:ilvl="0">
      <w:start w:val="51"/>
      <w:numFmt w:val="decimal"/>
      <w:lvlText w:val="%1."/>
      <w:lvlJc w:val="left"/>
      <w:pPr>
        <w:ind w:left="500" w:hanging="379"/>
      </w:pPr>
      <w:rPr>
        <w:rFonts w:ascii="Times New Roman" w:hAnsi="Times New Roman" w:cs="Times New Roman"/>
        <w:b/>
        <w:bCs/>
        <w:w w:val="102"/>
      </w:rPr>
    </w:lvl>
    <w:lvl w:ilvl="1">
      <w:start w:val="1"/>
      <w:numFmt w:val="decimal"/>
      <w:lvlText w:val="%1.%2"/>
      <w:lvlJc w:val="left"/>
      <w:pPr>
        <w:ind w:left="682" w:hanging="479"/>
      </w:pPr>
      <w:rPr>
        <w:rFonts w:ascii="Times New Roman" w:hAnsi="Times New Roman" w:cs="Times New Roman"/>
        <w:b w:val="0"/>
        <w:bCs w:val="0"/>
        <w:color w:val="4F4F4F"/>
        <w:w w:val="102"/>
        <w:sz w:val="18"/>
        <w:szCs w:val="18"/>
      </w:rPr>
    </w:lvl>
    <w:lvl w:ilvl="2">
      <w:numFmt w:val="bullet"/>
      <w:lvlText w:val="•"/>
      <w:lvlJc w:val="left"/>
      <w:pPr>
        <w:ind w:left="1861" w:hanging="479"/>
      </w:pPr>
    </w:lvl>
    <w:lvl w:ilvl="3">
      <w:numFmt w:val="bullet"/>
      <w:lvlText w:val="•"/>
      <w:lvlJc w:val="left"/>
      <w:pPr>
        <w:ind w:left="3043" w:hanging="479"/>
      </w:pPr>
    </w:lvl>
    <w:lvl w:ilvl="4">
      <w:numFmt w:val="bullet"/>
      <w:lvlText w:val="•"/>
      <w:lvlJc w:val="left"/>
      <w:pPr>
        <w:ind w:left="4224" w:hanging="479"/>
      </w:pPr>
    </w:lvl>
    <w:lvl w:ilvl="5">
      <w:numFmt w:val="bullet"/>
      <w:lvlText w:val="•"/>
      <w:lvlJc w:val="left"/>
      <w:pPr>
        <w:ind w:left="5406" w:hanging="479"/>
      </w:pPr>
    </w:lvl>
    <w:lvl w:ilvl="6">
      <w:numFmt w:val="bullet"/>
      <w:lvlText w:val="•"/>
      <w:lvlJc w:val="left"/>
      <w:pPr>
        <w:ind w:left="6588" w:hanging="479"/>
      </w:pPr>
    </w:lvl>
    <w:lvl w:ilvl="7">
      <w:numFmt w:val="bullet"/>
      <w:lvlText w:val="•"/>
      <w:lvlJc w:val="left"/>
      <w:pPr>
        <w:ind w:left="7769" w:hanging="479"/>
      </w:pPr>
    </w:lvl>
    <w:lvl w:ilvl="8">
      <w:numFmt w:val="bullet"/>
      <w:lvlText w:val="•"/>
      <w:lvlJc w:val="left"/>
      <w:pPr>
        <w:ind w:left="8951" w:hanging="479"/>
      </w:pPr>
    </w:lvl>
  </w:abstractNum>
  <w:abstractNum w:abstractNumId="21" w15:restartNumberingAfterBreak="0">
    <w:nsid w:val="178333FD"/>
    <w:multiLevelType w:val="hybridMultilevel"/>
    <w:tmpl w:val="28FCC3D4"/>
    <w:lvl w:ilvl="0" w:tplc="5F42FB2A">
      <w:start w:val="21"/>
      <w:numFmt w:val="decimal"/>
      <w:lvlText w:val="%1"/>
      <w:lvlJc w:val="left"/>
      <w:pPr>
        <w:ind w:left="476" w:hanging="360"/>
      </w:pPr>
      <w:rPr>
        <w:rFonts w:hint="default"/>
        <w:color w:val="3D3D3D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2" w15:restartNumberingAfterBreak="0">
    <w:nsid w:val="1DD10A7A"/>
    <w:multiLevelType w:val="hybridMultilevel"/>
    <w:tmpl w:val="539043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FC57E1"/>
    <w:multiLevelType w:val="multilevel"/>
    <w:tmpl w:val="40A8F5AE"/>
    <w:lvl w:ilvl="0">
      <w:start w:val="31"/>
      <w:numFmt w:val="decimal"/>
      <w:lvlText w:val="%1"/>
      <w:lvlJc w:val="left"/>
      <w:pPr>
        <w:ind w:left="420" w:hanging="420"/>
      </w:pPr>
      <w:rPr>
        <w:rFonts w:hint="default"/>
        <w:color w:val="494949"/>
      </w:rPr>
    </w:lvl>
    <w:lvl w:ilvl="1">
      <w:start w:val="1"/>
      <w:numFmt w:val="decimal"/>
      <w:lvlText w:val="%1.%2"/>
      <w:lvlJc w:val="left"/>
      <w:pPr>
        <w:ind w:left="652" w:hanging="420"/>
      </w:pPr>
      <w:rPr>
        <w:rFonts w:hint="default"/>
        <w:color w:val="494949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  <w:color w:val="494949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  <w:color w:val="494949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  <w:color w:val="494949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  <w:color w:val="494949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  <w:color w:val="494949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  <w:color w:val="494949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  <w:color w:val="494949"/>
      </w:rPr>
    </w:lvl>
  </w:abstractNum>
  <w:abstractNum w:abstractNumId="24" w15:restartNumberingAfterBreak="0">
    <w:nsid w:val="3C292B02"/>
    <w:multiLevelType w:val="multilevel"/>
    <w:tmpl w:val="5D7CF9C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800"/>
      </w:pPr>
      <w:rPr>
        <w:rFonts w:hint="default"/>
      </w:rPr>
    </w:lvl>
  </w:abstractNum>
  <w:abstractNum w:abstractNumId="25" w15:restartNumberingAfterBreak="0">
    <w:nsid w:val="42D05BA3"/>
    <w:multiLevelType w:val="hybridMultilevel"/>
    <w:tmpl w:val="E89C4D44"/>
    <w:lvl w:ilvl="0" w:tplc="29B6828E">
      <w:start w:val="1"/>
      <w:numFmt w:val="lowerLetter"/>
      <w:lvlText w:val="%1."/>
      <w:lvlJc w:val="left"/>
      <w:pPr>
        <w:ind w:left="1305" w:hanging="360"/>
      </w:pPr>
      <w:rPr>
        <w:rFonts w:hint="default"/>
        <w:color w:val="4D4D4D"/>
        <w:w w:val="10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6" w15:restartNumberingAfterBreak="0">
    <w:nsid w:val="55EB6D59"/>
    <w:multiLevelType w:val="multilevel"/>
    <w:tmpl w:val="9EDE51A4"/>
    <w:lvl w:ilvl="0">
      <w:start w:val="1"/>
      <w:numFmt w:val="lowerLetter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0" w:hanging="1800"/>
      </w:pPr>
      <w:rPr>
        <w:rFonts w:hint="default"/>
      </w:rPr>
    </w:lvl>
  </w:abstractNum>
  <w:abstractNum w:abstractNumId="27" w15:restartNumberingAfterBreak="0">
    <w:nsid w:val="6F6C588B"/>
    <w:multiLevelType w:val="multilevel"/>
    <w:tmpl w:val="080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  <w:num w:numId="15">
    <w:abstractNumId w:val="16"/>
  </w:num>
  <w:num w:numId="16">
    <w:abstractNumId w:val="15"/>
  </w:num>
  <w:num w:numId="17">
    <w:abstractNumId w:val="14"/>
  </w:num>
  <w:num w:numId="18">
    <w:abstractNumId w:val="13"/>
  </w:num>
  <w:num w:numId="19">
    <w:abstractNumId w:val="17"/>
  </w:num>
  <w:num w:numId="20">
    <w:abstractNumId w:val="19"/>
  </w:num>
  <w:num w:numId="21">
    <w:abstractNumId w:val="18"/>
  </w:num>
  <w:num w:numId="22">
    <w:abstractNumId w:val="20"/>
  </w:num>
  <w:num w:numId="23">
    <w:abstractNumId w:val="27"/>
  </w:num>
  <w:num w:numId="24">
    <w:abstractNumId w:val="26"/>
  </w:num>
  <w:num w:numId="25">
    <w:abstractNumId w:val="25"/>
  </w:num>
  <w:num w:numId="26">
    <w:abstractNumId w:val="24"/>
  </w:num>
  <w:num w:numId="27">
    <w:abstractNumId w:val="2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0C"/>
    <w:rsid w:val="00063995"/>
    <w:rsid w:val="000A5856"/>
    <w:rsid w:val="00107E12"/>
    <w:rsid w:val="001C7CC7"/>
    <w:rsid w:val="002130BE"/>
    <w:rsid w:val="002E447E"/>
    <w:rsid w:val="004A41B3"/>
    <w:rsid w:val="004F66CE"/>
    <w:rsid w:val="00524545"/>
    <w:rsid w:val="00551C51"/>
    <w:rsid w:val="00632759"/>
    <w:rsid w:val="00634D7E"/>
    <w:rsid w:val="00650B3C"/>
    <w:rsid w:val="006B7C5B"/>
    <w:rsid w:val="00732D2D"/>
    <w:rsid w:val="00736C2D"/>
    <w:rsid w:val="0075772A"/>
    <w:rsid w:val="008264D0"/>
    <w:rsid w:val="0085356D"/>
    <w:rsid w:val="008E6CC4"/>
    <w:rsid w:val="00A3020C"/>
    <w:rsid w:val="00A50DB8"/>
    <w:rsid w:val="00A66F1F"/>
    <w:rsid w:val="00A748DE"/>
    <w:rsid w:val="00B34BF8"/>
    <w:rsid w:val="00BE5AFF"/>
    <w:rsid w:val="00C92BBC"/>
    <w:rsid w:val="00CA1B43"/>
    <w:rsid w:val="00CD4717"/>
    <w:rsid w:val="00CD76D3"/>
    <w:rsid w:val="00D4731B"/>
    <w:rsid w:val="00DD6E4C"/>
    <w:rsid w:val="00E605F0"/>
    <w:rsid w:val="00F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DBAF2"/>
  <w15:chartTrackingRefBased/>
  <w15:docId w15:val="{E3453510-37AE-4E03-BB74-85A7BDB7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1"/>
    <w:qFormat/>
    <w:rsid w:val="00650B3C"/>
    <w:pPr>
      <w:widowControl w:val="0"/>
      <w:autoSpaceDE w:val="0"/>
      <w:autoSpaceDN w:val="0"/>
      <w:adjustRightInd w:val="0"/>
      <w:spacing w:after="0" w:line="240" w:lineRule="auto"/>
      <w:ind w:left="119" w:right="522"/>
      <w:outlineLvl w:val="4"/>
    </w:pPr>
    <w:rPr>
      <w:rFonts w:ascii="Times New Roman" w:eastAsiaTheme="minorEastAsia" w:hAnsi="Times New Roman" w:cs="Times New Roman"/>
      <w:b/>
      <w:bCs/>
    </w:rPr>
  </w:style>
  <w:style w:type="paragraph" w:styleId="Heading9">
    <w:name w:val="heading 9"/>
    <w:basedOn w:val="Normal"/>
    <w:next w:val="Normal"/>
    <w:link w:val="Heading9Char"/>
    <w:uiPriority w:val="1"/>
    <w:qFormat/>
    <w:rsid w:val="00650B3C"/>
    <w:pPr>
      <w:widowControl w:val="0"/>
      <w:autoSpaceDE w:val="0"/>
      <w:autoSpaceDN w:val="0"/>
      <w:adjustRightInd w:val="0"/>
      <w:spacing w:after="0" w:line="240" w:lineRule="auto"/>
      <w:outlineLvl w:val="8"/>
    </w:pPr>
    <w:rPr>
      <w:rFonts w:ascii="Times New Roman" w:eastAsiaTheme="minorEastAsia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3020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50B3C"/>
    <w:rPr>
      <w:rFonts w:ascii="Times New Roman" w:eastAsiaTheme="minorEastAsia" w:hAnsi="Times New Roman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650B3C"/>
    <w:rPr>
      <w:rFonts w:ascii="Times New Roman" w:eastAsiaTheme="minorEastAsia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50B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650B3C"/>
    <w:rPr>
      <w:rFonts w:ascii="Times New Roman" w:eastAsiaTheme="minorEastAsia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3C"/>
  </w:style>
  <w:style w:type="paragraph" w:styleId="Footer">
    <w:name w:val="footer"/>
    <w:basedOn w:val="Normal"/>
    <w:link w:val="FooterChar"/>
    <w:uiPriority w:val="99"/>
    <w:unhideWhenUsed/>
    <w:rsid w:val="00650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3C"/>
  </w:style>
  <w:style w:type="paragraph" w:styleId="BalloonText">
    <w:name w:val="Balloon Text"/>
    <w:basedOn w:val="Normal"/>
    <w:link w:val="BalloonTextChar"/>
    <w:uiPriority w:val="99"/>
    <w:semiHidden/>
    <w:unhideWhenUsed/>
    <w:rsid w:val="00A50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3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56D"/>
    <w:rPr>
      <w:color w:val="605E5C"/>
      <w:shd w:val="clear" w:color="auto" w:fill="E1DFDD"/>
    </w:rPr>
  </w:style>
  <w:style w:type="paragraph" w:customStyle="1" w:styleId="1Paragraph">
    <w:name w:val="1Paragraph"/>
    <w:rsid w:val="00524545"/>
    <w:pPr>
      <w:spacing w:after="0" w:line="240" w:lineRule="auto"/>
      <w:jc w:val="center"/>
    </w:pPr>
    <w:rPr>
      <w:rFonts w:ascii="CG Times" w:eastAsia="Times New Roman" w:hAnsi="CG Times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@acdfirm.com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3902</Words>
  <Characters>22244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Damas</dc:creator>
  <cp:keywords/>
  <dc:description/>
  <cp:lastModifiedBy>Kenneth Damas</cp:lastModifiedBy>
  <cp:revision>6</cp:revision>
  <cp:lastPrinted>2016-09-21T15:39:00Z</cp:lastPrinted>
  <dcterms:created xsi:type="dcterms:W3CDTF">2022-01-25T19:48:00Z</dcterms:created>
  <dcterms:modified xsi:type="dcterms:W3CDTF">2022-01-25T20:49:00Z</dcterms:modified>
</cp:coreProperties>
</file>